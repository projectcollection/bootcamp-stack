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4013" w14:textId="77777777" w:rsidR="00A00863" w:rsidRPr="005D0A23" w:rsidRDefault="00B25B02" w:rsidP="00E51C9F">
      <w:pPr>
        <w:pStyle w:val="Heading2"/>
        <w:rPr>
          <w:rFonts w:ascii="Times New Roman" w:hAnsi="Times New Roman"/>
        </w:rPr>
      </w:pPr>
      <w:r w:rsidRPr="005D0A23">
        <w:rPr>
          <w:rFonts w:ascii="Times New Roman" w:hAnsi="Times New Roman"/>
          <w:bCs w:val="0"/>
          <w:spacing w:val="20"/>
          <w:sz w:val="34"/>
          <w:szCs w:val="34"/>
        </w:rPr>
        <w:t>M</w:t>
      </w:r>
      <w:r w:rsidRPr="005D0A23">
        <w:rPr>
          <w:rFonts w:ascii="Times New Roman" w:hAnsi="Times New Roman"/>
          <w:bCs w:val="0"/>
          <w:spacing w:val="20"/>
          <w:sz w:val="28"/>
          <w:szCs w:val="32"/>
        </w:rPr>
        <w:t>ICHAEL</w:t>
      </w:r>
      <w:r w:rsidR="00210275" w:rsidRPr="005D0A23">
        <w:rPr>
          <w:rFonts w:ascii="Times New Roman" w:hAnsi="Times New Roman"/>
          <w:bCs w:val="0"/>
          <w:spacing w:val="20"/>
          <w:sz w:val="38"/>
        </w:rPr>
        <w:t xml:space="preserve"> </w:t>
      </w:r>
      <w:r w:rsidRPr="005D0A23">
        <w:rPr>
          <w:rFonts w:ascii="Times New Roman" w:hAnsi="Times New Roman"/>
          <w:bCs w:val="0"/>
          <w:spacing w:val="20"/>
          <w:sz w:val="34"/>
          <w:szCs w:val="34"/>
        </w:rPr>
        <w:t>B</w:t>
      </w:r>
      <w:r w:rsidRPr="005D0A23">
        <w:rPr>
          <w:rFonts w:ascii="Times New Roman" w:hAnsi="Times New Roman"/>
          <w:bCs w:val="0"/>
          <w:spacing w:val="20"/>
          <w:sz w:val="28"/>
          <w:szCs w:val="32"/>
        </w:rPr>
        <w:t>ROADMAN</w:t>
      </w:r>
    </w:p>
    <w:p w14:paraId="70F8ECBF" w14:textId="77777777" w:rsidR="000C57AF" w:rsidRPr="005D0A23" w:rsidRDefault="00B25B02" w:rsidP="000C57AF">
      <w:pPr>
        <w:jc w:val="center"/>
        <w:rPr>
          <w:sz w:val="20"/>
          <w:szCs w:val="20"/>
        </w:rPr>
      </w:pPr>
      <w:r w:rsidRPr="005D0A23">
        <w:rPr>
          <w:sz w:val="20"/>
          <w:szCs w:val="20"/>
        </w:rPr>
        <w:t>617</w:t>
      </w:r>
      <w:r w:rsidR="006C2DFC" w:rsidRPr="005D0A23">
        <w:rPr>
          <w:sz w:val="20"/>
          <w:szCs w:val="20"/>
        </w:rPr>
        <w:t>.</w:t>
      </w:r>
      <w:r w:rsidRPr="005D0A23">
        <w:rPr>
          <w:sz w:val="20"/>
          <w:szCs w:val="20"/>
        </w:rPr>
        <w:t>699</w:t>
      </w:r>
      <w:r w:rsidR="006C2DFC" w:rsidRPr="005D0A23">
        <w:rPr>
          <w:sz w:val="20"/>
          <w:szCs w:val="20"/>
        </w:rPr>
        <w:t>.</w:t>
      </w:r>
      <w:r w:rsidRPr="005D0A23">
        <w:rPr>
          <w:sz w:val="20"/>
          <w:szCs w:val="20"/>
        </w:rPr>
        <w:t>9228</w:t>
      </w:r>
      <w:r w:rsidR="006C2DFC" w:rsidRPr="005D0A23">
        <w:rPr>
          <w:sz w:val="20"/>
          <w:szCs w:val="20"/>
        </w:rPr>
        <w:t xml:space="preserve"> ♦ </w:t>
      </w:r>
      <w:r w:rsidRPr="005D0A23">
        <w:rPr>
          <w:sz w:val="20"/>
          <w:szCs w:val="20"/>
        </w:rPr>
        <w:t>mbroadman</w:t>
      </w:r>
      <w:r w:rsidR="00453A2E" w:rsidRPr="005D0A23">
        <w:rPr>
          <w:sz w:val="20"/>
          <w:szCs w:val="20"/>
        </w:rPr>
        <w:t>@gmail.com</w:t>
      </w:r>
    </w:p>
    <w:p w14:paraId="189F3F0B" w14:textId="77777777" w:rsidR="005D7FE7" w:rsidRPr="005D0A23" w:rsidRDefault="005D7FE7" w:rsidP="00D55B92">
      <w:pPr>
        <w:jc w:val="center"/>
        <w:rPr>
          <w:sz w:val="20"/>
          <w:szCs w:val="8"/>
        </w:rPr>
      </w:pPr>
    </w:p>
    <w:p w14:paraId="304252F4" w14:textId="77777777" w:rsidR="00A00863" w:rsidRPr="005D0A23" w:rsidRDefault="00A00863" w:rsidP="00211360">
      <w:pPr>
        <w:pStyle w:val="Title"/>
        <w:pBdr>
          <w:top w:val="thinThickLargeGap" w:sz="18" w:space="2" w:color="auto"/>
        </w:pBdr>
        <w:jc w:val="left"/>
        <w:rPr>
          <w:rFonts w:ascii="Times New Roman" w:hAnsi="Times New Roman"/>
          <w:b w:val="0"/>
          <w:sz w:val="28"/>
          <w:szCs w:val="16"/>
        </w:rPr>
      </w:pPr>
    </w:p>
    <w:p w14:paraId="7B7518D4" w14:textId="77777777" w:rsidR="000753C6" w:rsidRPr="005D0A23" w:rsidRDefault="000753C6" w:rsidP="005440F4">
      <w:pPr>
        <w:pStyle w:val="Title"/>
        <w:pBdr>
          <w:top w:val="thinThickLargeGap" w:sz="18" w:space="2" w:color="auto"/>
        </w:pBdr>
        <w:rPr>
          <w:rFonts w:ascii="Times New Roman" w:hAnsi="Times New Roman"/>
          <w:b w:val="0"/>
          <w:sz w:val="8"/>
        </w:rPr>
      </w:pPr>
    </w:p>
    <w:p w14:paraId="56467413" w14:textId="663DE6CE" w:rsidR="008B76DD" w:rsidRDefault="00B043BF" w:rsidP="0020722E">
      <w:pPr>
        <w:pStyle w:val="Title"/>
        <w:pBdr>
          <w:top w:val="thinThickLargeGap" w:sz="18" w:space="2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</w:t>
      </w:r>
      <w:r w:rsidR="008B76DD">
        <w:rPr>
          <w:rFonts w:ascii="Times New Roman" w:hAnsi="Times New Roman"/>
          <w:sz w:val="24"/>
        </w:rPr>
        <w:t xml:space="preserve">PROJECT MANAGER </w:t>
      </w:r>
      <w:r w:rsidR="00F86EF2">
        <w:rPr>
          <w:rFonts w:ascii="Times New Roman" w:hAnsi="Times New Roman"/>
          <w:sz w:val="24"/>
        </w:rPr>
        <w:t xml:space="preserve">/ </w:t>
      </w:r>
      <w:r w:rsidR="000C5171">
        <w:rPr>
          <w:rFonts w:ascii="Times New Roman" w:hAnsi="Times New Roman"/>
          <w:sz w:val="24"/>
        </w:rPr>
        <w:t>PROJECT MANAGER</w:t>
      </w:r>
    </w:p>
    <w:p w14:paraId="14DB9F0E" w14:textId="77777777" w:rsidR="002C69DA" w:rsidRPr="005D0A23" w:rsidRDefault="002C69DA" w:rsidP="00211360">
      <w:pPr>
        <w:pStyle w:val="Title"/>
        <w:pBdr>
          <w:top w:val="thinThickLargeGap" w:sz="18" w:space="2" w:color="auto"/>
        </w:pBdr>
        <w:jc w:val="left"/>
        <w:rPr>
          <w:rFonts w:ascii="Times New Roman" w:hAnsi="Times New Roman"/>
          <w:b w:val="0"/>
          <w:sz w:val="28"/>
          <w:szCs w:val="16"/>
        </w:rPr>
      </w:pPr>
    </w:p>
    <w:p w14:paraId="48719ED9" w14:textId="77777777" w:rsidR="00A00863" w:rsidRPr="005D0A23" w:rsidRDefault="00DD1439" w:rsidP="00500837">
      <w:pPr>
        <w:pStyle w:val="Title"/>
        <w:pBdr>
          <w:top w:val="thinThickLargeGap" w:sz="18" w:space="2" w:color="auto"/>
        </w:pBdr>
        <w:jc w:val="left"/>
        <w:rPr>
          <w:rFonts w:ascii="Times New Roman" w:hAnsi="Times New Roman"/>
          <w:sz w:val="22"/>
        </w:rPr>
      </w:pPr>
      <w:r w:rsidRPr="005D0A23">
        <w:rPr>
          <w:rFonts w:ascii="Times New Roman" w:hAnsi="Times New Roman"/>
          <w:sz w:val="28"/>
          <w:u w:val="single"/>
        </w:rPr>
        <w:t>P</w:t>
      </w:r>
      <w:r w:rsidRPr="005D0A23">
        <w:rPr>
          <w:rFonts w:ascii="Times New Roman" w:hAnsi="Times New Roman"/>
          <w:sz w:val="22"/>
          <w:szCs w:val="22"/>
          <w:u w:val="single"/>
        </w:rPr>
        <w:t>ROFESSIONAL</w:t>
      </w:r>
      <w:r w:rsidR="00A00863" w:rsidRPr="005D0A23">
        <w:rPr>
          <w:rFonts w:ascii="Times New Roman" w:hAnsi="Times New Roman"/>
          <w:b w:val="0"/>
          <w:sz w:val="22"/>
          <w:szCs w:val="22"/>
        </w:rPr>
        <w:t xml:space="preserve"> </w:t>
      </w:r>
      <w:r w:rsidRPr="005D0A23">
        <w:rPr>
          <w:rFonts w:ascii="Times New Roman" w:hAnsi="Times New Roman"/>
          <w:sz w:val="28"/>
          <w:u w:val="single"/>
        </w:rPr>
        <w:t>S</w:t>
      </w:r>
      <w:r w:rsidR="00A00863" w:rsidRPr="005D0A23">
        <w:rPr>
          <w:rFonts w:ascii="Times New Roman" w:hAnsi="Times New Roman"/>
          <w:sz w:val="22"/>
          <w:u w:val="single"/>
        </w:rPr>
        <w:t>U</w:t>
      </w:r>
      <w:r w:rsidRPr="005D0A23">
        <w:rPr>
          <w:rFonts w:ascii="Times New Roman" w:hAnsi="Times New Roman"/>
          <w:sz w:val="22"/>
          <w:u w:val="single"/>
        </w:rPr>
        <w:t>MMARY</w:t>
      </w:r>
    </w:p>
    <w:p w14:paraId="49E7BE9A" w14:textId="77777777" w:rsidR="00A00863" w:rsidRPr="005D0A23" w:rsidRDefault="00A00863" w:rsidP="00E37B6B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20"/>
          <w:szCs w:val="16"/>
        </w:rPr>
      </w:pPr>
    </w:p>
    <w:p w14:paraId="5A87F6A1" w14:textId="0AA3006D" w:rsidR="00DF2886" w:rsidRPr="005D0A23" w:rsidRDefault="00BB0632" w:rsidP="00DF2886">
      <w:pPr>
        <w:tabs>
          <w:tab w:val="left" w:pos="3600"/>
          <w:tab w:val="left" w:pos="3960"/>
          <w:tab w:val="left" w:pos="6480"/>
          <w:tab w:val="left" w:pos="6840"/>
        </w:tabs>
        <w:ind w:left="180"/>
        <w:jc w:val="both"/>
        <w:rPr>
          <w:sz w:val="22"/>
          <w:szCs w:val="21"/>
          <w:highlight w:val="yellow"/>
        </w:rPr>
      </w:pPr>
      <w:r w:rsidRPr="00BB0632">
        <w:rPr>
          <w:b/>
          <w:sz w:val="22"/>
          <w:szCs w:val="21"/>
        </w:rPr>
        <w:t>Dedicated and business/tech-savvy professional</w:t>
      </w:r>
      <w:r>
        <w:rPr>
          <w:sz w:val="22"/>
          <w:szCs w:val="21"/>
        </w:rPr>
        <w:t xml:space="preserve"> with </w:t>
      </w:r>
      <w:r w:rsidR="00F86EF2">
        <w:rPr>
          <w:sz w:val="22"/>
          <w:szCs w:val="21"/>
        </w:rPr>
        <w:t>25</w:t>
      </w:r>
      <w:r>
        <w:rPr>
          <w:sz w:val="22"/>
          <w:szCs w:val="21"/>
        </w:rPr>
        <w:t xml:space="preserve"> years of wide-ranging experience in </w:t>
      </w:r>
      <w:r w:rsidR="00483C54">
        <w:rPr>
          <w:sz w:val="22"/>
          <w:szCs w:val="21"/>
        </w:rPr>
        <w:t>project</w:t>
      </w:r>
      <w:r>
        <w:rPr>
          <w:sz w:val="22"/>
          <w:szCs w:val="21"/>
        </w:rPr>
        <w:t xml:space="preserve"> managemen</w:t>
      </w:r>
      <w:r w:rsidR="00B043BF">
        <w:rPr>
          <w:sz w:val="22"/>
          <w:szCs w:val="21"/>
        </w:rPr>
        <w:t>t</w:t>
      </w:r>
      <w:r>
        <w:rPr>
          <w:sz w:val="22"/>
          <w:szCs w:val="21"/>
        </w:rPr>
        <w:t>, business analysis</w:t>
      </w:r>
      <w:r w:rsidR="00F86EF2">
        <w:rPr>
          <w:sz w:val="22"/>
          <w:szCs w:val="21"/>
        </w:rPr>
        <w:t>, product ownership</w:t>
      </w:r>
      <w:r>
        <w:rPr>
          <w:sz w:val="22"/>
          <w:szCs w:val="21"/>
        </w:rPr>
        <w:t xml:space="preserve"> and </w:t>
      </w:r>
      <w:r w:rsidR="00B043BF">
        <w:rPr>
          <w:sz w:val="22"/>
          <w:szCs w:val="21"/>
        </w:rPr>
        <w:t>hands-on</w:t>
      </w:r>
      <w:r>
        <w:rPr>
          <w:sz w:val="22"/>
          <w:szCs w:val="21"/>
        </w:rPr>
        <w:t xml:space="preserve"> software</w:t>
      </w:r>
      <w:r w:rsidR="005F3AD2">
        <w:rPr>
          <w:sz w:val="22"/>
          <w:szCs w:val="21"/>
        </w:rPr>
        <w:t xml:space="preserve"> development</w:t>
      </w:r>
      <w:r>
        <w:rPr>
          <w:sz w:val="22"/>
          <w:szCs w:val="21"/>
        </w:rPr>
        <w:t xml:space="preserve">. </w:t>
      </w:r>
      <w:r w:rsidR="00781027" w:rsidRPr="00781027">
        <w:rPr>
          <w:sz w:val="22"/>
          <w:szCs w:val="21"/>
        </w:rPr>
        <w:t>Demonstrated</w:t>
      </w:r>
      <w:r w:rsidR="00B02B73" w:rsidRPr="00781027">
        <w:rPr>
          <w:sz w:val="22"/>
          <w:szCs w:val="21"/>
        </w:rPr>
        <w:t xml:space="preserve"> ability to </w:t>
      </w:r>
      <w:r w:rsidR="00781027" w:rsidRPr="00781027">
        <w:rPr>
          <w:sz w:val="22"/>
          <w:szCs w:val="21"/>
        </w:rPr>
        <w:t xml:space="preserve">effectively transition </w:t>
      </w:r>
      <w:r w:rsidR="00F86EF2">
        <w:rPr>
          <w:sz w:val="22"/>
          <w:szCs w:val="21"/>
        </w:rPr>
        <w:t xml:space="preserve">software </w:t>
      </w:r>
      <w:r w:rsidR="00781027" w:rsidRPr="00781027">
        <w:rPr>
          <w:sz w:val="22"/>
          <w:szCs w:val="21"/>
        </w:rPr>
        <w:t>products through the complete development life</w:t>
      </w:r>
      <w:r w:rsidR="00B043BF">
        <w:rPr>
          <w:sz w:val="22"/>
          <w:szCs w:val="21"/>
        </w:rPr>
        <w:t xml:space="preserve"> </w:t>
      </w:r>
      <w:r w:rsidR="00B043BF" w:rsidRPr="00781027">
        <w:rPr>
          <w:sz w:val="22"/>
          <w:szCs w:val="21"/>
        </w:rPr>
        <w:t>cycle,</w:t>
      </w:r>
      <w:r w:rsidR="00781027" w:rsidRPr="00781027">
        <w:rPr>
          <w:sz w:val="22"/>
          <w:szCs w:val="21"/>
        </w:rPr>
        <w:t xml:space="preserve"> delivering the products on time and within budgets</w:t>
      </w:r>
      <w:r w:rsidR="00B64B39" w:rsidRPr="00781027">
        <w:rPr>
          <w:sz w:val="22"/>
          <w:szCs w:val="21"/>
        </w:rPr>
        <w:t>.</w:t>
      </w:r>
    </w:p>
    <w:p w14:paraId="2D0D72C7" w14:textId="77777777" w:rsidR="003B5268" w:rsidRPr="005D0A23" w:rsidRDefault="003B5268" w:rsidP="00396C2D">
      <w:pPr>
        <w:tabs>
          <w:tab w:val="left" w:pos="8690"/>
        </w:tabs>
        <w:jc w:val="both"/>
        <w:rPr>
          <w:sz w:val="20"/>
          <w:szCs w:val="16"/>
          <w:highlight w:val="yellow"/>
        </w:rPr>
      </w:pPr>
    </w:p>
    <w:p w14:paraId="243DFE3B" w14:textId="1D6688C1" w:rsidR="000A75CB" w:rsidRDefault="000A75CB" w:rsidP="00491033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bookmarkStart w:id="0" w:name="Required%20Skills%2FExperience2"/>
      <w:bookmarkStart w:id="1" w:name="Required%20Skills%2FExperience1"/>
      <w:bookmarkStart w:id="2" w:name="Required%20Skills%2FExperience"/>
      <w:bookmarkEnd w:id="0"/>
      <w:bookmarkEnd w:id="1"/>
      <w:bookmarkEnd w:id="2"/>
      <w:r>
        <w:rPr>
          <w:rFonts w:ascii="Times New Roman" w:hAnsi="Times New Roman"/>
        </w:rPr>
        <w:t>Team leader carrying projects from conception to delivery, applying both traditional Project Management and servant-leader problem solving approach from Scrum methodology.</w:t>
      </w:r>
    </w:p>
    <w:p w14:paraId="77F91288" w14:textId="76AB49E0" w:rsidR="00737F53" w:rsidRDefault="00737F53" w:rsidP="00491033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Adept at</w:t>
      </w:r>
      <w:r w:rsidRPr="006549CC">
        <w:rPr>
          <w:rFonts w:ascii="Times New Roman" w:hAnsi="Times New Roman"/>
        </w:rPr>
        <w:t xml:space="preserve"> balanc</w:t>
      </w:r>
      <w:r>
        <w:rPr>
          <w:rFonts w:ascii="Times New Roman" w:hAnsi="Times New Roman"/>
        </w:rPr>
        <w:t>ing</w:t>
      </w:r>
      <w:r w:rsidRPr="006549CC">
        <w:rPr>
          <w:rFonts w:ascii="Times New Roman" w:hAnsi="Times New Roman"/>
        </w:rPr>
        <w:t xml:space="preserve"> tech</w:t>
      </w:r>
      <w:r>
        <w:rPr>
          <w:rFonts w:ascii="Times New Roman" w:hAnsi="Times New Roman"/>
        </w:rPr>
        <w:t>nology</w:t>
      </w:r>
      <w:r w:rsidRPr="006549CC">
        <w:rPr>
          <w:rFonts w:ascii="Times New Roman" w:hAnsi="Times New Roman"/>
        </w:rPr>
        <w:t>, user experience</w:t>
      </w:r>
      <w:r w:rsidR="00491033">
        <w:rPr>
          <w:rFonts w:ascii="Times New Roman" w:hAnsi="Times New Roman"/>
        </w:rPr>
        <w:t xml:space="preserve"> (UX)</w:t>
      </w:r>
      <w:r w:rsidRPr="006549CC">
        <w:rPr>
          <w:rFonts w:ascii="Times New Roman" w:hAnsi="Times New Roman"/>
        </w:rPr>
        <w:t xml:space="preserve"> and business goals. </w:t>
      </w:r>
      <w:r>
        <w:rPr>
          <w:rFonts w:ascii="Times New Roman" w:hAnsi="Times New Roman"/>
        </w:rPr>
        <w:t>Skilled at</w:t>
      </w:r>
      <w:r w:rsidRPr="006549CC">
        <w:rPr>
          <w:rFonts w:ascii="Times New Roman" w:hAnsi="Times New Roman"/>
        </w:rPr>
        <w:t xml:space="preserve"> develop</w:t>
      </w:r>
      <w:r>
        <w:rPr>
          <w:rFonts w:ascii="Times New Roman" w:hAnsi="Times New Roman"/>
        </w:rPr>
        <w:t>ing</w:t>
      </w:r>
      <w:r w:rsidRPr="006549CC">
        <w:rPr>
          <w:rFonts w:ascii="Times New Roman" w:hAnsi="Times New Roman"/>
        </w:rPr>
        <w:t xml:space="preserve"> requirements </w:t>
      </w:r>
      <w:r>
        <w:rPr>
          <w:rFonts w:ascii="Times New Roman" w:hAnsi="Times New Roman"/>
        </w:rPr>
        <w:t>that not only conform to</w:t>
      </w:r>
      <w:r w:rsidRPr="006549CC">
        <w:rPr>
          <w:rFonts w:ascii="Times New Roman" w:hAnsi="Times New Roman"/>
        </w:rPr>
        <w:t xml:space="preserve"> client/business needs </w:t>
      </w:r>
      <w:r>
        <w:rPr>
          <w:rFonts w:ascii="Times New Roman" w:hAnsi="Times New Roman"/>
        </w:rPr>
        <w:t>but</w:t>
      </w:r>
      <w:r w:rsidRPr="006549CC">
        <w:rPr>
          <w:rFonts w:ascii="Times New Roman" w:hAnsi="Times New Roman"/>
        </w:rPr>
        <w:t xml:space="preserve"> are technically feasible and optimally useful. </w:t>
      </w:r>
      <w:r w:rsidR="00491033">
        <w:rPr>
          <w:rFonts w:ascii="Times New Roman" w:hAnsi="Times New Roman"/>
        </w:rPr>
        <w:t xml:space="preserve"> Demonstrated ability to review, approve and critique UX architecture (especially for mobile).</w:t>
      </w:r>
    </w:p>
    <w:p w14:paraId="2948EE3C" w14:textId="65346DD4" w:rsidR="008B76DD" w:rsidRDefault="008B76DD" w:rsidP="00491033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Broad experience across range of technology, including mobile, wearable devices, </w:t>
      </w:r>
      <w:r w:rsidR="00521F78">
        <w:rPr>
          <w:rFonts w:ascii="Times New Roman" w:hAnsi="Times New Roman"/>
        </w:rPr>
        <w:t>infrastructure support</w:t>
      </w:r>
      <w:r>
        <w:rPr>
          <w:rFonts w:ascii="Times New Roman" w:hAnsi="Times New Roman"/>
        </w:rPr>
        <w:t>, deep logical architecture across hybrid technological solutions and responsive web interfaces.</w:t>
      </w:r>
    </w:p>
    <w:p w14:paraId="7F11F045" w14:textId="096C4D8E" w:rsidR="00737F53" w:rsidRPr="006549CC" w:rsidRDefault="00737F53" w:rsidP="00491033">
      <w:pPr>
        <w:pStyle w:val="ListParagraph"/>
        <w:numPr>
          <w:ilvl w:val="0"/>
          <w:numId w:val="46"/>
        </w:numPr>
        <w:spacing w:after="120" w:line="240" w:lineRule="auto"/>
        <w:rPr>
          <w:rFonts w:ascii="Times New Roman" w:eastAsia="Calibri" w:hAnsi="Times New Roman"/>
          <w:szCs w:val="21"/>
        </w:rPr>
      </w:pPr>
      <w:r>
        <w:rPr>
          <w:rFonts w:ascii="Times New Roman" w:eastAsia="Calibri" w:hAnsi="Times New Roman"/>
          <w:szCs w:val="21"/>
        </w:rPr>
        <w:t>Strong written c</w:t>
      </w:r>
      <w:r w:rsidRPr="006549CC">
        <w:rPr>
          <w:rFonts w:ascii="Times New Roman" w:eastAsia="Calibri" w:hAnsi="Times New Roman"/>
          <w:szCs w:val="21"/>
        </w:rPr>
        <w:t>ommunication skills</w:t>
      </w:r>
      <w:r>
        <w:rPr>
          <w:rFonts w:ascii="Times New Roman" w:eastAsia="Calibri" w:hAnsi="Times New Roman"/>
          <w:szCs w:val="21"/>
        </w:rPr>
        <w:t xml:space="preserve"> for</w:t>
      </w:r>
      <w:r w:rsidRPr="006549CC">
        <w:rPr>
          <w:rFonts w:ascii="Times New Roman" w:eastAsia="Calibri" w:hAnsi="Times New Roman"/>
          <w:szCs w:val="21"/>
        </w:rPr>
        <w:t xml:space="preserve"> </w:t>
      </w:r>
      <w:r w:rsidR="00F86EF2">
        <w:rPr>
          <w:rFonts w:ascii="Times New Roman" w:eastAsia="Calibri" w:hAnsi="Times New Roman"/>
          <w:szCs w:val="21"/>
        </w:rPr>
        <w:t>team and client communication</w:t>
      </w:r>
      <w:r w:rsidRPr="006549CC">
        <w:rPr>
          <w:rFonts w:ascii="Times New Roman" w:eastAsia="Calibri" w:hAnsi="Times New Roman"/>
          <w:szCs w:val="21"/>
        </w:rPr>
        <w:t xml:space="preserve"> and </w:t>
      </w:r>
      <w:r w:rsidR="00491033">
        <w:rPr>
          <w:rFonts w:ascii="Times New Roman" w:eastAsia="Calibri" w:hAnsi="Times New Roman"/>
          <w:szCs w:val="21"/>
        </w:rPr>
        <w:t xml:space="preserve">authoring </w:t>
      </w:r>
      <w:r w:rsidR="00D847E3" w:rsidRPr="006549CC">
        <w:rPr>
          <w:rFonts w:ascii="Times New Roman" w:eastAsia="Calibri" w:hAnsi="Times New Roman"/>
          <w:szCs w:val="21"/>
        </w:rPr>
        <w:t>technical</w:t>
      </w:r>
      <w:r w:rsidR="00D847E3">
        <w:rPr>
          <w:rFonts w:ascii="Times New Roman" w:eastAsia="Calibri" w:hAnsi="Times New Roman"/>
          <w:szCs w:val="21"/>
        </w:rPr>
        <w:t xml:space="preserve">ly </w:t>
      </w:r>
      <w:r w:rsidR="00491033">
        <w:rPr>
          <w:rFonts w:ascii="Times New Roman" w:eastAsia="Calibri" w:hAnsi="Times New Roman"/>
          <w:szCs w:val="21"/>
        </w:rPr>
        <w:t>documentation</w:t>
      </w:r>
      <w:r w:rsidRPr="006549CC">
        <w:rPr>
          <w:rFonts w:ascii="Times New Roman" w:eastAsia="Calibri" w:hAnsi="Times New Roman"/>
          <w:szCs w:val="21"/>
        </w:rPr>
        <w:t xml:space="preserve">. </w:t>
      </w:r>
      <w:r w:rsidR="00491033">
        <w:rPr>
          <w:rFonts w:ascii="Times New Roman" w:eastAsia="Calibri" w:hAnsi="Times New Roman"/>
          <w:szCs w:val="21"/>
        </w:rPr>
        <w:t>Proven oral abilities for leading</w:t>
      </w:r>
      <w:r w:rsidRPr="006549CC">
        <w:rPr>
          <w:rFonts w:ascii="Times New Roman" w:eastAsia="Calibri" w:hAnsi="Times New Roman"/>
          <w:szCs w:val="21"/>
        </w:rPr>
        <w:t xml:space="preserve"> requirement elicitation sessions. </w:t>
      </w:r>
    </w:p>
    <w:p w14:paraId="6E3B80AC" w14:textId="1AE7EEF8" w:rsidR="00DB4A3A" w:rsidRPr="006714F6" w:rsidRDefault="00DB4A3A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 w:rsidRPr="006714F6">
        <w:rPr>
          <w:rFonts w:ascii="Times New Roman" w:hAnsi="Times New Roman"/>
        </w:rPr>
        <w:t>Thrive</w:t>
      </w:r>
      <w:r w:rsidR="00F86EF2">
        <w:rPr>
          <w:rFonts w:ascii="Times New Roman" w:hAnsi="Times New Roman"/>
        </w:rPr>
        <w:t>s</w:t>
      </w:r>
      <w:r w:rsidRPr="006714F6">
        <w:rPr>
          <w:rFonts w:ascii="Times New Roman" w:hAnsi="Times New Roman"/>
        </w:rPr>
        <w:t xml:space="preserve"> in high-pressure environments; continuing to contribute while maintaining </w:t>
      </w:r>
      <w:r w:rsidR="00CC49E8" w:rsidRPr="006714F6">
        <w:rPr>
          <w:rFonts w:ascii="Times New Roman" w:hAnsi="Times New Roman"/>
        </w:rPr>
        <w:t>positivity</w:t>
      </w:r>
      <w:r w:rsidRPr="006714F6">
        <w:rPr>
          <w:rFonts w:ascii="Times New Roman" w:hAnsi="Times New Roman"/>
        </w:rPr>
        <w:t>.</w:t>
      </w:r>
    </w:p>
    <w:p w14:paraId="7BC43F31" w14:textId="6E23EC15" w:rsidR="00601364" w:rsidRPr="006714F6" w:rsidRDefault="00601364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 w:rsidRPr="006714F6">
        <w:rPr>
          <w:rFonts w:ascii="Times New Roman" w:hAnsi="Times New Roman"/>
        </w:rPr>
        <w:t xml:space="preserve">Rapidly learn and apply </w:t>
      </w:r>
      <w:r w:rsidR="00F86EF2">
        <w:rPr>
          <w:rFonts w:ascii="Times New Roman" w:hAnsi="Times New Roman"/>
        </w:rPr>
        <w:t>evolving</w:t>
      </w:r>
      <w:r w:rsidRPr="006714F6">
        <w:rPr>
          <w:rFonts w:ascii="Times New Roman" w:hAnsi="Times New Roman"/>
        </w:rPr>
        <w:t xml:space="preserve"> technical information</w:t>
      </w:r>
      <w:r w:rsidR="006714F6" w:rsidRPr="006714F6">
        <w:rPr>
          <w:rFonts w:ascii="Times New Roman" w:hAnsi="Times New Roman"/>
        </w:rPr>
        <w:t xml:space="preserve"> such as software programming languages, cloud systems and Software as a Service (SaaS)</w:t>
      </w:r>
      <w:r w:rsidRPr="006714F6">
        <w:rPr>
          <w:rFonts w:ascii="Times New Roman" w:hAnsi="Times New Roman"/>
        </w:rPr>
        <w:t>.</w:t>
      </w:r>
    </w:p>
    <w:p w14:paraId="32B92C9E" w14:textId="23AA8EE9" w:rsidR="00601364" w:rsidRDefault="00601364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 w:rsidRPr="006714F6">
        <w:rPr>
          <w:rFonts w:ascii="Times New Roman" w:hAnsi="Times New Roman"/>
        </w:rPr>
        <w:t>Work well individually and in team-oriented environments.</w:t>
      </w:r>
    </w:p>
    <w:p w14:paraId="613954A3" w14:textId="0D3C4C83" w:rsidR="00F86EF2" w:rsidRDefault="00F86EF2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Successfully managing relationships between business and technical teams.</w:t>
      </w:r>
    </w:p>
    <w:p w14:paraId="5D4FE9DF" w14:textId="51D36B51" w:rsidR="00F86EF2" w:rsidRDefault="00F86EF2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Strong persuasion, negotiation, and interpersonal skills.</w:t>
      </w:r>
    </w:p>
    <w:p w14:paraId="36C8D85F" w14:textId="65C294E6" w:rsidR="00F86EF2" w:rsidRPr="006714F6" w:rsidRDefault="00F86EF2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Development of project artifacts including Project Charters, succinct an informative status reports, and Project Plans</w:t>
      </w:r>
    </w:p>
    <w:p w14:paraId="6D586952" w14:textId="722A8C06" w:rsidR="00E56190" w:rsidRPr="00F86EF2" w:rsidRDefault="00E56190" w:rsidP="00F86EF2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Demonstrated success in identifying and managing risks and issues. </w:t>
      </w:r>
    </w:p>
    <w:p w14:paraId="3FC61286" w14:textId="77777777" w:rsidR="00ED5437" w:rsidRPr="005D0A23" w:rsidRDefault="00ED5437" w:rsidP="00ED5437">
      <w:pPr>
        <w:tabs>
          <w:tab w:val="left" w:pos="3600"/>
          <w:tab w:val="left" w:pos="3960"/>
          <w:tab w:val="left" w:pos="6480"/>
          <w:tab w:val="left" w:pos="6840"/>
        </w:tabs>
        <w:ind w:left="180"/>
        <w:jc w:val="both"/>
        <w:rPr>
          <w:sz w:val="22"/>
          <w:szCs w:val="22"/>
        </w:rPr>
      </w:pPr>
    </w:p>
    <w:p w14:paraId="2CC16D95" w14:textId="77777777" w:rsidR="00ED5437" w:rsidRPr="005D0A23" w:rsidRDefault="00ED5437" w:rsidP="00ED5437">
      <w:pPr>
        <w:pStyle w:val="Heading5"/>
        <w:jc w:val="left"/>
        <w:rPr>
          <w:rFonts w:ascii="Times New Roman" w:hAnsi="Times New Roman"/>
          <w:spacing w:val="30"/>
        </w:rPr>
      </w:pPr>
      <w:r w:rsidRPr="005D0A23">
        <w:rPr>
          <w:rFonts w:ascii="Times New Roman" w:hAnsi="Times New Roman"/>
          <w:spacing w:val="30"/>
          <w:sz w:val="28"/>
          <w:szCs w:val="28"/>
          <w:u w:val="single"/>
        </w:rPr>
        <w:t>A</w:t>
      </w:r>
      <w:r w:rsidRPr="005D0A23">
        <w:rPr>
          <w:rFonts w:ascii="Times New Roman" w:hAnsi="Times New Roman"/>
          <w:spacing w:val="30"/>
          <w:sz w:val="22"/>
          <w:u w:val="single"/>
        </w:rPr>
        <w:t>REAS</w:t>
      </w:r>
      <w:r w:rsidRPr="005D0A23">
        <w:rPr>
          <w:rFonts w:ascii="Times New Roman" w:hAnsi="Times New Roman"/>
          <w:b w:val="0"/>
          <w:spacing w:val="30"/>
          <w:sz w:val="22"/>
        </w:rPr>
        <w:t xml:space="preserve"> </w:t>
      </w:r>
      <w:r w:rsidRPr="005D0A23">
        <w:rPr>
          <w:rFonts w:ascii="Times New Roman" w:hAnsi="Times New Roman"/>
          <w:spacing w:val="30"/>
          <w:sz w:val="22"/>
          <w:u w:val="single"/>
        </w:rPr>
        <w:t>OF</w:t>
      </w:r>
      <w:r w:rsidRPr="005D0A23">
        <w:rPr>
          <w:rFonts w:ascii="Times New Roman" w:hAnsi="Times New Roman"/>
          <w:b w:val="0"/>
          <w:spacing w:val="30"/>
          <w:sz w:val="22"/>
        </w:rPr>
        <w:t xml:space="preserve"> </w:t>
      </w:r>
      <w:r w:rsidRPr="005D0A23">
        <w:rPr>
          <w:rFonts w:ascii="Times New Roman" w:hAnsi="Times New Roman"/>
          <w:spacing w:val="30"/>
          <w:sz w:val="28"/>
          <w:szCs w:val="28"/>
          <w:u w:val="single"/>
        </w:rPr>
        <w:t>S</w:t>
      </w:r>
      <w:r w:rsidRPr="005D0A23">
        <w:rPr>
          <w:rFonts w:ascii="Times New Roman" w:hAnsi="Times New Roman"/>
          <w:spacing w:val="30"/>
          <w:sz w:val="22"/>
          <w:u w:val="single"/>
        </w:rPr>
        <w:t>TRENGTH</w:t>
      </w:r>
    </w:p>
    <w:p w14:paraId="1395AADF" w14:textId="77777777" w:rsidR="00ED5437" w:rsidRPr="005D0A23" w:rsidRDefault="00ED5437" w:rsidP="00ED5437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20"/>
          <w:szCs w:val="16"/>
        </w:rPr>
      </w:pPr>
    </w:p>
    <w:tbl>
      <w:tblPr>
        <w:tblW w:w="0" w:type="auto"/>
        <w:tblInd w:w="378" w:type="dxa"/>
        <w:shd w:val="clear" w:color="auto" w:fill="FFFFFF"/>
        <w:tblLook w:val="04A0" w:firstRow="1" w:lastRow="0" w:firstColumn="1" w:lastColumn="0" w:noHBand="0" w:noVBand="1"/>
      </w:tblPr>
      <w:tblGrid>
        <w:gridCol w:w="2700"/>
        <w:gridCol w:w="3264"/>
        <w:gridCol w:w="3234"/>
      </w:tblGrid>
      <w:tr w:rsidR="008B1A47" w:rsidRPr="005D0A23" w14:paraId="4AA3BFD7" w14:textId="77777777" w:rsidTr="004D4F1E">
        <w:tc>
          <w:tcPr>
            <w:tcW w:w="2700" w:type="dxa"/>
            <w:shd w:val="clear" w:color="auto" w:fill="FFFFFF"/>
          </w:tcPr>
          <w:p w14:paraId="6FC8FA43" w14:textId="77777777" w:rsidR="008B1A47" w:rsidRDefault="008B1A47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 w:rsidRPr="00A4414F">
              <w:rPr>
                <w:sz w:val="22"/>
                <w:szCs w:val="21"/>
              </w:rPr>
              <w:t>Leadership</w:t>
            </w:r>
          </w:p>
          <w:p w14:paraId="0C35C099" w14:textId="77777777" w:rsidR="008B1A47" w:rsidRPr="00A4414F" w:rsidRDefault="008B1A47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Personnel</w:t>
            </w:r>
            <w:r w:rsidRPr="00F92531">
              <w:rPr>
                <w:sz w:val="22"/>
                <w:szCs w:val="21"/>
              </w:rPr>
              <w:t xml:space="preserve"> Supervision</w:t>
            </w:r>
          </w:p>
          <w:p w14:paraId="052A628F" w14:textId="77777777" w:rsidR="008B1A47" w:rsidRPr="00A4414F" w:rsidRDefault="008B1A47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 w:rsidRPr="00A4414F">
              <w:rPr>
                <w:sz w:val="22"/>
                <w:szCs w:val="21"/>
              </w:rPr>
              <w:t>Team Collaboration</w:t>
            </w:r>
          </w:p>
          <w:p w14:paraId="4613CB89" w14:textId="77777777" w:rsidR="008B1A47" w:rsidRDefault="008B1A47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 w:rsidRPr="00A4414F">
              <w:rPr>
                <w:sz w:val="22"/>
                <w:szCs w:val="21"/>
              </w:rPr>
              <w:t>Critical Thinking</w:t>
            </w:r>
          </w:p>
          <w:p w14:paraId="00741A78" w14:textId="77777777" w:rsidR="008B1A47" w:rsidRPr="00A4414F" w:rsidRDefault="001C30EC" w:rsidP="00A4414F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Decision-Making</w:t>
            </w:r>
          </w:p>
        </w:tc>
        <w:tc>
          <w:tcPr>
            <w:tcW w:w="3264" w:type="dxa"/>
            <w:shd w:val="clear" w:color="auto" w:fill="FFFFFF"/>
          </w:tcPr>
          <w:p w14:paraId="1BF5DB0F" w14:textId="2B343785" w:rsidR="008B1A47" w:rsidRDefault="00940D43" w:rsidP="00F86EF2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Product Life Cycle Mgmt</w:t>
            </w:r>
            <w:r w:rsidR="004D4F1E">
              <w:rPr>
                <w:sz w:val="22"/>
                <w:szCs w:val="21"/>
              </w:rPr>
              <w:t>.</w:t>
            </w:r>
          </w:p>
          <w:p w14:paraId="0D42ADE1" w14:textId="5F571251" w:rsidR="00F86EF2" w:rsidRDefault="00F86EF2" w:rsidP="00F86EF2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User Experience</w:t>
            </w:r>
          </w:p>
          <w:p w14:paraId="2A66986D" w14:textId="149943AA" w:rsidR="00F86EF2" w:rsidRDefault="00F86EF2" w:rsidP="00F86EF2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Technical Communication</w:t>
            </w:r>
          </w:p>
          <w:p w14:paraId="56C58967" w14:textId="2FD4B931" w:rsidR="00F86EF2" w:rsidRPr="00F86EF2" w:rsidRDefault="00F86EF2" w:rsidP="00F86EF2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Business Communication</w:t>
            </w:r>
          </w:p>
          <w:p w14:paraId="41E19CD3" w14:textId="2125012B" w:rsidR="00F86EF2" w:rsidRPr="00F86EF2" w:rsidRDefault="00940D43" w:rsidP="00F86EF2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ind w:left="259" w:hanging="259"/>
              <w:rPr>
                <w:sz w:val="22"/>
                <w:szCs w:val="21"/>
              </w:rPr>
            </w:pPr>
            <w:r w:rsidRPr="00A74595">
              <w:rPr>
                <w:sz w:val="22"/>
                <w:szCs w:val="21"/>
              </w:rPr>
              <w:t>In-depth Operations Analysis</w:t>
            </w:r>
          </w:p>
        </w:tc>
        <w:tc>
          <w:tcPr>
            <w:tcW w:w="3234" w:type="dxa"/>
            <w:shd w:val="clear" w:color="auto" w:fill="FFFFFF"/>
          </w:tcPr>
          <w:p w14:paraId="074A2458" w14:textId="77777777" w:rsidR="008B1A47" w:rsidRPr="00A4414F" w:rsidRDefault="008B1A47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Solutions Architecture</w:t>
            </w:r>
          </w:p>
          <w:p w14:paraId="426107B4" w14:textId="1B4747C7" w:rsidR="008B1A47" w:rsidRDefault="00521F78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Learning Technologies</w:t>
            </w:r>
          </w:p>
          <w:p w14:paraId="1F716606" w14:textId="77777777" w:rsidR="00F8685B" w:rsidRPr="00A4414F" w:rsidRDefault="00940D43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Requirements Gathering</w:t>
            </w:r>
          </w:p>
          <w:p w14:paraId="5C63C1A7" w14:textId="77777777" w:rsidR="008B1A47" w:rsidRDefault="008B76DD" w:rsidP="00A8738D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spacing w:after="60"/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Cost Reductions</w:t>
            </w:r>
          </w:p>
          <w:p w14:paraId="7A091CD3" w14:textId="77777777" w:rsidR="008B1A47" w:rsidRPr="00F8685B" w:rsidRDefault="00F8685B" w:rsidP="00F8685B">
            <w:pPr>
              <w:numPr>
                <w:ilvl w:val="0"/>
                <w:numId w:val="2"/>
              </w:numPr>
              <w:tabs>
                <w:tab w:val="clear" w:pos="1188"/>
                <w:tab w:val="num" w:pos="262"/>
                <w:tab w:val="right" w:pos="11340"/>
              </w:tabs>
              <w:ind w:left="259" w:hanging="259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System</w:t>
            </w:r>
            <w:r w:rsidR="00940D43">
              <w:rPr>
                <w:sz w:val="22"/>
                <w:szCs w:val="21"/>
              </w:rPr>
              <w:t>s</w:t>
            </w:r>
            <w:r w:rsidR="008B76DD">
              <w:rPr>
                <w:sz w:val="22"/>
                <w:szCs w:val="21"/>
              </w:rPr>
              <w:t xml:space="preserve"> Design</w:t>
            </w:r>
          </w:p>
        </w:tc>
      </w:tr>
    </w:tbl>
    <w:p w14:paraId="0703783F" w14:textId="77777777" w:rsidR="00D803F0" w:rsidRPr="005D0A23" w:rsidRDefault="00D803F0" w:rsidP="00D803F0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22"/>
          <w:szCs w:val="16"/>
        </w:rPr>
      </w:pPr>
    </w:p>
    <w:p w14:paraId="2B28B3E6" w14:textId="77777777" w:rsidR="00D803F0" w:rsidRPr="005D0A23" w:rsidRDefault="008B76DD" w:rsidP="00D803F0">
      <w:pPr>
        <w:pStyle w:val="Heading5"/>
        <w:jc w:val="left"/>
        <w:rPr>
          <w:rFonts w:ascii="Times New Roman" w:hAnsi="Times New Roman"/>
          <w:b w:val="0"/>
          <w:spacing w:val="30"/>
          <w:sz w:val="22"/>
          <w:szCs w:val="22"/>
        </w:rPr>
      </w:pPr>
      <w:r>
        <w:rPr>
          <w:rFonts w:ascii="Times New Roman" w:hAnsi="Times New Roman"/>
          <w:spacing w:val="30"/>
          <w:sz w:val="28"/>
          <w:szCs w:val="28"/>
          <w:u w:val="single"/>
        </w:rPr>
        <w:br w:type="page"/>
      </w:r>
      <w:r w:rsidR="008A648B" w:rsidRPr="005D0A23">
        <w:rPr>
          <w:rFonts w:ascii="Times New Roman" w:hAnsi="Times New Roman"/>
          <w:spacing w:val="30"/>
          <w:sz w:val="28"/>
          <w:szCs w:val="28"/>
          <w:u w:val="single"/>
        </w:rPr>
        <w:lastRenderedPageBreak/>
        <w:t>S</w:t>
      </w:r>
      <w:r w:rsidR="00933FB9" w:rsidRPr="005D0A23">
        <w:rPr>
          <w:rFonts w:ascii="Times New Roman" w:hAnsi="Times New Roman"/>
          <w:spacing w:val="30"/>
          <w:sz w:val="22"/>
          <w:szCs w:val="22"/>
          <w:u w:val="single"/>
        </w:rPr>
        <w:t>E</w:t>
      </w:r>
      <w:r w:rsidR="008A648B" w:rsidRPr="005D0A23">
        <w:rPr>
          <w:rFonts w:ascii="Times New Roman" w:hAnsi="Times New Roman"/>
          <w:spacing w:val="30"/>
          <w:sz w:val="22"/>
          <w:szCs w:val="22"/>
          <w:u w:val="single"/>
        </w:rPr>
        <w:t>LECTED</w:t>
      </w:r>
      <w:r w:rsidR="008A648B" w:rsidRPr="005D0A23">
        <w:rPr>
          <w:rFonts w:ascii="Times New Roman" w:hAnsi="Times New Roman"/>
          <w:b w:val="0"/>
          <w:spacing w:val="30"/>
          <w:sz w:val="22"/>
          <w:szCs w:val="22"/>
        </w:rPr>
        <w:t xml:space="preserve"> </w:t>
      </w:r>
      <w:r w:rsidR="008A648B" w:rsidRPr="005D0A23">
        <w:rPr>
          <w:rFonts w:ascii="Times New Roman" w:hAnsi="Times New Roman"/>
          <w:spacing w:val="30"/>
          <w:sz w:val="28"/>
          <w:szCs w:val="22"/>
          <w:u w:val="single"/>
        </w:rPr>
        <w:t>A</w:t>
      </w:r>
      <w:r w:rsidR="008A648B" w:rsidRPr="005D0A23">
        <w:rPr>
          <w:rFonts w:ascii="Times New Roman" w:hAnsi="Times New Roman"/>
          <w:spacing w:val="30"/>
          <w:sz w:val="22"/>
          <w:szCs w:val="22"/>
          <w:u w:val="single"/>
        </w:rPr>
        <w:t>CCOMPLISHMENTS</w:t>
      </w:r>
    </w:p>
    <w:p w14:paraId="538A3C12" w14:textId="77777777" w:rsidR="00D803F0" w:rsidRPr="005D0A23" w:rsidRDefault="00D803F0" w:rsidP="00D803F0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16"/>
          <w:szCs w:val="16"/>
        </w:rPr>
      </w:pPr>
      <w:r w:rsidRPr="005D0A23">
        <w:rPr>
          <w:sz w:val="16"/>
          <w:szCs w:val="16"/>
        </w:rPr>
        <w:tab/>
      </w:r>
    </w:p>
    <w:p w14:paraId="67071A8D" w14:textId="37F430C7" w:rsidR="000A75CB" w:rsidRDefault="000A75CB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Delivered high-profile government web sites for elections, </w:t>
      </w:r>
      <w:r w:rsidR="00B043BF">
        <w:rPr>
          <w:rFonts w:ascii="Times New Roman" w:hAnsi="Times New Roman"/>
        </w:rPr>
        <w:t>regulations,</w:t>
      </w:r>
      <w:r>
        <w:rPr>
          <w:rFonts w:ascii="Times New Roman" w:hAnsi="Times New Roman"/>
        </w:rPr>
        <w:t xml:space="preserve"> and records web sites.</w:t>
      </w:r>
    </w:p>
    <w:p w14:paraId="1F0FA2BC" w14:textId="0E056C9C" w:rsidR="000A75CB" w:rsidRDefault="000A75CB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process improvement efforts across </w:t>
      </w:r>
      <w:r w:rsidR="00B043BF">
        <w:rPr>
          <w:rFonts w:ascii="Times New Roman" w:hAnsi="Times New Roman"/>
        </w:rPr>
        <w:t xml:space="preserve">two </w:t>
      </w:r>
      <w:r>
        <w:rPr>
          <w:rFonts w:ascii="Times New Roman" w:hAnsi="Times New Roman"/>
        </w:rPr>
        <w:t>organization</w:t>
      </w:r>
      <w:r w:rsidR="00B043B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mature software development lifecycle.</w:t>
      </w:r>
    </w:p>
    <w:p w14:paraId="792F5D3F" w14:textId="01990951" w:rsidR="006A1162" w:rsidRPr="00B53BAD" w:rsidRDefault="00CC38C3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Played </w:t>
      </w:r>
      <w:r w:rsidR="00B53BAD">
        <w:rPr>
          <w:rFonts w:ascii="Times New Roman" w:hAnsi="Times New Roman"/>
        </w:rPr>
        <w:t>key role</w:t>
      </w:r>
      <w:r>
        <w:rPr>
          <w:rFonts w:ascii="Times New Roman" w:hAnsi="Times New Roman"/>
        </w:rPr>
        <w:t>s</w:t>
      </w:r>
      <w:r w:rsidR="00B53BAD">
        <w:rPr>
          <w:rFonts w:ascii="Times New Roman" w:hAnsi="Times New Roman"/>
        </w:rPr>
        <w:t xml:space="preserve"> in all phases of the development life cycle; delivering products to the market on time and within budget constraints such as</w:t>
      </w:r>
      <w:r w:rsidR="00B53BAD" w:rsidRPr="00B53BAD">
        <w:rPr>
          <w:rFonts w:ascii="Times New Roman" w:hAnsi="Times New Roman"/>
        </w:rPr>
        <w:t xml:space="preserve"> an app that lets women connect their digital pregnancy tests to their phones for more information</w:t>
      </w:r>
      <w:r w:rsidR="00074BEA">
        <w:rPr>
          <w:rFonts w:ascii="Times New Roman" w:hAnsi="Times New Roman"/>
        </w:rPr>
        <w:t xml:space="preserve"> and</w:t>
      </w:r>
      <w:r w:rsidR="00B53BAD" w:rsidRPr="00B53BAD">
        <w:rPr>
          <w:rFonts w:ascii="Times New Roman" w:hAnsi="Times New Roman"/>
        </w:rPr>
        <w:t xml:space="preserve"> a mall direction app that lets users navigate through a dozen different malls in the </w:t>
      </w:r>
      <w:r w:rsidR="00074BEA">
        <w:rPr>
          <w:rFonts w:ascii="Times New Roman" w:hAnsi="Times New Roman"/>
        </w:rPr>
        <w:t>United States.</w:t>
      </w:r>
    </w:p>
    <w:p w14:paraId="29192A81" w14:textId="45FE48B3" w:rsidR="00047DD5" w:rsidRPr="005302F4" w:rsidRDefault="005302F4" w:rsidP="00467482">
      <w:pPr>
        <w:pStyle w:val="PlainText"/>
        <w:numPr>
          <w:ilvl w:val="0"/>
          <w:numId w:val="35"/>
        </w:numPr>
        <w:tabs>
          <w:tab w:val="left" w:pos="720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Architected </w:t>
      </w:r>
      <w:r w:rsidR="001C4BF5">
        <w:rPr>
          <w:rFonts w:ascii="Times New Roman" w:hAnsi="Times New Roman"/>
        </w:rPr>
        <w:t>complete mobile platfor</w:t>
      </w:r>
      <w:r w:rsidR="00B043BF">
        <w:rPr>
          <w:rFonts w:ascii="Times New Roman" w:hAnsi="Times New Roman"/>
        </w:rPr>
        <w:t>m</w:t>
      </w:r>
      <w:r w:rsidR="001C4BF5">
        <w:rPr>
          <w:rFonts w:ascii="Times New Roman" w:hAnsi="Times New Roman"/>
        </w:rPr>
        <w:t xml:space="preserve"> from scratch</w:t>
      </w:r>
      <w:r w:rsidR="00D62094" w:rsidRPr="005302F4">
        <w:rPr>
          <w:rFonts w:ascii="Times New Roman" w:hAnsi="Times New Roman"/>
        </w:rPr>
        <w:t>.</w:t>
      </w:r>
    </w:p>
    <w:p w14:paraId="1A916883" w14:textId="77777777" w:rsidR="00B043BF" w:rsidRDefault="001551C9" w:rsidP="00B043BF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 w:rsidRPr="004769CF">
        <w:rPr>
          <w:rFonts w:ascii="Times New Roman" w:hAnsi="Times New Roman"/>
          <w:spacing w:val="-2"/>
        </w:rPr>
        <w:t xml:space="preserve">Led requirement </w:t>
      </w:r>
      <w:r w:rsidR="00DD5933">
        <w:rPr>
          <w:rFonts w:ascii="Times New Roman" w:hAnsi="Times New Roman"/>
          <w:spacing w:val="-2"/>
        </w:rPr>
        <w:t>elicitatio</w:t>
      </w:r>
      <w:r w:rsidRPr="004769CF">
        <w:rPr>
          <w:rFonts w:ascii="Times New Roman" w:hAnsi="Times New Roman"/>
          <w:spacing w:val="-2"/>
        </w:rPr>
        <w:t xml:space="preserve">n sessions </w:t>
      </w:r>
      <w:r w:rsidR="004769CF" w:rsidRPr="004769CF">
        <w:rPr>
          <w:rFonts w:ascii="Times New Roman" w:hAnsi="Times New Roman"/>
          <w:spacing w:val="-2"/>
        </w:rPr>
        <w:t xml:space="preserve">(asking the right questions and follow-up questions) </w:t>
      </w:r>
      <w:r w:rsidRPr="004769CF">
        <w:rPr>
          <w:rFonts w:ascii="Times New Roman" w:hAnsi="Times New Roman"/>
          <w:spacing w:val="-2"/>
        </w:rPr>
        <w:t xml:space="preserve">that allowed clients to define their business needs so the company could </w:t>
      </w:r>
      <w:r w:rsidR="004769CF" w:rsidRPr="004769CF">
        <w:rPr>
          <w:rFonts w:ascii="Times New Roman" w:hAnsi="Times New Roman"/>
          <w:spacing w:val="-2"/>
        </w:rPr>
        <w:t xml:space="preserve">effectively </w:t>
      </w:r>
      <w:r w:rsidRPr="004769CF">
        <w:rPr>
          <w:rFonts w:ascii="Times New Roman" w:hAnsi="Times New Roman"/>
          <w:spacing w:val="-2"/>
        </w:rPr>
        <w:t xml:space="preserve">build </w:t>
      </w:r>
      <w:r w:rsidR="004769CF" w:rsidRPr="004769CF">
        <w:rPr>
          <w:rFonts w:ascii="Times New Roman" w:hAnsi="Times New Roman"/>
          <w:spacing w:val="-2"/>
        </w:rPr>
        <w:t xml:space="preserve">the </w:t>
      </w:r>
      <w:r w:rsidRPr="004769CF">
        <w:rPr>
          <w:rFonts w:ascii="Times New Roman" w:hAnsi="Times New Roman"/>
          <w:spacing w:val="-2"/>
        </w:rPr>
        <w:t>software</w:t>
      </w:r>
      <w:r w:rsidR="00B86466" w:rsidRPr="001551C9">
        <w:rPr>
          <w:rFonts w:ascii="Times New Roman" w:hAnsi="Times New Roman"/>
        </w:rPr>
        <w:t>.</w:t>
      </w:r>
    </w:p>
    <w:p w14:paraId="2FAC7FDF" w14:textId="77777777" w:rsidR="00B043BF" w:rsidRDefault="008B76DD" w:rsidP="00B043BF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 w:rsidRPr="00B043BF">
        <w:rPr>
          <w:rFonts w:ascii="Times New Roman" w:hAnsi="Times New Roman"/>
        </w:rPr>
        <w:t>Worked with professional across disciplines to achieve varied project goals including medical scientists and consumer researchers.</w:t>
      </w:r>
    </w:p>
    <w:p w14:paraId="413F193B" w14:textId="2CB7B950" w:rsidR="00B043BF" w:rsidRDefault="00B043BF" w:rsidP="00B043BF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 w:rsidRPr="00B043BF">
        <w:rPr>
          <w:rFonts w:ascii="Times New Roman" w:hAnsi="Times New Roman"/>
        </w:rPr>
        <w:t>Servant-Leader style team member performing Scrum Master tasks to lead small software development teams to success.</w:t>
      </w:r>
    </w:p>
    <w:p w14:paraId="1F4CF37A" w14:textId="057A0A6C" w:rsidR="00B043BF" w:rsidRDefault="00B043BF" w:rsidP="00B043BF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effort to define and plan new Cybersecurity standards for an organization’s software infrastructure in response to the SolarWinds </w:t>
      </w:r>
      <w:r w:rsidR="00D301F3">
        <w:rPr>
          <w:rFonts w:ascii="Times New Roman" w:hAnsi="Times New Roman"/>
        </w:rPr>
        <w:t>hack.</w:t>
      </w:r>
    </w:p>
    <w:p w14:paraId="51880987" w14:textId="28E17825" w:rsidR="00AC4946" w:rsidRDefault="00AC4946" w:rsidP="00B043BF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PMP Certified</w:t>
      </w:r>
    </w:p>
    <w:p w14:paraId="0E4795C5" w14:textId="4737C2F5" w:rsidR="00A16DDD" w:rsidRPr="00B043BF" w:rsidRDefault="008658C4" w:rsidP="00B043BF">
      <w:pPr>
        <w:pStyle w:val="PlainText"/>
        <w:tabs>
          <w:tab w:val="left" w:pos="720"/>
        </w:tabs>
        <w:ind w:left="720"/>
        <w:rPr>
          <w:rFonts w:ascii="Times New Roman" w:hAnsi="Times New Roman"/>
        </w:rPr>
      </w:pPr>
      <w:r w:rsidRPr="00B043BF">
        <w:rPr>
          <w:sz w:val="4"/>
          <w:szCs w:val="16"/>
        </w:rPr>
        <w:br w:type="page"/>
      </w:r>
    </w:p>
    <w:p w14:paraId="6B495000" w14:textId="77777777" w:rsidR="008658C4" w:rsidRPr="005D0A23" w:rsidRDefault="00B25B02" w:rsidP="005C572C">
      <w:pPr>
        <w:keepNext/>
        <w:tabs>
          <w:tab w:val="right" w:pos="9360"/>
        </w:tabs>
        <w:outlineLvl w:val="8"/>
        <w:rPr>
          <w:bCs/>
          <w:sz w:val="22"/>
          <w:szCs w:val="22"/>
        </w:rPr>
      </w:pPr>
      <w:r w:rsidRPr="005D0A23">
        <w:rPr>
          <w:b/>
          <w:bCs/>
        </w:rPr>
        <w:t>MICHAEL BROADMAN</w:t>
      </w:r>
      <w:r w:rsidR="008658C4" w:rsidRPr="005D0A23">
        <w:rPr>
          <w:b/>
          <w:bCs/>
        </w:rPr>
        <w:tab/>
        <w:t>Page 2 of 2</w:t>
      </w:r>
    </w:p>
    <w:p w14:paraId="768EFAFF" w14:textId="77777777" w:rsidR="008658C4" w:rsidRPr="005D0A23" w:rsidRDefault="008658C4" w:rsidP="008658C4">
      <w:pPr>
        <w:pBdr>
          <w:top w:val="single" w:sz="12" w:space="0" w:color="auto"/>
        </w:pBdr>
        <w:rPr>
          <w:bCs/>
          <w:spacing w:val="30"/>
          <w:sz w:val="20"/>
          <w:szCs w:val="20"/>
        </w:rPr>
      </w:pPr>
    </w:p>
    <w:p w14:paraId="663FF129" w14:textId="77777777" w:rsidR="000245D1" w:rsidRPr="005D0A23" w:rsidRDefault="000245D1" w:rsidP="000245D1">
      <w:pPr>
        <w:pStyle w:val="Heading5"/>
        <w:jc w:val="left"/>
        <w:rPr>
          <w:rFonts w:ascii="Times New Roman" w:hAnsi="Times New Roman"/>
          <w:spacing w:val="30"/>
          <w:sz w:val="22"/>
          <w:szCs w:val="22"/>
        </w:rPr>
      </w:pPr>
      <w:r w:rsidRPr="005D0A23">
        <w:rPr>
          <w:rFonts w:ascii="Times New Roman" w:hAnsi="Times New Roman"/>
          <w:spacing w:val="30"/>
          <w:sz w:val="28"/>
          <w:szCs w:val="28"/>
          <w:u w:val="single"/>
        </w:rPr>
        <w:t>P</w:t>
      </w:r>
      <w:r w:rsidRPr="005D0A23">
        <w:rPr>
          <w:rFonts w:ascii="Times New Roman" w:hAnsi="Times New Roman"/>
          <w:spacing w:val="30"/>
          <w:sz w:val="22"/>
          <w:szCs w:val="22"/>
          <w:u w:val="single"/>
        </w:rPr>
        <w:t>ROFESSIONAL</w:t>
      </w:r>
      <w:r w:rsidRPr="005D0A23">
        <w:rPr>
          <w:rFonts w:ascii="Times New Roman" w:hAnsi="Times New Roman"/>
          <w:spacing w:val="30"/>
          <w:sz w:val="22"/>
          <w:szCs w:val="22"/>
        </w:rPr>
        <w:t xml:space="preserve"> </w:t>
      </w:r>
      <w:r w:rsidRPr="005D0A23">
        <w:rPr>
          <w:rFonts w:ascii="Times New Roman" w:hAnsi="Times New Roman"/>
          <w:spacing w:val="30"/>
          <w:sz w:val="28"/>
          <w:szCs w:val="28"/>
          <w:u w:val="single"/>
        </w:rPr>
        <w:t>E</w:t>
      </w:r>
      <w:r w:rsidRPr="005D0A23">
        <w:rPr>
          <w:rFonts w:ascii="Times New Roman" w:hAnsi="Times New Roman"/>
          <w:spacing w:val="30"/>
          <w:sz w:val="22"/>
          <w:szCs w:val="22"/>
          <w:u w:val="single"/>
        </w:rPr>
        <w:t>XPERIENCE</w:t>
      </w:r>
    </w:p>
    <w:p w14:paraId="3E139AB8" w14:textId="77777777" w:rsidR="000245D1" w:rsidRPr="005D0A23" w:rsidRDefault="000245D1" w:rsidP="000245D1">
      <w:pPr>
        <w:tabs>
          <w:tab w:val="right" w:pos="9360"/>
        </w:tabs>
        <w:rPr>
          <w:sz w:val="20"/>
          <w:szCs w:val="20"/>
        </w:rPr>
      </w:pPr>
    </w:p>
    <w:p w14:paraId="6B149BC9" w14:textId="6BD01D5A" w:rsidR="00521F78" w:rsidRPr="005232B8" w:rsidRDefault="00521F78" w:rsidP="00521F78">
      <w:pPr>
        <w:tabs>
          <w:tab w:val="right" w:pos="9360"/>
        </w:tabs>
        <w:ind w:left="180"/>
        <w:rPr>
          <w:b/>
          <w:sz w:val="22"/>
          <w:szCs w:val="21"/>
        </w:rPr>
      </w:pPr>
      <w:r>
        <w:rPr>
          <w:b/>
          <w:sz w:val="22"/>
          <w:szCs w:val="21"/>
        </w:rPr>
        <w:t>Project Manager</w:t>
      </w:r>
      <w:r>
        <w:rPr>
          <w:sz w:val="22"/>
          <w:szCs w:val="21"/>
        </w:rPr>
        <w:t>– Intersystems</w:t>
      </w:r>
      <w:r w:rsidRPr="005232B8">
        <w:rPr>
          <w:sz w:val="22"/>
          <w:szCs w:val="21"/>
        </w:rPr>
        <w:tab/>
      </w:r>
      <w:r>
        <w:rPr>
          <w:b/>
          <w:sz w:val="22"/>
          <w:szCs w:val="21"/>
        </w:rPr>
        <w:t>Nov. 2</w:t>
      </w:r>
      <w:r w:rsidRPr="005232B8">
        <w:rPr>
          <w:b/>
          <w:sz w:val="22"/>
          <w:szCs w:val="21"/>
        </w:rPr>
        <w:t>0</w:t>
      </w:r>
      <w:r>
        <w:rPr>
          <w:b/>
          <w:sz w:val="22"/>
          <w:szCs w:val="21"/>
        </w:rPr>
        <w:t>22</w:t>
      </w:r>
      <w:r w:rsidRPr="005232B8">
        <w:rPr>
          <w:b/>
          <w:sz w:val="22"/>
          <w:szCs w:val="21"/>
        </w:rPr>
        <w:t xml:space="preserve"> – </w:t>
      </w:r>
      <w:r>
        <w:rPr>
          <w:b/>
          <w:sz w:val="22"/>
          <w:szCs w:val="21"/>
        </w:rPr>
        <w:t>present</w:t>
      </w:r>
    </w:p>
    <w:p w14:paraId="10A95B91" w14:textId="77777777" w:rsidR="00521F78" w:rsidRPr="005232B8" w:rsidRDefault="00521F78" w:rsidP="00521F78">
      <w:pPr>
        <w:tabs>
          <w:tab w:val="right" w:pos="10800"/>
        </w:tabs>
        <w:ind w:left="180"/>
        <w:rPr>
          <w:sz w:val="8"/>
          <w:szCs w:val="21"/>
        </w:rPr>
      </w:pPr>
    </w:p>
    <w:p w14:paraId="4C2A92BB" w14:textId="1D961BB1" w:rsidR="00521F78" w:rsidRDefault="00521F78" w:rsidP="00521F78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Applying Project Management standards to internal tech services.</w:t>
      </w:r>
    </w:p>
    <w:p w14:paraId="4E7EA1DE" w14:textId="77777777" w:rsidR="00521F78" w:rsidRDefault="00521F78" w:rsidP="000A75CB">
      <w:pPr>
        <w:tabs>
          <w:tab w:val="right" w:pos="9360"/>
        </w:tabs>
        <w:ind w:left="180"/>
        <w:rPr>
          <w:b/>
          <w:sz w:val="22"/>
          <w:szCs w:val="21"/>
        </w:rPr>
      </w:pPr>
    </w:p>
    <w:p w14:paraId="007749FC" w14:textId="1E67250F" w:rsidR="000A75CB" w:rsidRPr="005232B8" w:rsidRDefault="00D4620F" w:rsidP="000A75CB">
      <w:pPr>
        <w:tabs>
          <w:tab w:val="right" w:pos="9360"/>
        </w:tabs>
        <w:ind w:left="180"/>
        <w:rPr>
          <w:b/>
          <w:sz w:val="22"/>
          <w:szCs w:val="21"/>
        </w:rPr>
      </w:pPr>
      <w:r>
        <w:rPr>
          <w:b/>
          <w:sz w:val="22"/>
          <w:szCs w:val="21"/>
        </w:rPr>
        <w:t xml:space="preserve">IT </w:t>
      </w:r>
      <w:r w:rsidR="000A75CB">
        <w:rPr>
          <w:b/>
          <w:sz w:val="22"/>
          <w:szCs w:val="21"/>
        </w:rPr>
        <w:t>Project Manager</w:t>
      </w:r>
      <w:r w:rsidR="000A75CB">
        <w:rPr>
          <w:sz w:val="22"/>
          <w:szCs w:val="21"/>
        </w:rPr>
        <w:t>– Massachusetts Secretary of the Commonwealth</w:t>
      </w:r>
      <w:r w:rsidR="000A75CB" w:rsidRPr="005232B8">
        <w:rPr>
          <w:sz w:val="22"/>
          <w:szCs w:val="21"/>
        </w:rPr>
        <w:tab/>
      </w:r>
      <w:r w:rsidR="000A75CB">
        <w:rPr>
          <w:b/>
          <w:sz w:val="22"/>
          <w:szCs w:val="21"/>
        </w:rPr>
        <w:t>Jan. 2</w:t>
      </w:r>
      <w:r w:rsidR="000A75CB" w:rsidRPr="005232B8">
        <w:rPr>
          <w:b/>
          <w:sz w:val="22"/>
          <w:szCs w:val="21"/>
        </w:rPr>
        <w:t>01</w:t>
      </w:r>
      <w:r w:rsidR="000A75CB">
        <w:rPr>
          <w:b/>
          <w:sz w:val="22"/>
          <w:szCs w:val="21"/>
        </w:rPr>
        <w:t>7</w:t>
      </w:r>
      <w:r w:rsidR="000A75CB" w:rsidRPr="005232B8">
        <w:rPr>
          <w:b/>
          <w:sz w:val="22"/>
          <w:szCs w:val="21"/>
        </w:rPr>
        <w:t xml:space="preserve"> – </w:t>
      </w:r>
      <w:r w:rsidR="00521F78">
        <w:rPr>
          <w:b/>
          <w:sz w:val="22"/>
          <w:szCs w:val="21"/>
        </w:rPr>
        <w:t>Nov. 2022</w:t>
      </w:r>
    </w:p>
    <w:p w14:paraId="7B5E0BD4" w14:textId="77777777" w:rsidR="000A75CB" w:rsidRPr="005232B8" w:rsidRDefault="000A75CB" w:rsidP="000A75CB">
      <w:pPr>
        <w:tabs>
          <w:tab w:val="right" w:pos="10800"/>
        </w:tabs>
        <w:ind w:left="180"/>
        <w:rPr>
          <w:sz w:val="8"/>
          <w:szCs w:val="21"/>
        </w:rPr>
      </w:pPr>
    </w:p>
    <w:p w14:paraId="61F8C890" w14:textId="03D432B7" w:rsidR="000A75CB" w:rsidRDefault="000A75CB" w:rsidP="000A75C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Led team to update</w:t>
      </w:r>
      <w:r w:rsidR="00B043BF">
        <w:rPr>
          <w:rFonts w:ascii="Times New Roman" w:hAnsi="Times New Roman"/>
          <w:spacing w:val="4"/>
        </w:rPr>
        <w:t xml:space="preserve"> our</w:t>
      </w:r>
      <w:r>
        <w:rPr>
          <w:rFonts w:ascii="Times New Roman" w:hAnsi="Times New Roman"/>
          <w:spacing w:val="4"/>
        </w:rPr>
        <w:t xml:space="preserve"> Elections web site to handle mail-in ballot in response to Covid-19 emergency during the 2020 election.</w:t>
      </w:r>
    </w:p>
    <w:p w14:paraId="6F655195" w14:textId="3D21FB2E" w:rsidR="000A75CB" w:rsidRDefault="003C278E" w:rsidP="000A75C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Rebuilt Publications and Regulations application suite from the ground-up.</w:t>
      </w:r>
    </w:p>
    <w:p w14:paraId="5BADF92A" w14:textId="55209E4F" w:rsidR="003C278E" w:rsidRDefault="003C278E" w:rsidP="000A75C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Led SDLC process improvement and modernization efforts across the organization.</w:t>
      </w:r>
    </w:p>
    <w:p w14:paraId="5F0DC0C1" w14:textId="6E6A29A7" w:rsidR="003C278E" w:rsidRDefault="003C278E" w:rsidP="003C278E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Organized and led effort to upgrade systems architecture for operating system and security maintenance</w:t>
      </w:r>
      <w:r w:rsidR="00B043BF">
        <w:rPr>
          <w:rFonts w:ascii="Times New Roman" w:hAnsi="Times New Roman"/>
          <w:spacing w:val="4"/>
        </w:rPr>
        <w:t>, including a response to the SolarWinds hack.</w:t>
      </w:r>
    </w:p>
    <w:p w14:paraId="3E99B9B0" w14:textId="79CCF023" w:rsidR="00E36261" w:rsidRDefault="003C278E" w:rsidP="00E36261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 xml:space="preserve">Performed roles including Business Analyst, Quality Assurance Engineer </w:t>
      </w:r>
      <w:r w:rsidR="00E36261">
        <w:rPr>
          <w:rFonts w:ascii="Times New Roman" w:hAnsi="Times New Roman"/>
          <w:spacing w:val="4"/>
        </w:rPr>
        <w:t>and Software Architect as needed on a per-project basis to help small teams complete high-visibility projects.</w:t>
      </w:r>
    </w:p>
    <w:p w14:paraId="46257450" w14:textId="410AF200" w:rsidR="00B043BF" w:rsidRDefault="00B043BF" w:rsidP="00E36261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Specializing generalist, acting when needed as:</w:t>
      </w:r>
    </w:p>
    <w:p w14:paraId="5BF2C676" w14:textId="62DBAB30" w:rsidR="00B043BF" w:rsidRDefault="00B043BF" w:rsidP="00B043BF">
      <w:pPr>
        <w:pStyle w:val="PlainText"/>
        <w:numPr>
          <w:ilvl w:val="1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Scrum Master</w:t>
      </w:r>
    </w:p>
    <w:p w14:paraId="2043476D" w14:textId="07500630" w:rsidR="00B043BF" w:rsidRDefault="00B043BF" w:rsidP="00B043BF">
      <w:pPr>
        <w:pStyle w:val="PlainText"/>
        <w:numPr>
          <w:ilvl w:val="1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QA Lead; QA Engineer</w:t>
      </w:r>
    </w:p>
    <w:p w14:paraId="240A0CEC" w14:textId="1A1E6A72" w:rsidR="00B043BF" w:rsidRDefault="00B043BF" w:rsidP="00B043BF">
      <w:pPr>
        <w:pStyle w:val="PlainText"/>
        <w:numPr>
          <w:ilvl w:val="1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Solutions Architect</w:t>
      </w:r>
    </w:p>
    <w:p w14:paraId="1BE66917" w14:textId="3451329C" w:rsidR="00B043BF" w:rsidRDefault="00B043BF" w:rsidP="00B043BF">
      <w:pPr>
        <w:pStyle w:val="PlainText"/>
        <w:numPr>
          <w:ilvl w:val="1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Business Analyst</w:t>
      </w:r>
    </w:p>
    <w:p w14:paraId="2A0F498A" w14:textId="3B6EA18B" w:rsidR="00B043BF" w:rsidRPr="00E36261" w:rsidRDefault="00B043BF" w:rsidP="00B043BF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 xml:space="preserve">Gathered, defined, refined, and detailed requirements for new web applications, enhancements, </w:t>
      </w:r>
      <w:r w:rsidR="00D4620F">
        <w:rPr>
          <w:rFonts w:ascii="Times New Roman" w:hAnsi="Times New Roman"/>
          <w:spacing w:val="4"/>
        </w:rPr>
        <w:t>standardization,</w:t>
      </w:r>
      <w:r>
        <w:rPr>
          <w:rFonts w:ascii="Times New Roman" w:hAnsi="Times New Roman"/>
          <w:spacing w:val="4"/>
        </w:rPr>
        <w:t xml:space="preserve"> and cyber security rules compliance.</w:t>
      </w:r>
    </w:p>
    <w:p w14:paraId="64A7634D" w14:textId="77777777" w:rsidR="000A75CB" w:rsidRDefault="000A75CB" w:rsidP="0069338A">
      <w:pPr>
        <w:tabs>
          <w:tab w:val="right" w:pos="9360"/>
        </w:tabs>
        <w:ind w:left="180"/>
        <w:rPr>
          <w:b/>
          <w:sz w:val="22"/>
          <w:szCs w:val="21"/>
        </w:rPr>
      </w:pPr>
    </w:p>
    <w:p w14:paraId="1123631B" w14:textId="64BF241D" w:rsidR="0069338A" w:rsidRPr="005232B8" w:rsidRDefault="005F1D62" w:rsidP="0069338A">
      <w:pPr>
        <w:tabs>
          <w:tab w:val="right" w:pos="9360"/>
        </w:tabs>
        <w:ind w:left="180"/>
        <w:rPr>
          <w:b/>
          <w:sz w:val="22"/>
          <w:szCs w:val="21"/>
        </w:rPr>
      </w:pPr>
      <w:r>
        <w:rPr>
          <w:b/>
          <w:sz w:val="22"/>
          <w:szCs w:val="21"/>
        </w:rPr>
        <w:t>Business Analyst / Project Manager</w:t>
      </w:r>
      <w:r w:rsidR="0069338A">
        <w:rPr>
          <w:sz w:val="22"/>
          <w:szCs w:val="21"/>
        </w:rPr>
        <w:t>– Sanofi-Genzyme</w:t>
      </w:r>
      <w:r w:rsidR="0069338A" w:rsidRPr="005232B8">
        <w:rPr>
          <w:sz w:val="22"/>
          <w:szCs w:val="21"/>
        </w:rPr>
        <w:tab/>
      </w:r>
      <w:r w:rsidR="0069338A">
        <w:rPr>
          <w:b/>
          <w:sz w:val="22"/>
          <w:szCs w:val="21"/>
        </w:rPr>
        <w:t>June 2</w:t>
      </w:r>
      <w:r w:rsidR="0069338A" w:rsidRPr="005232B8">
        <w:rPr>
          <w:b/>
          <w:sz w:val="22"/>
          <w:szCs w:val="21"/>
        </w:rPr>
        <w:t>01</w:t>
      </w:r>
      <w:r w:rsidR="00B043BF">
        <w:rPr>
          <w:b/>
          <w:sz w:val="22"/>
          <w:szCs w:val="21"/>
        </w:rPr>
        <w:t>6</w:t>
      </w:r>
      <w:r w:rsidR="0069338A" w:rsidRPr="005232B8">
        <w:rPr>
          <w:b/>
          <w:sz w:val="22"/>
          <w:szCs w:val="21"/>
        </w:rPr>
        <w:t xml:space="preserve"> – </w:t>
      </w:r>
      <w:r w:rsidR="0069338A">
        <w:rPr>
          <w:b/>
          <w:sz w:val="22"/>
          <w:szCs w:val="21"/>
        </w:rPr>
        <w:t>Oct</w:t>
      </w:r>
      <w:r w:rsidR="000A75CB">
        <w:rPr>
          <w:b/>
          <w:sz w:val="22"/>
          <w:szCs w:val="21"/>
        </w:rPr>
        <w:t>.</w:t>
      </w:r>
      <w:r w:rsidR="0069338A">
        <w:rPr>
          <w:b/>
          <w:sz w:val="22"/>
          <w:szCs w:val="21"/>
        </w:rPr>
        <w:t xml:space="preserve"> 201</w:t>
      </w:r>
      <w:r w:rsidR="00B043BF">
        <w:rPr>
          <w:b/>
          <w:sz w:val="22"/>
          <w:szCs w:val="21"/>
        </w:rPr>
        <w:t>6</w:t>
      </w:r>
    </w:p>
    <w:p w14:paraId="159DC99E" w14:textId="77777777" w:rsidR="0069338A" w:rsidRPr="005232B8" w:rsidRDefault="0069338A" w:rsidP="0069338A">
      <w:pPr>
        <w:tabs>
          <w:tab w:val="right" w:pos="10800"/>
        </w:tabs>
        <w:ind w:left="180"/>
        <w:rPr>
          <w:sz w:val="8"/>
          <w:szCs w:val="21"/>
        </w:rPr>
      </w:pPr>
    </w:p>
    <w:p w14:paraId="614C7ED3" w14:textId="77777777" w:rsidR="0069338A" w:rsidRDefault="0069338A" w:rsidP="0069338A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Led User Acceptance Tes</w:t>
      </w:r>
      <w:r w:rsidR="008B76DD">
        <w:rPr>
          <w:rFonts w:ascii="Times New Roman" w:hAnsi="Times New Roman"/>
          <w:spacing w:val="4"/>
        </w:rPr>
        <w:t>ting sessions for vaccine manufacturers and medical professionals</w:t>
      </w:r>
      <w:r>
        <w:rPr>
          <w:rFonts w:ascii="Times New Roman" w:hAnsi="Times New Roman"/>
          <w:spacing w:val="4"/>
        </w:rPr>
        <w:t xml:space="preserve"> to test complex manufacturing statistical analysis software.</w:t>
      </w:r>
    </w:p>
    <w:p w14:paraId="4EAA48FB" w14:textId="77777777" w:rsidR="0069338A" w:rsidRDefault="0069338A" w:rsidP="0069338A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Designed and verified Software Integration Test (SIT) cases for manufacturing statistical analysis software. Made sure SIT cases complied with federal regulations and business users’ demanding qualifications.</w:t>
      </w:r>
    </w:p>
    <w:p w14:paraId="75BEA756" w14:textId="36C212E7" w:rsidR="00B21FE8" w:rsidRDefault="00B21FE8" w:rsidP="0069338A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 xml:space="preserve">Conducted pre- and post-SIT data analysis to provide validation on vaccine manufacturing software and update requirements for next iteration of </w:t>
      </w:r>
      <w:r w:rsidR="00B043BF">
        <w:rPr>
          <w:rFonts w:ascii="Times New Roman" w:hAnsi="Times New Roman"/>
          <w:spacing w:val="4"/>
        </w:rPr>
        <w:t>development.</w:t>
      </w:r>
    </w:p>
    <w:p w14:paraId="2E268C7F" w14:textId="77777777" w:rsidR="0069338A" w:rsidRPr="00B17886" w:rsidRDefault="0069338A" w:rsidP="0069338A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Performed formal SIT validation testing, conforming with rigorous pharmaceutical industry standards.</w:t>
      </w:r>
    </w:p>
    <w:p w14:paraId="17E8C087" w14:textId="7AF68178" w:rsidR="0028093F" w:rsidRPr="005232B8" w:rsidRDefault="00B043BF" w:rsidP="005C572C">
      <w:pPr>
        <w:tabs>
          <w:tab w:val="right" w:pos="9360"/>
        </w:tabs>
        <w:ind w:left="180"/>
        <w:rPr>
          <w:b/>
          <w:sz w:val="22"/>
          <w:szCs w:val="21"/>
        </w:rPr>
      </w:pPr>
      <w:r>
        <w:rPr>
          <w:b/>
          <w:sz w:val="22"/>
          <w:szCs w:val="21"/>
        </w:rPr>
        <w:br w:type="page"/>
      </w:r>
      <w:r w:rsidR="00D301F3">
        <w:rPr>
          <w:b/>
          <w:sz w:val="22"/>
          <w:szCs w:val="21"/>
        </w:rPr>
        <w:lastRenderedPageBreak/>
        <w:t>Product Owner</w:t>
      </w:r>
      <w:r w:rsidR="00E74A67" w:rsidRPr="005232B8">
        <w:rPr>
          <w:sz w:val="22"/>
          <w:szCs w:val="21"/>
        </w:rPr>
        <w:t xml:space="preserve"> </w:t>
      </w:r>
      <w:r w:rsidR="00E74A67">
        <w:rPr>
          <w:sz w:val="22"/>
          <w:szCs w:val="21"/>
        </w:rPr>
        <w:t xml:space="preserve">– </w:t>
      </w:r>
      <w:r w:rsidR="00E74A67" w:rsidRPr="005232B8">
        <w:rPr>
          <w:sz w:val="22"/>
          <w:szCs w:val="21"/>
        </w:rPr>
        <w:t>Meredith Corporation</w:t>
      </w:r>
      <w:r w:rsidR="0028093F" w:rsidRPr="005232B8">
        <w:rPr>
          <w:sz w:val="22"/>
          <w:szCs w:val="21"/>
        </w:rPr>
        <w:tab/>
      </w:r>
      <w:r w:rsidR="007B5363">
        <w:rPr>
          <w:b/>
          <w:sz w:val="22"/>
          <w:szCs w:val="21"/>
        </w:rPr>
        <w:t>Feb. 2</w:t>
      </w:r>
      <w:r w:rsidR="005710FF" w:rsidRPr="005232B8">
        <w:rPr>
          <w:b/>
          <w:sz w:val="22"/>
          <w:szCs w:val="21"/>
        </w:rPr>
        <w:t>01</w:t>
      </w:r>
      <w:r w:rsidR="005232B8" w:rsidRPr="005232B8">
        <w:rPr>
          <w:b/>
          <w:sz w:val="22"/>
          <w:szCs w:val="21"/>
        </w:rPr>
        <w:t>3</w:t>
      </w:r>
      <w:r w:rsidR="0028093F" w:rsidRPr="005232B8">
        <w:rPr>
          <w:b/>
          <w:sz w:val="22"/>
          <w:szCs w:val="21"/>
        </w:rPr>
        <w:t xml:space="preserve"> – </w:t>
      </w:r>
      <w:r w:rsidR="005232B8" w:rsidRPr="005232B8">
        <w:rPr>
          <w:b/>
          <w:sz w:val="22"/>
          <w:szCs w:val="21"/>
        </w:rPr>
        <w:t>Nov.</w:t>
      </w:r>
      <w:r w:rsidR="005710FF" w:rsidRPr="005232B8">
        <w:rPr>
          <w:b/>
          <w:sz w:val="22"/>
          <w:szCs w:val="21"/>
        </w:rPr>
        <w:t xml:space="preserve"> 201</w:t>
      </w:r>
      <w:r w:rsidR="00855F16">
        <w:rPr>
          <w:b/>
          <w:sz w:val="22"/>
          <w:szCs w:val="21"/>
        </w:rPr>
        <w:t>5</w:t>
      </w:r>
    </w:p>
    <w:p w14:paraId="572EAD18" w14:textId="77777777" w:rsidR="00B60402" w:rsidRPr="005232B8" w:rsidRDefault="0069338A" w:rsidP="0069338A">
      <w:pPr>
        <w:tabs>
          <w:tab w:val="right" w:pos="10800"/>
        </w:tabs>
        <w:rPr>
          <w:sz w:val="8"/>
          <w:szCs w:val="21"/>
        </w:rPr>
      </w:pPr>
      <w:r>
        <w:rPr>
          <w:sz w:val="8"/>
          <w:szCs w:val="21"/>
        </w:rPr>
        <w:t>(</w:t>
      </w:r>
    </w:p>
    <w:p w14:paraId="34B35872" w14:textId="7FBFBF11" w:rsidR="008B76DD" w:rsidRDefault="001656B3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Led</w:t>
      </w:r>
      <w:r w:rsidR="00B17886">
        <w:rPr>
          <w:rFonts w:ascii="Times New Roman" w:hAnsi="Times New Roman"/>
          <w:spacing w:val="4"/>
        </w:rPr>
        <w:t>/</w:t>
      </w:r>
      <w:r w:rsidR="00F92531" w:rsidRPr="00B17886">
        <w:rPr>
          <w:rFonts w:ascii="Times New Roman" w:hAnsi="Times New Roman"/>
          <w:spacing w:val="4"/>
        </w:rPr>
        <w:t xml:space="preserve">oversaw personnel in </w:t>
      </w:r>
      <w:r w:rsidR="00A46EA9" w:rsidRPr="00B17886">
        <w:rPr>
          <w:rFonts w:ascii="Times New Roman" w:hAnsi="Times New Roman"/>
          <w:spacing w:val="4"/>
        </w:rPr>
        <w:t xml:space="preserve">all </w:t>
      </w:r>
      <w:r w:rsidR="00B17886" w:rsidRPr="00B17886">
        <w:rPr>
          <w:rFonts w:ascii="Times New Roman" w:hAnsi="Times New Roman"/>
          <w:spacing w:val="4"/>
        </w:rPr>
        <w:t xml:space="preserve">development </w:t>
      </w:r>
      <w:r w:rsidR="00A46EA9" w:rsidRPr="00B17886">
        <w:rPr>
          <w:rFonts w:ascii="Times New Roman" w:hAnsi="Times New Roman"/>
          <w:spacing w:val="4"/>
        </w:rPr>
        <w:t>phases for</w:t>
      </w:r>
      <w:r w:rsidR="00F92531" w:rsidRPr="00B17886">
        <w:rPr>
          <w:rFonts w:ascii="Times New Roman" w:hAnsi="Times New Roman"/>
          <w:spacing w:val="4"/>
        </w:rPr>
        <w:t xml:space="preserve"> </w:t>
      </w:r>
      <w:r w:rsidR="009518BF" w:rsidRPr="00B17886">
        <w:rPr>
          <w:rFonts w:ascii="Times New Roman" w:hAnsi="Times New Roman"/>
          <w:spacing w:val="4"/>
        </w:rPr>
        <w:t xml:space="preserve">market-ready mobile and web </w:t>
      </w:r>
      <w:r w:rsidR="00855F16" w:rsidRPr="00B17886">
        <w:rPr>
          <w:rFonts w:ascii="Times New Roman" w:hAnsi="Times New Roman"/>
          <w:spacing w:val="4"/>
        </w:rPr>
        <w:t>products.</w:t>
      </w:r>
    </w:p>
    <w:p w14:paraId="5F54E860" w14:textId="77777777" w:rsidR="009518BF" w:rsidRPr="00B17886" w:rsidRDefault="008B76DD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Projects include wearable devices, responsive web interfaces, and micro location.</w:t>
      </w:r>
    </w:p>
    <w:p w14:paraId="57639858" w14:textId="2F44E510" w:rsidR="009518BF" w:rsidRPr="00B17886" w:rsidRDefault="009518BF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 xml:space="preserve">Elicited </w:t>
      </w:r>
      <w:r w:rsidR="0035514B" w:rsidRPr="00B17886">
        <w:rPr>
          <w:rFonts w:ascii="Times New Roman" w:hAnsi="Times New Roman"/>
          <w:spacing w:val="4"/>
        </w:rPr>
        <w:t>detailed requirements from</w:t>
      </w:r>
      <w:r w:rsidRPr="00B17886">
        <w:rPr>
          <w:rFonts w:ascii="Times New Roman" w:hAnsi="Times New Roman"/>
          <w:spacing w:val="4"/>
        </w:rPr>
        <w:t xml:space="preserve"> clients to </w:t>
      </w:r>
      <w:r w:rsidR="0035514B" w:rsidRPr="00B17886">
        <w:rPr>
          <w:rFonts w:ascii="Times New Roman" w:hAnsi="Times New Roman"/>
          <w:spacing w:val="4"/>
        </w:rPr>
        <w:t>identify</w:t>
      </w:r>
      <w:r w:rsidRPr="00B17886">
        <w:rPr>
          <w:rFonts w:ascii="Times New Roman" w:hAnsi="Times New Roman"/>
          <w:spacing w:val="4"/>
        </w:rPr>
        <w:t xml:space="preserve"> and define </w:t>
      </w:r>
      <w:r w:rsidR="0035514B" w:rsidRPr="00B17886">
        <w:rPr>
          <w:rFonts w:ascii="Times New Roman" w:hAnsi="Times New Roman"/>
          <w:spacing w:val="4"/>
        </w:rPr>
        <w:t>strategic business</w:t>
      </w:r>
      <w:r w:rsidRPr="00B17886">
        <w:rPr>
          <w:rFonts w:ascii="Times New Roman" w:hAnsi="Times New Roman"/>
          <w:spacing w:val="4"/>
        </w:rPr>
        <w:t xml:space="preserve"> goals.</w:t>
      </w:r>
      <w:r w:rsidR="00DD5933">
        <w:rPr>
          <w:rFonts w:ascii="Times New Roman" w:hAnsi="Times New Roman"/>
          <w:spacing w:val="4"/>
        </w:rPr>
        <w:t xml:space="preserve"> Converted requirements to user stories used by production to develop software, traced in JIRA, </w:t>
      </w:r>
      <w:r w:rsidR="003C278E">
        <w:rPr>
          <w:rFonts w:ascii="Times New Roman" w:hAnsi="Times New Roman"/>
          <w:spacing w:val="4"/>
        </w:rPr>
        <w:t>SharePoint,</w:t>
      </w:r>
      <w:r w:rsidR="00DD5933">
        <w:rPr>
          <w:rFonts w:ascii="Times New Roman" w:hAnsi="Times New Roman"/>
          <w:spacing w:val="4"/>
        </w:rPr>
        <w:t xml:space="preserve"> or the Microsoft Office suite (as determined by client).</w:t>
      </w:r>
    </w:p>
    <w:p w14:paraId="22D85045" w14:textId="77777777" w:rsidR="009518BF" w:rsidRPr="00B17886" w:rsidRDefault="0035514B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Executed and controlled</w:t>
      </w:r>
      <w:r w:rsidR="009518BF" w:rsidRPr="00B17886">
        <w:rPr>
          <w:rFonts w:ascii="Times New Roman" w:hAnsi="Times New Roman"/>
          <w:spacing w:val="4"/>
        </w:rPr>
        <w:t xml:space="preserve"> ideation sessions with design</w:t>
      </w:r>
      <w:r w:rsidR="00B17886" w:rsidRPr="00B17886">
        <w:rPr>
          <w:rFonts w:ascii="Times New Roman" w:hAnsi="Times New Roman"/>
          <w:spacing w:val="4"/>
        </w:rPr>
        <w:t xml:space="preserve"> and </w:t>
      </w:r>
      <w:r w:rsidR="009518BF" w:rsidRPr="00B17886">
        <w:rPr>
          <w:rFonts w:ascii="Times New Roman" w:hAnsi="Times New Roman"/>
          <w:spacing w:val="4"/>
        </w:rPr>
        <w:t xml:space="preserve">technical teams to </w:t>
      </w:r>
      <w:r w:rsidR="00593E6D" w:rsidRPr="00B17886">
        <w:rPr>
          <w:rFonts w:ascii="Times New Roman" w:hAnsi="Times New Roman"/>
          <w:spacing w:val="4"/>
        </w:rPr>
        <w:t>specify</w:t>
      </w:r>
      <w:r w:rsidR="000A69AF">
        <w:rPr>
          <w:rFonts w:ascii="Times New Roman" w:hAnsi="Times New Roman"/>
          <w:spacing w:val="4"/>
        </w:rPr>
        <w:t xml:space="preserve"> software requirements with client product management teams.</w:t>
      </w:r>
    </w:p>
    <w:p w14:paraId="5F8C3AE9" w14:textId="77777777" w:rsidR="009518BF" w:rsidRDefault="009518BF" w:rsidP="00D06A0D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Overs</w:t>
      </w:r>
      <w:r w:rsidR="009D49E4" w:rsidRPr="00B17886">
        <w:rPr>
          <w:rFonts w:ascii="Times New Roman" w:hAnsi="Times New Roman"/>
          <w:spacing w:val="4"/>
        </w:rPr>
        <w:t>aw</w:t>
      </w:r>
      <w:r w:rsidRPr="00B17886">
        <w:rPr>
          <w:rFonts w:ascii="Times New Roman" w:hAnsi="Times New Roman"/>
          <w:spacing w:val="4"/>
        </w:rPr>
        <w:t xml:space="preserve"> </w:t>
      </w:r>
      <w:r w:rsidR="009D49E4" w:rsidRPr="00B17886">
        <w:rPr>
          <w:rFonts w:ascii="Times New Roman" w:hAnsi="Times New Roman"/>
          <w:spacing w:val="4"/>
        </w:rPr>
        <w:t xml:space="preserve">product </w:t>
      </w:r>
      <w:r w:rsidRPr="00B17886">
        <w:rPr>
          <w:rFonts w:ascii="Times New Roman" w:hAnsi="Times New Roman"/>
          <w:spacing w:val="4"/>
        </w:rPr>
        <w:t xml:space="preserve">design and development </w:t>
      </w:r>
      <w:r w:rsidR="009D49E4" w:rsidRPr="00B17886">
        <w:rPr>
          <w:rFonts w:ascii="Times New Roman" w:hAnsi="Times New Roman"/>
          <w:spacing w:val="4"/>
        </w:rPr>
        <w:t xml:space="preserve">to ensure </w:t>
      </w:r>
      <w:r w:rsidRPr="00B17886">
        <w:rPr>
          <w:rFonts w:ascii="Times New Roman" w:hAnsi="Times New Roman"/>
          <w:spacing w:val="4"/>
        </w:rPr>
        <w:t xml:space="preserve">work </w:t>
      </w:r>
      <w:r w:rsidR="009D49E4" w:rsidRPr="00B17886">
        <w:rPr>
          <w:rFonts w:ascii="Times New Roman" w:hAnsi="Times New Roman"/>
          <w:spacing w:val="4"/>
        </w:rPr>
        <w:t xml:space="preserve">complied with </w:t>
      </w:r>
      <w:r w:rsidRPr="00B17886">
        <w:rPr>
          <w:rFonts w:ascii="Times New Roman" w:hAnsi="Times New Roman"/>
          <w:spacing w:val="4"/>
        </w:rPr>
        <w:t>requirements</w:t>
      </w:r>
      <w:r w:rsidR="009D49E4" w:rsidRPr="00B17886">
        <w:rPr>
          <w:rFonts w:ascii="Times New Roman" w:hAnsi="Times New Roman"/>
          <w:spacing w:val="4"/>
        </w:rPr>
        <w:t>;</w:t>
      </w:r>
      <w:r w:rsidRPr="00B17886">
        <w:rPr>
          <w:rFonts w:ascii="Times New Roman" w:hAnsi="Times New Roman"/>
          <w:spacing w:val="4"/>
        </w:rPr>
        <w:t xml:space="preserve"> </w:t>
      </w:r>
      <w:r w:rsidR="009D49E4" w:rsidRPr="00B17886">
        <w:rPr>
          <w:rFonts w:ascii="Times New Roman" w:hAnsi="Times New Roman"/>
          <w:spacing w:val="4"/>
        </w:rPr>
        <w:t>making sure</w:t>
      </w:r>
      <w:r w:rsidRPr="00B17886">
        <w:rPr>
          <w:rFonts w:ascii="Times New Roman" w:hAnsi="Times New Roman"/>
          <w:spacing w:val="4"/>
        </w:rPr>
        <w:t xml:space="preserve"> product</w:t>
      </w:r>
      <w:r w:rsidR="009D49E4" w:rsidRPr="00B17886">
        <w:rPr>
          <w:rFonts w:ascii="Times New Roman" w:hAnsi="Times New Roman"/>
          <w:spacing w:val="4"/>
        </w:rPr>
        <w:t>s</w:t>
      </w:r>
      <w:r w:rsidRPr="00B17886">
        <w:rPr>
          <w:rFonts w:ascii="Times New Roman" w:hAnsi="Times New Roman"/>
          <w:spacing w:val="4"/>
        </w:rPr>
        <w:t xml:space="preserve"> me</w:t>
      </w:r>
      <w:r w:rsidR="009D49E4" w:rsidRPr="00B17886">
        <w:rPr>
          <w:rFonts w:ascii="Times New Roman" w:hAnsi="Times New Roman"/>
          <w:spacing w:val="4"/>
        </w:rPr>
        <w:t>t</w:t>
      </w:r>
      <w:r w:rsidRPr="00B17886">
        <w:rPr>
          <w:rFonts w:ascii="Times New Roman" w:hAnsi="Times New Roman"/>
          <w:spacing w:val="4"/>
        </w:rPr>
        <w:t xml:space="preserve"> business goals</w:t>
      </w:r>
      <w:r w:rsidR="005F1E7D" w:rsidRPr="00B17886">
        <w:rPr>
          <w:rFonts w:ascii="Times New Roman" w:hAnsi="Times New Roman"/>
          <w:spacing w:val="4"/>
        </w:rPr>
        <w:t>,</w:t>
      </w:r>
      <w:r w:rsidRPr="00B17886">
        <w:rPr>
          <w:rFonts w:ascii="Times New Roman" w:hAnsi="Times New Roman"/>
          <w:spacing w:val="4"/>
        </w:rPr>
        <w:t xml:space="preserve"> provide</w:t>
      </w:r>
      <w:r w:rsidR="009D49E4" w:rsidRPr="00B17886">
        <w:rPr>
          <w:rFonts w:ascii="Times New Roman" w:hAnsi="Times New Roman"/>
          <w:spacing w:val="4"/>
        </w:rPr>
        <w:t>d</w:t>
      </w:r>
      <w:r w:rsidRPr="00B17886">
        <w:rPr>
          <w:rFonts w:ascii="Times New Roman" w:hAnsi="Times New Roman"/>
          <w:spacing w:val="4"/>
        </w:rPr>
        <w:t xml:space="preserve"> optimal user experience and </w:t>
      </w:r>
      <w:r w:rsidR="005F1E7D" w:rsidRPr="00B17886">
        <w:rPr>
          <w:rFonts w:ascii="Times New Roman" w:hAnsi="Times New Roman"/>
          <w:spacing w:val="4"/>
        </w:rPr>
        <w:t xml:space="preserve">yielded </w:t>
      </w:r>
      <w:r w:rsidRPr="00B17886">
        <w:rPr>
          <w:rFonts w:ascii="Times New Roman" w:hAnsi="Times New Roman"/>
          <w:spacing w:val="4"/>
        </w:rPr>
        <w:t>technical feasibility</w:t>
      </w:r>
      <w:r w:rsidR="001656B3" w:rsidRPr="00B17886">
        <w:rPr>
          <w:rFonts w:ascii="Times New Roman" w:hAnsi="Times New Roman"/>
          <w:spacing w:val="4"/>
        </w:rPr>
        <w:t>.</w:t>
      </w:r>
    </w:p>
    <w:p w14:paraId="21BCE04D" w14:textId="77777777" w:rsidR="00DD5933" w:rsidRDefault="00DD5933" w:rsidP="00D06A0D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Primary contributor to product roadmap, providing comparative marketing and technical feasibility expertise. Responsible for roadmap conversion to actionable user stories and regular backlog grooming.</w:t>
      </w:r>
    </w:p>
    <w:p w14:paraId="4EAF5695" w14:textId="77777777" w:rsidR="00DD5933" w:rsidRDefault="00DD5933" w:rsidP="00D06A0D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 xml:space="preserve">Designed web architecture solutions for SaaS and web site projects in XML, HTML5, CSS and </w:t>
      </w:r>
      <w:r w:rsidR="000A69AF">
        <w:rPr>
          <w:rFonts w:ascii="Times New Roman" w:hAnsi="Times New Roman"/>
          <w:spacing w:val="4"/>
        </w:rPr>
        <w:t>JavaScript</w:t>
      </w:r>
    </w:p>
    <w:p w14:paraId="37998345" w14:textId="5814A9B0" w:rsidR="000A69AF" w:rsidRDefault="000A69AF" w:rsidP="00D06A0D">
      <w:pPr>
        <w:pStyle w:val="PlainText"/>
        <w:numPr>
          <w:ilvl w:val="0"/>
          <w:numId w:val="35"/>
        </w:numPr>
        <w:tabs>
          <w:tab w:val="left" w:pos="720"/>
        </w:tabs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Prototyped mobile apps in Axure and Proto.IO for concept sessions and User Acceptance Testing</w:t>
      </w:r>
    </w:p>
    <w:p w14:paraId="1F930E97" w14:textId="77777777" w:rsidR="00D328EA" w:rsidRPr="005D0A23" w:rsidRDefault="00D328EA" w:rsidP="00D328EA">
      <w:pPr>
        <w:tabs>
          <w:tab w:val="right" w:pos="9360"/>
        </w:tabs>
        <w:rPr>
          <w:sz w:val="20"/>
          <w:szCs w:val="20"/>
          <w:highlight w:val="yellow"/>
        </w:rPr>
      </w:pPr>
    </w:p>
    <w:p w14:paraId="67A38681" w14:textId="0215E3B0" w:rsidR="008B22CD" w:rsidRPr="009913B3" w:rsidRDefault="00855F16" w:rsidP="008B22CD">
      <w:pPr>
        <w:tabs>
          <w:tab w:val="right" w:pos="9360"/>
        </w:tabs>
        <w:ind w:left="180"/>
        <w:rPr>
          <w:b/>
          <w:sz w:val="22"/>
          <w:szCs w:val="21"/>
        </w:rPr>
      </w:pPr>
      <w:r>
        <w:rPr>
          <w:b/>
          <w:sz w:val="22"/>
          <w:szCs w:val="21"/>
        </w:rPr>
        <w:t xml:space="preserve">Software Engineer, Solutions Architect, </w:t>
      </w:r>
      <w:r w:rsidR="009F4CA9">
        <w:rPr>
          <w:b/>
          <w:sz w:val="22"/>
          <w:szCs w:val="21"/>
        </w:rPr>
        <w:t xml:space="preserve">Sales </w:t>
      </w:r>
      <w:r w:rsidR="008B22CD">
        <w:rPr>
          <w:b/>
          <w:sz w:val="22"/>
          <w:szCs w:val="21"/>
        </w:rPr>
        <w:t>Engineer</w:t>
      </w:r>
      <w:r w:rsidR="008B22CD" w:rsidRPr="009913B3">
        <w:rPr>
          <w:sz w:val="22"/>
          <w:szCs w:val="21"/>
        </w:rPr>
        <w:tab/>
      </w:r>
      <w:r>
        <w:rPr>
          <w:b/>
          <w:sz w:val="22"/>
          <w:szCs w:val="21"/>
        </w:rPr>
        <w:t>1999</w:t>
      </w:r>
      <w:r w:rsidR="008B22CD" w:rsidRPr="009913B3">
        <w:rPr>
          <w:b/>
          <w:sz w:val="22"/>
          <w:szCs w:val="21"/>
        </w:rPr>
        <w:t xml:space="preserve"> – 20</w:t>
      </w:r>
      <w:r w:rsidR="009F4CA9">
        <w:rPr>
          <w:b/>
          <w:sz w:val="22"/>
          <w:szCs w:val="21"/>
        </w:rPr>
        <w:t>12</w:t>
      </w:r>
    </w:p>
    <w:p w14:paraId="6F98E2A7" w14:textId="77E7B8AE" w:rsidR="00855F16" w:rsidRDefault="00855F16" w:rsidP="00855F16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Hands-on software engineering in national defense, legal processing, and IT staffing companies.</w:t>
      </w:r>
    </w:p>
    <w:p w14:paraId="0FA4D6E3" w14:textId="268BA48D" w:rsidR="00855F16" w:rsidRDefault="00855F16" w:rsidP="00855F16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Moved over time from pure software development to acquiring more responsibilities including technical writing, user training, solutions architecture, and sales engineering.</w:t>
      </w:r>
    </w:p>
    <w:p w14:paraId="56347A9B" w14:textId="582F60C8" w:rsidR="00855F16" w:rsidRPr="00855F16" w:rsidRDefault="00855F16" w:rsidP="00855F16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>
        <w:rPr>
          <w:rFonts w:ascii="Times New Roman" w:hAnsi="Times New Roman"/>
          <w:spacing w:val="4"/>
        </w:rPr>
        <w:t>Participating in mobile development at its infancy and lead the development of one of the industry’s earliest enterprise hybrid mobile web platforms.</w:t>
      </w:r>
    </w:p>
    <w:p w14:paraId="02B41699" w14:textId="77777777" w:rsidR="00B60402" w:rsidRPr="009913B3" w:rsidRDefault="00B60402" w:rsidP="00855F16">
      <w:pPr>
        <w:tabs>
          <w:tab w:val="right" w:pos="10800"/>
        </w:tabs>
        <w:rPr>
          <w:sz w:val="8"/>
          <w:szCs w:val="21"/>
        </w:rPr>
      </w:pPr>
    </w:p>
    <w:p w14:paraId="51D3947E" w14:textId="2C864145" w:rsidR="009518BF" w:rsidRPr="00B17886" w:rsidRDefault="00EC29EA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H</w:t>
      </w:r>
      <w:r w:rsidR="009518BF" w:rsidRPr="00B17886">
        <w:rPr>
          <w:rFonts w:ascii="Times New Roman" w:hAnsi="Times New Roman"/>
          <w:spacing w:val="4"/>
        </w:rPr>
        <w:t>ead</w:t>
      </w:r>
      <w:r w:rsidRPr="00B17886">
        <w:rPr>
          <w:rFonts w:ascii="Times New Roman" w:hAnsi="Times New Roman"/>
          <w:spacing w:val="4"/>
        </w:rPr>
        <w:t>ed</w:t>
      </w:r>
      <w:r w:rsidR="009518BF" w:rsidRPr="00B17886">
        <w:rPr>
          <w:rFonts w:ascii="Times New Roman" w:hAnsi="Times New Roman"/>
          <w:spacing w:val="4"/>
        </w:rPr>
        <w:t xml:space="preserve"> </w:t>
      </w:r>
      <w:r w:rsidRPr="00B17886">
        <w:rPr>
          <w:rFonts w:ascii="Times New Roman" w:hAnsi="Times New Roman"/>
          <w:spacing w:val="4"/>
        </w:rPr>
        <w:t xml:space="preserve">and guided research, </w:t>
      </w:r>
      <w:r w:rsidR="00855F16" w:rsidRPr="00B17886">
        <w:rPr>
          <w:rFonts w:ascii="Times New Roman" w:hAnsi="Times New Roman"/>
          <w:spacing w:val="4"/>
        </w:rPr>
        <w:t>development,</w:t>
      </w:r>
      <w:r w:rsidRPr="00B17886">
        <w:rPr>
          <w:rFonts w:ascii="Times New Roman" w:hAnsi="Times New Roman"/>
          <w:spacing w:val="4"/>
        </w:rPr>
        <w:t xml:space="preserve"> and architecture </w:t>
      </w:r>
      <w:r w:rsidR="009518BF" w:rsidRPr="00B17886">
        <w:rPr>
          <w:rFonts w:ascii="Times New Roman" w:hAnsi="Times New Roman"/>
          <w:spacing w:val="4"/>
        </w:rPr>
        <w:t xml:space="preserve">efforts </w:t>
      </w:r>
      <w:r w:rsidR="005F1E7D" w:rsidRPr="00B17886">
        <w:rPr>
          <w:rFonts w:ascii="Times New Roman" w:hAnsi="Times New Roman"/>
          <w:spacing w:val="4"/>
        </w:rPr>
        <w:t>for</w:t>
      </w:r>
      <w:r w:rsidR="009518BF" w:rsidRPr="00B17886">
        <w:rPr>
          <w:rFonts w:ascii="Times New Roman" w:hAnsi="Times New Roman"/>
          <w:spacing w:val="4"/>
        </w:rPr>
        <w:t xml:space="preserve"> mobile software projects</w:t>
      </w:r>
      <w:r w:rsidR="00EC5E90" w:rsidRPr="00B17886">
        <w:rPr>
          <w:rFonts w:ascii="Times New Roman" w:hAnsi="Times New Roman"/>
          <w:spacing w:val="4"/>
        </w:rPr>
        <w:t xml:space="preserve">; utilizing </w:t>
      </w:r>
      <w:r w:rsidR="009518BF" w:rsidRPr="00B17886">
        <w:rPr>
          <w:rFonts w:ascii="Times New Roman" w:hAnsi="Times New Roman"/>
          <w:spacing w:val="4"/>
        </w:rPr>
        <w:t xml:space="preserve">Apple iOS, Android </w:t>
      </w:r>
      <w:r w:rsidR="00855F16" w:rsidRPr="00B17886">
        <w:rPr>
          <w:rFonts w:ascii="Times New Roman" w:hAnsi="Times New Roman"/>
          <w:spacing w:val="4"/>
        </w:rPr>
        <w:t>OS,</w:t>
      </w:r>
      <w:r w:rsidR="009518BF" w:rsidRPr="00B17886">
        <w:rPr>
          <w:rFonts w:ascii="Times New Roman" w:hAnsi="Times New Roman"/>
          <w:spacing w:val="4"/>
        </w:rPr>
        <w:t xml:space="preserve"> and RIM technologies</w:t>
      </w:r>
      <w:r w:rsidR="00DD5933">
        <w:rPr>
          <w:rFonts w:ascii="Times New Roman" w:hAnsi="Times New Roman"/>
          <w:spacing w:val="4"/>
        </w:rPr>
        <w:t xml:space="preserve"> (Objective C, </w:t>
      </w:r>
      <w:r w:rsidR="00855F16">
        <w:rPr>
          <w:rFonts w:ascii="Times New Roman" w:hAnsi="Times New Roman"/>
          <w:spacing w:val="4"/>
        </w:rPr>
        <w:t>Java,</w:t>
      </w:r>
      <w:r w:rsidR="00DD5933">
        <w:rPr>
          <w:rFonts w:ascii="Times New Roman" w:hAnsi="Times New Roman"/>
          <w:spacing w:val="4"/>
        </w:rPr>
        <w:t xml:space="preserve"> and proprietary scripting language, respectively)</w:t>
      </w:r>
      <w:r w:rsidR="009518BF" w:rsidRPr="00B17886">
        <w:rPr>
          <w:rFonts w:ascii="Times New Roman" w:hAnsi="Times New Roman"/>
          <w:spacing w:val="4"/>
        </w:rPr>
        <w:t xml:space="preserve">. </w:t>
      </w:r>
    </w:p>
    <w:p w14:paraId="3CF4865C" w14:textId="77777777" w:rsidR="009518BF" w:rsidRPr="00B17886" w:rsidRDefault="008E6416" w:rsidP="004A768B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Engineered</w:t>
      </w:r>
      <w:r w:rsidR="009518BF" w:rsidRPr="00B17886">
        <w:rPr>
          <w:rFonts w:ascii="Times New Roman" w:hAnsi="Times New Roman"/>
          <w:spacing w:val="4"/>
        </w:rPr>
        <w:t xml:space="preserve"> cross-platform</w:t>
      </w:r>
      <w:r w:rsidR="00B17886">
        <w:rPr>
          <w:rFonts w:ascii="Times New Roman" w:hAnsi="Times New Roman"/>
          <w:spacing w:val="4"/>
        </w:rPr>
        <w:t xml:space="preserve"> and</w:t>
      </w:r>
      <w:r w:rsidR="009518BF" w:rsidRPr="00B17886">
        <w:rPr>
          <w:rFonts w:ascii="Times New Roman" w:hAnsi="Times New Roman"/>
          <w:spacing w:val="4"/>
        </w:rPr>
        <w:t xml:space="preserve"> web</w:t>
      </w:r>
      <w:r w:rsidRPr="00B17886">
        <w:rPr>
          <w:rFonts w:ascii="Times New Roman" w:hAnsi="Times New Roman"/>
          <w:spacing w:val="4"/>
        </w:rPr>
        <w:t>-</w:t>
      </w:r>
      <w:r w:rsidR="009518BF" w:rsidRPr="00B17886">
        <w:rPr>
          <w:rFonts w:ascii="Times New Roman" w:hAnsi="Times New Roman"/>
          <w:spacing w:val="4"/>
        </w:rPr>
        <w:t>compatible framework</w:t>
      </w:r>
      <w:r w:rsidR="00B17886">
        <w:rPr>
          <w:rFonts w:ascii="Times New Roman" w:hAnsi="Times New Roman"/>
          <w:spacing w:val="4"/>
        </w:rPr>
        <w:t>s</w:t>
      </w:r>
      <w:r w:rsidR="009518BF" w:rsidRPr="00B17886">
        <w:rPr>
          <w:rFonts w:ascii="Times New Roman" w:hAnsi="Times New Roman"/>
          <w:spacing w:val="4"/>
        </w:rPr>
        <w:t xml:space="preserve"> to </w:t>
      </w:r>
      <w:r w:rsidRPr="00B17886">
        <w:rPr>
          <w:rFonts w:ascii="Times New Roman" w:hAnsi="Times New Roman"/>
          <w:spacing w:val="4"/>
        </w:rPr>
        <w:t xml:space="preserve">rapidly </w:t>
      </w:r>
      <w:r w:rsidR="009518BF" w:rsidRPr="00B17886">
        <w:rPr>
          <w:rFonts w:ascii="Times New Roman" w:hAnsi="Times New Roman"/>
          <w:spacing w:val="4"/>
        </w:rPr>
        <w:t xml:space="preserve">create </w:t>
      </w:r>
      <w:r w:rsidRPr="00B17886">
        <w:rPr>
          <w:rFonts w:ascii="Times New Roman" w:hAnsi="Times New Roman"/>
          <w:spacing w:val="4"/>
        </w:rPr>
        <w:t>efficient</w:t>
      </w:r>
      <w:r w:rsidR="00B17886">
        <w:rPr>
          <w:rFonts w:ascii="Times New Roman" w:hAnsi="Times New Roman"/>
          <w:spacing w:val="4"/>
        </w:rPr>
        <w:t xml:space="preserve"> and</w:t>
      </w:r>
      <w:r w:rsidRPr="00B17886">
        <w:rPr>
          <w:rFonts w:ascii="Times New Roman" w:hAnsi="Times New Roman"/>
          <w:spacing w:val="4"/>
        </w:rPr>
        <w:t xml:space="preserve"> </w:t>
      </w:r>
      <w:r w:rsidR="000A69AF">
        <w:rPr>
          <w:rFonts w:ascii="Times New Roman" w:hAnsi="Times New Roman"/>
          <w:spacing w:val="4"/>
        </w:rPr>
        <w:t>robust applications using JavaScript, HTML5 and CSS.</w:t>
      </w:r>
      <w:r w:rsidR="009518BF" w:rsidRPr="00B17886">
        <w:rPr>
          <w:rFonts w:ascii="Times New Roman" w:hAnsi="Times New Roman"/>
          <w:spacing w:val="4"/>
        </w:rPr>
        <w:t xml:space="preserve"> </w:t>
      </w:r>
    </w:p>
    <w:p w14:paraId="06788E56" w14:textId="13FABDA0" w:rsidR="008B22CD" w:rsidRPr="00855F16" w:rsidRDefault="004707E3" w:rsidP="00855F16">
      <w:pPr>
        <w:pStyle w:val="PlainText"/>
        <w:numPr>
          <w:ilvl w:val="0"/>
          <w:numId w:val="35"/>
        </w:numPr>
        <w:tabs>
          <w:tab w:val="left" w:pos="720"/>
        </w:tabs>
        <w:spacing w:after="60"/>
        <w:rPr>
          <w:rFonts w:ascii="Times New Roman" w:hAnsi="Times New Roman"/>
          <w:spacing w:val="4"/>
        </w:rPr>
      </w:pPr>
      <w:r w:rsidRPr="00B17886">
        <w:rPr>
          <w:rFonts w:ascii="Times New Roman" w:hAnsi="Times New Roman"/>
          <w:spacing w:val="4"/>
        </w:rPr>
        <w:t>Directed</w:t>
      </w:r>
      <w:r w:rsidR="009518BF" w:rsidRPr="00B17886">
        <w:rPr>
          <w:rFonts w:ascii="Times New Roman" w:hAnsi="Times New Roman"/>
          <w:spacing w:val="4"/>
        </w:rPr>
        <w:t xml:space="preserve"> parallel development efforts </w:t>
      </w:r>
      <w:r w:rsidRPr="00B17886">
        <w:rPr>
          <w:rFonts w:ascii="Times New Roman" w:hAnsi="Times New Roman"/>
          <w:spacing w:val="4"/>
        </w:rPr>
        <w:t>of</w:t>
      </w:r>
      <w:r w:rsidR="009518BF" w:rsidRPr="00B17886">
        <w:rPr>
          <w:rFonts w:ascii="Times New Roman" w:hAnsi="Times New Roman"/>
          <w:spacing w:val="4"/>
        </w:rPr>
        <w:t xml:space="preserve"> </w:t>
      </w:r>
      <w:r w:rsidRPr="00B17886">
        <w:rPr>
          <w:rFonts w:ascii="Times New Roman" w:hAnsi="Times New Roman"/>
          <w:spacing w:val="4"/>
        </w:rPr>
        <w:t>Onshore/O</w:t>
      </w:r>
      <w:r w:rsidR="009518BF" w:rsidRPr="00B17886">
        <w:rPr>
          <w:rFonts w:ascii="Times New Roman" w:hAnsi="Times New Roman"/>
          <w:spacing w:val="4"/>
        </w:rPr>
        <w:t xml:space="preserve">ffshore engineers </w:t>
      </w:r>
      <w:r w:rsidRPr="00B17886">
        <w:rPr>
          <w:rFonts w:ascii="Times New Roman" w:hAnsi="Times New Roman"/>
          <w:spacing w:val="4"/>
        </w:rPr>
        <w:t>in creating</w:t>
      </w:r>
      <w:r w:rsidR="009518BF" w:rsidRPr="00B17886">
        <w:rPr>
          <w:rFonts w:ascii="Times New Roman" w:hAnsi="Times New Roman"/>
          <w:spacing w:val="4"/>
        </w:rPr>
        <w:t xml:space="preserve"> </w:t>
      </w:r>
      <w:r w:rsidRPr="00B17886">
        <w:rPr>
          <w:rFonts w:ascii="Times New Roman" w:hAnsi="Times New Roman"/>
          <w:spacing w:val="4"/>
        </w:rPr>
        <w:t xml:space="preserve">demos and contract </w:t>
      </w:r>
      <w:r w:rsidR="009518BF" w:rsidRPr="00B17886">
        <w:rPr>
          <w:rFonts w:ascii="Times New Roman" w:hAnsi="Times New Roman"/>
          <w:spacing w:val="4"/>
        </w:rPr>
        <w:t xml:space="preserve">projects. </w:t>
      </w:r>
    </w:p>
    <w:p w14:paraId="59F93136" w14:textId="3A1493E9" w:rsidR="007D6BC5" w:rsidRPr="009913B3" w:rsidRDefault="007D6BC5" w:rsidP="00855F16">
      <w:pPr>
        <w:tabs>
          <w:tab w:val="right" w:pos="9360"/>
        </w:tabs>
        <w:rPr>
          <w:b/>
          <w:sz w:val="22"/>
          <w:szCs w:val="21"/>
        </w:rPr>
      </w:pPr>
    </w:p>
    <w:p w14:paraId="47E1D8C2" w14:textId="77777777" w:rsidR="007D6BC5" w:rsidRPr="009913B3" w:rsidRDefault="007D6BC5" w:rsidP="007D6BC5">
      <w:pPr>
        <w:tabs>
          <w:tab w:val="right" w:pos="10800"/>
        </w:tabs>
        <w:ind w:left="180"/>
        <w:rPr>
          <w:sz w:val="8"/>
          <w:szCs w:val="21"/>
        </w:rPr>
      </w:pPr>
    </w:p>
    <w:p w14:paraId="3B6D3DB6" w14:textId="77777777" w:rsidR="00451008" w:rsidRPr="005D0A23" w:rsidRDefault="00451008" w:rsidP="00451008">
      <w:pPr>
        <w:pStyle w:val="Heading5"/>
        <w:jc w:val="left"/>
        <w:rPr>
          <w:rFonts w:ascii="Times New Roman" w:hAnsi="Times New Roman"/>
          <w:spacing w:val="30"/>
          <w:sz w:val="22"/>
          <w:szCs w:val="22"/>
        </w:rPr>
      </w:pPr>
      <w:r w:rsidRPr="005D0A23">
        <w:rPr>
          <w:rFonts w:ascii="Times New Roman" w:hAnsi="Times New Roman"/>
          <w:spacing w:val="30"/>
          <w:sz w:val="28"/>
          <w:szCs w:val="28"/>
          <w:u w:val="single"/>
        </w:rPr>
        <w:t>E</w:t>
      </w:r>
      <w:r w:rsidRPr="005D0A23">
        <w:rPr>
          <w:rFonts w:ascii="Times New Roman" w:hAnsi="Times New Roman"/>
          <w:spacing w:val="30"/>
          <w:sz w:val="22"/>
          <w:szCs w:val="22"/>
          <w:u w:val="single"/>
        </w:rPr>
        <w:t>DUCATION</w:t>
      </w:r>
    </w:p>
    <w:p w14:paraId="063119FB" w14:textId="0E9F3362" w:rsidR="004F30F8" w:rsidRPr="004F30F8" w:rsidRDefault="00653981" w:rsidP="004F30F8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16"/>
          <w:szCs w:val="16"/>
        </w:rPr>
      </w:pPr>
      <w:r w:rsidRPr="005D0A23">
        <w:rPr>
          <w:sz w:val="16"/>
          <w:szCs w:val="16"/>
        </w:rPr>
        <w:tab/>
      </w:r>
    </w:p>
    <w:p w14:paraId="3DE4FF6B" w14:textId="33BC959C" w:rsidR="00B95811" w:rsidRDefault="006270E5" w:rsidP="00B95811">
      <w:pPr>
        <w:tabs>
          <w:tab w:val="right" w:pos="9360"/>
        </w:tabs>
        <w:ind w:left="187"/>
        <w:rPr>
          <w:spacing w:val="-2"/>
          <w:sz w:val="22"/>
          <w:szCs w:val="21"/>
        </w:rPr>
      </w:pPr>
      <w:r w:rsidRPr="00CC6D07">
        <w:rPr>
          <w:b/>
          <w:spacing w:val="-2"/>
          <w:sz w:val="22"/>
          <w:szCs w:val="21"/>
        </w:rPr>
        <w:t>Master</w:t>
      </w:r>
      <w:r w:rsidR="004F30F8">
        <w:rPr>
          <w:b/>
          <w:spacing w:val="-2"/>
          <w:sz w:val="22"/>
          <w:szCs w:val="21"/>
        </w:rPr>
        <w:t xml:space="preserve"> of Science</w:t>
      </w:r>
      <w:r w:rsidR="00653981" w:rsidRPr="00CC6D07">
        <w:rPr>
          <w:b/>
          <w:spacing w:val="-2"/>
          <w:sz w:val="22"/>
          <w:szCs w:val="21"/>
        </w:rPr>
        <w:t xml:space="preserve">, </w:t>
      </w:r>
      <w:r w:rsidR="004B25FF" w:rsidRPr="00CC6D07">
        <w:rPr>
          <w:b/>
          <w:spacing w:val="-2"/>
          <w:sz w:val="22"/>
          <w:szCs w:val="21"/>
        </w:rPr>
        <w:t>Computer</w:t>
      </w:r>
      <w:r w:rsidR="00653981" w:rsidRPr="00CC6D07">
        <w:rPr>
          <w:b/>
          <w:spacing w:val="-2"/>
          <w:sz w:val="22"/>
          <w:szCs w:val="21"/>
        </w:rPr>
        <w:t xml:space="preserve"> </w:t>
      </w:r>
      <w:r w:rsidR="004F30F8">
        <w:rPr>
          <w:b/>
          <w:spacing w:val="-2"/>
          <w:sz w:val="22"/>
          <w:szCs w:val="21"/>
        </w:rPr>
        <w:t>Information Systems (concentration IT Project Management)</w:t>
      </w:r>
    </w:p>
    <w:p w14:paraId="15278EB4" w14:textId="1295C7A6" w:rsidR="00653981" w:rsidRDefault="004F30F8" w:rsidP="008D0CC8">
      <w:pPr>
        <w:tabs>
          <w:tab w:val="right" w:pos="9360"/>
        </w:tabs>
        <w:spacing w:after="120"/>
        <w:rPr>
          <w:spacing w:val="-2"/>
          <w:sz w:val="22"/>
          <w:szCs w:val="21"/>
        </w:rPr>
      </w:pPr>
      <w:r>
        <w:rPr>
          <w:spacing w:val="-2"/>
          <w:sz w:val="22"/>
          <w:szCs w:val="21"/>
        </w:rPr>
        <w:t xml:space="preserve">       Boston </w:t>
      </w:r>
      <w:r w:rsidR="00CC6D07">
        <w:rPr>
          <w:spacing w:val="-2"/>
          <w:sz w:val="22"/>
          <w:szCs w:val="21"/>
        </w:rPr>
        <w:t>University</w:t>
      </w:r>
    </w:p>
    <w:p w14:paraId="299A5946" w14:textId="77777777" w:rsidR="00B95811" w:rsidRDefault="00CC6D07" w:rsidP="00653981">
      <w:pPr>
        <w:tabs>
          <w:tab w:val="right" w:pos="9360"/>
        </w:tabs>
        <w:ind w:left="180"/>
        <w:rPr>
          <w:spacing w:val="-2"/>
          <w:sz w:val="22"/>
          <w:szCs w:val="21"/>
        </w:rPr>
      </w:pPr>
      <w:r>
        <w:rPr>
          <w:b/>
          <w:spacing w:val="-2"/>
          <w:sz w:val="22"/>
          <w:szCs w:val="21"/>
        </w:rPr>
        <w:t>Bachelor of Science, Computer Science (cum laude</w:t>
      </w:r>
      <w:r w:rsidRPr="00CC6D07">
        <w:rPr>
          <w:spacing w:val="-2"/>
          <w:sz w:val="22"/>
          <w:szCs w:val="21"/>
        </w:rPr>
        <w:t>)</w:t>
      </w:r>
    </w:p>
    <w:p w14:paraId="215F89A7" w14:textId="1718EAEC" w:rsidR="00CC6D07" w:rsidRDefault="00CC6D07" w:rsidP="00B95811">
      <w:pPr>
        <w:tabs>
          <w:tab w:val="right" w:pos="9360"/>
        </w:tabs>
        <w:ind w:left="360"/>
        <w:rPr>
          <w:spacing w:val="-2"/>
          <w:sz w:val="22"/>
          <w:szCs w:val="21"/>
        </w:rPr>
      </w:pPr>
      <w:r w:rsidRPr="00CC6D07">
        <w:rPr>
          <w:spacing w:val="-2"/>
          <w:sz w:val="22"/>
          <w:szCs w:val="21"/>
        </w:rPr>
        <w:t>Binghamton University</w:t>
      </w:r>
    </w:p>
    <w:p w14:paraId="4D75E2DA" w14:textId="77777777" w:rsidR="00AC4946" w:rsidRDefault="00AC4946" w:rsidP="00AC4946">
      <w:pPr>
        <w:pStyle w:val="Heading5"/>
        <w:jc w:val="left"/>
        <w:rPr>
          <w:rFonts w:ascii="Times New Roman" w:hAnsi="Times New Roman"/>
          <w:spacing w:val="30"/>
          <w:sz w:val="28"/>
          <w:szCs w:val="28"/>
          <w:u w:val="single"/>
        </w:rPr>
      </w:pPr>
    </w:p>
    <w:p w14:paraId="7698682B" w14:textId="0E717251" w:rsidR="00AC4946" w:rsidRPr="005D0A23" w:rsidRDefault="00AC4946" w:rsidP="00AC4946">
      <w:pPr>
        <w:pStyle w:val="Heading5"/>
        <w:jc w:val="left"/>
        <w:rPr>
          <w:rFonts w:ascii="Times New Roman" w:hAnsi="Times New Roman"/>
          <w:spacing w:val="30"/>
          <w:sz w:val="22"/>
          <w:szCs w:val="22"/>
        </w:rPr>
      </w:pPr>
      <w:r w:rsidRPr="00AC4946">
        <w:rPr>
          <w:rFonts w:ascii="Times New Roman" w:hAnsi="Times New Roman"/>
          <w:spacing w:val="30"/>
          <w:sz w:val="28"/>
          <w:szCs w:val="28"/>
          <w:u w:val="single"/>
        </w:rPr>
        <w:t>C</w:t>
      </w:r>
      <w:r>
        <w:rPr>
          <w:rFonts w:ascii="Times New Roman" w:hAnsi="Times New Roman"/>
          <w:spacing w:val="30"/>
          <w:sz w:val="22"/>
          <w:szCs w:val="22"/>
          <w:u w:val="single"/>
        </w:rPr>
        <w:t>ERTIFICATIONS</w:t>
      </w:r>
    </w:p>
    <w:p w14:paraId="4FE13999" w14:textId="77777777" w:rsidR="00AC4946" w:rsidRPr="004F30F8" w:rsidRDefault="00AC4946" w:rsidP="00AC4946">
      <w:pPr>
        <w:tabs>
          <w:tab w:val="left" w:pos="3600"/>
          <w:tab w:val="left" w:pos="3960"/>
          <w:tab w:val="left" w:pos="6480"/>
          <w:tab w:val="left" w:pos="6840"/>
        </w:tabs>
        <w:jc w:val="both"/>
        <w:rPr>
          <w:sz w:val="16"/>
          <w:szCs w:val="16"/>
        </w:rPr>
      </w:pPr>
      <w:r w:rsidRPr="005D0A23">
        <w:rPr>
          <w:sz w:val="16"/>
          <w:szCs w:val="16"/>
        </w:rPr>
        <w:tab/>
      </w:r>
    </w:p>
    <w:p w14:paraId="4DF57CDF" w14:textId="1A51FF5B" w:rsidR="00AC4946" w:rsidRDefault="00AC4946" w:rsidP="00AC4946">
      <w:pPr>
        <w:tabs>
          <w:tab w:val="right" w:pos="9360"/>
        </w:tabs>
        <w:ind w:left="187"/>
        <w:rPr>
          <w:spacing w:val="-2"/>
          <w:sz w:val="22"/>
          <w:szCs w:val="21"/>
        </w:rPr>
      </w:pPr>
      <w:r>
        <w:rPr>
          <w:b/>
          <w:spacing w:val="-2"/>
          <w:sz w:val="22"/>
          <w:szCs w:val="21"/>
        </w:rPr>
        <w:t>Project Management Professional (PMP)</w:t>
      </w:r>
    </w:p>
    <w:p w14:paraId="4D815B4D" w14:textId="77777777" w:rsidR="00AC4946" w:rsidRPr="005D0A23" w:rsidRDefault="00AC4946" w:rsidP="00B95811">
      <w:pPr>
        <w:tabs>
          <w:tab w:val="right" w:pos="9360"/>
        </w:tabs>
        <w:ind w:left="360"/>
        <w:rPr>
          <w:spacing w:val="-2"/>
          <w:sz w:val="22"/>
          <w:szCs w:val="21"/>
        </w:rPr>
      </w:pPr>
    </w:p>
    <w:sectPr w:rsidR="00AC4946" w:rsidRPr="005D0A23" w:rsidSect="005C572C">
      <w:pgSz w:w="12240" w:h="15840" w:code="1"/>
      <w:pgMar w:top="1440" w:right="1440" w:bottom="1440" w:left="1440" w:header="187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6656" w14:textId="77777777" w:rsidR="00B14FB8" w:rsidRDefault="00B14FB8">
      <w:r>
        <w:separator/>
      </w:r>
    </w:p>
  </w:endnote>
  <w:endnote w:type="continuationSeparator" w:id="0">
    <w:p w14:paraId="245C1168" w14:textId="77777777" w:rsidR="00B14FB8" w:rsidRDefault="00B1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25612" w14:textId="77777777" w:rsidR="00B14FB8" w:rsidRDefault="00B14FB8">
      <w:r>
        <w:separator/>
      </w:r>
    </w:p>
  </w:footnote>
  <w:footnote w:type="continuationSeparator" w:id="0">
    <w:p w14:paraId="7FA5AF4A" w14:textId="77777777" w:rsidR="00B14FB8" w:rsidRDefault="00B1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DAC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9FE2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02E20E3A"/>
    <w:lvl w:ilvl="0">
      <w:numFmt w:val="bullet"/>
      <w:lvlText w:val="*"/>
      <w:lvlJc w:val="left"/>
    </w:lvl>
  </w:abstractNum>
  <w:abstractNum w:abstractNumId="3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870"/>
        </w:tabs>
        <w:ind w:left="87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230"/>
        </w:tabs>
        <w:ind w:left="123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90"/>
        </w:tabs>
        <w:ind w:left="159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950"/>
        </w:tabs>
        <w:ind w:left="195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310"/>
        </w:tabs>
        <w:ind w:left="231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70"/>
        </w:tabs>
        <w:ind w:left="267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030"/>
        </w:tabs>
        <w:ind w:left="303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390"/>
        </w:tabs>
        <w:ind w:left="339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50"/>
        </w:tabs>
        <w:ind w:left="3750" w:hanging="360"/>
      </w:pPr>
      <w:rPr>
        <w:rFonts w:ascii="OpenSymbol" w:hAnsi="OpenSymbol" w:cs="Courier New"/>
      </w:rPr>
    </w:lvl>
  </w:abstractNum>
  <w:abstractNum w:abstractNumId="11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870"/>
        </w:tabs>
        <w:ind w:left="87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230"/>
        </w:tabs>
        <w:ind w:left="123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90"/>
        </w:tabs>
        <w:ind w:left="159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950"/>
        </w:tabs>
        <w:ind w:left="195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310"/>
        </w:tabs>
        <w:ind w:left="231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70"/>
        </w:tabs>
        <w:ind w:left="267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030"/>
        </w:tabs>
        <w:ind w:left="303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390"/>
        </w:tabs>
        <w:ind w:left="339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50"/>
        </w:tabs>
        <w:ind w:left="3750" w:hanging="360"/>
      </w:pPr>
      <w:rPr>
        <w:rFonts w:ascii="OpenSymbol" w:hAnsi="OpenSymbol" w:cs="Courier New"/>
      </w:rPr>
    </w:lvl>
  </w:abstractNum>
  <w:abstractNum w:abstractNumId="1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13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"/>
      <w:lvlJc w:val="left"/>
      <w:pPr>
        <w:tabs>
          <w:tab w:val="num" w:pos="870"/>
        </w:tabs>
        <w:ind w:left="87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230"/>
        </w:tabs>
        <w:ind w:left="123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90"/>
        </w:tabs>
        <w:ind w:left="159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950"/>
        </w:tabs>
        <w:ind w:left="195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310"/>
        </w:tabs>
        <w:ind w:left="231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70"/>
        </w:tabs>
        <w:ind w:left="267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030"/>
        </w:tabs>
        <w:ind w:left="303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390"/>
        </w:tabs>
        <w:ind w:left="339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50"/>
        </w:tabs>
        <w:ind w:left="3750" w:hanging="360"/>
      </w:pPr>
      <w:rPr>
        <w:rFonts w:ascii="OpenSymbol" w:hAnsi="OpenSymbol" w:cs="Courier New"/>
      </w:rPr>
    </w:lvl>
  </w:abstractNum>
  <w:abstractNum w:abstractNumId="15" w15:restartNumberingAfterBreak="0">
    <w:nsid w:val="07173948"/>
    <w:multiLevelType w:val="hybridMultilevel"/>
    <w:tmpl w:val="88440856"/>
    <w:lvl w:ilvl="0" w:tplc="417803B0">
      <w:start w:val="1"/>
      <w:numFmt w:val="bullet"/>
      <w:lvlText w:val="●"/>
      <w:lvlJc w:val="left"/>
      <w:pPr>
        <w:ind w:left="1358" w:hanging="208"/>
      </w:pPr>
      <w:rPr>
        <w:rFonts w:ascii="Arial" w:eastAsia="Arial" w:hAnsi="Arial" w:hint="default"/>
        <w:w w:val="100"/>
        <w:sz w:val="24"/>
        <w:szCs w:val="24"/>
      </w:rPr>
    </w:lvl>
    <w:lvl w:ilvl="1" w:tplc="EC6A3558">
      <w:start w:val="1"/>
      <w:numFmt w:val="bullet"/>
      <w:lvlText w:val="●"/>
      <w:lvlJc w:val="left"/>
      <w:pPr>
        <w:ind w:left="3457" w:hanging="208"/>
      </w:pPr>
      <w:rPr>
        <w:rFonts w:ascii="Arial" w:eastAsia="Arial" w:hAnsi="Arial" w:hint="default"/>
        <w:w w:val="100"/>
        <w:sz w:val="24"/>
        <w:szCs w:val="24"/>
      </w:rPr>
    </w:lvl>
    <w:lvl w:ilvl="2" w:tplc="BD249EDE">
      <w:start w:val="1"/>
      <w:numFmt w:val="bullet"/>
      <w:lvlText w:val="•"/>
      <w:lvlJc w:val="left"/>
      <w:pPr>
        <w:ind w:left="4306" w:hanging="208"/>
      </w:pPr>
      <w:rPr>
        <w:rFonts w:hint="default"/>
      </w:rPr>
    </w:lvl>
    <w:lvl w:ilvl="3" w:tplc="37E6C928">
      <w:start w:val="1"/>
      <w:numFmt w:val="bullet"/>
      <w:lvlText w:val="•"/>
      <w:lvlJc w:val="left"/>
      <w:pPr>
        <w:ind w:left="5153" w:hanging="208"/>
      </w:pPr>
      <w:rPr>
        <w:rFonts w:hint="default"/>
      </w:rPr>
    </w:lvl>
    <w:lvl w:ilvl="4" w:tplc="B882FBDE">
      <w:start w:val="1"/>
      <w:numFmt w:val="bullet"/>
      <w:lvlText w:val="•"/>
      <w:lvlJc w:val="left"/>
      <w:pPr>
        <w:ind w:left="6000" w:hanging="208"/>
      </w:pPr>
      <w:rPr>
        <w:rFonts w:hint="default"/>
      </w:rPr>
    </w:lvl>
    <w:lvl w:ilvl="5" w:tplc="3960A93A">
      <w:start w:val="1"/>
      <w:numFmt w:val="bullet"/>
      <w:lvlText w:val="•"/>
      <w:lvlJc w:val="left"/>
      <w:pPr>
        <w:ind w:left="6846" w:hanging="208"/>
      </w:pPr>
      <w:rPr>
        <w:rFonts w:hint="default"/>
      </w:rPr>
    </w:lvl>
    <w:lvl w:ilvl="6" w:tplc="C7DE355E">
      <w:start w:val="1"/>
      <w:numFmt w:val="bullet"/>
      <w:lvlText w:val="•"/>
      <w:lvlJc w:val="left"/>
      <w:pPr>
        <w:ind w:left="7693" w:hanging="208"/>
      </w:pPr>
      <w:rPr>
        <w:rFonts w:hint="default"/>
      </w:rPr>
    </w:lvl>
    <w:lvl w:ilvl="7" w:tplc="A3BCD7AE">
      <w:start w:val="1"/>
      <w:numFmt w:val="bullet"/>
      <w:lvlText w:val="•"/>
      <w:lvlJc w:val="left"/>
      <w:pPr>
        <w:ind w:left="8540" w:hanging="208"/>
      </w:pPr>
      <w:rPr>
        <w:rFonts w:hint="default"/>
      </w:rPr>
    </w:lvl>
    <w:lvl w:ilvl="8" w:tplc="D16A6754">
      <w:start w:val="1"/>
      <w:numFmt w:val="bullet"/>
      <w:lvlText w:val="•"/>
      <w:lvlJc w:val="left"/>
      <w:pPr>
        <w:ind w:left="9386" w:hanging="208"/>
      </w:pPr>
      <w:rPr>
        <w:rFonts w:hint="default"/>
      </w:rPr>
    </w:lvl>
  </w:abstractNum>
  <w:abstractNum w:abstractNumId="16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A82207"/>
    <w:multiLevelType w:val="hybridMultilevel"/>
    <w:tmpl w:val="4326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0376A1"/>
    <w:multiLevelType w:val="hybridMultilevel"/>
    <w:tmpl w:val="85103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0B284F"/>
    <w:multiLevelType w:val="hybridMultilevel"/>
    <w:tmpl w:val="2BCEC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32617D"/>
    <w:multiLevelType w:val="hybridMultilevel"/>
    <w:tmpl w:val="8938CB3C"/>
    <w:lvl w:ilvl="0" w:tplc="46E6328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19615A46"/>
    <w:multiLevelType w:val="hybridMultilevel"/>
    <w:tmpl w:val="ED92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9883CA0"/>
    <w:multiLevelType w:val="multilevel"/>
    <w:tmpl w:val="128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A211DEC"/>
    <w:multiLevelType w:val="hybridMultilevel"/>
    <w:tmpl w:val="1D104714"/>
    <w:lvl w:ilvl="0" w:tplc="3E546F0A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073020"/>
    <w:multiLevelType w:val="hybridMultilevel"/>
    <w:tmpl w:val="FCF010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006265"/>
    <w:multiLevelType w:val="multilevel"/>
    <w:tmpl w:val="343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36866"/>
    <w:multiLevelType w:val="hybridMultilevel"/>
    <w:tmpl w:val="CEECF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570DB2"/>
    <w:multiLevelType w:val="hybridMultilevel"/>
    <w:tmpl w:val="735A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E4A6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32B94"/>
    <w:multiLevelType w:val="singleLevel"/>
    <w:tmpl w:val="0718639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1A55585"/>
    <w:multiLevelType w:val="hybridMultilevel"/>
    <w:tmpl w:val="2962E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3724BA2"/>
    <w:multiLevelType w:val="multilevel"/>
    <w:tmpl w:val="A82892A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F56333"/>
    <w:multiLevelType w:val="hybridMultilevel"/>
    <w:tmpl w:val="E1308AF6"/>
    <w:lvl w:ilvl="0" w:tplc="1A4AC9D8">
      <w:start w:val="1"/>
      <w:numFmt w:val="bullet"/>
      <w:lvlText w:val=""/>
      <w:lvlJc w:val="left"/>
      <w:pPr>
        <w:tabs>
          <w:tab w:val="num" w:pos="1188"/>
        </w:tabs>
        <w:ind w:left="12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64686C"/>
    <w:multiLevelType w:val="hybridMultilevel"/>
    <w:tmpl w:val="7A4C43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3B321BF4"/>
    <w:multiLevelType w:val="hybridMultilevel"/>
    <w:tmpl w:val="38B4D5AA"/>
    <w:lvl w:ilvl="0" w:tplc="804C606E">
      <w:start w:val="1"/>
      <w:numFmt w:val="bullet"/>
      <w:lvlText w:val=""/>
      <w:lvlJc w:val="left"/>
      <w:pPr>
        <w:ind w:left="862" w:hanging="353"/>
      </w:pPr>
      <w:rPr>
        <w:rFonts w:ascii="Wingdings" w:eastAsia="Wingdings" w:hAnsi="Wingdings" w:hint="default"/>
        <w:w w:val="99"/>
      </w:rPr>
    </w:lvl>
    <w:lvl w:ilvl="1" w:tplc="C5D897BE">
      <w:start w:val="1"/>
      <w:numFmt w:val="bullet"/>
      <w:lvlText w:val="•"/>
      <w:lvlJc w:val="left"/>
      <w:pPr>
        <w:ind w:left="1882" w:hanging="353"/>
      </w:pPr>
      <w:rPr>
        <w:rFonts w:hint="default"/>
      </w:rPr>
    </w:lvl>
    <w:lvl w:ilvl="2" w:tplc="FEEA166E">
      <w:start w:val="1"/>
      <w:numFmt w:val="bullet"/>
      <w:lvlText w:val="•"/>
      <w:lvlJc w:val="left"/>
      <w:pPr>
        <w:ind w:left="2904" w:hanging="353"/>
      </w:pPr>
      <w:rPr>
        <w:rFonts w:hint="default"/>
      </w:rPr>
    </w:lvl>
    <w:lvl w:ilvl="3" w:tplc="E930936E">
      <w:start w:val="1"/>
      <w:numFmt w:val="bullet"/>
      <w:lvlText w:val="•"/>
      <w:lvlJc w:val="left"/>
      <w:pPr>
        <w:ind w:left="3926" w:hanging="353"/>
      </w:pPr>
      <w:rPr>
        <w:rFonts w:hint="default"/>
      </w:rPr>
    </w:lvl>
    <w:lvl w:ilvl="4" w:tplc="5A525712">
      <w:start w:val="1"/>
      <w:numFmt w:val="bullet"/>
      <w:lvlText w:val="•"/>
      <w:lvlJc w:val="left"/>
      <w:pPr>
        <w:ind w:left="4948" w:hanging="353"/>
      </w:pPr>
      <w:rPr>
        <w:rFonts w:hint="default"/>
      </w:rPr>
    </w:lvl>
    <w:lvl w:ilvl="5" w:tplc="D33C22AC">
      <w:start w:val="1"/>
      <w:numFmt w:val="bullet"/>
      <w:lvlText w:val="•"/>
      <w:lvlJc w:val="left"/>
      <w:pPr>
        <w:ind w:left="5970" w:hanging="353"/>
      </w:pPr>
      <w:rPr>
        <w:rFonts w:hint="default"/>
      </w:rPr>
    </w:lvl>
    <w:lvl w:ilvl="6" w:tplc="9490F7DC">
      <w:start w:val="1"/>
      <w:numFmt w:val="bullet"/>
      <w:lvlText w:val="•"/>
      <w:lvlJc w:val="left"/>
      <w:pPr>
        <w:ind w:left="6992" w:hanging="353"/>
      </w:pPr>
      <w:rPr>
        <w:rFonts w:hint="default"/>
      </w:rPr>
    </w:lvl>
    <w:lvl w:ilvl="7" w:tplc="7C4E4BE0">
      <w:start w:val="1"/>
      <w:numFmt w:val="bullet"/>
      <w:lvlText w:val="•"/>
      <w:lvlJc w:val="left"/>
      <w:pPr>
        <w:ind w:left="8014" w:hanging="353"/>
      </w:pPr>
      <w:rPr>
        <w:rFonts w:hint="default"/>
      </w:rPr>
    </w:lvl>
    <w:lvl w:ilvl="8" w:tplc="4A8EB6E8">
      <w:start w:val="1"/>
      <w:numFmt w:val="bullet"/>
      <w:lvlText w:val="•"/>
      <w:lvlJc w:val="left"/>
      <w:pPr>
        <w:ind w:left="9036" w:hanging="353"/>
      </w:pPr>
      <w:rPr>
        <w:rFonts w:hint="default"/>
      </w:rPr>
    </w:lvl>
  </w:abstractNum>
  <w:abstractNum w:abstractNumId="34" w15:restartNumberingAfterBreak="0">
    <w:nsid w:val="3B811116"/>
    <w:multiLevelType w:val="hybridMultilevel"/>
    <w:tmpl w:val="6E9231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3D1D53F3"/>
    <w:multiLevelType w:val="hybridMultilevel"/>
    <w:tmpl w:val="CB1C7E14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6" w15:restartNumberingAfterBreak="0">
    <w:nsid w:val="45923527"/>
    <w:multiLevelType w:val="hybridMultilevel"/>
    <w:tmpl w:val="92C050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4AF7379D"/>
    <w:multiLevelType w:val="hybridMultilevel"/>
    <w:tmpl w:val="8B9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65FAD"/>
    <w:multiLevelType w:val="multilevel"/>
    <w:tmpl w:val="6208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A217D2"/>
    <w:multiLevelType w:val="hybridMultilevel"/>
    <w:tmpl w:val="55ACF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65882"/>
    <w:multiLevelType w:val="hybridMultilevel"/>
    <w:tmpl w:val="565C86EC"/>
    <w:lvl w:ilvl="0" w:tplc="3E546F0A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12438"/>
    <w:multiLevelType w:val="hybridMultilevel"/>
    <w:tmpl w:val="5EC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7A5ADA"/>
    <w:multiLevelType w:val="hybridMultilevel"/>
    <w:tmpl w:val="3C003370"/>
    <w:lvl w:ilvl="0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3" w15:restartNumberingAfterBreak="0">
    <w:nsid w:val="5A286CD3"/>
    <w:multiLevelType w:val="hybridMultilevel"/>
    <w:tmpl w:val="455C2C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8C6FDD"/>
    <w:multiLevelType w:val="hybridMultilevel"/>
    <w:tmpl w:val="7E2E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F06FD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60B54207"/>
    <w:multiLevelType w:val="hybridMultilevel"/>
    <w:tmpl w:val="7272E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72FB0"/>
    <w:multiLevelType w:val="hybridMultilevel"/>
    <w:tmpl w:val="7A30E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5B77E2"/>
    <w:multiLevelType w:val="hybridMultilevel"/>
    <w:tmpl w:val="DD50C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E697168"/>
    <w:multiLevelType w:val="hybridMultilevel"/>
    <w:tmpl w:val="E850CD06"/>
    <w:lvl w:ilvl="0" w:tplc="04090009">
      <w:start w:val="1"/>
      <w:numFmt w:val="bullet"/>
      <w:lvlText w:val="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0" w15:restartNumberingAfterBreak="0">
    <w:nsid w:val="6EA56F4F"/>
    <w:multiLevelType w:val="hybridMultilevel"/>
    <w:tmpl w:val="0F021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6D6DBF"/>
    <w:multiLevelType w:val="hybridMultilevel"/>
    <w:tmpl w:val="9BB88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B40F43"/>
    <w:multiLevelType w:val="hybridMultilevel"/>
    <w:tmpl w:val="721618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3" w15:restartNumberingAfterBreak="0">
    <w:nsid w:val="7A142EF0"/>
    <w:multiLevelType w:val="hybridMultilevel"/>
    <w:tmpl w:val="1422A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3F20C5"/>
    <w:multiLevelType w:val="hybridMultilevel"/>
    <w:tmpl w:val="9E4E81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5" w15:restartNumberingAfterBreak="0">
    <w:nsid w:val="7F035FA0"/>
    <w:multiLevelType w:val="hybridMultilevel"/>
    <w:tmpl w:val="5CF6E7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097244134">
    <w:abstractNumId w:val="16"/>
  </w:num>
  <w:num w:numId="2" w16cid:durableId="650601039">
    <w:abstractNumId w:val="31"/>
  </w:num>
  <w:num w:numId="3" w16cid:durableId="2088919571">
    <w:abstractNumId w:val="54"/>
  </w:num>
  <w:num w:numId="4" w16cid:durableId="1247109289">
    <w:abstractNumId w:val="49"/>
  </w:num>
  <w:num w:numId="5" w16cid:durableId="1351491964">
    <w:abstractNumId w:val="53"/>
  </w:num>
  <w:num w:numId="6" w16cid:durableId="1027028904">
    <w:abstractNumId w:val="34"/>
  </w:num>
  <w:num w:numId="7" w16cid:durableId="116148052">
    <w:abstractNumId w:val="24"/>
  </w:num>
  <w:num w:numId="8" w16cid:durableId="906258245">
    <w:abstractNumId w:val="43"/>
  </w:num>
  <w:num w:numId="9" w16cid:durableId="553005177">
    <w:abstractNumId w:val="29"/>
  </w:num>
  <w:num w:numId="10" w16cid:durableId="387581864">
    <w:abstractNumId w:val="38"/>
  </w:num>
  <w:num w:numId="11" w16cid:durableId="105128303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 w16cid:durableId="1175462698">
    <w:abstractNumId w:val="30"/>
  </w:num>
  <w:num w:numId="13" w16cid:durableId="259874941">
    <w:abstractNumId w:val="41"/>
  </w:num>
  <w:num w:numId="14" w16cid:durableId="977301446">
    <w:abstractNumId w:val="50"/>
  </w:num>
  <w:num w:numId="15" w16cid:durableId="1867408133">
    <w:abstractNumId w:val="52"/>
  </w:num>
  <w:num w:numId="16" w16cid:durableId="156195220">
    <w:abstractNumId w:val="19"/>
  </w:num>
  <w:num w:numId="17" w16cid:durableId="697704747">
    <w:abstractNumId w:val="39"/>
  </w:num>
  <w:num w:numId="18" w16cid:durableId="1429425201">
    <w:abstractNumId w:val="46"/>
  </w:num>
  <w:num w:numId="19" w16cid:durableId="1683630947">
    <w:abstractNumId w:val="18"/>
  </w:num>
  <w:num w:numId="20" w16cid:durableId="18898903">
    <w:abstractNumId w:val="44"/>
  </w:num>
  <w:num w:numId="21" w16cid:durableId="1069498229">
    <w:abstractNumId w:val="23"/>
  </w:num>
  <w:num w:numId="22" w16cid:durableId="1083599642">
    <w:abstractNumId w:val="36"/>
  </w:num>
  <w:num w:numId="23" w16cid:durableId="1495298962">
    <w:abstractNumId w:val="40"/>
  </w:num>
  <w:num w:numId="24" w16cid:durableId="1415666001">
    <w:abstractNumId w:val="0"/>
  </w:num>
  <w:num w:numId="25" w16cid:durableId="1090662033">
    <w:abstractNumId w:val="35"/>
  </w:num>
  <w:num w:numId="26" w16cid:durableId="15932387">
    <w:abstractNumId w:val="55"/>
  </w:num>
  <w:num w:numId="27" w16cid:durableId="75128390">
    <w:abstractNumId w:val="20"/>
  </w:num>
  <w:num w:numId="28" w16cid:durableId="1187134299">
    <w:abstractNumId w:val="25"/>
  </w:num>
  <w:num w:numId="29" w16cid:durableId="1260259246">
    <w:abstractNumId w:val="42"/>
  </w:num>
  <w:num w:numId="30" w16cid:durableId="596518140">
    <w:abstractNumId w:val="48"/>
  </w:num>
  <w:num w:numId="31" w16cid:durableId="906183198">
    <w:abstractNumId w:val="26"/>
  </w:num>
  <w:num w:numId="32" w16cid:durableId="2006473093">
    <w:abstractNumId w:val="47"/>
  </w:num>
  <w:num w:numId="33" w16cid:durableId="305084863">
    <w:abstractNumId w:val="51"/>
  </w:num>
  <w:num w:numId="34" w16cid:durableId="82187455">
    <w:abstractNumId w:val="55"/>
  </w:num>
  <w:num w:numId="35" w16cid:durableId="1405297422">
    <w:abstractNumId w:val="27"/>
  </w:num>
  <w:num w:numId="36" w16cid:durableId="1972175166">
    <w:abstractNumId w:val="28"/>
  </w:num>
  <w:num w:numId="37" w16cid:durableId="772630806">
    <w:abstractNumId w:val="45"/>
  </w:num>
  <w:num w:numId="38" w16cid:durableId="2135101613">
    <w:abstractNumId w:val="17"/>
  </w:num>
  <w:num w:numId="39" w16cid:durableId="383216780">
    <w:abstractNumId w:val="22"/>
  </w:num>
  <w:num w:numId="40" w16cid:durableId="1401051983">
    <w:abstractNumId w:val="33"/>
  </w:num>
  <w:num w:numId="41" w16cid:durableId="900141366">
    <w:abstractNumId w:val="15"/>
  </w:num>
  <w:num w:numId="42" w16cid:durableId="286396853">
    <w:abstractNumId w:val="1"/>
  </w:num>
  <w:num w:numId="43" w16cid:durableId="1988782683">
    <w:abstractNumId w:val="32"/>
  </w:num>
  <w:num w:numId="44" w16cid:durableId="195243741">
    <w:abstractNumId w:val="3"/>
  </w:num>
  <w:num w:numId="45" w16cid:durableId="1675377556">
    <w:abstractNumId w:val="21"/>
  </w:num>
  <w:num w:numId="46" w16cid:durableId="1133404330">
    <w:abstractNumId w:val="37"/>
  </w:num>
  <w:num w:numId="47" w16cid:durableId="1818574679">
    <w:abstractNumId w:val="2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CA7"/>
    <w:rsid w:val="0000044D"/>
    <w:rsid w:val="00000527"/>
    <w:rsid w:val="0000080B"/>
    <w:rsid w:val="0000087B"/>
    <w:rsid w:val="00001015"/>
    <w:rsid w:val="000011AD"/>
    <w:rsid w:val="00001210"/>
    <w:rsid w:val="000018C5"/>
    <w:rsid w:val="000019E5"/>
    <w:rsid w:val="00002E15"/>
    <w:rsid w:val="00003172"/>
    <w:rsid w:val="000038EE"/>
    <w:rsid w:val="00003D2F"/>
    <w:rsid w:val="000052CA"/>
    <w:rsid w:val="000057D6"/>
    <w:rsid w:val="00006888"/>
    <w:rsid w:val="000069C0"/>
    <w:rsid w:val="00006EC5"/>
    <w:rsid w:val="00007961"/>
    <w:rsid w:val="00007A40"/>
    <w:rsid w:val="00007B1B"/>
    <w:rsid w:val="00007E1C"/>
    <w:rsid w:val="0001018E"/>
    <w:rsid w:val="0001024C"/>
    <w:rsid w:val="000106D1"/>
    <w:rsid w:val="000116B5"/>
    <w:rsid w:val="000119B7"/>
    <w:rsid w:val="000124F3"/>
    <w:rsid w:val="00012D89"/>
    <w:rsid w:val="00013AD0"/>
    <w:rsid w:val="00013CBD"/>
    <w:rsid w:val="00013E3B"/>
    <w:rsid w:val="00014119"/>
    <w:rsid w:val="00014280"/>
    <w:rsid w:val="000147D6"/>
    <w:rsid w:val="000147EB"/>
    <w:rsid w:val="000148F8"/>
    <w:rsid w:val="00015939"/>
    <w:rsid w:val="00015AEE"/>
    <w:rsid w:val="00015B09"/>
    <w:rsid w:val="00015BA9"/>
    <w:rsid w:val="0001658D"/>
    <w:rsid w:val="00016FE2"/>
    <w:rsid w:val="000175BF"/>
    <w:rsid w:val="000179CA"/>
    <w:rsid w:val="00020100"/>
    <w:rsid w:val="00020338"/>
    <w:rsid w:val="000204EA"/>
    <w:rsid w:val="0002055D"/>
    <w:rsid w:val="0002068E"/>
    <w:rsid w:val="00020798"/>
    <w:rsid w:val="00020807"/>
    <w:rsid w:val="000210E5"/>
    <w:rsid w:val="000214ED"/>
    <w:rsid w:val="0002190D"/>
    <w:rsid w:val="0002197C"/>
    <w:rsid w:val="00021B93"/>
    <w:rsid w:val="00022221"/>
    <w:rsid w:val="00022233"/>
    <w:rsid w:val="0002229B"/>
    <w:rsid w:val="0002268D"/>
    <w:rsid w:val="0002296D"/>
    <w:rsid w:val="00022B4D"/>
    <w:rsid w:val="00022BA2"/>
    <w:rsid w:val="00022FA2"/>
    <w:rsid w:val="0002389F"/>
    <w:rsid w:val="00023A80"/>
    <w:rsid w:val="00023BDA"/>
    <w:rsid w:val="00023C9B"/>
    <w:rsid w:val="000245D1"/>
    <w:rsid w:val="00024838"/>
    <w:rsid w:val="00024860"/>
    <w:rsid w:val="00024CB8"/>
    <w:rsid w:val="00024E8E"/>
    <w:rsid w:val="0002542B"/>
    <w:rsid w:val="00025CF2"/>
    <w:rsid w:val="00025EFD"/>
    <w:rsid w:val="00026363"/>
    <w:rsid w:val="000269C6"/>
    <w:rsid w:val="00026F99"/>
    <w:rsid w:val="0002732C"/>
    <w:rsid w:val="0002765C"/>
    <w:rsid w:val="000302CB"/>
    <w:rsid w:val="00030A91"/>
    <w:rsid w:val="00030D38"/>
    <w:rsid w:val="00031180"/>
    <w:rsid w:val="0003144E"/>
    <w:rsid w:val="0003196B"/>
    <w:rsid w:val="00031E9B"/>
    <w:rsid w:val="00032C9C"/>
    <w:rsid w:val="00033017"/>
    <w:rsid w:val="000333D2"/>
    <w:rsid w:val="000333E3"/>
    <w:rsid w:val="00033DB8"/>
    <w:rsid w:val="00034D3E"/>
    <w:rsid w:val="00035055"/>
    <w:rsid w:val="000350C7"/>
    <w:rsid w:val="000350D7"/>
    <w:rsid w:val="00035B06"/>
    <w:rsid w:val="00035EB9"/>
    <w:rsid w:val="00036335"/>
    <w:rsid w:val="00036A33"/>
    <w:rsid w:val="0003723D"/>
    <w:rsid w:val="000373AD"/>
    <w:rsid w:val="00037859"/>
    <w:rsid w:val="0004016D"/>
    <w:rsid w:val="0004057F"/>
    <w:rsid w:val="00040DA9"/>
    <w:rsid w:val="00040DC7"/>
    <w:rsid w:val="00041462"/>
    <w:rsid w:val="00041A04"/>
    <w:rsid w:val="00041A7E"/>
    <w:rsid w:val="0004219B"/>
    <w:rsid w:val="000422C1"/>
    <w:rsid w:val="00042615"/>
    <w:rsid w:val="00042F66"/>
    <w:rsid w:val="0004310B"/>
    <w:rsid w:val="00043E92"/>
    <w:rsid w:val="00043F1F"/>
    <w:rsid w:val="000444C2"/>
    <w:rsid w:val="00044700"/>
    <w:rsid w:val="000449F3"/>
    <w:rsid w:val="00045092"/>
    <w:rsid w:val="000452FA"/>
    <w:rsid w:val="0004564D"/>
    <w:rsid w:val="00045682"/>
    <w:rsid w:val="00045FAB"/>
    <w:rsid w:val="00046482"/>
    <w:rsid w:val="0004661F"/>
    <w:rsid w:val="00047DD5"/>
    <w:rsid w:val="00050402"/>
    <w:rsid w:val="000508EB"/>
    <w:rsid w:val="00051513"/>
    <w:rsid w:val="0005198A"/>
    <w:rsid w:val="00052230"/>
    <w:rsid w:val="00052D6C"/>
    <w:rsid w:val="00052EE4"/>
    <w:rsid w:val="00052F6B"/>
    <w:rsid w:val="00053883"/>
    <w:rsid w:val="00053DD3"/>
    <w:rsid w:val="000542A9"/>
    <w:rsid w:val="000546A5"/>
    <w:rsid w:val="00054EE4"/>
    <w:rsid w:val="00055261"/>
    <w:rsid w:val="000553E9"/>
    <w:rsid w:val="00056176"/>
    <w:rsid w:val="000563DD"/>
    <w:rsid w:val="0005646F"/>
    <w:rsid w:val="00057609"/>
    <w:rsid w:val="000577B2"/>
    <w:rsid w:val="00057808"/>
    <w:rsid w:val="0006012B"/>
    <w:rsid w:val="00060D60"/>
    <w:rsid w:val="00060F29"/>
    <w:rsid w:val="000613A0"/>
    <w:rsid w:val="0006157D"/>
    <w:rsid w:val="0006179B"/>
    <w:rsid w:val="000621FC"/>
    <w:rsid w:val="00062AAE"/>
    <w:rsid w:val="00062D96"/>
    <w:rsid w:val="000631D6"/>
    <w:rsid w:val="0006328D"/>
    <w:rsid w:val="000637E5"/>
    <w:rsid w:val="00063925"/>
    <w:rsid w:val="00063C15"/>
    <w:rsid w:val="000650A8"/>
    <w:rsid w:val="00065A2A"/>
    <w:rsid w:val="00066357"/>
    <w:rsid w:val="00066700"/>
    <w:rsid w:val="00066E38"/>
    <w:rsid w:val="00067505"/>
    <w:rsid w:val="00067912"/>
    <w:rsid w:val="0006793D"/>
    <w:rsid w:val="00067B47"/>
    <w:rsid w:val="00067C17"/>
    <w:rsid w:val="00070848"/>
    <w:rsid w:val="00071A78"/>
    <w:rsid w:val="00072145"/>
    <w:rsid w:val="00072274"/>
    <w:rsid w:val="000742EB"/>
    <w:rsid w:val="00074BEA"/>
    <w:rsid w:val="000753C6"/>
    <w:rsid w:val="00075A2C"/>
    <w:rsid w:val="00075CC3"/>
    <w:rsid w:val="000763C2"/>
    <w:rsid w:val="0007674D"/>
    <w:rsid w:val="000767EA"/>
    <w:rsid w:val="00076A3B"/>
    <w:rsid w:val="00076D4D"/>
    <w:rsid w:val="00076EB2"/>
    <w:rsid w:val="0007735B"/>
    <w:rsid w:val="00077A62"/>
    <w:rsid w:val="00077AF5"/>
    <w:rsid w:val="00077D4C"/>
    <w:rsid w:val="00077FB4"/>
    <w:rsid w:val="00080A0A"/>
    <w:rsid w:val="00080C67"/>
    <w:rsid w:val="000811BD"/>
    <w:rsid w:val="000812C8"/>
    <w:rsid w:val="0008184C"/>
    <w:rsid w:val="000825A7"/>
    <w:rsid w:val="000827AD"/>
    <w:rsid w:val="00082EF1"/>
    <w:rsid w:val="0008337C"/>
    <w:rsid w:val="000833CF"/>
    <w:rsid w:val="00084835"/>
    <w:rsid w:val="00084BE7"/>
    <w:rsid w:val="00084F26"/>
    <w:rsid w:val="00085E4C"/>
    <w:rsid w:val="00085F19"/>
    <w:rsid w:val="00086186"/>
    <w:rsid w:val="0008651F"/>
    <w:rsid w:val="000866D8"/>
    <w:rsid w:val="00086754"/>
    <w:rsid w:val="00086FDC"/>
    <w:rsid w:val="00087505"/>
    <w:rsid w:val="00087E0F"/>
    <w:rsid w:val="00090464"/>
    <w:rsid w:val="0009073E"/>
    <w:rsid w:val="00090B43"/>
    <w:rsid w:val="00090C7D"/>
    <w:rsid w:val="000911E5"/>
    <w:rsid w:val="0009197F"/>
    <w:rsid w:val="00091D46"/>
    <w:rsid w:val="00091FFF"/>
    <w:rsid w:val="00092519"/>
    <w:rsid w:val="0009284D"/>
    <w:rsid w:val="00092973"/>
    <w:rsid w:val="00092B06"/>
    <w:rsid w:val="00092B57"/>
    <w:rsid w:val="00093AFE"/>
    <w:rsid w:val="0009400A"/>
    <w:rsid w:val="00094D13"/>
    <w:rsid w:val="000955B1"/>
    <w:rsid w:val="00095773"/>
    <w:rsid w:val="00095AFF"/>
    <w:rsid w:val="00096239"/>
    <w:rsid w:val="00096338"/>
    <w:rsid w:val="00096FBD"/>
    <w:rsid w:val="000971F3"/>
    <w:rsid w:val="000978AB"/>
    <w:rsid w:val="00097B2F"/>
    <w:rsid w:val="000A0926"/>
    <w:rsid w:val="000A093F"/>
    <w:rsid w:val="000A0A58"/>
    <w:rsid w:val="000A10B2"/>
    <w:rsid w:val="000A12B0"/>
    <w:rsid w:val="000A1408"/>
    <w:rsid w:val="000A1467"/>
    <w:rsid w:val="000A14EB"/>
    <w:rsid w:val="000A16C5"/>
    <w:rsid w:val="000A245B"/>
    <w:rsid w:val="000A25BE"/>
    <w:rsid w:val="000A26F7"/>
    <w:rsid w:val="000A27E1"/>
    <w:rsid w:val="000A2DDC"/>
    <w:rsid w:val="000A30A7"/>
    <w:rsid w:val="000A36EF"/>
    <w:rsid w:val="000A397F"/>
    <w:rsid w:val="000A4581"/>
    <w:rsid w:val="000A4A3C"/>
    <w:rsid w:val="000A4C1A"/>
    <w:rsid w:val="000A4CDC"/>
    <w:rsid w:val="000A4E12"/>
    <w:rsid w:val="000A4F61"/>
    <w:rsid w:val="000A54D6"/>
    <w:rsid w:val="000A5E1B"/>
    <w:rsid w:val="000A647B"/>
    <w:rsid w:val="000A681E"/>
    <w:rsid w:val="000A6970"/>
    <w:rsid w:val="000A69AF"/>
    <w:rsid w:val="000A6C7E"/>
    <w:rsid w:val="000A6D77"/>
    <w:rsid w:val="000A75CB"/>
    <w:rsid w:val="000A7B35"/>
    <w:rsid w:val="000B0658"/>
    <w:rsid w:val="000B0CF1"/>
    <w:rsid w:val="000B0F92"/>
    <w:rsid w:val="000B1396"/>
    <w:rsid w:val="000B17E5"/>
    <w:rsid w:val="000B2C83"/>
    <w:rsid w:val="000B4290"/>
    <w:rsid w:val="000B4F21"/>
    <w:rsid w:val="000B5860"/>
    <w:rsid w:val="000B5E17"/>
    <w:rsid w:val="000B613B"/>
    <w:rsid w:val="000B6618"/>
    <w:rsid w:val="000B6787"/>
    <w:rsid w:val="000B686C"/>
    <w:rsid w:val="000B76B1"/>
    <w:rsid w:val="000B7F2E"/>
    <w:rsid w:val="000C0211"/>
    <w:rsid w:val="000C0335"/>
    <w:rsid w:val="000C03DA"/>
    <w:rsid w:val="000C0469"/>
    <w:rsid w:val="000C0549"/>
    <w:rsid w:val="000C0A85"/>
    <w:rsid w:val="000C2736"/>
    <w:rsid w:val="000C2C3E"/>
    <w:rsid w:val="000C2C72"/>
    <w:rsid w:val="000C2EDF"/>
    <w:rsid w:val="000C3046"/>
    <w:rsid w:val="000C31B7"/>
    <w:rsid w:val="000C3697"/>
    <w:rsid w:val="000C3E15"/>
    <w:rsid w:val="000C4927"/>
    <w:rsid w:val="000C4A12"/>
    <w:rsid w:val="000C5171"/>
    <w:rsid w:val="000C57AF"/>
    <w:rsid w:val="000C58B7"/>
    <w:rsid w:val="000C5969"/>
    <w:rsid w:val="000C5BA0"/>
    <w:rsid w:val="000C5BD5"/>
    <w:rsid w:val="000C6555"/>
    <w:rsid w:val="000C6E95"/>
    <w:rsid w:val="000C7359"/>
    <w:rsid w:val="000C74F1"/>
    <w:rsid w:val="000C7540"/>
    <w:rsid w:val="000C7828"/>
    <w:rsid w:val="000C7BC2"/>
    <w:rsid w:val="000D0997"/>
    <w:rsid w:val="000D11CB"/>
    <w:rsid w:val="000D185C"/>
    <w:rsid w:val="000D1F72"/>
    <w:rsid w:val="000D1F88"/>
    <w:rsid w:val="000D289D"/>
    <w:rsid w:val="000D2D12"/>
    <w:rsid w:val="000D3079"/>
    <w:rsid w:val="000D3926"/>
    <w:rsid w:val="000D3AA8"/>
    <w:rsid w:val="000D3D36"/>
    <w:rsid w:val="000D3EE9"/>
    <w:rsid w:val="000D43A7"/>
    <w:rsid w:val="000D5248"/>
    <w:rsid w:val="000D549F"/>
    <w:rsid w:val="000D5BF1"/>
    <w:rsid w:val="000D62E6"/>
    <w:rsid w:val="000D6C2E"/>
    <w:rsid w:val="000D7AC6"/>
    <w:rsid w:val="000D7E57"/>
    <w:rsid w:val="000E0104"/>
    <w:rsid w:val="000E0496"/>
    <w:rsid w:val="000E1141"/>
    <w:rsid w:val="000E1314"/>
    <w:rsid w:val="000E13A1"/>
    <w:rsid w:val="000E1698"/>
    <w:rsid w:val="000E1C32"/>
    <w:rsid w:val="000E1C56"/>
    <w:rsid w:val="000E2C3A"/>
    <w:rsid w:val="000E3217"/>
    <w:rsid w:val="000E3C42"/>
    <w:rsid w:val="000E41D2"/>
    <w:rsid w:val="000E454D"/>
    <w:rsid w:val="000E4FA0"/>
    <w:rsid w:val="000E4FA7"/>
    <w:rsid w:val="000E5192"/>
    <w:rsid w:val="000E5249"/>
    <w:rsid w:val="000E52DD"/>
    <w:rsid w:val="000E5323"/>
    <w:rsid w:val="000E5618"/>
    <w:rsid w:val="000E5667"/>
    <w:rsid w:val="000E5CBA"/>
    <w:rsid w:val="000E66CF"/>
    <w:rsid w:val="000E6BB5"/>
    <w:rsid w:val="000E7178"/>
    <w:rsid w:val="000E71B9"/>
    <w:rsid w:val="000E77E7"/>
    <w:rsid w:val="000F02E0"/>
    <w:rsid w:val="000F0342"/>
    <w:rsid w:val="000F0345"/>
    <w:rsid w:val="000F0403"/>
    <w:rsid w:val="000F05D2"/>
    <w:rsid w:val="000F13BD"/>
    <w:rsid w:val="000F15DD"/>
    <w:rsid w:val="000F20EB"/>
    <w:rsid w:val="000F20ED"/>
    <w:rsid w:val="000F3D91"/>
    <w:rsid w:val="000F434C"/>
    <w:rsid w:val="000F5628"/>
    <w:rsid w:val="000F5CD5"/>
    <w:rsid w:val="000F5D1B"/>
    <w:rsid w:val="000F6391"/>
    <w:rsid w:val="000F6F1F"/>
    <w:rsid w:val="000F72EB"/>
    <w:rsid w:val="000F749F"/>
    <w:rsid w:val="000F7D24"/>
    <w:rsid w:val="000F7D36"/>
    <w:rsid w:val="001007B9"/>
    <w:rsid w:val="00100E50"/>
    <w:rsid w:val="00102846"/>
    <w:rsid w:val="00102E91"/>
    <w:rsid w:val="00103059"/>
    <w:rsid w:val="00103171"/>
    <w:rsid w:val="0010349D"/>
    <w:rsid w:val="00103D40"/>
    <w:rsid w:val="0010414F"/>
    <w:rsid w:val="001043AA"/>
    <w:rsid w:val="00104B06"/>
    <w:rsid w:val="00104F5E"/>
    <w:rsid w:val="0010623F"/>
    <w:rsid w:val="00106B48"/>
    <w:rsid w:val="00107571"/>
    <w:rsid w:val="00107A5D"/>
    <w:rsid w:val="00107A72"/>
    <w:rsid w:val="0011006D"/>
    <w:rsid w:val="00110828"/>
    <w:rsid w:val="001108F8"/>
    <w:rsid w:val="0011107C"/>
    <w:rsid w:val="00112183"/>
    <w:rsid w:val="001121A3"/>
    <w:rsid w:val="001123DD"/>
    <w:rsid w:val="00112AD4"/>
    <w:rsid w:val="00112B23"/>
    <w:rsid w:val="00113600"/>
    <w:rsid w:val="00113AB8"/>
    <w:rsid w:val="00113C4A"/>
    <w:rsid w:val="00114452"/>
    <w:rsid w:val="00114613"/>
    <w:rsid w:val="001156E6"/>
    <w:rsid w:val="00115A6F"/>
    <w:rsid w:val="00115BDF"/>
    <w:rsid w:val="00115D0D"/>
    <w:rsid w:val="00115E10"/>
    <w:rsid w:val="001161BE"/>
    <w:rsid w:val="001164DB"/>
    <w:rsid w:val="00116596"/>
    <w:rsid w:val="00116D89"/>
    <w:rsid w:val="0011778F"/>
    <w:rsid w:val="00117AC3"/>
    <w:rsid w:val="00117B61"/>
    <w:rsid w:val="00117B94"/>
    <w:rsid w:val="00117C66"/>
    <w:rsid w:val="001202BD"/>
    <w:rsid w:val="00120704"/>
    <w:rsid w:val="00120790"/>
    <w:rsid w:val="001208F1"/>
    <w:rsid w:val="001209A3"/>
    <w:rsid w:val="00120D2D"/>
    <w:rsid w:val="001222DD"/>
    <w:rsid w:val="0012247A"/>
    <w:rsid w:val="0012278A"/>
    <w:rsid w:val="0012292F"/>
    <w:rsid w:val="00122C04"/>
    <w:rsid w:val="00122CD0"/>
    <w:rsid w:val="001231B5"/>
    <w:rsid w:val="00123504"/>
    <w:rsid w:val="00123684"/>
    <w:rsid w:val="0012371D"/>
    <w:rsid w:val="00123768"/>
    <w:rsid w:val="00123C88"/>
    <w:rsid w:val="00124A9D"/>
    <w:rsid w:val="00124BAA"/>
    <w:rsid w:val="001250EE"/>
    <w:rsid w:val="00125494"/>
    <w:rsid w:val="001259F2"/>
    <w:rsid w:val="0012652C"/>
    <w:rsid w:val="00126864"/>
    <w:rsid w:val="0012697D"/>
    <w:rsid w:val="00126A9C"/>
    <w:rsid w:val="00126D77"/>
    <w:rsid w:val="00127FE8"/>
    <w:rsid w:val="00130143"/>
    <w:rsid w:val="00130357"/>
    <w:rsid w:val="001303CA"/>
    <w:rsid w:val="00130D75"/>
    <w:rsid w:val="0013134B"/>
    <w:rsid w:val="00132155"/>
    <w:rsid w:val="0013279C"/>
    <w:rsid w:val="00132D53"/>
    <w:rsid w:val="00133C06"/>
    <w:rsid w:val="00134B28"/>
    <w:rsid w:val="00134D4F"/>
    <w:rsid w:val="0013531F"/>
    <w:rsid w:val="00135581"/>
    <w:rsid w:val="00135D77"/>
    <w:rsid w:val="00135E34"/>
    <w:rsid w:val="00135ECD"/>
    <w:rsid w:val="00136FE7"/>
    <w:rsid w:val="001375A8"/>
    <w:rsid w:val="001378C8"/>
    <w:rsid w:val="0013790D"/>
    <w:rsid w:val="00137E5A"/>
    <w:rsid w:val="00140447"/>
    <w:rsid w:val="0014091D"/>
    <w:rsid w:val="00140B93"/>
    <w:rsid w:val="00141011"/>
    <w:rsid w:val="00141833"/>
    <w:rsid w:val="00141C94"/>
    <w:rsid w:val="00142D3D"/>
    <w:rsid w:val="00142D5A"/>
    <w:rsid w:val="00142DD7"/>
    <w:rsid w:val="00142FCB"/>
    <w:rsid w:val="00143160"/>
    <w:rsid w:val="001439EC"/>
    <w:rsid w:val="00143A2D"/>
    <w:rsid w:val="00143A52"/>
    <w:rsid w:val="00143DBC"/>
    <w:rsid w:val="00144A38"/>
    <w:rsid w:val="0014718F"/>
    <w:rsid w:val="0014744F"/>
    <w:rsid w:val="00147737"/>
    <w:rsid w:val="00147913"/>
    <w:rsid w:val="00147FD3"/>
    <w:rsid w:val="00151050"/>
    <w:rsid w:val="0015117F"/>
    <w:rsid w:val="001514F5"/>
    <w:rsid w:val="00151645"/>
    <w:rsid w:val="00151F26"/>
    <w:rsid w:val="001523D4"/>
    <w:rsid w:val="00152B11"/>
    <w:rsid w:val="00152B4C"/>
    <w:rsid w:val="0015344C"/>
    <w:rsid w:val="00153731"/>
    <w:rsid w:val="001538B4"/>
    <w:rsid w:val="00153ADA"/>
    <w:rsid w:val="001543DD"/>
    <w:rsid w:val="001545FD"/>
    <w:rsid w:val="001547F8"/>
    <w:rsid w:val="00154E5F"/>
    <w:rsid w:val="001551C9"/>
    <w:rsid w:val="001555B0"/>
    <w:rsid w:val="001557A8"/>
    <w:rsid w:val="00157A5C"/>
    <w:rsid w:val="00160A1D"/>
    <w:rsid w:val="0016151B"/>
    <w:rsid w:val="001619C0"/>
    <w:rsid w:val="00161BE1"/>
    <w:rsid w:val="00161F52"/>
    <w:rsid w:val="001621AB"/>
    <w:rsid w:val="001626AC"/>
    <w:rsid w:val="00162883"/>
    <w:rsid w:val="00163856"/>
    <w:rsid w:val="00163C32"/>
    <w:rsid w:val="00163CD6"/>
    <w:rsid w:val="00164344"/>
    <w:rsid w:val="00164931"/>
    <w:rsid w:val="00164B3A"/>
    <w:rsid w:val="001652EB"/>
    <w:rsid w:val="00165698"/>
    <w:rsid w:val="001656B3"/>
    <w:rsid w:val="001661A7"/>
    <w:rsid w:val="00166B0A"/>
    <w:rsid w:val="001670E0"/>
    <w:rsid w:val="00167BE7"/>
    <w:rsid w:val="00167E24"/>
    <w:rsid w:val="00167E72"/>
    <w:rsid w:val="00170B63"/>
    <w:rsid w:val="00170BE2"/>
    <w:rsid w:val="001710EC"/>
    <w:rsid w:val="00171A04"/>
    <w:rsid w:val="00171C68"/>
    <w:rsid w:val="00172055"/>
    <w:rsid w:val="00172247"/>
    <w:rsid w:val="00172CD8"/>
    <w:rsid w:val="001737FC"/>
    <w:rsid w:val="00174010"/>
    <w:rsid w:val="00174B7D"/>
    <w:rsid w:val="00174C6D"/>
    <w:rsid w:val="00175360"/>
    <w:rsid w:val="001753E6"/>
    <w:rsid w:val="0017586E"/>
    <w:rsid w:val="001759F7"/>
    <w:rsid w:val="00176269"/>
    <w:rsid w:val="0017648C"/>
    <w:rsid w:val="001770E3"/>
    <w:rsid w:val="00177482"/>
    <w:rsid w:val="00177609"/>
    <w:rsid w:val="00177859"/>
    <w:rsid w:val="00177CCE"/>
    <w:rsid w:val="00177EE1"/>
    <w:rsid w:val="0018017F"/>
    <w:rsid w:val="001805F8"/>
    <w:rsid w:val="00180EB9"/>
    <w:rsid w:val="00182299"/>
    <w:rsid w:val="0018297A"/>
    <w:rsid w:val="00182F10"/>
    <w:rsid w:val="00183398"/>
    <w:rsid w:val="0018401F"/>
    <w:rsid w:val="001840D6"/>
    <w:rsid w:val="00184B19"/>
    <w:rsid w:val="00184C37"/>
    <w:rsid w:val="00184C8D"/>
    <w:rsid w:val="00185994"/>
    <w:rsid w:val="00185C0F"/>
    <w:rsid w:val="00186A60"/>
    <w:rsid w:val="00186EE5"/>
    <w:rsid w:val="00187974"/>
    <w:rsid w:val="00187A9F"/>
    <w:rsid w:val="00190982"/>
    <w:rsid w:val="001909E3"/>
    <w:rsid w:val="00190F89"/>
    <w:rsid w:val="00191789"/>
    <w:rsid w:val="001919D2"/>
    <w:rsid w:val="00191CC1"/>
    <w:rsid w:val="00192177"/>
    <w:rsid w:val="001939F1"/>
    <w:rsid w:val="00193F51"/>
    <w:rsid w:val="001940D1"/>
    <w:rsid w:val="00194337"/>
    <w:rsid w:val="00194922"/>
    <w:rsid w:val="00195039"/>
    <w:rsid w:val="00195102"/>
    <w:rsid w:val="00195282"/>
    <w:rsid w:val="001952DB"/>
    <w:rsid w:val="001958A5"/>
    <w:rsid w:val="00196349"/>
    <w:rsid w:val="00196564"/>
    <w:rsid w:val="00196813"/>
    <w:rsid w:val="00196992"/>
    <w:rsid w:val="00196B16"/>
    <w:rsid w:val="00196B80"/>
    <w:rsid w:val="00197375"/>
    <w:rsid w:val="00197641"/>
    <w:rsid w:val="001A0905"/>
    <w:rsid w:val="001A0DD9"/>
    <w:rsid w:val="001A0EA3"/>
    <w:rsid w:val="001A17DD"/>
    <w:rsid w:val="001A1989"/>
    <w:rsid w:val="001A215A"/>
    <w:rsid w:val="001A2471"/>
    <w:rsid w:val="001A26C8"/>
    <w:rsid w:val="001A448E"/>
    <w:rsid w:val="001A48F9"/>
    <w:rsid w:val="001A497E"/>
    <w:rsid w:val="001A4EE5"/>
    <w:rsid w:val="001A5512"/>
    <w:rsid w:val="001A584F"/>
    <w:rsid w:val="001A5D4E"/>
    <w:rsid w:val="001A63FD"/>
    <w:rsid w:val="001A7237"/>
    <w:rsid w:val="001A7657"/>
    <w:rsid w:val="001A7760"/>
    <w:rsid w:val="001A7A69"/>
    <w:rsid w:val="001B0423"/>
    <w:rsid w:val="001B0BC8"/>
    <w:rsid w:val="001B1ED0"/>
    <w:rsid w:val="001B1F33"/>
    <w:rsid w:val="001B219B"/>
    <w:rsid w:val="001B2A1A"/>
    <w:rsid w:val="001B2A2F"/>
    <w:rsid w:val="001B2D24"/>
    <w:rsid w:val="001B3E92"/>
    <w:rsid w:val="001B425E"/>
    <w:rsid w:val="001B456D"/>
    <w:rsid w:val="001B4C15"/>
    <w:rsid w:val="001B50CD"/>
    <w:rsid w:val="001B52BF"/>
    <w:rsid w:val="001B55C5"/>
    <w:rsid w:val="001B56CC"/>
    <w:rsid w:val="001B6A8C"/>
    <w:rsid w:val="001B7574"/>
    <w:rsid w:val="001B7632"/>
    <w:rsid w:val="001B76C6"/>
    <w:rsid w:val="001C0036"/>
    <w:rsid w:val="001C0148"/>
    <w:rsid w:val="001C154A"/>
    <w:rsid w:val="001C1C69"/>
    <w:rsid w:val="001C2645"/>
    <w:rsid w:val="001C266D"/>
    <w:rsid w:val="001C2D07"/>
    <w:rsid w:val="001C30EC"/>
    <w:rsid w:val="001C3CDE"/>
    <w:rsid w:val="001C4043"/>
    <w:rsid w:val="001C4974"/>
    <w:rsid w:val="001C4BF5"/>
    <w:rsid w:val="001C4F26"/>
    <w:rsid w:val="001C5228"/>
    <w:rsid w:val="001C52E5"/>
    <w:rsid w:val="001C5357"/>
    <w:rsid w:val="001C5561"/>
    <w:rsid w:val="001C5D72"/>
    <w:rsid w:val="001C60FA"/>
    <w:rsid w:val="001C631E"/>
    <w:rsid w:val="001C6337"/>
    <w:rsid w:val="001C63D3"/>
    <w:rsid w:val="001C6547"/>
    <w:rsid w:val="001C6C3F"/>
    <w:rsid w:val="001C7192"/>
    <w:rsid w:val="001C744B"/>
    <w:rsid w:val="001C7C35"/>
    <w:rsid w:val="001D0017"/>
    <w:rsid w:val="001D05C8"/>
    <w:rsid w:val="001D0F11"/>
    <w:rsid w:val="001D19B0"/>
    <w:rsid w:val="001D1A5D"/>
    <w:rsid w:val="001D3165"/>
    <w:rsid w:val="001D318F"/>
    <w:rsid w:val="001D3774"/>
    <w:rsid w:val="001D4160"/>
    <w:rsid w:val="001D4334"/>
    <w:rsid w:val="001D4579"/>
    <w:rsid w:val="001D48FD"/>
    <w:rsid w:val="001D4965"/>
    <w:rsid w:val="001D4A11"/>
    <w:rsid w:val="001D6E7E"/>
    <w:rsid w:val="001D7D26"/>
    <w:rsid w:val="001E0A58"/>
    <w:rsid w:val="001E143C"/>
    <w:rsid w:val="001E1450"/>
    <w:rsid w:val="001E1E63"/>
    <w:rsid w:val="001E2484"/>
    <w:rsid w:val="001E26CC"/>
    <w:rsid w:val="001E2801"/>
    <w:rsid w:val="001E304D"/>
    <w:rsid w:val="001E3274"/>
    <w:rsid w:val="001E3C7B"/>
    <w:rsid w:val="001E3F68"/>
    <w:rsid w:val="001E417D"/>
    <w:rsid w:val="001E42A7"/>
    <w:rsid w:val="001E4447"/>
    <w:rsid w:val="001E4709"/>
    <w:rsid w:val="001E4A78"/>
    <w:rsid w:val="001E4A8F"/>
    <w:rsid w:val="001E61ED"/>
    <w:rsid w:val="001E6EAF"/>
    <w:rsid w:val="001E750D"/>
    <w:rsid w:val="001E7968"/>
    <w:rsid w:val="001F0032"/>
    <w:rsid w:val="001F0401"/>
    <w:rsid w:val="001F0488"/>
    <w:rsid w:val="001F0792"/>
    <w:rsid w:val="001F0E9A"/>
    <w:rsid w:val="001F0F11"/>
    <w:rsid w:val="001F0F50"/>
    <w:rsid w:val="001F1AC3"/>
    <w:rsid w:val="001F1B0C"/>
    <w:rsid w:val="001F1E85"/>
    <w:rsid w:val="001F263E"/>
    <w:rsid w:val="001F2834"/>
    <w:rsid w:val="001F33B2"/>
    <w:rsid w:val="001F3D37"/>
    <w:rsid w:val="001F4636"/>
    <w:rsid w:val="001F4F8F"/>
    <w:rsid w:val="001F501B"/>
    <w:rsid w:val="001F5144"/>
    <w:rsid w:val="001F55A4"/>
    <w:rsid w:val="001F599D"/>
    <w:rsid w:val="001F5A47"/>
    <w:rsid w:val="001F5CDF"/>
    <w:rsid w:val="001F612C"/>
    <w:rsid w:val="001F61A0"/>
    <w:rsid w:val="001F657B"/>
    <w:rsid w:val="001F6BFF"/>
    <w:rsid w:val="001F7984"/>
    <w:rsid w:val="001F7CC3"/>
    <w:rsid w:val="00200459"/>
    <w:rsid w:val="002008A8"/>
    <w:rsid w:val="00200A38"/>
    <w:rsid w:val="00201747"/>
    <w:rsid w:val="002018D0"/>
    <w:rsid w:val="0020296F"/>
    <w:rsid w:val="00202B24"/>
    <w:rsid w:val="002039E9"/>
    <w:rsid w:val="00203B4F"/>
    <w:rsid w:val="00204433"/>
    <w:rsid w:val="00204935"/>
    <w:rsid w:val="00205828"/>
    <w:rsid w:val="002059B6"/>
    <w:rsid w:val="002065D3"/>
    <w:rsid w:val="002065FB"/>
    <w:rsid w:val="00206BF4"/>
    <w:rsid w:val="002070F8"/>
    <w:rsid w:val="0020722E"/>
    <w:rsid w:val="00207727"/>
    <w:rsid w:val="00207802"/>
    <w:rsid w:val="00210275"/>
    <w:rsid w:val="0021075B"/>
    <w:rsid w:val="00211360"/>
    <w:rsid w:val="0021162C"/>
    <w:rsid w:val="00212968"/>
    <w:rsid w:val="0021300E"/>
    <w:rsid w:val="002130F1"/>
    <w:rsid w:val="0021343E"/>
    <w:rsid w:val="00213A1A"/>
    <w:rsid w:val="00213A28"/>
    <w:rsid w:val="00213ABD"/>
    <w:rsid w:val="00213EBD"/>
    <w:rsid w:val="0021546B"/>
    <w:rsid w:val="0021573E"/>
    <w:rsid w:val="0021701C"/>
    <w:rsid w:val="00217056"/>
    <w:rsid w:val="0021736E"/>
    <w:rsid w:val="00217E80"/>
    <w:rsid w:val="0022012E"/>
    <w:rsid w:val="002205D6"/>
    <w:rsid w:val="00220768"/>
    <w:rsid w:val="00220AEB"/>
    <w:rsid w:val="00220E2C"/>
    <w:rsid w:val="002227CF"/>
    <w:rsid w:val="00222E5A"/>
    <w:rsid w:val="00223630"/>
    <w:rsid w:val="00223740"/>
    <w:rsid w:val="00223AC0"/>
    <w:rsid w:val="00223B92"/>
    <w:rsid w:val="00224068"/>
    <w:rsid w:val="002249FB"/>
    <w:rsid w:val="00224ECF"/>
    <w:rsid w:val="002251CF"/>
    <w:rsid w:val="0022533B"/>
    <w:rsid w:val="00225D03"/>
    <w:rsid w:val="00225F68"/>
    <w:rsid w:val="00226234"/>
    <w:rsid w:val="00226284"/>
    <w:rsid w:val="00226BA4"/>
    <w:rsid w:val="00227287"/>
    <w:rsid w:val="00227918"/>
    <w:rsid w:val="00230313"/>
    <w:rsid w:val="0023104A"/>
    <w:rsid w:val="002311FE"/>
    <w:rsid w:val="00231284"/>
    <w:rsid w:val="002318F1"/>
    <w:rsid w:val="00231E9A"/>
    <w:rsid w:val="002326AA"/>
    <w:rsid w:val="00232CFC"/>
    <w:rsid w:val="00232E84"/>
    <w:rsid w:val="00232FBD"/>
    <w:rsid w:val="002334E6"/>
    <w:rsid w:val="002338C9"/>
    <w:rsid w:val="002339A5"/>
    <w:rsid w:val="002339AA"/>
    <w:rsid w:val="0023456C"/>
    <w:rsid w:val="00235580"/>
    <w:rsid w:val="00235C86"/>
    <w:rsid w:val="00235FFF"/>
    <w:rsid w:val="002370CF"/>
    <w:rsid w:val="00237982"/>
    <w:rsid w:val="00237C37"/>
    <w:rsid w:val="00237CF9"/>
    <w:rsid w:val="00240112"/>
    <w:rsid w:val="00240401"/>
    <w:rsid w:val="00241105"/>
    <w:rsid w:val="002423D6"/>
    <w:rsid w:val="00242520"/>
    <w:rsid w:val="00242AF1"/>
    <w:rsid w:val="00242C35"/>
    <w:rsid w:val="00243B3A"/>
    <w:rsid w:val="00243CDF"/>
    <w:rsid w:val="00244001"/>
    <w:rsid w:val="002441DD"/>
    <w:rsid w:val="00244592"/>
    <w:rsid w:val="00244668"/>
    <w:rsid w:val="002448B8"/>
    <w:rsid w:val="00244C91"/>
    <w:rsid w:val="00246B34"/>
    <w:rsid w:val="0024734D"/>
    <w:rsid w:val="00247DAE"/>
    <w:rsid w:val="00247E1E"/>
    <w:rsid w:val="002509C7"/>
    <w:rsid w:val="00250A9A"/>
    <w:rsid w:val="0025139F"/>
    <w:rsid w:val="0025149B"/>
    <w:rsid w:val="002515F1"/>
    <w:rsid w:val="00251880"/>
    <w:rsid w:val="00251A00"/>
    <w:rsid w:val="00251B90"/>
    <w:rsid w:val="00251C6A"/>
    <w:rsid w:val="00251F3C"/>
    <w:rsid w:val="00253175"/>
    <w:rsid w:val="00253217"/>
    <w:rsid w:val="00253D88"/>
    <w:rsid w:val="002541CF"/>
    <w:rsid w:val="002541EC"/>
    <w:rsid w:val="00254221"/>
    <w:rsid w:val="00254346"/>
    <w:rsid w:val="002545B5"/>
    <w:rsid w:val="002551C1"/>
    <w:rsid w:val="00255A54"/>
    <w:rsid w:val="00255C74"/>
    <w:rsid w:val="00255F95"/>
    <w:rsid w:val="00257A78"/>
    <w:rsid w:val="00260460"/>
    <w:rsid w:val="00260676"/>
    <w:rsid w:val="00260840"/>
    <w:rsid w:val="0026093A"/>
    <w:rsid w:val="00260965"/>
    <w:rsid w:val="00260B92"/>
    <w:rsid w:val="00261C32"/>
    <w:rsid w:val="002627A5"/>
    <w:rsid w:val="002636D8"/>
    <w:rsid w:val="002648AA"/>
    <w:rsid w:val="00264A52"/>
    <w:rsid w:val="00264B6D"/>
    <w:rsid w:val="00265164"/>
    <w:rsid w:val="00265311"/>
    <w:rsid w:val="0026575B"/>
    <w:rsid w:val="00265D43"/>
    <w:rsid w:val="00265D8E"/>
    <w:rsid w:val="00266374"/>
    <w:rsid w:val="0027060F"/>
    <w:rsid w:val="00270BD2"/>
    <w:rsid w:val="002711E2"/>
    <w:rsid w:val="00271A44"/>
    <w:rsid w:val="00272D17"/>
    <w:rsid w:val="002732CB"/>
    <w:rsid w:val="002737AB"/>
    <w:rsid w:val="00273962"/>
    <w:rsid w:val="00273BD8"/>
    <w:rsid w:val="002742CC"/>
    <w:rsid w:val="00274308"/>
    <w:rsid w:val="0027479F"/>
    <w:rsid w:val="002749AF"/>
    <w:rsid w:val="00274AD2"/>
    <w:rsid w:val="00274D57"/>
    <w:rsid w:val="00275672"/>
    <w:rsid w:val="002756B3"/>
    <w:rsid w:val="0027633C"/>
    <w:rsid w:val="0027667A"/>
    <w:rsid w:val="00276C3D"/>
    <w:rsid w:val="00276EB8"/>
    <w:rsid w:val="002771C0"/>
    <w:rsid w:val="00277207"/>
    <w:rsid w:val="002779D2"/>
    <w:rsid w:val="002800C0"/>
    <w:rsid w:val="002804B8"/>
    <w:rsid w:val="0028093F"/>
    <w:rsid w:val="00280EAE"/>
    <w:rsid w:val="002819B7"/>
    <w:rsid w:val="0028238A"/>
    <w:rsid w:val="00282A75"/>
    <w:rsid w:val="00283421"/>
    <w:rsid w:val="002837FB"/>
    <w:rsid w:val="00283891"/>
    <w:rsid w:val="00284405"/>
    <w:rsid w:val="0028467A"/>
    <w:rsid w:val="00284818"/>
    <w:rsid w:val="00284DD5"/>
    <w:rsid w:val="00284E83"/>
    <w:rsid w:val="00285069"/>
    <w:rsid w:val="0028513C"/>
    <w:rsid w:val="00285333"/>
    <w:rsid w:val="00285629"/>
    <w:rsid w:val="0028575A"/>
    <w:rsid w:val="002858A5"/>
    <w:rsid w:val="00286C05"/>
    <w:rsid w:val="00286CA5"/>
    <w:rsid w:val="00286DC1"/>
    <w:rsid w:val="00287145"/>
    <w:rsid w:val="00287165"/>
    <w:rsid w:val="0028731C"/>
    <w:rsid w:val="0028788C"/>
    <w:rsid w:val="00287DFB"/>
    <w:rsid w:val="00287EBB"/>
    <w:rsid w:val="0029064C"/>
    <w:rsid w:val="0029119B"/>
    <w:rsid w:val="00291280"/>
    <w:rsid w:val="002929D5"/>
    <w:rsid w:val="00292BEE"/>
    <w:rsid w:val="00292CA0"/>
    <w:rsid w:val="00293694"/>
    <w:rsid w:val="0029390F"/>
    <w:rsid w:val="00293D4B"/>
    <w:rsid w:val="00294656"/>
    <w:rsid w:val="00294BCC"/>
    <w:rsid w:val="00295359"/>
    <w:rsid w:val="0029559A"/>
    <w:rsid w:val="002964E9"/>
    <w:rsid w:val="00296780"/>
    <w:rsid w:val="00296C12"/>
    <w:rsid w:val="00296EA0"/>
    <w:rsid w:val="00297451"/>
    <w:rsid w:val="00297EAC"/>
    <w:rsid w:val="00297F1C"/>
    <w:rsid w:val="002A08BC"/>
    <w:rsid w:val="002A1309"/>
    <w:rsid w:val="002A146A"/>
    <w:rsid w:val="002A193D"/>
    <w:rsid w:val="002A1C26"/>
    <w:rsid w:val="002A26FC"/>
    <w:rsid w:val="002A2B80"/>
    <w:rsid w:val="002A2F87"/>
    <w:rsid w:val="002A37C8"/>
    <w:rsid w:val="002A3A37"/>
    <w:rsid w:val="002A4241"/>
    <w:rsid w:val="002A42E3"/>
    <w:rsid w:val="002A444E"/>
    <w:rsid w:val="002A47A0"/>
    <w:rsid w:val="002A481F"/>
    <w:rsid w:val="002A52CA"/>
    <w:rsid w:val="002A5778"/>
    <w:rsid w:val="002A57F7"/>
    <w:rsid w:val="002A5887"/>
    <w:rsid w:val="002A5C95"/>
    <w:rsid w:val="002A5D49"/>
    <w:rsid w:val="002A5F21"/>
    <w:rsid w:val="002A6031"/>
    <w:rsid w:val="002A616A"/>
    <w:rsid w:val="002A6191"/>
    <w:rsid w:val="002A6830"/>
    <w:rsid w:val="002A6C22"/>
    <w:rsid w:val="002A6E9B"/>
    <w:rsid w:val="002A7835"/>
    <w:rsid w:val="002B0117"/>
    <w:rsid w:val="002B04BC"/>
    <w:rsid w:val="002B081E"/>
    <w:rsid w:val="002B0AB8"/>
    <w:rsid w:val="002B1EE7"/>
    <w:rsid w:val="002B3164"/>
    <w:rsid w:val="002B397A"/>
    <w:rsid w:val="002B4AD9"/>
    <w:rsid w:val="002B4E2C"/>
    <w:rsid w:val="002B53DF"/>
    <w:rsid w:val="002B5883"/>
    <w:rsid w:val="002B5EE8"/>
    <w:rsid w:val="002B6F7A"/>
    <w:rsid w:val="002B6FD6"/>
    <w:rsid w:val="002B71B3"/>
    <w:rsid w:val="002B792D"/>
    <w:rsid w:val="002C0109"/>
    <w:rsid w:val="002C06B4"/>
    <w:rsid w:val="002C0768"/>
    <w:rsid w:val="002C0852"/>
    <w:rsid w:val="002C09B7"/>
    <w:rsid w:val="002C0F0C"/>
    <w:rsid w:val="002C1349"/>
    <w:rsid w:val="002C1562"/>
    <w:rsid w:val="002C1626"/>
    <w:rsid w:val="002C2837"/>
    <w:rsid w:val="002C2E40"/>
    <w:rsid w:val="002C304A"/>
    <w:rsid w:val="002C3374"/>
    <w:rsid w:val="002C36DB"/>
    <w:rsid w:val="002C3ABA"/>
    <w:rsid w:val="002C3E67"/>
    <w:rsid w:val="002C4332"/>
    <w:rsid w:val="002C4B7F"/>
    <w:rsid w:val="002C567A"/>
    <w:rsid w:val="002C5697"/>
    <w:rsid w:val="002C69DA"/>
    <w:rsid w:val="002C6BDB"/>
    <w:rsid w:val="002C70AE"/>
    <w:rsid w:val="002C78D1"/>
    <w:rsid w:val="002C7E7A"/>
    <w:rsid w:val="002D0313"/>
    <w:rsid w:val="002D16A9"/>
    <w:rsid w:val="002D22A2"/>
    <w:rsid w:val="002D2C78"/>
    <w:rsid w:val="002D2D9B"/>
    <w:rsid w:val="002D2DBB"/>
    <w:rsid w:val="002D2EA1"/>
    <w:rsid w:val="002D2FCE"/>
    <w:rsid w:val="002D318F"/>
    <w:rsid w:val="002D34E5"/>
    <w:rsid w:val="002D35BE"/>
    <w:rsid w:val="002D3AF7"/>
    <w:rsid w:val="002D3FDB"/>
    <w:rsid w:val="002D4D72"/>
    <w:rsid w:val="002D5130"/>
    <w:rsid w:val="002D5B8D"/>
    <w:rsid w:val="002D5F1E"/>
    <w:rsid w:val="002D6049"/>
    <w:rsid w:val="002E0585"/>
    <w:rsid w:val="002E07C5"/>
    <w:rsid w:val="002E08DB"/>
    <w:rsid w:val="002E1042"/>
    <w:rsid w:val="002E1A65"/>
    <w:rsid w:val="002E1BAA"/>
    <w:rsid w:val="002E2059"/>
    <w:rsid w:val="002E2760"/>
    <w:rsid w:val="002E2FE9"/>
    <w:rsid w:val="002E3061"/>
    <w:rsid w:val="002E31E7"/>
    <w:rsid w:val="002E333E"/>
    <w:rsid w:val="002E3568"/>
    <w:rsid w:val="002E38DA"/>
    <w:rsid w:val="002E3E79"/>
    <w:rsid w:val="002E3F71"/>
    <w:rsid w:val="002E4703"/>
    <w:rsid w:val="002E4DBC"/>
    <w:rsid w:val="002E5337"/>
    <w:rsid w:val="002E5AAB"/>
    <w:rsid w:val="002E67CC"/>
    <w:rsid w:val="002E68B0"/>
    <w:rsid w:val="002E7A81"/>
    <w:rsid w:val="002E7CA8"/>
    <w:rsid w:val="002E7F19"/>
    <w:rsid w:val="002E7FB7"/>
    <w:rsid w:val="002F0084"/>
    <w:rsid w:val="002F0196"/>
    <w:rsid w:val="002F05F7"/>
    <w:rsid w:val="002F0652"/>
    <w:rsid w:val="002F0AAA"/>
    <w:rsid w:val="002F18D0"/>
    <w:rsid w:val="002F1B02"/>
    <w:rsid w:val="002F246F"/>
    <w:rsid w:val="002F267F"/>
    <w:rsid w:val="002F290A"/>
    <w:rsid w:val="002F3061"/>
    <w:rsid w:val="002F3DF1"/>
    <w:rsid w:val="002F3FCD"/>
    <w:rsid w:val="002F407D"/>
    <w:rsid w:val="002F4BF7"/>
    <w:rsid w:val="002F4D53"/>
    <w:rsid w:val="002F5085"/>
    <w:rsid w:val="002F50D1"/>
    <w:rsid w:val="002F6894"/>
    <w:rsid w:val="002F6D51"/>
    <w:rsid w:val="002F78EF"/>
    <w:rsid w:val="00300CF0"/>
    <w:rsid w:val="0030150D"/>
    <w:rsid w:val="003015F3"/>
    <w:rsid w:val="003019FE"/>
    <w:rsid w:val="00301E45"/>
    <w:rsid w:val="00302789"/>
    <w:rsid w:val="00302E62"/>
    <w:rsid w:val="00303652"/>
    <w:rsid w:val="003039FE"/>
    <w:rsid w:val="00303AF7"/>
    <w:rsid w:val="00303D78"/>
    <w:rsid w:val="00304C05"/>
    <w:rsid w:val="003050DE"/>
    <w:rsid w:val="003051CA"/>
    <w:rsid w:val="003054C5"/>
    <w:rsid w:val="0030567F"/>
    <w:rsid w:val="00305746"/>
    <w:rsid w:val="00306E31"/>
    <w:rsid w:val="0030720F"/>
    <w:rsid w:val="00307E33"/>
    <w:rsid w:val="00307FCF"/>
    <w:rsid w:val="003102F6"/>
    <w:rsid w:val="0031066D"/>
    <w:rsid w:val="00311121"/>
    <w:rsid w:val="003117D0"/>
    <w:rsid w:val="00311A46"/>
    <w:rsid w:val="00311D79"/>
    <w:rsid w:val="00311DFE"/>
    <w:rsid w:val="00311EF9"/>
    <w:rsid w:val="00311FFC"/>
    <w:rsid w:val="00312365"/>
    <w:rsid w:val="0031316C"/>
    <w:rsid w:val="00313635"/>
    <w:rsid w:val="00313644"/>
    <w:rsid w:val="003138BB"/>
    <w:rsid w:val="00313AF1"/>
    <w:rsid w:val="00313DB6"/>
    <w:rsid w:val="003158CD"/>
    <w:rsid w:val="00315AD6"/>
    <w:rsid w:val="0031602A"/>
    <w:rsid w:val="00316256"/>
    <w:rsid w:val="0031662B"/>
    <w:rsid w:val="0031696F"/>
    <w:rsid w:val="00316985"/>
    <w:rsid w:val="003171F6"/>
    <w:rsid w:val="00317DFA"/>
    <w:rsid w:val="00317F34"/>
    <w:rsid w:val="003200A8"/>
    <w:rsid w:val="0032051B"/>
    <w:rsid w:val="00320B68"/>
    <w:rsid w:val="003210BF"/>
    <w:rsid w:val="00321362"/>
    <w:rsid w:val="003213C5"/>
    <w:rsid w:val="00321C57"/>
    <w:rsid w:val="00322509"/>
    <w:rsid w:val="00322EE7"/>
    <w:rsid w:val="00324240"/>
    <w:rsid w:val="00324AEE"/>
    <w:rsid w:val="00324BAA"/>
    <w:rsid w:val="00324D29"/>
    <w:rsid w:val="00324EC4"/>
    <w:rsid w:val="00325220"/>
    <w:rsid w:val="0032567E"/>
    <w:rsid w:val="0032653F"/>
    <w:rsid w:val="00326E62"/>
    <w:rsid w:val="00327D31"/>
    <w:rsid w:val="00327F82"/>
    <w:rsid w:val="003301D5"/>
    <w:rsid w:val="0033079F"/>
    <w:rsid w:val="0033119F"/>
    <w:rsid w:val="00331EC8"/>
    <w:rsid w:val="003324E0"/>
    <w:rsid w:val="00332575"/>
    <w:rsid w:val="003328E9"/>
    <w:rsid w:val="0033358B"/>
    <w:rsid w:val="0033369C"/>
    <w:rsid w:val="003338FC"/>
    <w:rsid w:val="00334367"/>
    <w:rsid w:val="00334563"/>
    <w:rsid w:val="00334A4E"/>
    <w:rsid w:val="0033519F"/>
    <w:rsid w:val="00335A25"/>
    <w:rsid w:val="00335AAE"/>
    <w:rsid w:val="0033693E"/>
    <w:rsid w:val="003370C8"/>
    <w:rsid w:val="003370C9"/>
    <w:rsid w:val="00337BC2"/>
    <w:rsid w:val="0034059C"/>
    <w:rsid w:val="003406BA"/>
    <w:rsid w:val="0034071E"/>
    <w:rsid w:val="00340844"/>
    <w:rsid w:val="00340C32"/>
    <w:rsid w:val="00341045"/>
    <w:rsid w:val="00341BD1"/>
    <w:rsid w:val="003424B9"/>
    <w:rsid w:val="00342666"/>
    <w:rsid w:val="00342EBF"/>
    <w:rsid w:val="003438F6"/>
    <w:rsid w:val="003441B5"/>
    <w:rsid w:val="00346794"/>
    <w:rsid w:val="00347EE7"/>
    <w:rsid w:val="003501D6"/>
    <w:rsid w:val="00350613"/>
    <w:rsid w:val="00350692"/>
    <w:rsid w:val="00350AD9"/>
    <w:rsid w:val="00350E21"/>
    <w:rsid w:val="00350ED5"/>
    <w:rsid w:val="0035111E"/>
    <w:rsid w:val="00351AB2"/>
    <w:rsid w:val="00351B0A"/>
    <w:rsid w:val="0035233A"/>
    <w:rsid w:val="00352ABA"/>
    <w:rsid w:val="00352DD6"/>
    <w:rsid w:val="00352EEC"/>
    <w:rsid w:val="003538C9"/>
    <w:rsid w:val="0035400B"/>
    <w:rsid w:val="00354299"/>
    <w:rsid w:val="00354A68"/>
    <w:rsid w:val="0035514B"/>
    <w:rsid w:val="003556E3"/>
    <w:rsid w:val="00355AC6"/>
    <w:rsid w:val="00355CA8"/>
    <w:rsid w:val="00355CAD"/>
    <w:rsid w:val="0035617F"/>
    <w:rsid w:val="0035694F"/>
    <w:rsid w:val="00356B6E"/>
    <w:rsid w:val="00356BC9"/>
    <w:rsid w:val="00356E12"/>
    <w:rsid w:val="003579E8"/>
    <w:rsid w:val="00357E2F"/>
    <w:rsid w:val="00360E26"/>
    <w:rsid w:val="0036123E"/>
    <w:rsid w:val="0036129C"/>
    <w:rsid w:val="0036177F"/>
    <w:rsid w:val="00361BE7"/>
    <w:rsid w:val="00361C19"/>
    <w:rsid w:val="00362066"/>
    <w:rsid w:val="003623A7"/>
    <w:rsid w:val="0036245D"/>
    <w:rsid w:val="003628CC"/>
    <w:rsid w:val="00363117"/>
    <w:rsid w:val="00363962"/>
    <w:rsid w:val="003645C4"/>
    <w:rsid w:val="00365329"/>
    <w:rsid w:val="003658B6"/>
    <w:rsid w:val="00365AD0"/>
    <w:rsid w:val="00367053"/>
    <w:rsid w:val="00370B3A"/>
    <w:rsid w:val="00370D20"/>
    <w:rsid w:val="00371C4A"/>
    <w:rsid w:val="00371DB6"/>
    <w:rsid w:val="0037200F"/>
    <w:rsid w:val="00372087"/>
    <w:rsid w:val="003723B8"/>
    <w:rsid w:val="00372991"/>
    <w:rsid w:val="00372BF2"/>
    <w:rsid w:val="00373131"/>
    <w:rsid w:val="003734DF"/>
    <w:rsid w:val="00373ABF"/>
    <w:rsid w:val="00374B02"/>
    <w:rsid w:val="00375831"/>
    <w:rsid w:val="00375CA3"/>
    <w:rsid w:val="00375F94"/>
    <w:rsid w:val="003762E3"/>
    <w:rsid w:val="00376DEA"/>
    <w:rsid w:val="00377240"/>
    <w:rsid w:val="0038035E"/>
    <w:rsid w:val="00380473"/>
    <w:rsid w:val="003812E8"/>
    <w:rsid w:val="00381840"/>
    <w:rsid w:val="003818FF"/>
    <w:rsid w:val="00382130"/>
    <w:rsid w:val="00382AAB"/>
    <w:rsid w:val="00382B8D"/>
    <w:rsid w:val="00383109"/>
    <w:rsid w:val="003831D5"/>
    <w:rsid w:val="0038343C"/>
    <w:rsid w:val="00383786"/>
    <w:rsid w:val="003845D9"/>
    <w:rsid w:val="0038547C"/>
    <w:rsid w:val="00385879"/>
    <w:rsid w:val="0038624A"/>
    <w:rsid w:val="00386367"/>
    <w:rsid w:val="0038665A"/>
    <w:rsid w:val="00386E15"/>
    <w:rsid w:val="00386FB9"/>
    <w:rsid w:val="00386FBD"/>
    <w:rsid w:val="00387B43"/>
    <w:rsid w:val="0039047D"/>
    <w:rsid w:val="003905CF"/>
    <w:rsid w:val="003913C4"/>
    <w:rsid w:val="00391C3B"/>
    <w:rsid w:val="00392A2F"/>
    <w:rsid w:val="00393388"/>
    <w:rsid w:val="003933EA"/>
    <w:rsid w:val="00393906"/>
    <w:rsid w:val="003940A3"/>
    <w:rsid w:val="00394A98"/>
    <w:rsid w:val="00394B53"/>
    <w:rsid w:val="00394EB0"/>
    <w:rsid w:val="00395B2B"/>
    <w:rsid w:val="00395C29"/>
    <w:rsid w:val="00396385"/>
    <w:rsid w:val="00396C2D"/>
    <w:rsid w:val="00397220"/>
    <w:rsid w:val="003972AA"/>
    <w:rsid w:val="0039765C"/>
    <w:rsid w:val="003979E8"/>
    <w:rsid w:val="00397AB9"/>
    <w:rsid w:val="003A00E5"/>
    <w:rsid w:val="003A060A"/>
    <w:rsid w:val="003A0F2D"/>
    <w:rsid w:val="003A1421"/>
    <w:rsid w:val="003A16DB"/>
    <w:rsid w:val="003A1A07"/>
    <w:rsid w:val="003A1C56"/>
    <w:rsid w:val="003A2045"/>
    <w:rsid w:val="003A2D01"/>
    <w:rsid w:val="003A2E05"/>
    <w:rsid w:val="003A34A5"/>
    <w:rsid w:val="003A3BC9"/>
    <w:rsid w:val="003A3ECD"/>
    <w:rsid w:val="003A47A5"/>
    <w:rsid w:val="003A5689"/>
    <w:rsid w:val="003A593A"/>
    <w:rsid w:val="003A6448"/>
    <w:rsid w:val="003A6B7C"/>
    <w:rsid w:val="003A6D57"/>
    <w:rsid w:val="003A6D7E"/>
    <w:rsid w:val="003A7ECA"/>
    <w:rsid w:val="003A7FB5"/>
    <w:rsid w:val="003B049E"/>
    <w:rsid w:val="003B05D5"/>
    <w:rsid w:val="003B1328"/>
    <w:rsid w:val="003B13F3"/>
    <w:rsid w:val="003B146C"/>
    <w:rsid w:val="003B15A8"/>
    <w:rsid w:val="003B1A5E"/>
    <w:rsid w:val="003B1A87"/>
    <w:rsid w:val="003B1B2E"/>
    <w:rsid w:val="003B1BFD"/>
    <w:rsid w:val="003B1CAB"/>
    <w:rsid w:val="003B2D30"/>
    <w:rsid w:val="003B4078"/>
    <w:rsid w:val="003B42D5"/>
    <w:rsid w:val="003B4558"/>
    <w:rsid w:val="003B4CFE"/>
    <w:rsid w:val="003B516A"/>
    <w:rsid w:val="003B5176"/>
    <w:rsid w:val="003B5268"/>
    <w:rsid w:val="003B5A30"/>
    <w:rsid w:val="003B7107"/>
    <w:rsid w:val="003C0786"/>
    <w:rsid w:val="003C10D5"/>
    <w:rsid w:val="003C21D5"/>
    <w:rsid w:val="003C278E"/>
    <w:rsid w:val="003C295F"/>
    <w:rsid w:val="003C301D"/>
    <w:rsid w:val="003C3A72"/>
    <w:rsid w:val="003C481F"/>
    <w:rsid w:val="003C4D48"/>
    <w:rsid w:val="003C523E"/>
    <w:rsid w:val="003C547F"/>
    <w:rsid w:val="003C550E"/>
    <w:rsid w:val="003C60E0"/>
    <w:rsid w:val="003C6A9B"/>
    <w:rsid w:val="003C7A95"/>
    <w:rsid w:val="003D01EF"/>
    <w:rsid w:val="003D043B"/>
    <w:rsid w:val="003D09BD"/>
    <w:rsid w:val="003D171B"/>
    <w:rsid w:val="003D1BB0"/>
    <w:rsid w:val="003D27EA"/>
    <w:rsid w:val="003D2869"/>
    <w:rsid w:val="003D2BF4"/>
    <w:rsid w:val="003D2C4C"/>
    <w:rsid w:val="003D2DB7"/>
    <w:rsid w:val="003D3316"/>
    <w:rsid w:val="003D3A96"/>
    <w:rsid w:val="003D3DD6"/>
    <w:rsid w:val="003D3EC2"/>
    <w:rsid w:val="003D3F7E"/>
    <w:rsid w:val="003D4A9B"/>
    <w:rsid w:val="003D4B41"/>
    <w:rsid w:val="003D5A51"/>
    <w:rsid w:val="003D5C2E"/>
    <w:rsid w:val="003E1663"/>
    <w:rsid w:val="003E172A"/>
    <w:rsid w:val="003E1911"/>
    <w:rsid w:val="003E1CC3"/>
    <w:rsid w:val="003E20FA"/>
    <w:rsid w:val="003E21C2"/>
    <w:rsid w:val="003E21D2"/>
    <w:rsid w:val="003E270E"/>
    <w:rsid w:val="003E2C04"/>
    <w:rsid w:val="003E3A7C"/>
    <w:rsid w:val="003E3C38"/>
    <w:rsid w:val="003E3D06"/>
    <w:rsid w:val="003E3D20"/>
    <w:rsid w:val="003E43C5"/>
    <w:rsid w:val="003E4430"/>
    <w:rsid w:val="003E46B2"/>
    <w:rsid w:val="003E48AF"/>
    <w:rsid w:val="003E49B2"/>
    <w:rsid w:val="003E4DFF"/>
    <w:rsid w:val="003E5035"/>
    <w:rsid w:val="003E525E"/>
    <w:rsid w:val="003E54D2"/>
    <w:rsid w:val="003E64F9"/>
    <w:rsid w:val="003E6C3E"/>
    <w:rsid w:val="003E6FEF"/>
    <w:rsid w:val="003E7EC9"/>
    <w:rsid w:val="003F06B9"/>
    <w:rsid w:val="003F14AB"/>
    <w:rsid w:val="003F14B8"/>
    <w:rsid w:val="003F186C"/>
    <w:rsid w:val="003F1A66"/>
    <w:rsid w:val="003F1C60"/>
    <w:rsid w:val="003F24D3"/>
    <w:rsid w:val="003F2569"/>
    <w:rsid w:val="003F2EB7"/>
    <w:rsid w:val="003F2F21"/>
    <w:rsid w:val="003F48DA"/>
    <w:rsid w:val="003F4FA8"/>
    <w:rsid w:val="003F5114"/>
    <w:rsid w:val="003F51B0"/>
    <w:rsid w:val="003F597A"/>
    <w:rsid w:val="003F5A5B"/>
    <w:rsid w:val="003F6DAA"/>
    <w:rsid w:val="003F72A8"/>
    <w:rsid w:val="003F7525"/>
    <w:rsid w:val="003F79A3"/>
    <w:rsid w:val="00400836"/>
    <w:rsid w:val="00401A4B"/>
    <w:rsid w:val="00401B68"/>
    <w:rsid w:val="00401FA0"/>
    <w:rsid w:val="00402043"/>
    <w:rsid w:val="00402114"/>
    <w:rsid w:val="004023D6"/>
    <w:rsid w:val="00402490"/>
    <w:rsid w:val="004026B4"/>
    <w:rsid w:val="00402D49"/>
    <w:rsid w:val="00402E90"/>
    <w:rsid w:val="0040306D"/>
    <w:rsid w:val="0040349D"/>
    <w:rsid w:val="00404140"/>
    <w:rsid w:val="00404A1E"/>
    <w:rsid w:val="004050CD"/>
    <w:rsid w:val="00405E73"/>
    <w:rsid w:val="0040670F"/>
    <w:rsid w:val="00406872"/>
    <w:rsid w:val="0040704A"/>
    <w:rsid w:val="00407087"/>
    <w:rsid w:val="0040763D"/>
    <w:rsid w:val="0041022B"/>
    <w:rsid w:val="00410322"/>
    <w:rsid w:val="00410994"/>
    <w:rsid w:val="00412920"/>
    <w:rsid w:val="00412A28"/>
    <w:rsid w:val="004139FF"/>
    <w:rsid w:val="00413A55"/>
    <w:rsid w:val="00413A66"/>
    <w:rsid w:val="00413D22"/>
    <w:rsid w:val="004142B7"/>
    <w:rsid w:val="004142C6"/>
    <w:rsid w:val="0041495A"/>
    <w:rsid w:val="0041553F"/>
    <w:rsid w:val="00415A7B"/>
    <w:rsid w:val="00416402"/>
    <w:rsid w:val="00416672"/>
    <w:rsid w:val="00416EA0"/>
    <w:rsid w:val="0041705A"/>
    <w:rsid w:val="004176AD"/>
    <w:rsid w:val="004208CD"/>
    <w:rsid w:val="004219BA"/>
    <w:rsid w:val="00422440"/>
    <w:rsid w:val="00422BCA"/>
    <w:rsid w:val="004247B2"/>
    <w:rsid w:val="0042555C"/>
    <w:rsid w:val="00425A14"/>
    <w:rsid w:val="00425FEF"/>
    <w:rsid w:val="0042600C"/>
    <w:rsid w:val="004264F7"/>
    <w:rsid w:val="004268AB"/>
    <w:rsid w:val="00426D25"/>
    <w:rsid w:val="00426EAE"/>
    <w:rsid w:val="00426F80"/>
    <w:rsid w:val="0042729B"/>
    <w:rsid w:val="004275EE"/>
    <w:rsid w:val="00427D1F"/>
    <w:rsid w:val="00427FAB"/>
    <w:rsid w:val="004302F9"/>
    <w:rsid w:val="00430800"/>
    <w:rsid w:val="00430AA7"/>
    <w:rsid w:val="0043198C"/>
    <w:rsid w:val="00431D9F"/>
    <w:rsid w:val="00431E66"/>
    <w:rsid w:val="0043214B"/>
    <w:rsid w:val="00432275"/>
    <w:rsid w:val="004328D1"/>
    <w:rsid w:val="00432A02"/>
    <w:rsid w:val="00432FA3"/>
    <w:rsid w:val="0043332F"/>
    <w:rsid w:val="004336A9"/>
    <w:rsid w:val="00433703"/>
    <w:rsid w:val="00435D31"/>
    <w:rsid w:val="00436223"/>
    <w:rsid w:val="0043675B"/>
    <w:rsid w:val="0043787E"/>
    <w:rsid w:val="00437B68"/>
    <w:rsid w:val="00437D3E"/>
    <w:rsid w:val="00437EC4"/>
    <w:rsid w:val="0044003C"/>
    <w:rsid w:val="004400C4"/>
    <w:rsid w:val="00440272"/>
    <w:rsid w:val="004403DA"/>
    <w:rsid w:val="00440694"/>
    <w:rsid w:val="00441316"/>
    <w:rsid w:val="00441798"/>
    <w:rsid w:val="00441B4C"/>
    <w:rsid w:val="00441E88"/>
    <w:rsid w:val="00442538"/>
    <w:rsid w:val="00442802"/>
    <w:rsid w:val="00442950"/>
    <w:rsid w:val="00443142"/>
    <w:rsid w:val="004431D0"/>
    <w:rsid w:val="00443997"/>
    <w:rsid w:val="00443F94"/>
    <w:rsid w:val="00444B23"/>
    <w:rsid w:val="00444EB5"/>
    <w:rsid w:val="00444F18"/>
    <w:rsid w:val="00444FA0"/>
    <w:rsid w:val="0044542E"/>
    <w:rsid w:val="00445DCE"/>
    <w:rsid w:val="0044648F"/>
    <w:rsid w:val="00446669"/>
    <w:rsid w:val="00446EA8"/>
    <w:rsid w:val="004474C0"/>
    <w:rsid w:val="00450015"/>
    <w:rsid w:val="004508CF"/>
    <w:rsid w:val="00450A4C"/>
    <w:rsid w:val="00451008"/>
    <w:rsid w:val="004510F6"/>
    <w:rsid w:val="0045175A"/>
    <w:rsid w:val="004518F0"/>
    <w:rsid w:val="00453A2E"/>
    <w:rsid w:val="00453D60"/>
    <w:rsid w:val="00454F47"/>
    <w:rsid w:val="00455A59"/>
    <w:rsid w:val="004566C9"/>
    <w:rsid w:val="00456A51"/>
    <w:rsid w:val="00456CE5"/>
    <w:rsid w:val="00456D04"/>
    <w:rsid w:val="00457A69"/>
    <w:rsid w:val="004601B7"/>
    <w:rsid w:val="00460CD5"/>
    <w:rsid w:val="00461940"/>
    <w:rsid w:val="00461CD4"/>
    <w:rsid w:val="00461CE6"/>
    <w:rsid w:val="00461E36"/>
    <w:rsid w:val="00461EB3"/>
    <w:rsid w:val="004621D7"/>
    <w:rsid w:val="00462407"/>
    <w:rsid w:val="00462C66"/>
    <w:rsid w:val="00462FDB"/>
    <w:rsid w:val="00463115"/>
    <w:rsid w:val="0046336A"/>
    <w:rsid w:val="0046423B"/>
    <w:rsid w:val="004648F2"/>
    <w:rsid w:val="00465070"/>
    <w:rsid w:val="00466562"/>
    <w:rsid w:val="00466658"/>
    <w:rsid w:val="00466E6F"/>
    <w:rsid w:val="00467482"/>
    <w:rsid w:val="004674E8"/>
    <w:rsid w:val="00467585"/>
    <w:rsid w:val="00467602"/>
    <w:rsid w:val="00467819"/>
    <w:rsid w:val="00467947"/>
    <w:rsid w:val="00467D6C"/>
    <w:rsid w:val="0047065D"/>
    <w:rsid w:val="00470736"/>
    <w:rsid w:val="004707E3"/>
    <w:rsid w:val="00471064"/>
    <w:rsid w:val="00471578"/>
    <w:rsid w:val="00471953"/>
    <w:rsid w:val="004720D8"/>
    <w:rsid w:val="0047218D"/>
    <w:rsid w:val="00472A24"/>
    <w:rsid w:val="00472EC3"/>
    <w:rsid w:val="004730CE"/>
    <w:rsid w:val="004740AA"/>
    <w:rsid w:val="00474270"/>
    <w:rsid w:val="0047468E"/>
    <w:rsid w:val="00474B98"/>
    <w:rsid w:val="00474C0F"/>
    <w:rsid w:val="004753CB"/>
    <w:rsid w:val="00475689"/>
    <w:rsid w:val="00476440"/>
    <w:rsid w:val="004764DE"/>
    <w:rsid w:val="0047653B"/>
    <w:rsid w:val="004769C1"/>
    <w:rsid w:val="004769CF"/>
    <w:rsid w:val="00476B4D"/>
    <w:rsid w:val="00476E16"/>
    <w:rsid w:val="004771C2"/>
    <w:rsid w:val="00477EAF"/>
    <w:rsid w:val="00477F30"/>
    <w:rsid w:val="00480035"/>
    <w:rsid w:val="004803A2"/>
    <w:rsid w:val="0048075E"/>
    <w:rsid w:val="00480921"/>
    <w:rsid w:val="00480EAE"/>
    <w:rsid w:val="00480F7A"/>
    <w:rsid w:val="004810D0"/>
    <w:rsid w:val="00481234"/>
    <w:rsid w:val="00481369"/>
    <w:rsid w:val="00481861"/>
    <w:rsid w:val="00481904"/>
    <w:rsid w:val="00481F76"/>
    <w:rsid w:val="00482199"/>
    <w:rsid w:val="00482D03"/>
    <w:rsid w:val="00482DEF"/>
    <w:rsid w:val="00483866"/>
    <w:rsid w:val="00483C54"/>
    <w:rsid w:val="00483F8A"/>
    <w:rsid w:val="00484107"/>
    <w:rsid w:val="0048476A"/>
    <w:rsid w:val="0048497E"/>
    <w:rsid w:val="00484CA6"/>
    <w:rsid w:val="00486FE2"/>
    <w:rsid w:val="00487045"/>
    <w:rsid w:val="004873C4"/>
    <w:rsid w:val="004875A9"/>
    <w:rsid w:val="00487B19"/>
    <w:rsid w:val="00487EDD"/>
    <w:rsid w:val="00490000"/>
    <w:rsid w:val="004904FB"/>
    <w:rsid w:val="0049073C"/>
    <w:rsid w:val="00490B79"/>
    <w:rsid w:val="00491033"/>
    <w:rsid w:val="00491127"/>
    <w:rsid w:val="0049182D"/>
    <w:rsid w:val="00491ED3"/>
    <w:rsid w:val="00492437"/>
    <w:rsid w:val="00492665"/>
    <w:rsid w:val="004930BC"/>
    <w:rsid w:val="00493775"/>
    <w:rsid w:val="004937DB"/>
    <w:rsid w:val="004938C2"/>
    <w:rsid w:val="00493A93"/>
    <w:rsid w:val="00493A96"/>
    <w:rsid w:val="00493FA4"/>
    <w:rsid w:val="004941DB"/>
    <w:rsid w:val="004943D4"/>
    <w:rsid w:val="004949B8"/>
    <w:rsid w:val="00494A20"/>
    <w:rsid w:val="00494E52"/>
    <w:rsid w:val="00495ACC"/>
    <w:rsid w:val="0049619A"/>
    <w:rsid w:val="00496AF9"/>
    <w:rsid w:val="00496E3D"/>
    <w:rsid w:val="0049752D"/>
    <w:rsid w:val="00497EC9"/>
    <w:rsid w:val="004A00BB"/>
    <w:rsid w:val="004A02A9"/>
    <w:rsid w:val="004A051C"/>
    <w:rsid w:val="004A053F"/>
    <w:rsid w:val="004A06EA"/>
    <w:rsid w:val="004A0749"/>
    <w:rsid w:val="004A0E2B"/>
    <w:rsid w:val="004A110D"/>
    <w:rsid w:val="004A11BB"/>
    <w:rsid w:val="004A1FD4"/>
    <w:rsid w:val="004A2A4F"/>
    <w:rsid w:val="004A3815"/>
    <w:rsid w:val="004A4FBB"/>
    <w:rsid w:val="004A5424"/>
    <w:rsid w:val="004A552F"/>
    <w:rsid w:val="004A553E"/>
    <w:rsid w:val="004A5799"/>
    <w:rsid w:val="004A7118"/>
    <w:rsid w:val="004A712D"/>
    <w:rsid w:val="004A768B"/>
    <w:rsid w:val="004A7C18"/>
    <w:rsid w:val="004B04DB"/>
    <w:rsid w:val="004B06B6"/>
    <w:rsid w:val="004B0EEF"/>
    <w:rsid w:val="004B1BD7"/>
    <w:rsid w:val="004B1FD0"/>
    <w:rsid w:val="004B20E7"/>
    <w:rsid w:val="004B231D"/>
    <w:rsid w:val="004B25FF"/>
    <w:rsid w:val="004B27B4"/>
    <w:rsid w:val="004B286C"/>
    <w:rsid w:val="004B287F"/>
    <w:rsid w:val="004B39F3"/>
    <w:rsid w:val="004B3EC5"/>
    <w:rsid w:val="004B3F5C"/>
    <w:rsid w:val="004B3FB1"/>
    <w:rsid w:val="004B400C"/>
    <w:rsid w:val="004B4156"/>
    <w:rsid w:val="004B4315"/>
    <w:rsid w:val="004B443E"/>
    <w:rsid w:val="004B4615"/>
    <w:rsid w:val="004B4800"/>
    <w:rsid w:val="004B4CAE"/>
    <w:rsid w:val="004B5261"/>
    <w:rsid w:val="004B5825"/>
    <w:rsid w:val="004B5EB9"/>
    <w:rsid w:val="004B61FC"/>
    <w:rsid w:val="004B675F"/>
    <w:rsid w:val="004B72E7"/>
    <w:rsid w:val="004B7FE3"/>
    <w:rsid w:val="004C05AD"/>
    <w:rsid w:val="004C0755"/>
    <w:rsid w:val="004C10D8"/>
    <w:rsid w:val="004C11DA"/>
    <w:rsid w:val="004C1BB4"/>
    <w:rsid w:val="004C1D84"/>
    <w:rsid w:val="004C1F11"/>
    <w:rsid w:val="004C1FEE"/>
    <w:rsid w:val="004C24AD"/>
    <w:rsid w:val="004C2A25"/>
    <w:rsid w:val="004C3554"/>
    <w:rsid w:val="004C4613"/>
    <w:rsid w:val="004C4672"/>
    <w:rsid w:val="004C4AAB"/>
    <w:rsid w:val="004C4EA1"/>
    <w:rsid w:val="004C5900"/>
    <w:rsid w:val="004C61EA"/>
    <w:rsid w:val="004C61FE"/>
    <w:rsid w:val="004C6968"/>
    <w:rsid w:val="004C7208"/>
    <w:rsid w:val="004C78A4"/>
    <w:rsid w:val="004C7D4F"/>
    <w:rsid w:val="004D056C"/>
    <w:rsid w:val="004D0629"/>
    <w:rsid w:val="004D0B02"/>
    <w:rsid w:val="004D0DBB"/>
    <w:rsid w:val="004D0F64"/>
    <w:rsid w:val="004D1307"/>
    <w:rsid w:val="004D14B1"/>
    <w:rsid w:val="004D1991"/>
    <w:rsid w:val="004D19A8"/>
    <w:rsid w:val="004D1ED6"/>
    <w:rsid w:val="004D1EEE"/>
    <w:rsid w:val="004D2140"/>
    <w:rsid w:val="004D267C"/>
    <w:rsid w:val="004D3091"/>
    <w:rsid w:val="004D374F"/>
    <w:rsid w:val="004D3C68"/>
    <w:rsid w:val="004D4C9B"/>
    <w:rsid w:val="004D4F1E"/>
    <w:rsid w:val="004D50B3"/>
    <w:rsid w:val="004D532D"/>
    <w:rsid w:val="004D5429"/>
    <w:rsid w:val="004D5BDC"/>
    <w:rsid w:val="004D61E8"/>
    <w:rsid w:val="004D6309"/>
    <w:rsid w:val="004D65DC"/>
    <w:rsid w:val="004D6614"/>
    <w:rsid w:val="004D6697"/>
    <w:rsid w:val="004D6983"/>
    <w:rsid w:val="004D6D26"/>
    <w:rsid w:val="004D6DB5"/>
    <w:rsid w:val="004D729E"/>
    <w:rsid w:val="004D72F4"/>
    <w:rsid w:val="004D7594"/>
    <w:rsid w:val="004D771E"/>
    <w:rsid w:val="004D7971"/>
    <w:rsid w:val="004D7C52"/>
    <w:rsid w:val="004E0855"/>
    <w:rsid w:val="004E0BCA"/>
    <w:rsid w:val="004E16C4"/>
    <w:rsid w:val="004E18BF"/>
    <w:rsid w:val="004E1B4B"/>
    <w:rsid w:val="004E2259"/>
    <w:rsid w:val="004E2D35"/>
    <w:rsid w:val="004E3C52"/>
    <w:rsid w:val="004E3DD0"/>
    <w:rsid w:val="004E4527"/>
    <w:rsid w:val="004E452C"/>
    <w:rsid w:val="004E4B69"/>
    <w:rsid w:val="004E4C37"/>
    <w:rsid w:val="004E5769"/>
    <w:rsid w:val="004E5923"/>
    <w:rsid w:val="004E5E30"/>
    <w:rsid w:val="004E65CD"/>
    <w:rsid w:val="004E665B"/>
    <w:rsid w:val="004E6664"/>
    <w:rsid w:val="004E6C01"/>
    <w:rsid w:val="004E6C65"/>
    <w:rsid w:val="004E6D3F"/>
    <w:rsid w:val="004E7AD7"/>
    <w:rsid w:val="004F09DC"/>
    <w:rsid w:val="004F0A81"/>
    <w:rsid w:val="004F0D69"/>
    <w:rsid w:val="004F0EBC"/>
    <w:rsid w:val="004F0F29"/>
    <w:rsid w:val="004F1151"/>
    <w:rsid w:val="004F13D2"/>
    <w:rsid w:val="004F1941"/>
    <w:rsid w:val="004F1E4C"/>
    <w:rsid w:val="004F2859"/>
    <w:rsid w:val="004F2E82"/>
    <w:rsid w:val="004F30F8"/>
    <w:rsid w:val="004F37F6"/>
    <w:rsid w:val="004F3906"/>
    <w:rsid w:val="004F39D9"/>
    <w:rsid w:val="004F39FB"/>
    <w:rsid w:val="004F577A"/>
    <w:rsid w:val="004F5B6C"/>
    <w:rsid w:val="004F5C57"/>
    <w:rsid w:val="004F65BC"/>
    <w:rsid w:val="004F6F6E"/>
    <w:rsid w:val="004F7448"/>
    <w:rsid w:val="004F7851"/>
    <w:rsid w:val="004F78F2"/>
    <w:rsid w:val="004F790D"/>
    <w:rsid w:val="004F7AB1"/>
    <w:rsid w:val="00500837"/>
    <w:rsid w:val="00500871"/>
    <w:rsid w:val="00500C01"/>
    <w:rsid w:val="005018B2"/>
    <w:rsid w:val="00504308"/>
    <w:rsid w:val="005048DB"/>
    <w:rsid w:val="00504F06"/>
    <w:rsid w:val="00505541"/>
    <w:rsid w:val="00506677"/>
    <w:rsid w:val="005066EC"/>
    <w:rsid w:val="00507285"/>
    <w:rsid w:val="0050734A"/>
    <w:rsid w:val="0050773A"/>
    <w:rsid w:val="005079D7"/>
    <w:rsid w:val="00507D70"/>
    <w:rsid w:val="00510D30"/>
    <w:rsid w:val="00510FE6"/>
    <w:rsid w:val="005110FA"/>
    <w:rsid w:val="005116C9"/>
    <w:rsid w:val="00511E13"/>
    <w:rsid w:val="005121E0"/>
    <w:rsid w:val="005125FD"/>
    <w:rsid w:val="005126F4"/>
    <w:rsid w:val="00512728"/>
    <w:rsid w:val="00512CF1"/>
    <w:rsid w:val="00513B21"/>
    <w:rsid w:val="00513F5A"/>
    <w:rsid w:val="00515005"/>
    <w:rsid w:val="00515A05"/>
    <w:rsid w:val="00515A41"/>
    <w:rsid w:val="00515E3C"/>
    <w:rsid w:val="00516012"/>
    <w:rsid w:val="005161B0"/>
    <w:rsid w:val="00517D1F"/>
    <w:rsid w:val="00517E1C"/>
    <w:rsid w:val="00520380"/>
    <w:rsid w:val="005205A9"/>
    <w:rsid w:val="00520610"/>
    <w:rsid w:val="005208FE"/>
    <w:rsid w:val="00520E10"/>
    <w:rsid w:val="005211E7"/>
    <w:rsid w:val="00521525"/>
    <w:rsid w:val="0052154D"/>
    <w:rsid w:val="00521F78"/>
    <w:rsid w:val="005222A1"/>
    <w:rsid w:val="00522EB7"/>
    <w:rsid w:val="005232B8"/>
    <w:rsid w:val="00523727"/>
    <w:rsid w:val="005238CE"/>
    <w:rsid w:val="00523DCC"/>
    <w:rsid w:val="005246BA"/>
    <w:rsid w:val="00524F83"/>
    <w:rsid w:val="0052500C"/>
    <w:rsid w:val="00525606"/>
    <w:rsid w:val="00526238"/>
    <w:rsid w:val="005266E4"/>
    <w:rsid w:val="00526A02"/>
    <w:rsid w:val="00526E48"/>
    <w:rsid w:val="0052748C"/>
    <w:rsid w:val="00527806"/>
    <w:rsid w:val="00527C7D"/>
    <w:rsid w:val="00527E93"/>
    <w:rsid w:val="00527FA2"/>
    <w:rsid w:val="005302F4"/>
    <w:rsid w:val="0053080B"/>
    <w:rsid w:val="00530A2F"/>
    <w:rsid w:val="00530EFA"/>
    <w:rsid w:val="0053130C"/>
    <w:rsid w:val="00531921"/>
    <w:rsid w:val="00531C08"/>
    <w:rsid w:val="00531C63"/>
    <w:rsid w:val="00532264"/>
    <w:rsid w:val="0053383A"/>
    <w:rsid w:val="00533EF2"/>
    <w:rsid w:val="00534BFF"/>
    <w:rsid w:val="00534DD4"/>
    <w:rsid w:val="00534E1C"/>
    <w:rsid w:val="00535123"/>
    <w:rsid w:val="005360FA"/>
    <w:rsid w:val="00536560"/>
    <w:rsid w:val="00536835"/>
    <w:rsid w:val="00536BFE"/>
    <w:rsid w:val="00536F34"/>
    <w:rsid w:val="00537AB5"/>
    <w:rsid w:val="00540585"/>
    <w:rsid w:val="00540661"/>
    <w:rsid w:val="00540716"/>
    <w:rsid w:val="00540790"/>
    <w:rsid w:val="005414CA"/>
    <w:rsid w:val="00541F2F"/>
    <w:rsid w:val="00542C3B"/>
    <w:rsid w:val="00542F77"/>
    <w:rsid w:val="00543102"/>
    <w:rsid w:val="005432DA"/>
    <w:rsid w:val="00543FF6"/>
    <w:rsid w:val="005440F4"/>
    <w:rsid w:val="00544588"/>
    <w:rsid w:val="00544BAD"/>
    <w:rsid w:val="005450A9"/>
    <w:rsid w:val="0054556C"/>
    <w:rsid w:val="00545976"/>
    <w:rsid w:val="00546261"/>
    <w:rsid w:val="005466C7"/>
    <w:rsid w:val="005466D1"/>
    <w:rsid w:val="005470DA"/>
    <w:rsid w:val="0054710A"/>
    <w:rsid w:val="0054739C"/>
    <w:rsid w:val="00547B14"/>
    <w:rsid w:val="00547BE2"/>
    <w:rsid w:val="00550281"/>
    <w:rsid w:val="00550B2B"/>
    <w:rsid w:val="005512CC"/>
    <w:rsid w:val="005514BB"/>
    <w:rsid w:val="00551614"/>
    <w:rsid w:val="005527FE"/>
    <w:rsid w:val="00552847"/>
    <w:rsid w:val="005528A7"/>
    <w:rsid w:val="005528B5"/>
    <w:rsid w:val="00552B25"/>
    <w:rsid w:val="00552E7F"/>
    <w:rsid w:val="00553644"/>
    <w:rsid w:val="0055387B"/>
    <w:rsid w:val="00553AF2"/>
    <w:rsid w:val="00553B67"/>
    <w:rsid w:val="005552B7"/>
    <w:rsid w:val="00556199"/>
    <w:rsid w:val="0055636E"/>
    <w:rsid w:val="00556555"/>
    <w:rsid w:val="005571AA"/>
    <w:rsid w:val="005577BD"/>
    <w:rsid w:val="00557A05"/>
    <w:rsid w:val="00560305"/>
    <w:rsid w:val="005605CB"/>
    <w:rsid w:val="0056067C"/>
    <w:rsid w:val="005607EB"/>
    <w:rsid w:val="00560D45"/>
    <w:rsid w:val="0056180A"/>
    <w:rsid w:val="00561DD8"/>
    <w:rsid w:val="00562877"/>
    <w:rsid w:val="00562F40"/>
    <w:rsid w:val="0056330C"/>
    <w:rsid w:val="0056334A"/>
    <w:rsid w:val="00564704"/>
    <w:rsid w:val="00564BD3"/>
    <w:rsid w:val="00565359"/>
    <w:rsid w:val="00565743"/>
    <w:rsid w:val="00565FBC"/>
    <w:rsid w:val="00566256"/>
    <w:rsid w:val="005663D7"/>
    <w:rsid w:val="0056685E"/>
    <w:rsid w:val="005677BF"/>
    <w:rsid w:val="005702B0"/>
    <w:rsid w:val="005707E9"/>
    <w:rsid w:val="00570C51"/>
    <w:rsid w:val="00570E70"/>
    <w:rsid w:val="005710AB"/>
    <w:rsid w:val="005710FF"/>
    <w:rsid w:val="00571404"/>
    <w:rsid w:val="005714E7"/>
    <w:rsid w:val="005721B1"/>
    <w:rsid w:val="005729C9"/>
    <w:rsid w:val="00572D2F"/>
    <w:rsid w:val="00573AF3"/>
    <w:rsid w:val="00573F4B"/>
    <w:rsid w:val="005742A2"/>
    <w:rsid w:val="0057433E"/>
    <w:rsid w:val="00574504"/>
    <w:rsid w:val="00574A30"/>
    <w:rsid w:val="00574EFA"/>
    <w:rsid w:val="00575DBB"/>
    <w:rsid w:val="00576304"/>
    <w:rsid w:val="005764DA"/>
    <w:rsid w:val="00576821"/>
    <w:rsid w:val="00576FA2"/>
    <w:rsid w:val="00577ADB"/>
    <w:rsid w:val="00577B64"/>
    <w:rsid w:val="00577DB8"/>
    <w:rsid w:val="00580100"/>
    <w:rsid w:val="0058280A"/>
    <w:rsid w:val="00582BB1"/>
    <w:rsid w:val="005833A7"/>
    <w:rsid w:val="00583C3F"/>
    <w:rsid w:val="00583D5E"/>
    <w:rsid w:val="0058417B"/>
    <w:rsid w:val="00584661"/>
    <w:rsid w:val="005848A7"/>
    <w:rsid w:val="005856E6"/>
    <w:rsid w:val="00585D67"/>
    <w:rsid w:val="00586C1C"/>
    <w:rsid w:val="00586C58"/>
    <w:rsid w:val="00587AA2"/>
    <w:rsid w:val="0059034A"/>
    <w:rsid w:val="00590972"/>
    <w:rsid w:val="0059134C"/>
    <w:rsid w:val="00591C16"/>
    <w:rsid w:val="005920D3"/>
    <w:rsid w:val="00592194"/>
    <w:rsid w:val="00592480"/>
    <w:rsid w:val="00592696"/>
    <w:rsid w:val="005927B8"/>
    <w:rsid w:val="00592ABB"/>
    <w:rsid w:val="00593092"/>
    <w:rsid w:val="00593E6D"/>
    <w:rsid w:val="00594930"/>
    <w:rsid w:val="005949BE"/>
    <w:rsid w:val="00594D02"/>
    <w:rsid w:val="00594E96"/>
    <w:rsid w:val="00594EED"/>
    <w:rsid w:val="005951AF"/>
    <w:rsid w:val="00595846"/>
    <w:rsid w:val="005958F0"/>
    <w:rsid w:val="00595F50"/>
    <w:rsid w:val="0059626E"/>
    <w:rsid w:val="005963B7"/>
    <w:rsid w:val="005963CC"/>
    <w:rsid w:val="00596824"/>
    <w:rsid w:val="00596DFA"/>
    <w:rsid w:val="00596EE7"/>
    <w:rsid w:val="00597231"/>
    <w:rsid w:val="00597530"/>
    <w:rsid w:val="00597ABA"/>
    <w:rsid w:val="00597CAF"/>
    <w:rsid w:val="00597D44"/>
    <w:rsid w:val="005A0075"/>
    <w:rsid w:val="005A0184"/>
    <w:rsid w:val="005A0286"/>
    <w:rsid w:val="005A0533"/>
    <w:rsid w:val="005A06E9"/>
    <w:rsid w:val="005A0C9C"/>
    <w:rsid w:val="005A19C2"/>
    <w:rsid w:val="005A1A25"/>
    <w:rsid w:val="005A1B6F"/>
    <w:rsid w:val="005A2B0A"/>
    <w:rsid w:val="005A2D53"/>
    <w:rsid w:val="005A3204"/>
    <w:rsid w:val="005A3692"/>
    <w:rsid w:val="005A4054"/>
    <w:rsid w:val="005A4B4A"/>
    <w:rsid w:val="005A4EFA"/>
    <w:rsid w:val="005A5005"/>
    <w:rsid w:val="005A5347"/>
    <w:rsid w:val="005A57A4"/>
    <w:rsid w:val="005A5AD7"/>
    <w:rsid w:val="005A5B57"/>
    <w:rsid w:val="005A5EE1"/>
    <w:rsid w:val="005A6216"/>
    <w:rsid w:val="005A6B44"/>
    <w:rsid w:val="005B048E"/>
    <w:rsid w:val="005B120A"/>
    <w:rsid w:val="005B1217"/>
    <w:rsid w:val="005B1980"/>
    <w:rsid w:val="005B1C65"/>
    <w:rsid w:val="005B1F4D"/>
    <w:rsid w:val="005B23E4"/>
    <w:rsid w:val="005B30DD"/>
    <w:rsid w:val="005B34A9"/>
    <w:rsid w:val="005B3688"/>
    <w:rsid w:val="005B3AB8"/>
    <w:rsid w:val="005B3DEF"/>
    <w:rsid w:val="005B4324"/>
    <w:rsid w:val="005B4A85"/>
    <w:rsid w:val="005B4AC4"/>
    <w:rsid w:val="005B513A"/>
    <w:rsid w:val="005B62A5"/>
    <w:rsid w:val="005B675B"/>
    <w:rsid w:val="005B7A28"/>
    <w:rsid w:val="005B7CF4"/>
    <w:rsid w:val="005C02BB"/>
    <w:rsid w:val="005C04BA"/>
    <w:rsid w:val="005C0EFF"/>
    <w:rsid w:val="005C1489"/>
    <w:rsid w:val="005C1E94"/>
    <w:rsid w:val="005C1EC8"/>
    <w:rsid w:val="005C2006"/>
    <w:rsid w:val="005C20C2"/>
    <w:rsid w:val="005C2787"/>
    <w:rsid w:val="005C2A82"/>
    <w:rsid w:val="005C2AA7"/>
    <w:rsid w:val="005C32FE"/>
    <w:rsid w:val="005C38F5"/>
    <w:rsid w:val="005C3D2B"/>
    <w:rsid w:val="005C4C5C"/>
    <w:rsid w:val="005C4DF2"/>
    <w:rsid w:val="005C528E"/>
    <w:rsid w:val="005C5304"/>
    <w:rsid w:val="005C550A"/>
    <w:rsid w:val="005C572C"/>
    <w:rsid w:val="005C58E3"/>
    <w:rsid w:val="005C62F6"/>
    <w:rsid w:val="005C6372"/>
    <w:rsid w:val="005C65E2"/>
    <w:rsid w:val="005C679B"/>
    <w:rsid w:val="005C6A79"/>
    <w:rsid w:val="005D0037"/>
    <w:rsid w:val="005D0A23"/>
    <w:rsid w:val="005D1318"/>
    <w:rsid w:val="005D1BA5"/>
    <w:rsid w:val="005D1EF7"/>
    <w:rsid w:val="005D1F5C"/>
    <w:rsid w:val="005D22C1"/>
    <w:rsid w:val="005D2401"/>
    <w:rsid w:val="005D2906"/>
    <w:rsid w:val="005D2A05"/>
    <w:rsid w:val="005D2FF1"/>
    <w:rsid w:val="005D3313"/>
    <w:rsid w:val="005D359C"/>
    <w:rsid w:val="005D39F7"/>
    <w:rsid w:val="005D4EA2"/>
    <w:rsid w:val="005D5004"/>
    <w:rsid w:val="005D51D4"/>
    <w:rsid w:val="005D5F2E"/>
    <w:rsid w:val="005D6161"/>
    <w:rsid w:val="005D67C6"/>
    <w:rsid w:val="005D688C"/>
    <w:rsid w:val="005D68A1"/>
    <w:rsid w:val="005D71C9"/>
    <w:rsid w:val="005D72D0"/>
    <w:rsid w:val="005D7FE7"/>
    <w:rsid w:val="005E17A8"/>
    <w:rsid w:val="005E17B0"/>
    <w:rsid w:val="005E1F22"/>
    <w:rsid w:val="005E29A2"/>
    <w:rsid w:val="005E2A73"/>
    <w:rsid w:val="005E2C3C"/>
    <w:rsid w:val="005E344C"/>
    <w:rsid w:val="005E3D73"/>
    <w:rsid w:val="005E45DB"/>
    <w:rsid w:val="005E483E"/>
    <w:rsid w:val="005E4D2E"/>
    <w:rsid w:val="005E510C"/>
    <w:rsid w:val="005E5759"/>
    <w:rsid w:val="005E630F"/>
    <w:rsid w:val="005E6894"/>
    <w:rsid w:val="005E6AD0"/>
    <w:rsid w:val="005E6B16"/>
    <w:rsid w:val="005E6F73"/>
    <w:rsid w:val="005E7A32"/>
    <w:rsid w:val="005F00F6"/>
    <w:rsid w:val="005F0863"/>
    <w:rsid w:val="005F0D6A"/>
    <w:rsid w:val="005F154B"/>
    <w:rsid w:val="005F1979"/>
    <w:rsid w:val="005F1982"/>
    <w:rsid w:val="005F1B07"/>
    <w:rsid w:val="005F1CC1"/>
    <w:rsid w:val="005F1D62"/>
    <w:rsid w:val="005F1E7D"/>
    <w:rsid w:val="005F210A"/>
    <w:rsid w:val="005F22C1"/>
    <w:rsid w:val="005F2AB2"/>
    <w:rsid w:val="005F2CCA"/>
    <w:rsid w:val="005F2CF3"/>
    <w:rsid w:val="005F2E39"/>
    <w:rsid w:val="005F32C4"/>
    <w:rsid w:val="005F3528"/>
    <w:rsid w:val="005F3AD2"/>
    <w:rsid w:val="005F4293"/>
    <w:rsid w:val="005F4CF4"/>
    <w:rsid w:val="005F4DD3"/>
    <w:rsid w:val="005F5D84"/>
    <w:rsid w:val="005F628F"/>
    <w:rsid w:val="005F72D5"/>
    <w:rsid w:val="005F7EE7"/>
    <w:rsid w:val="006006EB"/>
    <w:rsid w:val="006010CB"/>
    <w:rsid w:val="00601364"/>
    <w:rsid w:val="0060137D"/>
    <w:rsid w:val="006015D8"/>
    <w:rsid w:val="0060182C"/>
    <w:rsid w:val="0060188F"/>
    <w:rsid w:val="00601A60"/>
    <w:rsid w:val="00601AC2"/>
    <w:rsid w:val="00601ECF"/>
    <w:rsid w:val="00601F47"/>
    <w:rsid w:val="006029D4"/>
    <w:rsid w:val="00602A6A"/>
    <w:rsid w:val="006034B5"/>
    <w:rsid w:val="006034D0"/>
    <w:rsid w:val="00603A1F"/>
    <w:rsid w:val="00603F52"/>
    <w:rsid w:val="006040E5"/>
    <w:rsid w:val="0060468F"/>
    <w:rsid w:val="00604989"/>
    <w:rsid w:val="00604C78"/>
    <w:rsid w:val="00604DFA"/>
    <w:rsid w:val="00605505"/>
    <w:rsid w:val="00605962"/>
    <w:rsid w:val="00605D57"/>
    <w:rsid w:val="00605F31"/>
    <w:rsid w:val="00606075"/>
    <w:rsid w:val="00606F62"/>
    <w:rsid w:val="00607615"/>
    <w:rsid w:val="00607ACC"/>
    <w:rsid w:val="00607AF5"/>
    <w:rsid w:val="00610DCD"/>
    <w:rsid w:val="006110AB"/>
    <w:rsid w:val="0061144D"/>
    <w:rsid w:val="0061187E"/>
    <w:rsid w:val="00611CEA"/>
    <w:rsid w:val="00612230"/>
    <w:rsid w:val="0061249C"/>
    <w:rsid w:val="0061290B"/>
    <w:rsid w:val="00612EA1"/>
    <w:rsid w:val="00614589"/>
    <w:rsid w:val="00614B92"/>
    <w:rsid w:val="00614E1A"/>
    <w:rsid w:val="006151E5"/>
    <w:rsid w:val="00615515"/>
    <w:rsid w:val="00615B46"/>
    <w:rsid w:val="00615F8B"/>
    <w:rsid w:val="006161B7"/>
    <w:rsid w:val="006164BA"/>
    <w:rsid w:val="006165A5"/>
    <w:rsid w:val="006165E8"/>
    <w:rsid w:val="0061727D"/>
    <w:rsid w:val="006176D8"/>
    <w:rsid w:val="0062059B"/>
    <w:rsid w:val="00620C82"/>
    <w:rsid w:val="00620EE7"/>
    <w:rsid w:val="00620FE0"/>
    <w:rsid w:val="00621637"/>
    <w:rsid w:val="0062176C"/>
    <w:rsid w:val="0062185B"/>
    <w:rsid w:val="0062194F"/>
    <w:rsid w:val="00621E66"/>
    <w:rsid w:val="00621E93"/>
    <w:rsid w:val="00622703"/>
    <w:rsid w:val="00622BD7"/>
    <w:rsid w:val="00622C86"/>
    <w:rsid w:val="00622DD6"/>
    <w:rsid w:val="00624597"/>
    <w:rsid w:val="00624AF5"/>
    <w:rsid w:val="00624B85"/>
    <w:rsid w:val="00625402"/>
    <w:rsid w:val="0062551C"/>
    <w:rsid w:val="00625862"/>
    <w:rsid w:val="00625977"/>
    <w:rsid w:val="00625C17"/>
    <w:rsid w:val="00625D9B"/>
    <w:rsid w:val="0062622F"/>
    <w:rsid w:val="0062641D"/>
    <w:rsid w:val="006265C1"/>
    <w:rsid w:val="006270E5"/>
    <w:rsid w:val="00627810"/>
    <w:rsid w:val="00627F29"/>
    <w:rsid w:val="006302BD"/>
    <w:rsid w:val="006315B6"/>
    <w:rsid w:val="00631BE3"/>
    <w:rsid w:val="00631E1E"/>
    <w:rsid w:val="006329DA"/>
    <w:rsid w:val="00632A3C"/>
    <w:rsid w:val="00633460"/>
    <w:rsid w:val="006335ED"/>
    <w:rsid w:val="00633FD3"/>
    <w:rsid w:val="00634378"/>
    <w:rsid w:val="0063535E"/>
    <w:rsid w:val="00635692"/>
    <w:rsid w:val="006364AD"/>
    <w:rsid w:val="006367F8"/>
    <w:rsid w:val="00636A1A"/>
    <w:rsid w:val="006377DF"/>
    <w:rsid w:val="00637B6C"/>
    <w:rsid w:val="00637BC4"/>
    <w:rsid w:val="00637E29"/>
    <w:rsid w:val="00637E70"/>
    <w:rsid w:val="00640518"/>
    <w:rsid w:val="006417BB"/>
    <w:rsid w:val="00641E3A"/>
    <w:rsid w:val="006428D0"/>
    <w:rsid w:val="006429D9"/>
    <w:rsid w:val="00642CA5"/>
    <w:rsid w:val="00643250"/>
    <w:rsid w:val="00643413"/>
    <w:rsid w:val="00643754"/>
    <w:rsid w:val="00643F40"/>
    <w:rsid w:val="00644053"/>
    <w:rsid w:val="0064432B"/>
    <w:rsid w:val="00645F32"/>
    <w:rsid w:val="00646157"/>
    <w:rsid w:val="00646272"/>
    <w:rsid w:val="00646555"/>
    <w:rsid w:val="00646B62"/>
    <w:rsid w:val="00646D91"/>
    <w:rsid w:val="00647054"/>
    <w:rsid w:val="0064707F"/>
    <w:rsid w:val="006474C0"/>
    <w:rsid w:val="0065051F"/>
    <w:rsid w:val="006516C3"/>
    <w:rsid w:val="00651E4F"/>
    <w:rsid w:val="00652364"/>
    <w:rsid w:val="00652747"/>
    <w:rsid w:val="00653470"/>
    <w:rsid w:val="00653981"/>
    <w:rsid w:val="00653A09"/>
    <w:rsid w:val="00654075"/>
    <w:rsid w:val="00654298"/>
    <w:rsid w:val="00654680"/>
    <w:rsid w:val="0065471D"/>
    <w:rsid w:val="00654AAF"/>
    <w:rsid w:val="00654D0E"/>
    <w:rsid w:val="006550F6"/>
    <w:rsid w:val="00655E7C"/>
    <w:rsid w:val="006560EB"/>
    <w:rsid w:val="00656E2F"/>
    <w:rsid w:val="00656F66"/>
    <w:rsid w:val="00657046"/>
    <w:rsid w:val="006574E6"/>
    <w:rsid w:val="00657828"/>
    <w:rsid w:val="006578BA"/>
    <w:rsid w:val="00657C2F"/>
    <w:rsid w:val="00660BDA"/>
    <w:rsid w:val="006610B1"/>
    <w:rsid w:val="00661214"/>
    <w:rsid w:val="00661EF6"/>
    <w:rsid w:val="00661FAF"/>
    <w:rsid w:val="00662933"/>
    <w:rsid w:val="0066304D"/>
    <w:rsid w:val="00663202"/>
    <w:rsid w:val="006632BC"/>
    <w:rsid w:val="00663996"/>
    <w:rsid w:val="006640D8"/>
    <w:rsid w:val="0066411D"/>
    <w:rsid w:val="00664239"/>
    <w:rsid w:val="00664322"/>
    <w:rsid w:val="00664511"/>
    <w:rsid w:val="0066466B"/>
    <w:rsid w:val="006650EC"/>
    <w:rsid w:val="0066515E"/>
    <w:rsid w:val="006653D4"/>
    <w:rsid w:val="0066570B"/>
    <w:rsid w:val="00665C38"/>
    <w:rsid w:val="006663E4"/>
    <w:rsid w:val="00666DB0"/>
    <w:rsid w:val="00666E34"/>
    <w:rsid w:val="00666EF0"/>
    <w:rsid w:val="006670A0"/>
    <w:rsid w:val="00667245"/>
    <w:rsid w:val="0066727A"/>
    <w:rsid w:val="00667DDE"/>
    <w:rsid w:val="006702FC"/>
    <w:rsid w:val="00670508"/>
    <w:rsid w:val="006706F2"/>
    <w:rsid w:val="006708B9"/>
    <w:rsid w:val="006714F6"/>
    <w:rsid w:val="00671964"/>
    <w:rsid w:val="00672679"/>
    <w:rsid w:val="00672EB9"/>
    <w:rsid w:val="00672F72"/>
    <w:rsid w:val="0067336E"/>
    <w:rsid w:val="0067350C"/>
    <w:rsid w:val="00673743"/>
    <w:rsid w:val="00673C2C"/>
    <w:rsid w:val="00673FF3"/>
    <w:rsid w:val="006744F3"/>
    <w:rsid w:val="00675720"/>
    <w:rsid w:val="00675FDC"/>
    <w:rsid w:val="00676235"/>
    <w:rsid w:val="00676264"/>
    <w:rsid w:val="006764C2"/>
    <w:rsid w:val="00676796"/>
    <w:rsid w:val="006768EF"/>
    <w:rsid w:val="006769D3"/>
    <w:rsid w:val="00676BC6"/>
    <w:rsid w:val="00676CB4"/>
    <w:rsid w:val="00677161"/>
    <w:rsid w:val="0067791A"/>
    <w:rsid w:val="00677E75"/>
    <w:rsid w:val="0068002D"/>
    <w:rsid w:val="00680B67"/>
    <w:rsid w:val="006811DD"/>
    <w:rsid w:val="0068136A"/>
    <w:rsid w:val="006818C3"/>
    <w:rsid w:val="00681A7C"/>
    <w:rsid w:val="00681C1C"/>
    <w:rsid w:val="00681C6E"/>
    <w:rsid w:val="00682594"/>
    <w:rsid w:val="00682B1D"/>
    <w:rsid w:val="00682BDC"/>
    <w:rsid w:val="00683356"/>
    <w:rsid w:val="00683689"/>
    <w:rsid w:val="006843A6"/>
    <w:rsid w:val="00684406"/>
    <w:rsid w:val="00684D3F"/>
    <w:rsid w:val="006858EE"/>
    <w:rsid w:val="00687C9C"/>
    <w:rsid w:val="00690BDA"/>
    <w:rsid w:val="0069168E"/>
    <w:rsid w:val="006917D2"/>
    <w:rsid w:val="00691A34"/>
    <w:rsid w:val="006920A8"/>
    <w:rsid w:val="006931BF"/>
    <w:rsid w:val="0069338A"/>
    <w:rsid w:val="006938D1"/>
    <w:rsid w:val="00695115"/>
    <w:rsid w:val="006953E2"/>
    <w:rsid w:val="00695D12"/>
    <w:rsid w:val="00696E66"/>
    <w:rsid w:val="00697AF3"/>
    <w:rsid w:val="00697C96"/>
    <w:rsid w:val="006A0907"/>
    <w:rsid w:val="006A0D3E"/>
    <w:rsid w:val="006A0DA7"/>
    <w:rsid w:val="006A0E77"/>
    <w:rsid w:val="006A1162"/>
    <w:rsid w:val="006A1D6A"/>
    <w:rsid w:val="006A24B0"/>
    <w:rsid w:val="006A25EC"/>
    <w:rsid w:val="006A267D"/>
    <w:rsid w:val="006A2EB0"/>
    <w:rsid w:val="006A33B1"/>
    <w:rsid w:val="006A344C"/>
    <w:rsid w:val="006A4289"/>
    <w:rsid w:val="006A5DD8"/>
    <w:rsid w:val="006A634F"/>
    <w:rsid w:val="006A6F9F"/>
    <w:rsid w:val="006A7351"/>
    <w:rsid w:val="006A7DDC"/>
    <w:rsid w:val="006B09C0"/>
    <w:rsid w:val="006B235A"/>
    <w:rsid w:val="006B2750"/>
    <w:rsid w:val="006B27EF"/>
    <w:rsid w:val="006B2A9C"/>
    <w:rsid w:val="006B2BCF"/>
    <w:rsid w:val="006B3F6C"/>
    <w:rsid w:val="006B480A"/>
    <w:rsid w:val="006B4F08"/>
    <w:rsid w:val="006B5132"/>
    <w:rsid w:val="006B5687"/>
    <w:rsid w:val="006B6D86"/>
    <w:rsid w:val="006B7683"/>
    <w:rsid w:val="006B784A"/>
    <w:rsid w:val="006B79AF"/>
    <w:rsid w:val="006B7A0A"/>
    <w:rsid w:val="006B7CF9"/>
    <w:rsid w:val="006C0176"/>
    <w:rsid w:val="006C029B"/>
    <w:rsid w:val="006C04BE"/>
    <w:rsid w:val="006C0FF8"/>
    <w:rsid w:val="006C10E7"/>
    <w:rsid w:val="006C13E3"/>
    <w:rsid w:val="006C18B7"/>
    <w:rsid w:val="006C1A83"/>
    <w:rsid w:val="006C1BA8"/>
    <w:rsid w:val="006C239C"/>
    <w:rsid w:val="006C23F3"/>
    <w:rsid w:val="006C292B"/>
    <w:rsid w:val="006C2B06"/>
    <w:rsid w:val="006C2DFC"/>
    <w:rsid w:val="006C386B"/>
    <w:rsid w:val="006C4D03"/>
    <w:rsid w:val="006C5456"/>
    <w:rsid w:val="006C54C0"/>
    <w:rsid w:val="006C5A9C"/>
    <w:rsid w:val="006C6C2E"/>
    <w:rsid w:val="006C7087"/>
    <w:rsid w:val="006C7896"/>
    <w:rsid w:val="006C7D52"/>
    <w:rsid w:val="006C7EE6"/>
    <w:rsid w:val="006D01FB"/>
    <w:rsid w:val="006D05E2"/>
    <w:rsid w:val="006D0A16"/>
    <w:rsid w:val="006D1588"/>
    <w:rsid w:val="006D1A0F"/>
    <w:rsid w:val="006D1D62"/>
    <w:rsid w:val="006D307E"/>
    <w:rsid w:val="006D329C"/>
    <w:rsid w:val="006D40FF"/>
    <w:rsid w:val="006D43AF"/>
    <w:rsid w:val="006D4603"/>
    <w:rsid w:val="006D4794"/>
    <w:rsid w:val="006D4EEC"/>
    <w:rsid w:val="006D4F4D"/>
    <w:rsid w:val="006D5201"/>
    <w:rsid w:val="006D58BC"/>
    <w:rsid w:val="006D6477"/>
    <w:rsid w:val="006D6F2F"/>
    <w:rsid w:val="006D73B2"/>
    <w:rsid w:val="006D79A7"/>
    <w:rsid w:val="006D7A33"/>
    <w:rsid w:val="006D7FA0"/>
    <w:rsid w:val="006E0A1C"/>
    <w:rsid w:val="006E0FEF"/>
    <w:rsid w:val="006E3056"/>
    <w:rsid w:val="006E3FF9"/>
    <w:rsid w:val="006E43FB"/>
    <w:rsid w:val="006E4580"/>
    <w:rsid w:val="006E498F"/>
    <w:rsid w:val="006E4C4E"/>
    <w:rsid w:val="006E4C4F"/>
    <w:rsid w:val="006E4D0D"/>
    <w:rsid w:val="006E5295"/>
    <w:rsid w:val="006E5374"/>
    <w:rsid w:val="006E6388"/>
    <w:rsid w:val="006E682C"/>
    <w:rsid w:val="006E6AB0"/>
    <w:rsid w:val="006E70C6"/>
    <w:rsid w:val="006E7B43"/>
    <w:rsid w:val="006E7F25"/>
    <w:rsid w:val="006F089A"/>
    <w:rsid w:val="006F0F26"/>
    <w:rsid w:val="006F1E08"/>
    <w:rsid w:val="006F2151"/>
    <w:rsid w:val="006F2B5E"/>
    <w:rsid w:val="006F4854"/>
    <w:rsid w:val="006F4D3D"/>
    <w:rsid w:val="006F4EB3"/>
    <w:rsid w:val="006F4FE9"/>
    <w:rsid w:val="006F5A3F"/>
    <w:rsid w:val="006F7487"/>
    <w:rsid w:val="006F76C5"/>
    <w:rsid w:val="00700BFA"/>
    <w:rsid w:val="00700C15"/>
    <w:rsid w:val="00701217"/>
    <w:rsid w:val="007014AD"/>
    <w:rsid w:val="00701591"/>
    <w:rsid w:val="0070176D"/>
    <w:rsid w:val="00702E2C"/>
    <w:rsid w:val="0070338A"/>
    <w:rsid w:val="007043FE"/>
    <w:rsid w:val="0070447A"/>
    <w:rsid w:val="00704749"/>
    <w:rsid w:val="00704864"/>
    <w:rsid w:val="00704D7C"/>
    <w:rsid w:val="007052DF"/>
    <w:rsid w:val="00706064"/>
    <w:rsid w:val="007060AE"/>
    <w:rsid w:val="00706591"/>
    <w:rsid w:val="00706CEC"/>
    <w:rsid w:val="007111DB"/>
    <w:rsid w:val="00711F7D"/>
    <w:rsid w:val="00712950"/>
    <w:rsid w:val="007131E4"/>
    <w:rsid w:val="007136EC"/>
    <w:rsid w:val="00713A6A"/>
    <w:rsid w:val="00713C72"/>
    <w:rsid w:val="00713E7D"/>
    <w:rsid w:val="00714110"/>
    <w:rsid w:val="00714AED"/>
    <w:rsid w:val="00715C9E"/>
    <w:rsid w:val="007168EB"/>
    <w:rsid w:val="00717644"/>
    <w:rsid w:val="00717BCC"/>
    <w:rsid w:val="00717F7D"/>
    <w:rsid w:val="007201F2"/>
    <w:rsid w:val="0072046B"/>
    <w:rsid w:val="007204D9"/>
    <w:rsid w:val="00720680"/>
    <w:rsid w:val="00721DA0"/>
    <w:rsid w:val="00722175"/>
    <w:rsid w:val="00722237"/>
    <w:rsid w:val="007229D3"/>
    <w:rsid w:val="00723E3E"/>
    <w:rsid w:val="007246FC"/>
    <w:rsid w:val="00724A05"/>
    <w:rsid w:val="00724C8D"/>
    <w:rsid w:val="00724D7F"/>
    <w:rsid w:val="00725EC0"/>
    <w:rsid w:val="0072600A"/>
    <w:rsid w:val="00726CD0"/>
    <w:rsid w:val="00727676"/>
    <w:rsid w:val="00727C0E"/>
    <w:rsid w:val="00727F24"/>
    <w:rsid w:val="007303FF"/>
    <w:rsid w:val="00730948"/>
    <w:rsid w:val="00730A93"/>
    <w:rsid w:val="00730C56"/>
    <w:rsid w:val="0073106B"/>
    <w:rsid w:val="00731203"/>
    <w:rsid w:val="0073158C"/>
    <w:rsid w:val="00732099"/>
    <w:rsid w:val="0073232B"/>
    <w:rsid w:val="0073277C"/>
    <w:rsid w:val="00732B39"/>
    <w:rsid w:val="00733482"/>
    <w:rsid w:val="0073377C"/>
    <w:rsid w:val="007338F1"/>
    <w:rsid w:val="00733D42"/>
    <w:rsid w:val="00734D05"/>
    <w:rsid w:val="00735439"/>
    <w:rsid w:val="007357D7"/>
    <w:rsid w:val="00735958"/>
    <w:rsid w:val="00735C98"/>
    <w:rsid w:val="007360E0"/>
    <w:rsid w:val="007362F9"/>
    <w:rsid w:val="00736515"/>
    <w:rsid w:val="0073673A"/>
    <w:rsid w:val="00736D5F"/>
    <w:rsid w:val="00737210"/>
    <w:rsid w:val="00737214"/>
    <w:rsid w:val="00737486"/>
    <w:rsid w:val="007376B1"/>
    <w:rsid w:val="007378DF"/>
    <w:rsid w:val="00737E0D"/>
    <w:rsid w:val="00737F53"/>
    <w:rsid w:val="00740541"/>
    <w:rsid w:val="00740562"/>
    <w:rsid w:val="00740D55"/>
    <w:rsid w:val="00741217"/>
    <w:rsid w:val="00742218"/>
    <w:rsid w:val="00743B01"/>
    <w:rsid w:val="00743DCC"/>
    <w:rsid w:val="0074446D"/>
    <w:rsid w:val="00744AB3"/>
    <w:rsid w:val="0074555B"/>
    <w:rsid w:val="0074558E"/>
    <w:rsid w:val="007456F6"/>
    <w:rsid w:val="007461F5"/>
    <w:rsid w:val="0074620C"/>
    <w:rsid w:val="0074664C"/>
    <w:rsid w:val="00746A53"/>
    <w:rsid w:val="00746F3B"/>
    <w:rsid w:val="00747051"/>
    <w:rsid w:val="007476DF"/>
    <w:rsid w:val="0074796D"/>
    <w:rsid w:val="00750514"/>
    <w:rsid w:val="0075083A"/>
    <w:rsid w:val="00750B32"/>
    <w:rsid w:val="00751B85"/>
    <w:rsid w:val="00751DA4"/>
    <w:rsid w:val="00752094"/>
    <w:rsid w:val="00752313"/>
    <w:rsid w:val="0075264F"/>
    <w:rsid w:val="00752E8C"/>
    <w:rsid w:val="007533D3"/>
    <w:rsid w:val="0075364E"/>
    <w:rsid w:val="0075387E"/>
    <w:rsid w:val="00753940"/>
    <w:rsid w:val="00753BF2"/>
    <w:rsid w:val="00754036"/>
    <w:rsid w:val="00754513"/>
    <w:rsid w:val="0075482F"/>
    <w:rsid w:val="007548BD"/>
    <w:rsid w:val="0075519A"/>
    <w:rsid w:val="00755306"/>
    <w:rsid w:val="00755A0B"/>
    <w:rsid w:val="00755CD5"/>
    <w:rsid w:val="00756115"/>
    <w:rsid w:val="0075657C"/>
    <w:rsid w:val="00756E1F"/>
    <w:rsid w:val="00756E97"/>
    <w:rsid w:val="007577A8"/>
    <w:rsid w:val="007577C2"/>
    <w:rsid w:val="00757B07"/>
    <w:rsid w:val="007602B7"/>
    <w:rsid w:val="007607A9"/>
    <w:rsid w:val="00760948"/>
    <w:rsid w:val="00760F3E"/>
    <w:rsid w:val="00761694"/>
    <w:rsid w:val="00761D01"/>
    <w:rsid w:val="00761F75"/>
    <w:rsid w:val="007631F6"/>
    <w:rsid w:val="0076338E"/>
    <w:rsid w:val="00763766"/>
    <w:rsid w:val="00763C24"/>
    <w:rsid w:val="00763E6D"/>
    <w:rsid w:val="007642B1"/>
    <w:rsid w:val="00764CDB"/>
    <w:rsid w:val="007654AE"/>
    <w:rsid w:val="00765983"/>
    <w:rsid w:val="00766229"/>
    <w:rsid w:val="007663EE"/>
    <w:rsid w:val="0076660E"/>
    <w:rsid w:val="007667B0"/>
    <w:rsid w:val="00766A62"/>
    <w:rsid w:val="00766BD2"/>
    <w:rsid w:val="00766F1B"/>
    <w:rsid w:val="007675CA"/>
    <w:rsid w:val="00767ACA"/>
    <w:rsid w:val="007711B5"/>
    <w:rsid w:val="00771B0C"/>
    <w:rsid w:val="007720B6"/>
    <w:rsid w:val="00772103"/>
    <w:rsid w:val="00772864"/>
    <w:rsid w:val="00772A33"/>
    <w:rsid w:val="00772A3E"/>
    <w:rsid w:val="00772C4A"/>
    <w:rsid w:val="00773003"/>
    <w:rsid w:val="007738E3"/>
    <w:rsid w:val="007739D8"/>
    <w:rsid w:val="00773A11"/>
    <w:rsid w:val="00773B11"/>
    <w:rsid w:val="0077408E"/>
    <w:rsid w:val="00774E87"/>
    <w:rsid w:val="00775768"/>
    <w:rsid w:val="00775B7D"/>
    <w:rsid w:val="00776494"/>
    <w:rsid w:val="00776CAD"/>
    <w:rsid w:val="0077799A"/>
    <w:rsid w:val="00777D10"/>
    <w:rsid w:val="00777D55"/>
    <w:rsid w:val="00777E44"/>
    <w:rsid w:val="00780829"/>
    <w:rsid w:val="007809D5"/>
    <w:rsid w:val="00780F37"/>
    <w:rsid w:val="00781027"/>
    <w:rsid w:val="007820D2"/>
    <w:rsid w:val="007825DD"/>
    <w:rsid w:val="00782983"/>
    <w:rsid w:val="00782A3D"/>
    <w:rsid w:val="00782D45"/>
    <w:rsid w:val="00783099"/>
    <w:rsid w:val="0078332C"/>
    <w:rsid w:val="007835EE"/>
    <w:rsid w:val="007838B4"/>
    <w:rsid w:val="007840AB"/>
    <w:rsid w:val="00784520"/>
    <w:rsid w:val="00784A16"/>
    <w:rsid w:val="00785221"/>
    <w:rsid w:val="0078542E"/>
    <w:rsid w:val="0078564F"/>
    <w:rsid w:val="00785E98"/>
    <w:rsid w:val="0078711E"/>
    <w:rsid w:val="0079025F"/>
    <w:rsid w:val="007903A5"/>
    <w:rsid w:val="00790C00"/>
    <w:rsid w:val="00790E78"/>
    <w:rsid w:val="00791640"/>
    <w:rsid w:val="00791FE2"/>
    <w:rsid w:val="007924BE"/>
    <w:rsid w:val="00792539"/>
    <w:rsid w:val="00792751"/>
    <w:rsid w:val="007927DC"/>
    <w:rsid w:val="0079333D"/>
    <w:rsid w:val="00794041"/>
    <w:rsid w:val="00794B8F"/>
    <w:rsid w:val="00795406"/>
    <w:rsid w:val="00795E20"/>
    <w:rsid w:val="007961AD"/>
    <w:rsid w:val="00797A2D"/>
    <w:rsid w:val="007A03C3"/>
    <w:rsid w:val="007A0424"/>
    <w:rsid w:val="007A0463"/>
    <w:rsid w:val="007A09FB"/>
    <w:rsid w:val="007A0A8C"/>
    <w:rsid w:val="007A2C61"/>
    <w:rsid w:val="007A3037"/>
    <w:rsid w:val="007A3970"/>
    <w:rsid w:val="007A3B13"/>
    <w:rsid w:val="007A3F97"/>
    <w:rsid w:val="007A41C3"/>
    <w:rsid w:val="007A4ECB"/>
    <w:rsid w:val="007A50DC"/>
    <w:rsid w:val="007A52C9"/>
    <w:rsid w:val="007A58F8"/>
    <w:rsid w:val="007A6200"/>
    <w:rsid w:val="007A6421"/>
    <w:rsid w:val="007A6C48"/>
    <w:rsid w:val="007A6FD7"/>
    <w:rsid w:val="007A799F"/>
    <w:rsid w:val="007A7A15"/>
    <w:rsid w:val="007A7D81"/>
    <w:rsid w:val="007A7DD2"/>
    <w:rsid w:val="007B0273"/>
    <w:rsid w:val="007B0338"/>
    <w:rsid w:val="007B064A"/>
    <w:rsid w:val="007B0DAD"/>
    <w:rsid w:val="007B1156"/>
    <w:rsid w:val="007B1D03"/>
    <w:rsid w:val="007B1D20"/>
    <w:rsid w:val="007B1E7E"/>
    <w:rsid w:val="007B1F51"/>
    <w:rsid w:val="007B214F"/>
    <w:rsid w:val="007B234D"/>
    <w:rsid w:val="007B27D1"/>
    <w:rsid w:val="007B2ECD"/>
    <w:rsid w:val="007B3151"/>
    <w:rsid w:val="007B363E"/>
    <w:rsid w:val="007B38D5"/>
    <w:rsid w:val="007B4331"/>
    <w:rsid w:val="007B4A75"/>
    <w:rsid w:val="007B5363"/>
    <w:rsid w:val="007B580D"/>
    <w:rsid w:val="007B7035"/>
    <w:rsid w:val="007B7099"/>
    <w:rsid w:val="007B7120"/>
    <w:rsid w:val="007B7173"/>
    <w:rsid w:val="007B7200"/>
    <w:rsid w:val="007B7EA5"/>
    <w:rsid w:val="007C037E"/>
    <w:rsid w:val="007C0576"/>
    <w:rsid w:val="007C13EA"/>
    <w:rsid w:val="007C14CD"/>
    <w:rsid w:val="007C1F23"/>
    <w:rsid w:val="007C20B8"/>
    <w:rsid w:val="007C265E"/>
    <w:rsid w:val="007C2916"/>
    <w:rsid w:val="007C352C"/>
    <w:rsid w:val="007C3EFF"/>
    <w:rsid w:val="007C444A"/>
    <w:rsid w:val="007C479E"/>
    <w:rsid w:val="007C582E"/>
    <w:rsid w:val="007C5A46"/>
    <w:rsid w:val="007C6037"/>
    <w:rsid w:val="007C6103"/>
    <w:rsid w:val="007C611A"/>
    <w:rsid w:val="007C6185"/>
    <w:rsid w:val="007C6190"/>
    <w:rsid w:val="007C65BA"/>
    <w:rsid w:val="007C66EF"/>
    <w:rsid w:val="007C689E"/>
    <w:rsid w:val="007C6B8E"/>
    <w:rsid w:val="007C6B99"/>
    <w:rsid w:val="007C7F95"/>
    <w:rsid w:val="007D06DD"/>
    <w:rsid w:val="007D0ACD"/>
    <w:rsid w:val="007D2686"/>
    <w:rsid w:val="007D340F"/>
    <w:rsid w:val="007D39CD"/>
    <w:rsid w:val="007D39FB"/>
    <w:rsid w:val="007D4506"/>
    <w:rsid w:val="007D4763"/>
    <w:rsid w:val="007D47FB"/>
    <w:rsid w:val="007D4AD8"/>
    <w:rsid w:val="007D4F9E"/>
    <w:rsid w:val="007D514B"/>
    <w:rsid w:val="007D531E"/>
    <w:rsid w:val="007D5DC2"/>
    <w:rsid w:val="007D5FD2"/>
    <w:rsid w:val="007D6BC5"/>
    <w:rsid w:val="007D6C31"/>
    <w:rsid w:val="007D73F2"/>
    <w:rsid w:val="007D75DE"/>
    <w:rsid w:val="007D7AC1"/>
    <w:rsid w:val="007D7BC3"/>
    <w:rsid w:val="007D7C9C"/>
    <w:rsid w:val="007E006C"/>
    <w:rsid w:val="007E03AF"/>
    <w:rsid w:val="007E0467"/>
    <w:rsid w:val="007E0E30"/>
    <w:rsid w:val="007E2173"/>
    <w:rsid w:val="007E3297"/>
    <w:rsid w:val="007E3389"/>
    <w:rsid w:val="007E35BF"/>
    <w:rsid w:val="007E378E"/>
    <w:rsid w:val="007E3FB9"/>
    <w:rsid w:val="007E55BF"/>
    <w:rsid w:val="007E57CA"/>
    <w:rsid w:val="007E6205"/>
    <w:rsid w:val="007E7930"/>
    <w:rsid w:val="007F004F"/>
    <w:rsid w:val="007F03D3"/>
    <w:rsid w:val="007F0475"/>
    <w:rsid w:val="007F0967"/>
    <w:rsid w:val="007F0E1E"/>
    <w:rsid w:val="007F0F35"/>
    <w:rsid w:val="007F105E"/>
    <w:rsid w:val="007F12B4"/>
    <w:rsid w:val="007F259A"/>
    <w:rsid w:val="007F2EE0"/>
    <w:rsid w:val="007F3491"/>
    <w:rsid w:val="007F37F3"/>
    <w:rsid w:val="007F38CA"/>
    <w:rsid w:val="007F3B7A"/>
    <w:rsid w:val="007F45AE"/>
    <w:rsid w:val="007F4624"/>
    <w:rsid w:val="007F4AD9"/>
    <w:rsid w:val="007F524E"/>
    <w:rsid w:val="007F69D2"/>
    <w:rsid w:val="007F7075"/>
    <w:rsid w:val="007F739B"/>
    <w:rsid w:val="00800B4C"/>
    <w:rsid w:val="00800F28"/>
    <w:rsid w:val="00801020"/>
    <w:rsid w:val="00801201"/>
    <w:rsid w:val="00801473"/>
    <w:rsid w:val="00801505"/>
    <w:rsid w:val="00802048"/>
    <w:rsid w:val="00802207"/>
    <w:rsid w:val="00802A2D"/>
    <w:rsid w:val="00802F62"/>
    <w:rsid w:val="008030FC"/>
    <w:rsid w:val="00803787"/>
    <w:rsid w:val="008037B2"/>
    <w:rsid w:val="00803AFF"/>
    <w:rsid w:val="00804127"/>
    <w:rsid w:val="008048E9"/>
    <w:rsid w:val="00804F57"/>
    <w:rsid w:val="008056D6"/>
    <w:rsid w:val="0080573C"/>
    <w:rsid w:val="008064AC"/>
    <w:rsid w:val="008064C8"/>
    <w:rsid w:val="00806B58"/>
    <w:rsid w:val="00806D1A"/>
    <w:rsid w:val="00806E67"/>
    <w:rsid w:val="0080740A"/>
    <w:rsid w:val="00810B3C"/>
    <w:rsid w:val="00811688"/>
    <w:rsid w:val="008117AE"/>
    <w:rsid w:val="00811E13"/>
    <w:rsid w:val="008124EF"/>
    <w:rsid w:val="008129C5"/>
    <w:rsid w:val="00812EF8"/>
    <w:rsid w:val="00813763"/>
    <w:rsid w:val="0081394D"/>
    <w:rsid w:val="00813A5D"/>
    <w:rsid w:val="00813F15"/>
    <w:rsid w:val="0081409F"/>
    <w:rsid w:val="008158F6"/>
    <w:rsid w:val="00815985"/>
    <w:rsid w:val="00815CDB"/>
    <w:rsid w:val="00815E08"/>
    <w:rsid w:val="00815F9E"/>
    <w:rsid w:val="008163C5"/>
    <w:rsid w:val="00816A1C"/>
    <w:rsid w:val="00816B36"/>
    <w:rsid w:val="00817242"/>
    <w:rsid w:val="008173D8"/>
    <w:rsid w:val="00817807"/>
    <w:rsid w:val="00817D00"/>
    <w:rsid w:val="00820240"/>
    <w:rsid w:val="00820B5A"/>
    <w:rsid w:val="00820C3F"/>
    <w:rsid w:val="00820D68"/>
    <w:rsid w:val="00821931"/>
    <w:rsid w:val="00821B7B"/>
    <w:rsid w:val="00822354"/>
    <w:rsid w:val="0082281F"/>
    <w:rsid w:val="00822A66"/>
    <w:rsid w:val="00822B0A"/>
    <w:rsid w:val="00822DCA"/>
    <w:rsid w:val="00822EB9"/>
    <w:rsid w:val="0082320E"/>
    <w:rsid w:val="0082327A"/>
    <w:rsid w:val="00823C15"/>
    <w:rsid w:val="0082419E"/>
    <w:rsid w:val="00824F79"/>
    <w:rsid w:val="00825144"/>
    <w:rsid w:val="008257CC"/>
    <w:rsid w:val="00825918"/>
    <w:rsid w:val="00825A13"/>
    <w:rsid w:val="00825EBD"/>
    <w:rsid w:val="00826BCA"/>
    <w:rsid w:val="00826D51"/>
    <w:rsid w:val="00827916"/>
    <w:rsid w:val="00830619"/>
    <w:rsid w:val="008307F8"/>
    <w:rsid w:val="008308A9"/>
    <w:rsid w:val="00830942"/>
    <w:rsid w:val="008310AC"/>
    <w:rsid w:val="008320CD"/>
    <w:rsid w:val="008321E6"/>
    <w:rsid w:val="008331D1"/>
    <w:rsid w:val="00833241"/>
    <w:rsid w:val="00833DA4"/>
    <w:rsid w:val="008346E8"/>
    <w:rsid w:val="008352D7"/>
    <w:rsid w:val="00835447"/>
    <w:rsid w:val="008360F8"/>
    <w:rsid w:val="0083650F"/>
    <w:rsid w:val="008366BC"/>
    <w:rsid w:val="00836BBE"/>
    <w:rsid w:val="00837796"/>
    <w:rsid w:val="0083787A"/>
    <w:rsid w:val="008378C8"/>
    <w:rsid w:val="00837D35"/>
    <w:rsid w:val="008400A6"/>
    <w:rsid w:val="00840C7A"/>
    <w:rsid w:val="00840D97"/>
    <w:rsid w:val="00840E26"/>
    <w:rsid w:val="00840FE9"/>
    <w:rsid w:val="00841988"/>
    <w:rsid w:val="00841B86"/>
    <w:rsid w:val="00841CF3"/>
    <w:rsid w:val="008427EA"/>
    <w:rsid w:val="0084358F"/>
    <w:rsid w:val="00843629"/>
    <w:rsid w:val="00843CB8"/>
    <w:rsid w:val="00843E7B"/>
    <w:rsid w:val="00843FD9"/>
    <w:rsid w:val="008445BB"/>
    <w:rsid w:val="00844733"/>
    <w:rsid w:val="00844A19"/>
    <w:rsid w:val="0084643F"/>
    <w:rsid w:val="00846688"/>
    <w:rsid w:val="00846EAE"/>
    <w:rsid w:val="008470CA"/>
    <w:rsid w:val="00847312"/>
    <w:rsid w:val="0084773D"/>
    <w:rsid w:val="00847F1F"/>
    <w:rsid w:val="00847F49"/>
    <w:rsid w:val="0085026C"/>
    <w:rsid w:val="008507A5"/>
    <w:rsid w:val="00850F6F"/>
    <w:rsid w:val="00851133"/>
    <w:rsid w:val="008514AD"/>
    <w:rsid w:val="008516DA"/>
    <w:rsid w:val="0085252B"/>
    <w:rsid w:val="008525E0"/>
    <w:rsid w:val="00852658"/>
    <w:rsid w:val="0085274D"/>
    <w:rsid w:val="00853356"/>
    <w:rsid w:val="008533D0"/>
    <w:rsid w:val="00853B11"/>
    <w:rsid w:val="00853CFE"/>
    <w:rsid w:val="00854188"/>
    <w:rsid w:val="008543B5"/>
    <w:rsid w:val="0085489A"/>
    <w:rsid w:val="008548FB"/>
    <w:rsid w:val="00854CA7"/>
    <w:rsid w:val="00855512"/>
    <w:rsid w:val="00855C85"/>
    <w:rsid w:val="00855ED4"/>
    <w:rsid w:val="00855F16"/>
    <w:rsid w:val="008561A1"/>
    <w:rsid w:val="0085684E"/>
    <w:rsid w:val="00856A14"/>
    <w:rsid w:val="008578CD"/>
    <w:rsid w:val="00857CB9"/>
    <w:rsid w:val="00860341"/>
    <w:rsid w:val="00861282"/>
    <w:rsid w:val="008613B9"/>
    <w:rsid w:val="00861D78"/>
    <w:rsid w:val="0086247D"/>
    <w:rsid w:val="00862D23"/>
    <w:rsid w:val="008632FD"/>
    <w:rsid w:val="008633F1"/>
    <w:rsid w:val="008634BA"/>
    <w:rsid w:val="008634F4"/>
    <w:rsid w:val="00863607"/>
    <w:rsid w:val="008638AA"/>
    <w:rsid w:val="00864263"/>
    <w:rsid w:val="00864646"/>
    <w:rsid w:val="008653CE"/>
    <w:rsid w:val="008658C4"/>
    <w:rsid w:val="008663CB"/>
    <w:rsid w:val="008664ED"/>
    <w:rsid w:val="0086686D"/>
    <w:rsid w:val="008668E9"/>
    <w:rsid w:val="00866E29"/>
    <w:rsid w:val="0086717C"/>
    <w:rsid w:val="0086726F"/>
    <w:rsid w:val="00867313"/>
    <w:rsid w:val="00867970"/>
    <w:rsid w:val="008679A2"/>
    <w:rsid w:val="00867C74"/>
    <w:rsid w:val="0087052B"/>
    <w:rsid w:val="00870D61"/>
    <w:rsid w:val="0087142D"/>
    <w:rsid w:val="00871BE7"/>
    <w:rsid w:val="00872F06"/>
    <w:rsid w:val="00872F71"/>
    <w:rsid w:val="008730D6"/>
    <w:rsid w:val="008730FD"/>
    <w:rsid w:val="008734CD"/>
    <w:rsid w:val="00873910"/>
    <w:rsid w:val="00873CCD"/>
    <w:rsid w:val="00873D4F"/>
    <w:rsid w:val="0087522B"/>
    <w:rsid w:val="008755AE"/>
    <w:rsid w:val="00875FAA"/>
    <w:rsid w:val="00876B0E"/>
    <w:rsid w:val="008777F0"/>
    <w:rsid w:val="0087785D"/>
    <w:rsid w:val="00877EA1"/>
    <w:rsid w:val="0088133F"/>
    <w:rsid w:val="0088148F"/>
    <w:rsid w:val="00881BBA"/>
    <w:rsid w:val="00881C13"/>
    <w:rsid w:val="00881E9C"/>
    <w:rsid w:val="00882458"/>
    <w:rsid w:val="008829FA"/>
    <w:rsid w:val="00882AC7"/>
    <w:rsid w:val="00882DAF"/>
    <w:rsid w:val="00883409"/>
    <w:rsid w:val="0088350B"/>
    <w:rsid w:val="00883FBA"/>
    <w:rsid w:val="008848A7"/>
    <w:rsid w:val="008848C6"/>
    <w:rsid w:val="008848C8"/>
    <w:rsid w:val="00884B9C"/>
    <w:rsid w:val="00884CBA"/>
    <w:rsid w:val="00884EBA"/>
    <w:rsid w:val="00885EC6"/>
    <w:rsid w:val="0088653F"/>
    <w:rsid w:val="00886B70"/>
    <w:rsid w:val="00886E77"/>
    <w:rsid w:val="0089034E"/>
    <w:rsid w:val="008903AD"/>
    <w:rsid w:val="00891841"/>
    <w:rsid w:val="0089184F"/>
    <w:rsid w:val="00892061"/>
    <w:rsid w:val="00892238"/>
    <w:rsid w:val="0089250A"/>
    <w:rsid w:val="00892780"/>
    <w:rsid w:val="00893319"/>
    <w:rsid w:val="00894F31"/>
    <w:rsid w:val="008953A2"/>
    <w:rsid w:val="0089554D"/>
    <w:rsid w:val="008958CE"/>
    <w:rsid w:val="008960A2"/>
    <w:rsid w:val="008970EE"/>
    <w:rsid w:val="008A1B18"/>
    <w:rsid w:val="008A1C29"/>
    <w:rsid w:val="008A2294"/>
    <w:rsid w:val="008A278E"/>
    <w:rsid w:val="008A27C2"/>
    <w:rsid w:val="008A28F6"/>
    <w:rsid w:val="008A2BD3"/>
    <w:rsid w:val="008A2EA7"/>
    <w:rsid w:val="008A2EDD"/>
    <w:rsid w:val="008A2FF3"/>
    <w:rsid w:val="008A31BD"/>
    <w:rsid w:val="008A3B2A"/>
    <w:rsid w:val="008A3BEB"/>
    <w:rsid w:val="008A4929"/>
    <w:rsid w:val="008A4DF2"/>
    <w:rsid w:val="008A515F"/>
    <w:rsid w:val="008A52DC"/>
    <w:rsid w:val="008A5430"/>
    <w:rsid w:val="008A5FE7"/>
    <w:rsid w:val="008A5FE8"/>
    <w:rsid w:val="008A6015"/>
    <w:rsid w:val="008A6115"/>
    <w:rsid w:val="008A648B"/>
    <w:rsid w:val="008A6DB8"/>
    <w:rsid w:val="008A6DDF"/>
    <w:rsid w:val="008A6FE9"/>
    <w:rsid w:val="008A7429"/>
    <w:rsid w:val="008A786A"/>
    <w:rsid w:val="008B1A47"/>
    <w:rsid w:val="008B1B33"/>
    <w:rsid w:val="008B1E97"/>
    <w:rsid w:val="008B2051"/>
    <w:rsid w:val="008B22CD"/>
    <w:rsid w:val="008B3403"/>
    <w:rsid w:val="008B3977"/>
    <w:rsid w:val="008B4370"/>
    <w:rsid w:val="008B477D"/>
    <w:rsid w:val="008B4799"/>
    <w:rsid w:val="008B4F8E"/>
    <w:rsid w:val="008B53A1"/>
    <w:rsid w:val="008B617F"/>
    <w:rsid w:val="008B65E1"/>
    <w:rsid w:val="008B6860"/>
    <w:rsid w:val="008B6B0C"/>
    <w:rsid w:val="008B6BB4"/>
    <w:rsid w:val="008B73CF"/>
    <w:rsid w:val="008B76DD"/>
    <w:rsid w:val="008B7B5F"/>
    <w:rsid w:val="008C0439"/>
    <w:rsid w:val="008C04B0"/>
    <w:rsid w:val="008C06A6"/>
    <w:rsid w:val="008C0DB7"/>
    <w:rsid w:val="008C15D4"/>
    <w:rsid w:val="008C1D57"/>
    <w:rsid w:val="008C2B62"/>
    <w:rsid w:val="008C3409"/>
    <w:rsid w:val="008C3E90"/>
    <w:rsid w:val="008C488D"/>
    <w:rsid w:val="008C4A25"/>
    <w:rsid w:val="008C4DF1"/>
    <w:rsid w:val="008C62EB"/>
    <w:rsid w:val="008C6357"/>
    <w:rsid w:val="008C64BD"/>
    <w:rsid w:val="008C6599"/>
    <w:rsid w:val="008C6FA6"/>
    <w:rsid w:val="008C7242"/>
    <w:rsid w:val="008C7268"/>
    <w:rsid w:val="008C7E79"/>
    <w:rsid w:val="008D081B"/>
    <w:rsid w:val="008D0CC8"/>
    <w:rsid w:val="008D0D3B"/>
    <w:rsid w:val="008D17AB"/>
    <w:rsid w:val="008D19EB"/>
    <w:rsid w:val="008D3321"/>
    <w:rsid w:val="008D3C30"/>
    <w:rsid w:val="008D3D71"/>
    <w:rsid w:val="008D5057"/>
    <w:rsid w:val="008D52D5"/>
    <w:rsid w:val="008D569E"/>
    <w:rsid w:val="008D5BDF"/>
    <w:rsid w:val="008D6D54"/>
    <w:rsid w:val="008D7B5E"/>
    <w:rsid w:val="008E073E"/>
    <w:rsid w:val="008E0859"/>
    <w:rsid w:val="008E0A55"/>
    <w:rsid w:val="008E121B"/>
    <w:rsid w:val="008E1B7C"/>
    <w:rsid w:val="008E2EC0"/>
    <w:rsid w:val="008E2EC6"/>
    <w:rsid w:val="008E2F79"/>
    <w:rsid w:val="008E358A"/>
    <w:rsid w:val="008E36BE"/>
    <w:rsid w:val="008E3A25"/>
    <w:rsid w:val="008E3BAA"/>
    <w:rsid w:val="008E3F8F"/>
    <w:rsid w:val="008E4057"/>
    <w:rsid w:val="008E4349"/>
    <w:rsid w:val="008E4F4F"/>
    <w:rsid w:val="008E4FCE"/>
    <w:rsid w:val="008E60C7"/>
    <w:rsid w:val="008E60D9"/>
    <w:rsid w:val="008E6346"/>
    <w:rsid w:val="008E6416"/>
    <w:rsid w:val="008E6694"/>
    <w:rsid w:val="008E685F"/>
    <w:rsid w:val="008E6A1B"/>
    <w:rsid w:val="008F034A"/>
    <w:rsid w:val="008F0904"/>
    <w:rsid w:val="008F0B3D"/>
    <w:rsid w:val="008F0F06"/>
    <w:rsid w:val="008F1878"/>
    <w:rsid w:val="008F1951"/>
    <w:rsid w:val="008F1ACF"/>
    <w:rsid w:val="008F1D58"/>
    <w:rsid w:val="008F1DD7"/>
    <w:rsid w:val="008F22E7"/>
    <w:rsid w:val="008F251E"/>
    <w:rsid w:val="008F2628"/>
    <w:rsid w:val="008F26AC"/>
    <w:rsid w:val="008F2F98"/>
    <w:rsid w:val="008F30E4"/>
    <w:rsid w:val="008F3576"/>
    <w:rsid w:val="008F40A0"/>
    <w:rsid w:val="008F42C5"/>
    <w:rsid w:val="008F4763"/>
    <w:rsid w:val="008F4BDC"/>
    <w:rsid w:val="008F4D39"/>
    <w:rsid w:val="008F57F5"/>
    <w:rsid w:val="008F586E"/>
    <w:rsid w:val="008F58CA"/>
    <w:rsid w:val="008F592D"/>
    <w:rsid w:val="008F59A1"/>
    <w:rsid w:val="008F5C9F"/>
    <w:rsid w:val="008F60C4"/>
    <w:rsid w:val="008F63C8"/>
    <w:rsid w:val="008F6440"/>
    <w:rsid w:val="008F6565"/>
    <w:rsid w:val="008F6644"/>
    <w:rsid w:val="008F6F98"/>
    <w:rsid w:val="008F70B0"/>
    <w:rsid w:val="008F7503"/>
    <w:rsid w:val="008F7652"/>
    <w:rsid w:val="008F7C8A"/>
    <w:rsid w:val="008F7CBD"/>
    <w:rsid w:val="0090060F"/>
    <w:rsid w:val="0090115A"/>
    <w:rsid w:val="009015D0"/>
    <w:rsid w:val="009030AA"/>
    <w:rsid w:val="009034AA"/>
    <w:rsid w:val="00904ACB"/>
    <w:rsid w:val="00904C12"/>
    <w:rsid w:val="009051AC"/>
    <w:rsid w:val="00905554"/>
    <w:rsid w:val="009056CA"/>
    <w:rsid w:val="00905814"/>
    <w:rsid w:val="009059F6"/>
    <w:rsid w:val="00905C14"/>
    <w:rsid w:val="00906129"/>
    <w:rsid w:val="0090630E"/>
    <w:rsid w:val="009069D1"/>
    <w:rsid w:val="0090770D"/>
    <w:rsid w:val="00907FE8"/>
    <w:rsid w:val="009103F0"/>
    <w:rsid w:val="0091149D"/>
    <w:rsid w:val="00911D28"/>
    <w:rsid w:val="00912C05"/>
    <w:rsid w:val="009130B8"/>
    <w:rsid w:val="00913581"/>
    <w:rsid w:val="00913B1A"/>
    <w:rsid w:val="00913DF8"/>
    <w:rsid w:val="00914632"/>
    <w:rsid w:val="00914BBA"/>
    <w:rsid w:val="00916135"/>
    <w:rsid w:val="009161FF"/>
    <w:rsid w:val="00916625"/>
    <w:rsid w:val="0091670D"/>
    <w:rsid w:val="00916E47"/>
    <w:rsid w:val="00917647"/>
    <w:rsid w:val="00917956"/>
    <w:rsid w:val="009200A1"/>
    <w:rsid w:val="009208CD"/>
    <w:rsid w:val="00920906"/>
    <w:rsid w:val="00921007"/>
    <w:rsid w:val="0092167F"/>
    <w:rsid w:val="00921891"/>
    <w:rsid w:val="0092199F"/>
    <w:rsid w:val="00921F11"/>
    <w:rsid w:val="009221D3"/>
    <w:rsid w:val="00922797"/>
    <w:rsid w:val="009227C6"/>
    <w:rsid w:val="009230AE"/>
    <w:rsid w:val="009232F6"/>
    <w:rsid w:val="00923460"/>
    <w:rsid w:val="00923615"/>
    <w:rsid w:val="00923A47"/>
    <w:rsid w:val="00923A77"/>
    <w:rsid w:val="00924234"/>
    <w:rsid w:val="00924348"/>
    <w:rsid w:val="00924410"/>
    <w:rsid w:val="0092448A"/>
    <w:rsid w:val="009248A2"/>
    <w:rsid w:val="00924FB1"/>
    <w:rsid w:val="00925C85"/>
    <w:rsid w:val="00925E31"/>
    <w:rsid w:val="0092658E"/>
    <w:rsid w:val="009268DE"/>
    <w:rsid w:val="00926DC1"/>
    <w:rsid w:val="00927139"/>
    <w:rsid w:val="0092745F"/>
    <w:rsid w:val="009274FC"/>
    <w:rsid w:val="00927FD8"/>
    <w:rsid w:val="00930267"/>
    <w:rsid w:val="009302D4"/>
    <w:rsid w:val="00930A93"/>
    <w:rsid w:val="00930C81"/>
    <w:rsid w:val="00930D9C"/>
    <w:rsid w:val="00931109"/>
    <w:rsid w:val="00931790"/>
    <w:rsid w:val="00932161"/>
    <w:rsid w:val="00932707"/>
    <w:rsid w:val="00932B92"/>
    <w:rsid w:val="00932DCC"/>
    <w:rsid w:val="00932FB1"/>
    <w:rsid w:val="00933238"/>
    <w:rsid w:val="00933378"/>
    <w:rsid w:val="00933687"/>
    <w:rsid w:val="0093381E"/>
    <w:rsid w:val="00933A40"/>
    <w:rsid w:val="00933FB9"/>
    <w:rsid w:val="00934DDC"/>
    <w:rsid w:val="00934F67"/>
    <w:rsid w:val="009352D7"/>
    <w:rsid w:val="0093532C"/>
    <w:rsid w:val="00935CCD"/>
    <w:rsid w:val="00936C21"/>
    <w:rsid w:val="0093776C"/>
    <w:rsid w:val="00940498"/>
    <w:rsid w:val="009405F1"/>
    <w:rsid w:val="00940D43"/>
    <w:rsid w:val="00941087"/>
    <w:rsid w:val="00941FDE"/>
    <w:rsid w:val="00942042"/>
    <w:rsid w:val="00942393"/>
    <w:rsid w:val="009425AB"/>
    <w:rsid w:val="00942EDB"/>
    <w:rsid w:val="00943C89"/>
    <w:rsid w:val="00943FC3"/>
    <w:rsid w:val="00944A2A"/>
    <w:rsid w:val="009450AB"/>
    <w:rsid w:val="009455F6"/>
    <w:rsid w:val="009459E1"/>
    <w:rsid w:val="00945D7C"/>
    <w:rsid w:val="00945F84"/>
    <w:rsid w:val="00946372"/>
    <w:rsid w:val="009463BE"/>
    <w:rsid w:val="009469A7"/>
    <w:rsid w:val="00946B1F"/>
    <w:rsid w:val="00946B94"/>
    <w:rsid w:val="00946E7E"/>
    <w:rsid w:val="0094727F"/>
    <w:rsid w:val="0094759C"/>
    <w:rsid w:val="00947798"/>
    <w:rsid w:val="00947C3F"/>
    <w:rsid w:val="00950EC4"/>
    <w:rsid w:val="0095129D"/>
    <w:rsid w:val="009518BF"/>
    <w:rsid w:val="00951997"/>
    <w:rsid w:val="00951E26"/>
    <w:rsid w:val="00952BD8"/>
    <w:rsid w:val="00952D24"/>
    <w:rsid w:val="009538DB"/>
    <w:rsid w:val="00953AF7"/>
    <w:rsid w:val="00954915"/>
    <w:rsid w:val="00954B77"/>
    <w:rsid w:val="0095540F"/>
    <w:rsid w:val="009571B1"/>
    <w:rsid w:val="00957443"/>
    <w:rsid w:val="00957666"/>
    <w:rsid w:val="00957BB4"/>
    <w:rsid w:val="00957DE3"/>
    <w:rsid w:val="00960038"/>
    <w:rsid w:val="0096030A"/>
    <w:rsid w:val="009603D1"/>
    <w:rsid w:val="00960569"/>
    <w:rsid w:val="009605DA"/>
    <w:rsid w:val="009607E9"/>
    <w:rsid w:val="00960825"/>
    <w:rsid w:val="00960B2C"/>
    <w:rsid w:val="00960B71"/>
    <w:rsid w:val="00960C42"/>
    <w:rsid w:val="00961D29"/>
    <w:rsid w:val="009623B6"/>
    <w:rsid w:val="00963695"/>
    <w:rsid w:val="009639B6"/>
    <w:rsid w:val="00963ECA"/>
    <w:rsid w:val="00963FF9"/>
    <w:rsid w:val="00964439"/>
    <w:rsid w:val="009645FD"/>
    <w:rsid w:val="00964736"/>
    <w:rsid w:val="009648F1"/>
    <w:rsid w:val="0096552C"/>
    <w:rsid w:val="009658FF"/>
    <w:rsid w:val="00965B6A"/>
    <w:rsid w:val="009661C6"/>
    <w:rsid w:val="009661CB"/>
    <w:rsid w:val="0096651E"/>
    <w:rsid w:val="00966553"/>
    <w:rsid w:val="00966735"/>
    <w:rsid w:val="0096673A"/>
    <w:rsid w:val="009670BB"/>
    <w:rsid w:val="00967373"/>
    <w:rsid w:val="009678DF"/>
    <w:rsid w:val="00970883"/>
    <w:rsid w:val="00970A3C"/>
    <w:rsid w:val="00970BE4"/>
    <w:rsid w:val="00972282"/>
    <w:rsid w:val="0097234B"/>
    <w:rsid w:val="00972361"/>
    <w:rsid w:val="00972517"/>
    <w:rsid w:val="0097260A"/>
    <w:rsid w:val="009726B6"/>
    <w:rsid w:val="00972833"/>
    <w:rsid w:val="00972CBB"/>
    <w:rsid w:val="009735F3"/>
    <w:rsid w:val="00973601"/>
    <w:rsid w:val="00973894"/>
    <w:rsid w:val="009739DA"/>
    <w:rsid w:val="00973BB4"/>
    <w:rsid w:val="00973D28"/>
    <w:rsid w:val="009742AB"/>
    <w:rsid w:val="00974494"/>
    <w:rsid w:val="00974BEA"/>
    <w:rsid w:val="00974E33"/>
    <w:rsid w:val="00975579"/>
    <w:rsid w:val="0097617D"/>
    <w:rsid w:val="00976C67"/>
    <w:rsid w:val="00977225"/>
    <w:rsid w:val="00977599"/>
    <w:rsid w:val="0097775F"/>
    <w:rsid w:val="00977833"/>
    <w:rsid w:val="009778A3"/>
    <w:rsid w:val="00977F49"/>
    <w:rsid w:val="0098003B"/>
    <w:rsid w:val="00980ABC"/>
    <w:rsid w:val="00981073"/>
    <w:rsid w:val="00981077"/>
    <w:rsid w:val="0098141C"/>
    <w:rsid w:val="00981B9E"/>
    <w:rsid w:val="00981C98"/>
    <w:rsid w:val="00981EE5"/>
    <w:rsid w:val="00981F42"/>
    <w:rsid w:val="00982369"/>
    <w:rsid w:val="0098306E"/>
    <w:rsid w:val="00983494"/>
    <w:rsid w:val="00983511"/>
    <w:rsid w:val="00983527"/>
    <w:rsid w:val="009836A9"/>
    <w:rsid w:val="00984822"/>
    <w:rsid w:val="00984A8E"/>
    <w:rsid w:val="00984BD8"/>
    <w:rsid w:val="0098519D"/>
    <w:rsid w:val="009857B3"/>
    <w:rsid w:val="00986A33"/>
    <w:rsid w:val="00986D32"/>
    <w:rsid w:val="00986E34"/>
    <w:rsid w:val="00986FB0"/>
    <w:rsid w:val="009870D1"/>
    <w:rsid w:val="0098752C"/>
    <w:rsid w:val="00990273"/>
    <w:rsid w:val="009902F8"/>
    <w:rsid w:val="009909BC"/>
    <w:rsid w:val="00990A14"/>
    <w:rsid w:val="00990D3B"/>
    <w:rsid w:val="009913B3"/>
    <w:rsid w:val="00992262"/>
    <w:rsid w:val="00992437"/>
    <w:rsid w:val="00992AB0"/>
    <w:rsid w:val="00994BF6"/>
    <w:rsid w:val="0099532D"/>
    <w:rsid w:val="009956FF"/>
    <w:rsid w:val="009968E1"/>
    <w:rsid w:val="00996AD5"/>
    <w:rsid w:val="00996E1C"/>
    <w:rsid w:val="0099795A"/>
    <w:rsid w:val="00997FF0"/>
    <w:rsid w:val="009A04D4"/>
    <w:rsid w:val="009A04FD"/>
    <w:rsid w:val="009A069C"/>
    <w:rsid w:val="009A0A42"/>
    <w:rsid w:val="009A0E0B"/>
    <w:rsid w:val="009A21E4"/>
    <w:rsid w:val="009A2C22"/>
    <w:rsid w:val="009A2D91"/>
    <w:rsid w:val="009A2E37"/>
    <w:rsid w:val="009A32B4"/>
    <w:rsid w:val="009A39B6"/>
    <w:rsid w:val="009A7F74"/>
    <w:rsid w:val="009B0391"/>
    <w:rsid w:val="009B05F5"/>
    <w:rsid w:val="009B0633"/>
    <w:rsid w:val="009B088B"/>
    <w:rsid w:val="009B08FD"/>
    <w:rsid w:val="009B0B44"/>
    <w:rsid w:val="009B1377"/>
    <w:rsid w:val="009B1965"/>
    <w:rsid w:val="009B1C40"/>
    <w:rsid w:val="009B2302"/>
    <w:rsid w:val="009B2509"/>
    <w:rsid w:val="009B2B92"/>
    <w:rsid w:val="009B2E64"/>
    <w:rsid w:val="009B3484"/>
    <w:rsid w:val="009B37E1"/>
    <w:rsid w:val="009B3DAD"/>
    <w:rsid w:val="009B3DAF"/>
    <w:rsid w:val="009B3E3A"/>
    <w:rsid w:val="009B3F23"/>
    <w:rsid w:val="009B46AE"/>
    <w:rsid w:val="009B4D75"/>
    <w:rsid w:val="009B5650"/>
    <w:rsid w:val="009B5793"/>
    <w:rsid w:val="009B59A2"/>
    <w:rsid w:val="009B6422"/>
    <w:rsid w:val="009B6B24"/>
    <w:rsid w:val="009B6CEC"/>
    <w:rsid w:val="009B6FBE"/>
    <w:rsid w:val="009B784B"/>
    <w:rsid w:val="009B7D0A"/>
    <w:rsid w:val="009C00E8"/>
    <w:rsid w:val="009C072E"/>
    <w:rsid w:val="009C184A"/>
    <w:rsid w:val="009C20E7"/>
    <w:rsid w:val="009C2236"/>
    <w:rsid w:val="009C22E1"/>
    <w:rsid w:val="009C22EA"/>
    <w:rsid w:val="009C27BE"/>
    <w:rsid w:val="009C2BD5"/>
    <w:rsid w:val="009C2C35"/>
    <w:rsid w:val="009C2C63"/>
    <w:rsid w:val="009C36F3"/>
    <w:rsid w:val="009C3C28"/>
    <w:rsid w:val="009C426F"/>
    <w:rsid w:val="009C43E4"/>
    <w:rsid w:val="009C488A"/>
    <w:rsid w:val="009C4A3E"/>
    <w:rsid w:val="009C5885"/>
    <w:rsid w:val="009C5F80"/>
    <w:rsid w:val="009C66CA"/>
    <w:rsid w:val="009C692F"/>
    <w:rsid w:val="009C6B1F"/>
    <w:rsid w:val="009C740B"/>
    <w:rsid w:val="009C7741"/>
    <w:rsid w:val="009D0331"/>
    <w:rsid w:val="009D077D"/>
    <w:rsid w:val="009D1FA2"/>
    <w:rsid w:val="009D21C9"/>
    <w:rsid w:val="009D249C"/>
    <w:rsid w:val="009D266F"/>
    <w:rsid w:val="009D2ABF"/>
    <w:rsid w:val="009D344E"/>
    <w:rsid w:val="009D3B6B"/>
    <w:rsid w:val="009D3C25"/>
    <w:rsid w:val="009D3E7C"/>
    <w:rsid w:val="009D3F2F"/>
    <w:rsid w:val="009D47CD"/>
    <w:rsid w:val="009D49E4"/>
    <w:rsid w:val="009D5BAF"/>
    <w:rsid w:val="009D5EA9"/>
    <w:rsid w:val="009D6159"/>
    <w:rsid w:val="009D6633"/>
    <w:rsid w:val="009D70D4"/>
    <w:rsid w:val="009D710C"/>
    <w:rsid w:val="009D7695"/>
    <w:rsid w:val="009D7C83"/>
    <w:rsid w:val="009D7DBF"/>
    <w:rsid w:val="009E0E66"/>
    <w:rsid w:val="009E1023"/>
    <w:rsid w:val="009E1847"/>
    <w:rsid w:val="009E1BCD"/>
    <w:rsid w:val="009E2EF1"/>
    <w:rsid w:val="009E30DA"/>
    <w:rsid w:val="009E365D"/>
    <w:rsid w:val="009E36F8"/>
    <w:rsid w:val="009E4161"/>
    <w:rsid w:val="009E4A5E"/>
    <w:rsid w:val="009E4B0E"/>
    <w:rsid w:val="009E4D00"/>
    <w:rsid w:val="009E5619"/>
    <w:rsid w:val="009E6823"/>
    <w:rsid w:val="009E6D12"/>
    <w:rsid w:val="009E7D5D"/>
    <w:rsid w:val="009F00BB"/>
    <w:rsid w:val="009F0AC0"/>
    <w:rsid w:val="009F0B92"/>
    <w:rsid w:val="009F0C76"/>
    <w:rsid w:val="009F11A7"/>
    <w:rsid w:val="009F152C"/>
    <w:rsid w:val="009F20B3"/>
    <w:rsid w:val="009F3184"/>
    <w:rsid w:val="009F3CA0"/>
    <w:rsid w:val="009F4CA9"/>
    <w:rsid w:val="009F52F4"/>
    <w:rsid w:val="009F5B25"/>
    <w:rsid w:val="009F66FE"/>
    <w:rsid w:val="009F6789"/>
    <w:rsid w:val="009F6A37"/>
    <w:rsid w:val="009F6A74"/>
    <w:rsid w:val="00A00863"/>
    <w:rsid w:val="00A02075"/>
    <w:rsid w:val="00A02398"/>
    <w:rsid w:val="00A02496"/>
    <w:rsid w:val="00A02A2A"/>
    <w:rsid w:val="00A0369E"/>
    <w:rsid w:val="00A03A5F"/>
    <w:rsid w:val="00A04138"/>
    <w:rsid w:val="00A04838"/>
    <w:rsid w:val="00A048C0"/>
    <w:rsid w:val="00A054A4"/>
    <w:rsid w:val="00A05C8B"/>
    <w:rsid w:val="00A05E75"/>
    <w:rsid w:val="00A05F76"/>
    <w:rsid w:val="00A071F0"/>
    <w:rsid w:val="00A07AEC"/>
    <w:rsid w:val="00A07DBC"/>
    <w:rsid w:val="00A10A23"/>
    <w:rsid w:val="00A10B1B"/>
    <w:rsid w:val="00A10E5B"/>
    <w:rsid w:val="00A10ED3"/>
    <w:rsid w:val="00A11BBE"/>
    <w:rsid w:val="00A11FB5"/>
    <w:rsid w:val="00A12126"/>
    <w:rsid w:val="00A12F96"/>
    <w:rsid w:val="00A131FA"/>
    <w:rsid w:val="00A133AE"/>
    <w:rsid w:val="00A13BCE"/>
    <w:rsid w:val="00A13E70"/>
    <w:rsid w:val="00A14454"/>
    <w:rsid w:val="00A14962"/>
    <w:rsid w:val="00A1533C"/>
    <w:rsid w:val="00A15417"/>
    <w:rsid w:val="00A15500"/>
    <w:rsid w:val="00A159C3"/>
    <w:rsid w:val="00A16061"/>
    <w:rsid w:val="00A16184"/>
    <w:rsid w:val="00A16525"/>
    <w:rsid w:val="00A168D3"/>
    <w:rsid w:val="00A16A80"/>
    <w:rsid w:val="00A16DDD"/>
    <w:rsid w:val="00A175D1"/>
    <w:rsid w:val="00A1790D"/>
    <w:rsid w:val="00A207C9"/>
    <w:rsid w:val="00A20831"/>
    <w:rsid w:val="00A20D86"/>
    <w:rsid w:val="00A20FE9"/>
    <w:rsid w:val="00A21F14"/>
    <w:rsid w:val="00A225D5"/>
    <w:rsid w:val="00A22684"/>
    <w:rsid w:val="00A22A32"/>
    <w:rsid w:val="00A22D8C"/>
    <w:rsid w:val="00A22FB9"/>
    <w:rsid w:val="00A23C22"/>
    <w:rsid w:val="00A2473A"/>
    <w:rsid w:val="00A24E25"/>
    <w:rsid w:val="00A25641"/>
    <w:rsid w:val="00A25B70"/>
    <w:rsid w:val="00A26207"/>
    <w:rsid w:val="00A26AC7"/>
    <w:rsid w:val="00A26D26"/>
    <w:rsid w:val="00A26F53"/>
    <w:rsid w:val="00A27157"/>
    <w:rsid w:val="00A27EF6"/>
    <w:rsid w:val="00A304D7"/>
    <w:rsid w:val="00A306E4"/>
    <w:rsid w:val="00A309A0"/>
    <w:rsid w:val="00A30AF4"/>
    <w:rsid w:val="00A31BE2"/>
    <w:rsid w:val="00A31CE2"/>
    <w:rsid w:val="00A31FF8"/>
    <w:rsid w:val="00A321A2"/>
    <w:rsid w:val="00A334A6"/>
    <w:rsid w:val="00A336ED"/>
    <w:rsid w:val="00A33896"/>
    <w:rsid w:val="00A339D0"/>
    <w:rsid w:val="00A34AB3"/>
    <w:rsid w:val="00A357B7"/>
    <w:rsid w:val="00A36580"/>
    <w:rsid w:val="00A3672D"/>
    <w:rsid w:val="00A36E80"/>
    <w:rsid w:val="00A40197"/>
    <w:rsid w:val="00A40575"/>
    <w:rsid w:val="00A407F9"/>
    <w:rsid w:val="00A40C81"/>
    <w:rsid w:val="00A40DB6"/>
    <w:rsid w:val="00A410D6"/>
    <w:rsid w:val="00A4114D"/>
    <w:rsid w:val="00A41730"/>
    <w:rsid w:val="00A4178C"/>
    <w:rsid w:val="00A41816"/>
    <w:rsid w:val="00A41B30"/>
    <w:rsid w:val="00A41F01"/>
    <w:rsid w:val="00A42611"/>
    <w:rsid w:val="00A426C4"/>
    <w:rsid w:val="00A4327E"/>
    <w:rsid w:val="00A4414F"/>
    <w:rsid w:val="00A44325"/>
    <w:rsid w:val="00A446F4"/>
    <w:rsid w:val="00A4495F"/>
    <w:rsid w:val="00A45A3A"/>
    <w:rsid w:val="00A45D8C"/>
    <w:rsid w:val="00A464D8"/>
    <w:rsid w:val="00A46EA9"/>
    <w:rsid w:val="00A47380"/>
    <w:rsid w:val="00A51B37"/>
    <w:rsid w:val="00A51C5D"/>
    <w:rsid w:val="00A51CBA"/>
    <w:rsid w:val="00A52313"/>
    <w:rsid w:val="00A52550"/>
    <w:rsid w:val="00A53184"/>
    <w:rsid w:val="00A53F66"/>
    <w:rsid w:val="00A540AC"/>
    <w:rsid w:val="00A541FB"/>
    <w:rsid w:val="00A54331"/>
    <w:rsid w:val="00A54BAB"/>
    <w:rsid w:val="00A55025"/>
    <w:rsid w:val="00A5571E"/>
    <w:rsid w:val="00A56729"/>
    <w:rsid w:val="00A568EE"/>
    <w:rsid w:val="00A56C92"/>
    <w:rsid w:val="00A56E54"/>
    <w:rsid w:val="00A57AF9"/>
    <w:rsid w:val="00A57F9A"/>
    <w:rsid w:val="00A602C6"/>
    <w:rsid w:val="00A61CA2"/>
    <w:rsid w:val="00A61F43"/>
    <w:rsid w:val="00A6215D"/>
    <w:rsid w:val="00A621C6"/>
    <w:rsid w:val="00A62591"/>
    <w:rsid w:val="00A62961"/>
    <w:rsid w:val="00A62C27"/>
    <w:rsid w:val="00A62CCC"/>
    <w:rsid w:val="00A63738"/>
    <w:rsid w:val="00A63A1C"/>
    <w:rsid w:val="00A64493"/>
    <w:rsid w:val="00A64BF4"/>
    <w:rsid w:val="00A64D3E"/>
    <w:rsid w:val="00A6528B"/>
    <w:rsid w:val="00A65354"/>
    <w:rsid w:val="00A655B9"/>
    <w:rsid w:val="00A655D5"/>
    <w:rsid w:val="00A6575D"/>
    <w:rsid w:val="00A659C9"/>
    <w:rsid w:val="00A6664D"/>
    <w:rsid w:val="00A666E1"/>
    <w:rsid w:val="00A66885"/>
    <w:rsid w:val="00A669E4"/>
    <w:rsid w:val="00A66B85"/>
    <w:rsid w:val="00A674E9"/>
    <w:rsid w:val="00A674EB"/>
    <w:rsid w:val="00A67BE8"/>
    <w:rsid w:val="00A70482"/>
    <w:rsid w:val="00A705EB"/>
    <w:rsid w:val="00A708D8"/>
    <w:rsid w:val="00A7116E"/>
    <w:rsid w:val="00A71B8D"/>
    <w:rsid w:val="00A72DED"/>
    <w:rsid w:val="00A72E50"/>
    <w:rsid w:val="00A737B3"/>
    <w:rsid w:val="00A74595"/>
    <w:rsid w:val="00A74DAC"/>
    <w:rsid w:val="00A751EF"/>
    <w:rsid w:val="00A75307"/>
    <w:rsid w:val="00A75B24"/>
    <w:rsid w:val="00A75F67"/>
    <w:rsid w:val="00A76416"/>
    <w:rsid w:val="00A76527"/>
    <w:rsid w:val="00A766B1"/>
    <w:rsid w:val="00A77219"/>
    <w:rsid w:val="00A77FDA"/>
    <w:rsid w:val="00A8001C"/>
    <w:rsid w:val="00A805E2"/>
    <w:rsid w:val="00A80662"/>
    <w:rsid w:val="00A80C66"/>
    <w:rsid w:val="00A80FF6"/>
    <w:rsid w:val="00A81EBB"/>
    <w:rsid w:val="00A8311A"/>
    <w:rsid w:val="00A83468"/>
    <w:rsid w:val="00A8384E"/>
    <w:rsid w:val="00A83AA8"/>
    <w:rsid w:val="00A83CBF"/>
    <w:rsid w:val="00A84B25"/>
    <w:rsid w:val="00A85E48"/>
    <w:rsid w:val="00A86264"/>
    <w:rsid w:val="00A863C0"/>
    <w:rsid w:val="00A86926"/>
    <w:rsid w:val="00A86C73"/>
    <w:rsid w:val="00A86F7E"/>
    <w:rsid w:val="00A8738D"/>
    <w:rsid w:val="00A87528"/>
    <w:rsid w:val="00A87A11"/>
    <w:rsid w:val="00A90667"/>
    <w:rsid w:val="00A90A1F"/>
    <w:rsid w:val="00A910AE"/>
    <w:rsid w:val="00A91250"/>
    <w:rsid w:val="00A91E65"/>
    <w:rsid w:val="00A921F7"/>
    <w:rsid w:val="00A92ABB"/>
    <w:rsid w:val="00A92D1C"/>
    <w:rsid w:val="00A92EA7"/>
    <w:rsid w:val="00A937BA"/>
    <w:rsid w:val="00A93D95"/>
    <w:rsid w:val="00A93DE4"/>
    <w:rsid w:val="00A941E8"/>
    <w:rsid w:val="00A94239"/>
    <w:rsid w:val="00A9427E"/>
    <w:rsid w:val="00A943E6"/>
    <w:rsid w:val="00A944B7"/>
    <w:rsid w:val="00A944BB"/>
    <w:rsid w:val="00A9477D"/>
    <w:rsid w:val="00A94796"/>
    <w:rsid w:val="00A948D2"/>
    <w:rsid w:val="00A95037"/>
    <w:rsid w:val="00A95195"/>
    <w:rsid w:val="00A951CE"/>
    <w:rsid w:val="00A95FDE"/>
    <w:rsid w:val="00A96A86"/>
    <w:rsid w:val="00A96CC9"/>
    <w:rsid w:val="00A975C7"/>
    <w:rsid w:val="00AA013D"/>
    <w:rsid w:val="00AA0456"/>
    <w:rsid w:val="00AA072F"/>
    <w:rsid w:val="00AA080A"/>
    <w:rsid w:val="00AA0C15"/>
    <w:rsid w:val="00AA11CA"/>
    <w:rsid w:val="00AA127A"/>
    <w:rsid w:val="00AA18A5"/>
    <w:rsid w:val="00AA1C8D"/>
    <w:rsid w:val="00AA2625"/>
    <w:rsid w:val="00AA27AB"/>
    <w:rsid w:val="00AA2927"/>
    <w:rsid w:val="00AA3DD3"/>
    <w:rsid w:val="00AA3F8C"/>
    <w:rsid w:val="00AA3FC2"/>
    <w:rsid w:val="00AA4759"/>
    <w:rsid w:val="00AA4B9E"/>
    <w:rsid w:val="00AA4BB4"/>
    <w:rsid w:val="00AA50D3"/>
    <w:rsid w:val="00AA5109"/>
    <w:rsid w:val="00AA53A1"/>
    <w:rsid w:val="00AA5476"/>
    <w:rsid w:val="00AA630E"/>
    <w:rsid w:val="00AA682F"/>
    <w:rsid w:val="00AA69F1"/>
    <w:rsid w:val="00AA6D6A"/>
    <w:rsid w:val="00AA7826"/>
    <w:rsid w:val="00AA7877"/>
    <w:rsid w:val="00AA7DFC"/>
    <w:rsid w:val="00AA7FC4"/>
    <w:rsid w:val="00AB0117"/>
    <w:rsid w:val="00AB07B3"/>
    <w:rsid w:val="00AB0C47"/>
    <w:rsid w:val="00AB0D27"/>
    <w:rsid w:val="00AB1AE6"/>
    <w:rsid w:val="00AB1D6B"/>
    <w:rsid w:val="00AB299C"/>
    <w:rsid w:val="00AB29E5"/>
    <w:rsid w:val="00AB3931"/>
    <w:rsid w:val="00AB4687"/>
    <w:rsid w:val="00AB48BC"/>
    <w:rsid w:val="00AB49AB"/>
    <w:rsid w:val="00AB4F89"/>
    <w:rsid w:val="00AB5876"/>
    <w:rsid w:val="00AB62A4"/>
    <w:rsid w:val="00AB65F2"/>
    <w:rsid w:val="00AB6781"/>
    <w:rsid w:val="00AB6A10"/>
    <w:rsid w:val="00AB7440"/>
    <w:rsid w:val="00AC057C"/>
    <w:rsid w:val="00AC0B8C"/>
    <w:rsid w:val="00AC0CBC"/>
    <w:rsid w:val="00AC124F"/>
    <w:rsid w:val="00AC1717"/>
    <w:rsid w:val="00AC1796"/>
    <w:rsid w:val="00AC1A04"/>
    <w:rsid w:val="00AC1ABA"/>
    <w:rsid w:val="00AC1F1D"/>
    <w:rsid w:val="00AC368D"/>
    <w:rsid w:val="00AC36E6"/>
    <w:rsid w:val="00AC414D"/>
    <w:rsid w:val="00AC4946"/>
    <w:rsid w:val="00AC4E87"/>
    <w:rsid w:val="00AC4FC7"/>
    <w:rsid w:val="00AC545C"/>
    <w:rsid w:val="00AC6708"/>
    <w:rsid w:val="00AC68D2"/>
    <w:rsid w:val="00AC71FF"/>
    <w:rsid w:val="00AC74F6"/>
    <w:rsid w:val="00AC7F70"/>
    <w:rsid w:val="00AD150D"/>
    <w:rsid w:val="00AD1798"/>
    <w:rsid w:val="00AD1B70"/>
    <w:rsid w:val="00AD24BF"/>
    <w:rsid w:val="00AD26B2"/>
    <w:rsid w:val="00AD344F"/>
    <w:rsid w:val="00AD35E3"/>
    <w:rsid w:val="00AD3BCB"/>
    <w:rsid w:val="00AD47C5"/>
    <w:rsid w:val="00AD47FE"/>
    <w:rsid w:val="00AD483D"/>
    <w:rsid w:val="00AD497A"/>
    <w:rsid w:val="00AD4B1E"/>
    <w:rsid w:val="00AD518B"/>
    <w:rsid w:val="00AD53B3"/>
    <w:rsid w:val="00AD547D"/>
    <w:rsid w:val="00AD61E5"/>
    <w:rsid w:val="00AD70A5"/>
    <w:rsid w:val="00AD72BC"/>
    <w:rsid w:val="00AD761B"/>
    <w:rsid w:val="00AE0225"/>
    <w:rsid w:val="00AE040B"/>
    <w:rsid w:val="00AE071B"/>
    <w:rsid w:val="00AE07D7"/>
    <w:rsid w:val="00AE0855"/>
    <w:rsid w:val="00AE10C1"/>
    <w:rsid w:val="00AE11E5"/>
    <w:rsid w:val="00AE14F7"/>
    <w:rsid w:val="00AE1A75"/>
    <w:rsid w:val="00AE1F05"/>
    <w:rsid w:val="00AE24C8"/>
    <w:rsid w:val="00AE295F"/>
    <w:rsid w:val="00AE2BBE"/>
    <w:rsid w:val="00AE2DA2"/>
    <w:rsid w:val="00AE2FA2"/>
    <w:rsid w:val="00AE3161"/>
    <w:rsid w:val="00AE399F"/>
    <w:rsid w:val="00AE3DA4"/>
    <w:rsid w:val="00AE3DCF"/>
    <w:rsid w:val="00AE3EBA"/>
    <w:rsid w:val="00AE4017"/>
    <w:rsid w:val="00AE40B6"/>
    <w:rsid w:val="00AE45E4"/>
    <w:rsid w:val="00AE51CD"/>
    <w:rsid w:val="00AE5B3D"/>
    <w:rsid w:val="00AE5FEE"/>
    <w:rsid w:val="00AE7449"/>
    <w:rsid w:val="00AF01E3"/>
    <w:rsid w:val="00AF030F"/>
    <w:rsid w:val="00AF074C"/>
    <w:rsid w:val="00AF0AA1"/>
    <w:rsid w:val="00AF1D85"/>
    <w:rsid w:val="00AF2024"/>
    <w:rsid w:val="00AF21D4"/>
    <w:rsid w:val="00AF21D8"/>
    <w:rsid w:val="00AF2607"/>
    <w:rsid w:val="00AF2B69"/>
    <w:rsid w:val="00AF2E62"/>
    <w:rsid w:val="00AF30A1"/>
    <w:rsid w:val="00AF313F"/>
    <w:rsid w:val="00AF362C"/>
    <w:rsid w:val="00AF37F3"/>
    <w:rsid w:val="00AF4277"/>
    <w:rsid w:val="00AF4A8F"/>
    <w:rsid w:val="00AF502E"/>
    <w:rsid w:val="00AF5277"/>
    <w:rsid w:val="00AF53CF"/>
    <w:rsid w:val="00AF544D"/>
    <w:rsid w:val="00AF572C"/>
    <w:rsid w:val="00AF5FA4"/>
    <w:rsid w:val="00AF66CD"/>
    <w:rsid w:val="00AF6826"/>
    <w:rsid w:val="00AF6F06"/>
    <w:rsid w:val="00AF7170"/>
    <w:rsid w:val="00AF78B8"/>
    <w:rsid w:val="00AF7B29"/>
    <w:rsid w:val="00AF7BDE"/>
    <w:rsid w:val="00AF7E6F"/>
    <w:rsid w:val="00B00733"/>
    <w:rsid w:val="00B009FC"/>
    <w:rsid w:val="00B00B09"/>
    <w:rsid w:val="00B00E00"/>
    <w:rsid w:val="00B01072"/>
    <w:rsid w:val="00B015C2"/>
    <w:rsid w:val="00B0162D"/>
    <w:rsid w:val="00B0283B"/>
    <w:rsid w:val="00B028B4"/>
    <w:rsid w:val="00B02B73"/>
    <w:rsid w:val="00B040A8"/>
    <w:rsid w:val="00B043BF"/>
    <w:rsid w:val="00B04A4E"/>
    <w:rsid w:val="00B04A5E"/>
    <w:rsid w:val="00B04C10"/>
    <w:rsid w:val="00B05064"/>
    <w:rsid w:val="00B05313"/>
    <w:rsid w:val="00B058A3"/>
    <w:rsid w:val="00B0593C"/>
    <w:rsid w:val="00B05C50"/>
    <w:rsid w:val="00B05E26"/>
    <w:rsid w:val="00B0678F"/>
    <w:rsid w:val="00B069F5"/>
    <w:rsid w:val="00B06BF9"/>
    <w:rsid w:val="00B06D69"/>
    <w:rsid w:val="00B071FB"/>
    <w:rsid w:val="00B072D3"/>
    <w:rsid w:val="00B07EA3"/>
    <w:rsid w:val="00B1015F"/>
    <w:rsid w:val="00B10A89"/>
    <w:rsid w:val="00B10F70"/>
    <w:rsid w:val="00B11D3B"/>
    <w:rsid w:val="00B11E02"/>
    <w:rsid w:val="00B121C7"/>
    <w:rsid w:val="00B124E9"/>
    <w:rsid w:val="00B12ACC"/>
    <w:rsid w:val="00B13160"/>
    <w:rsid w:val="00B1366E"/>
    <w:rsid w:val="00B13770"/>
    <w:rsid w:val="00B13FDE"/>
    <w:rsid w:val="00B14223"/>
    <w:rsid w:val="00B14371"/>
    <w:rsid w:val="00B14FB8"/>
    <w:rsid w:val="00B164A4"/>
    <w:rsid w:val="00B173F5"/>
    <w:rsid w:val="00B17431"/>
    <w:rsid w:val="00B17886"/>
    <w:rsid w:val="00B20D1D"/>
    <w:rsid w:val="00B20D64"/>
    <w:rsid w:val="00B20FD0"/>
    <w:rsid w:val="00B21332"/>
    <w:rsid w:val="00B21FE8"/>
    <w:rsid w:val="00B22017"/>
    <w:rsid w:val="00B2220B"/>
    <w:rsid w:val="00B22BD2"/>
    <w:rsid w:val="00B22DC2"/>
    <w:rsid w:val="00B232D8"/>
    <w:rsid w:val="00B23481"/>
    <w:rsid w:val="00B23A17"/>
    <w:rsid w:val="00B23CAC"/>
    <w:rsid w:val="00B24528"/>
    <w:rsid w:val="00B254C3"/>
    <w:rsid w:val="00B258F7"/>
    <w:rsid w:val="00B25B02"/>
    <w:rsid w:val="00B260A2"/>
    <w:rsid w:val="00B2657C"/>
    <w:rsid w:val="00B27362"/>
    <w:rsid w:val="00B27410"/>
    <w:rsid w:val="00B27670"/>
    <w:rsid w:val="00B27CC9"/>
    <w:rsid w:val="00B3045B"/>
    <w:rsid w:val="00B30E69"/>
    <w:rsid w:val="00B31E70"/>
    <w:rsid w:val="00B32087"/>
    <w:rsid w:val="00B328CE"/>
    <w:rsid w:val="00B32C04"/>
    <w:rsid w:val="00B32F42"/>
    <w:rsid w:val="00B336FE"/>
    <w:rsid w:val="00B33C42"/>
    <w:rsid w:val="00B33D0D"/>
    <w:rsid w:val="00B34F97"/>
    <w:rsid w:val="00B350DC"/>
    <w:rsid w:val="00B35134"/>
    <w:rsid w:val="00B35391"/>
    <w:rsid w:val="00B35C54"/>
    <w:rsid w:val="00B36133"/>
    <w:rsid w:val="00B367DC"/>
    <w:rsid w:val="00B36BF2"/>
    <w:rsid w:val="00B36DA1"/>
    <w:rsid w:val="00B371A3"/>
    <w:rsid w:val="00B37762"/>
    <w:rsid w:val="00B378EC"/>
    <w:rsid w:val="00B37BD4"/>
    <w:rsid w:val="00B37EDB"/>
    <w:rsid w:val="00B37F79"/>
    <w:rsid w:val="00B40532"/>
    <w:rsid w:val="00B406B1"/>
    <w:rsid w:val="00B407E5"/>
    <w:rsid w:val="00B40DF6"/>
    <w:rsid w:val="00B40F86"/>
    <w:rsid w:val="00B412D6"/>
    <w:rsid w:val="00B4205F"/>
    <w:rsid w:val="00B42177"/>
    <w:rsid w:val="00B424C7"/>
    <w:rsid w:val="00B42702"/>
    <w:rsid w:val="00B4284A"/>
    <w:rsid w:val="00B42DFA"/>
    <w:rsid w:val="00B43222"/>
    <w:rsid w:val="00B43398"/>
    <w:rsid w:val="00B43790"/>
    <w:rsid w:val="00B43879"/>
    <w:rsid w:val="00B44F0F"/>
    <w:rsid w:val="00B451D5"/>
    <w:rsid w:val="00B4547A"/>
    <w:rsid w:val="00B45979"/>
    <w:rsid w:val="00B46362"/>
    <w:rsid w:val="00B47186"/>
    <w:rsid w:val="00B472DB"/>
    <w:rsid w:val="00B4738D"/>
    <w:rsid w:val="00B50060"/>
    <w:rsid w:val="00B501F2"/>
    <w:rsid w:val="00B5033E"/>
    <w:rsid w:val="00B50728"/>
    <w:rsid w:val="00B5140E"/>
    <w:rsid w:val="00B51AA8"/>
    <w:rsid w:val="00B526CA"/>
    <w:rsid w:val="00B526EA"/>
    <w:rsid w:val="00B52E5D"/>
    <w:rsid w:val="00B537D7"/>
    <w:rsid w:val="00B53BAD"/>
    <w:rsid w:val="00B54206"/>
    <w:rsid w:val="00B54597"/>
    <w:rsid w:val="00B550CA"/>
    <w:rsid w:val="00B553CB"/>
    <w:rsid w:val="00B559AB"/>
    <w:rsid w:val="00B56159"/>
    <w:rsid w:val="00B5653F"/>
    <w:rsid w:val="00B56E31"/>
    <w:rsid w:val="00B57171"/>
    <w:rsid w:val="00B576DB"/>
    <w:rsid w:val="00B577C5"/>
    <w:rsid w:val="00B60118"/>
    <w:rsid w:val="00B603DE"/>
    <w:rsid w:val="00B60402"/>
    <w:rsid w:val="00B604CF"/>
    <w:rsid w:val="00B61047"/>
    <w:rsid w:val="00B61434"/>
    <w:rsid w:val="00B61683"/>
    <w:rsid w:val="00B6192A"/>
    <w:rsid w:val="00B61BF9"/>
    <w:rsid w:val="00B61C49"/>
    <w:rsid w:val="00B625F9"/>
    <w:rsid w:val="00B62D75"/>
    <w:rsid w:val="00B6368B"/>
    <w:rsid w:val="00B63793"/>
    <w:rsid w:val="00B63DBD"/>
    <w:rsid w:val="00B64B39"/>
    <w:rsid w:val="00B64FAD"/>
    <w:rsid w:val="00B6539C"/>
    <w:rsid w:val="00B6674A"/>
    <w:rsid w:val="00B667F0"/>
    <w:rsid w:val="00B66E69"/>
    <w:rsid w:val="00B670A9"/>
    <w:rsid w:val="00B67594"/>
    <w:rsid w:val="00B6759A"/>
    <w:rsid w:val="00B6785A"/>
    <w:rsid w:val="00B67A48"/>
    <w:rsid w:val="00B67B78"/>
    <w:rsid w:val="00B67EBF"/>
    <w:rsid w:val="00B70000"/>
    <w:rsid w:val="00B70434"/>
    <w:rsid w:val="00B71F47"/>
    <w:rsid w:val="00B726F3"/>
    <w:rsid w:val="00B72974"/>
    <w:rsid w:val="00B72C8C"/>
    <w:rsid w:val="00B730CF"/>
    <w:rsid w:val="00B732F8"/>
    <w:rsid w:val="00B737D7"/>
    <w:rsid w:val="00B739D0"/>
    <w:rsid w:val="00B73EE8"/>
    <w:rsid w:val="00B74208"/>
    <w:rsid w:val="00B7535F"/>
    <w:rsid w:val="00B7553E"/>
    <w:rsid w:val="00B75581"/>
    <w:rsid w:val="00B75D49"/>
    <w:rsid w:val="00B7660E"/>
    <w:rsid w:val="00B76F03"/>
    <w:rsid w:val="00B77030"/>
    <w:rsid w:val="00B777EC"/>
    <w:rsid w:val="00B77DB3"/>
    <w:rsid w:val="00B80040"/>
    <w:rsid w:val="00B8008B"/>
    <w:rsid w:val="00B80157"/>
    <w:rsid w:val="00B809B1"/>
    <w:rsid w:val="00B811B1"/>
    <w:rsid w:val="00B812C2"/>
    <w:rsid w:val="00B81748"/>
    <w:rsid w:val="00B81DE0"/>
    <w:rsid w:val="00B82376"/>
    <w:rsid w:val="00B84120"/>
    <w:rsid w:val="00B85692"/>
    <w:rsid w:val="00B85B29"/>
    <w:rsid w:val="00B85C98"/>
    <w:rsid w:val="00B86466"/>
    <w:rsid w:val="00B86B4C"/>
    <w:rsid w:val="00B87271"/>
    <w:rsid w:val="00B8791B"/>
    <w:rsid w:val="00B87B0A"/>
    <w:rsid w:val="00B87C0F"/>
    <w:rsid w:val="00B90B67"/>
    <w:rsid w:val="00B90CEA"/>
    <w:rsid w:val="00B911D4"/>
    <w:rsid w:val="00B91233"/>
    <w:rsid w:val="00B9132B"/>
    <w:rsid w:val="00B917C4"/>
    <w:rsid w:val="00B91D64"/>
    <w:rsid w:val="00B92066"/>
    <w:rsid w:val="00B925C6"/>
    <w:rsid w:val="00B93335"/>
    <w:rsid w:val="00B9441F"/>
    <w:rsid w:val="00B94AE3"/>
    <w:rsid w:val="00B95246"/>
    <w:rsid w:val="00B95563"/>
    <w:rsid w:val="00B95811"/>
    <w:rsid w:val="00B95E8E"/>
    <w:rsid w:val="00B96590"/>
    <w:rsid w:val="00B96999"/>
    <w:rsid w:val="00B97005"/>
    <w:rsid w:val="00B97060"/>
    <w:rsid w:val="00B973E0"/>
    <w:rsid w:val="00B97606"/>
    <w:rsid w:val="00B978B7"/>
    <w:rsid w:val="00B9794A"/>
    <w:rsid w:val="00B97A4C"/>
    <w:rsid w:val="00BA01D2"/>
    <w:rsid w:val="00BA01DA"/>
    <w:rsid w:val="00BA1497"/>
    <w:rsid w:val="00BA19BF"/>
    <w:rsid w:val="00BA1F62"/>
    <w:rsid w:val="00BA1F76"/>
    <w:rsid w:val="00BA1FA7"/>
    <w:rsid w:val="00BA2780"/>
    <w:rsid w:val="00BA31D1"/>
    <w:rsid w:val="00BA3B7C"/>
    <w:rsid w:val="00BA3C71"/>
    <w:rsid w:val="00BA3CC1"/>
    <w:rsid w:val="00BA3EF7"/>
    <w:rsid w:val="00BA460F"/>
    <w:rsid w:val="00BA4E7C"/>
    <w:rsid w:val="00BA5477"/>
    <w:rsid w:val="00BA55B5"/>
    <w:rsid w:val="00BA5F27"/>
    <w:rsid w:val="00BA5F5B"/>
    <w:rsid w:val="00BA6ABE"/>
    <w:rsid w:val="00BA6F83"/>
    <w:rsid w:val="00BB0137"/>
    <w:rsid w:val="00BB03E0"/>
    <w:rsid w:val="00BB0621"/>
    <w:rsid w:val="00BB0632"/>
    <w:rsid w:val="00BB0A0C"/>
    <w:rsid w:val="00BB163F"/>
    <w:rsid w:val="00BB225D"/>
    <w:rsid w:val="00BB2514"/>
    <w:rsid w:val="00BB2722"/>
    <w:rsid w:val="00BB2929"/>
    <w:rsid w:val="00BB300A"/>
    <w:rsid w:val="00BB3BF1"/>
    <w:rsid w:val="00BB49CE"/>
    <w:rsid w:val="00BB4FDB"/>
    <w:rsid w:val="00BB50B2"/>
    <w:rsid w:val="00BB5337"/>
    <w:rsid w:val="00BB5967"/>
    <w:rsid w:val="00BB5DC4"/>
    <w:rsid w:val="00BB5EC1"/>
    <w:rsid w:val="00BB63AE"/>
    <w:rsid w:val="00BB675C"/>
    <w:rsid w:val="00BB67E9"/>
    <w:rsid w:val="00BB7008"/>
    <w:rsid w:val="00BB7387"/>
    <w:rsid w:val="00BB7405"/>
    <w:rsid w:val="00BB77FE"/>
    <w:rsid w:val="00BB7C1D"/>
    <w:rsid w:val="00BC05CF"/>
    <w:rsid w:val="00BC0A80"/>
    <w:rsid w:val="00BC1F02"/>
    <w:rsid w:val="00BC21B9"/>
    <w:rsid w:val="00BC24D0"/>
    <w:rsid w:val="00BC289B"/>
    <w:rsid w:val="00BC309F"/>
    <w:rsid w:val="00BC31CA"/>
    <w:rsid w:val="00BC31FF"/>
    <w:rsid w:val="00BC3A94"/>
    <w:rsid w:val="00BC3AAE"/>
    <w:rsid w:val="00BC460F"/>
    <w:rsid w:val="00BC5783"/>
    <w:rsid w:val="00BC594C"/>
    <w:rsid w:val="00BC5AA6"/>
    <w:rsid w:val="00BC5F0A"/>
    <w:rsid w:val="00BC6BB2"/>
    <w:rsid w:val="00BD01C1"/>
    <w:rsid w:val="00BD06D1"/>
    <w:rsid w:val="00BD0788"/>
    <w:rsid w:val="00BD0A60"/>
    <w:rsid w:val="00BD1070"/>
    <w:rsid w:val="00BD20D0"/>
    <w:rsid w:val="00BD2505"/>
    <w:rsid w:val="00BD2BB1"/>
    <w:rsid w:val="00BD331C"/>
    <w:rsid w:val="00BD37BD"/>
    <w:rsid w:val="00BD4223"/>
    <w:rsid w:val="00BD5302"/>
    <w:rsid w:val="00BD5D58"/>
    <w:rsid w:val="00BD6162"/>
    <w:rsid w:val="00BD635C"/>
    <w:rsid w:val="00BD64AF"/>
    <w:rsid w:val="00BD6568"/>
    <w:rsid w:val="00BD6709"/>
    <w:rsid w:val="00BD6912"/>
    <w:rsid w:val="00BD69BC"/>
    <w:rsid w:val="00BD7E04"/>
    <w:rsid w:val="00BE0D6B"/>
    <w:rsid w:val="00BE12B7"/>
    <w:rsid w:val="00BE1E63"/>
    <w:rsid w:val="00BE26D9"/>
    <w:rsid w:val="00BE2FAC"/>
    <w:rsid w:val="00BE2FDD"/>
    <w:rsid w:val="00BE3A25"/>
    <w:rsid w:val="00BE4F13"/>
    <w:rsid w:val="00BE500A"/>
    <w:rsid w:val="00BE56F3"/>
    <w:rsid w:val="00BE5886"/>
    <w:rsid w:val="00BE5B76"/>
    <w:rsid w:val="00BE6286"/>
    <w:rsid w:val="00BE6432"/>
    <w:rsid w:val="00BE69E4"/>
    <w:rsid w:val="00BE6AF6"/>
    <w:rsid w:val="00BE6D31"/>
    <w:rsid w:val="00BE76C7"/>
    <w:rsid w:val="00BE7D50"/>
    <w:rsid w:val="00BF0632"/>
    <w:rsid w:val="00BF0756"/>
    <w:rsid w:val="00BF0B39"/>
    <w:rsid w:val="00BF13A7"/>
    <w:rsid w:val="00BF1492"/>
    <w:rsid w:val="00BF173C"/>
    <w:rsid w:val="00BF17F0"/>
    <w:rsid w:val="00BF1AF2"/>
    <w:rsid w:val="00BF218B"/>
    <w:rsid w:val="00BF24CB"/>
    <w:rsid w:val="00BF2A76"/>
    <w:rsid w:val="00BF304F"/>
    <w:rsid w:val="00BF320C"/>
    <w:rsid w:val="00BF374A"/>
    <w:rsid w:val="00BF39E7"/>
    <w:rsid w:val="00BF3E2D"/>
    <w:rsid w:val="00BF3E99"/>
    <w:rsid w:val="00BF4BFB"/>
    <w:rsid w:val="00BF4F2F"/>
    <w:rsid w:val="00BF501C"/>
    <w:rsid w:val="00BF5113"/>
    <w:rsid w:val="00BF5D89"/>
    <w:rsid w:val="00BF656B"/>
    <w:rsid w:val="00BF6AFE"/>
    <w:rsid w:val="00BF7072"/>
    <w:rsid w:val="00BF755F"/>
    <w:rsid w:val="00BF77E1"/>
    <w:rsid w:val="00C0008A"/>
    <w:rsid w:val="00C0073A"/>
    <w:rsid w:val="00C00CE9"/>
    <w:rsid w:val="00C00FF3"/>
    <w:rsid w:val="00C01224"/>
    <w:rsid w:val="00C01572"/>
    <w:rsid w:val="00C01E6B"/>
    <w:rsid w:val="00C03594"/>
    <w:rsid w:val="00C03AFC"/>
    <w:rsid w:val="00C0416B"/>
    <w:rsid w:val="00C044AA"/>
    <w:rsid w:val="00C048BD"/>
    <w:rsid w:val="00C04D63"/>
    <w:rsid w:val="00C04F11"/>
    <w:rsid w:val="00C0562E"/>
    <w:rsid w:val="00C06C45"/>
    <w:rsid w:val="00C07B39"/>
    <w:rsid w:val="00C07E54"/>
    <w:rsid w:val="00C07FE1"/>
    <w:rsid w:val="00C1043F"/>
    <w:rsid w:val="00C107CE"/>
    <w:rsid w:val="00C10A28"/>
    <w:rsid w:val="00C10FB5"/>
    <w:rsid w:val="00C12869"/>
    <w:rsid w:val="00C129A4"/>
    <w:rsid w:val="00C12AF1"/>
    <w:rsid w:val="00C13581"/>
    <w:rsid w:val="00C13E2B"/>
    <w:rsid w:val="00C145BC"/>
    <w:rsid w:val="00C1484B"/>
    <w:rsid w:val="00C162DB"/>
    <w:rsid w:val="00C16BB6"/>
    <w:rsid w:val="00C1740A"/>
    <w:rsid w:val="00C175CA"/>
    <w:rsid w:val="00C17B45"/>
    <w:rsid w:val="00C17D9D"/>
    <w:rsid w:val="00C20270"/>
    <w:rsid w:val="00C20416"/>
    <w:rsid w:val="00C20840"/>
    <w:rsid w:val="00C21E99"/>
    <w:rsid w:val="00C2214A"/>
    <w:rsid w:val="00C22556"/>
    <w:rsid w:val="00C226B4"/>
    <w:rsid w:val="00C22D42"/>
    <w:rsid w:val="00C24088"/>
    <w:rsid w:val="00C2420A"/>
    <w:rsid w:val="00C24D7B"/>
    <w:rsid w:val="00C2568E"/>
    <w:rsid w:val="00C26294"/>
    <w:rsid w:val="00C26BA7"/>
    <w:rsid w:val="00C273FA"/>
    <w:rsid w:val="00C27450"/>
    <w:rsid w:val="00C27962"/>
    <w:rsid w:val="00C2799D"/>
    <w:rsid w:val="00C27BBE"/>
    <w:rsid w:val="00C27E07"/>
    <w:rsid w:val="00C306A6"/>
    <w:rsid w:val="00C318F7"/>
    <w:rsid w:val="00C3202F"/>
    <w:rsid w:val="00C32238"/>
    <w:rsid w:val="00C322D0"/>
    <w:rsid w:val="00C33224"/>
    <w:rsid w:val="00C337CE"/>
    <w:rsid w:val="00C33DCC"/>
    <w:rsid w:val="00C33E12"/>
    <w:rsid w:val="00C3420F"/>
    <w:rsid w:val="00C34C3E"/>
    <w:rsid w:val="00C35069"/>
    <w:rsid w:val="00C35530"/>
    <w:rsid w:val="00C356F1"/>
    <w:rsid w:val="00C35DFB"/>
    <w:rsid w:val="00C36452"/>
    <w:rsid w:val="00C36622"/>
    <w:rsid w:val="00C36882"/>
    <w:rsid w:val="00C36D78"/>
    <w:rsid w:val="00C36F38"/>
    <w:rsid w:val="00C375BF"/>
    <w:rsid w:val="00C40291"/>
    <w:rsid w:val="00C408E5"/>
    <w:rsid w:val="00C415B8"/>
    <w:rsid w:val="00C41661"/>
    <w:rsid w:val="00C41D95"/>
    <w:rsid w:val="00C41F0A"/>
    <w:rsid w:val="00C42472"/>
    <w:rsid w:val="00C43260"/>
    <w:rsid w:val="00C435DF"/>
    <w:rsid w:val="00C436F2"/>
    <w:rsid w:val="00C44613"/>
    <w:rsid w:val="00C44652"/>
    <w:rsid w:val="00C44E47"/>
    <w:rsid w:val="00C44E5B"/>
    <w:rsid w:val="00C4557C"/>
    <w:rsid w:val="00C4562E"/>
    <w:rsid w:val="00C4595F"/>
    <w:rsid w:val="00C46212"/>
    <w:rsid w:val="00C462AB"/>
    <w:rsid w:val="00C462CD"/>
    <w:rsid w:val="00C46989"/>
    <w:rsid w:val="00C46BC9"/>
    <w:rsid w:val="00C46FD1"/>
    <w:rsid w:val="00C4747F"/>
    <w:rsid w:val="00C476C4"/>
    <w:rsid w:val="00C4798E"/>
    <w:rsid w:val="00C5085D"/>
    <w:rsid w:val="00C50EBD"/>
    <w:rsid w:val="00C51114"/>
    <w:rsid w:val="00C51E3A"/>
    <w:rsid w:val="00C52E5E"/>
    <w:rsid w:val="00C52E9F"/>
    <w:rsid w:val="00C52F61"/>
    <w:rsid w:val="00C55841"/>
    <w:rsid w:val="00C55A24"/>
    <w:rsid w:val="00C55DA1"/>
    <w:rsid w:val="00C56544"/>
    <w:rsid w:val="00C56FB5"/>
    <w:rsid w:val="00C571D2"/>
    <w:rsid w:val="00C5727A"/>
    <w:rsid w:val="00C575D1"/>
    <w:rsid w:val="00C576D9"/>
    <w:rsid w:val="00C57FFB"/>
    <w:rsid w:val="00C6007C"/>
    <w:rsid w:val="00C6093E"/>
    <w:rsid w:val="00C6216B"/>
    <w:rsid w:val="00C6220C"/>
    <w:rsid w:val="00C63593"/>
    <w:rsid w:val="00C6389A"/>
    <w:rsid w:val="00C64224"/>
    <w:rsid w:val="00C642A8"/>
    <w:rsid w:val="00C6498C"/>
    <w:rsid w:val="00C64DDC"/>
    <w:rsid w:val="00C65323"/>
    <w:rsid w:val="00C65326"/>
    <w:rsid w:val="00C65C65"/>
    <w:rsid w:val="00C65D8E"/>
    <w:rsid w:val="00C66850"/>
    <w:rsid w:val="00C66CA7"/>
    <w:rsid w:val="00C675D8"/>
    <w:rsid w:val="00C7000C"/>
    <w:rsid w:val="00C703A6"/>
    <w:rsid w:val="00C70ED2"/>
    <w:rsid w:val="00C70FB4"/>
    <w:rsid w:val="00C71A7B"/>
    <w:rsid w:val="00C7238A"/>
    <w:rsid w:val="00C727F2"/>
    <w:rsid w:val="00C748E5"/>
    <w:rsid w:val="00C7496E"/>
    <w:rsid w:val="00C74B86"/>
    <w:rsid w:val="00C75560"/>
    <w:rsid w:val="00C7576D"/>
    <w:rsid w:val="00C75B1E"/>
    <w:rsid w:val="00C7609C"/>
    <w:rsid w:val="00C766D3"/>
    <w:rsid w:val="00C7680E"/>
    <w:rsid w:val="00C769C4"/>
    <w:rsid w:val="00C76A11"/>
    <w:rsid w:val="00C76E3E"/>
    <w:rsid w:val="00C76F47"/>
    <w:rsid w:val="00C774D7"/>
    <w:rsid w:val="00C80115"/>
    <w:rsid w:val="00C802B8"/>
    <w:rsid w:val="00C802C8"/>
    <w:rsid w:val="00C80432"/>
    <w:rsid w:val="00C8085B"/>
    <w:rsid w:val="00C8102E"/>
    <w:rsid w:val="00C82194"/>
    <w:rsid w:val="00C82299"/>
    <w:rsid w:val="00C8237A"/>
    <w:rsid w:val="00C8263E"/>
    <w:rsid w:val="00C82BD7"/>
    <w:rsid w:val="00C82C82"/>
    <w:rsid w:val="00C82DAA"/>
    <w:rsid w:val="00C82EC9"/>
    <w:rsid w:val="00C839A4"/>
    <w:rsid w:val="00C84D98"/>
    <w:rsid w:val="00C84DCE"/>
    <w:rsid w:val="00C84F6E"/>
    <w:rsid w:val="00C85061"/>
    <w:rsid w:val="00C85434"/>
    <w:rsid w:val="00C85768"/>
    <w:rsid w:val="00C8586E"/>
    <w:rsid w:val="00C85DCE"/>
    <w:rsid w:val="00C85E88"/>
    <w:rsid w:val="00C861ED"/>
    <w:rsid w:val="00C86BA8"/>
    <w:rsid w:val="00C8753B"/>
    <w:rsid w:val="00C90364"/>
    <w:rsid w:val="00C907B8"/>
    <w:rsid w:val="00C90DF7"/>
    <w:rsid w:val="00C90E9A"/>
    <w:rsid w:val="00C912FB"/>
    <w:rsid w:val="00C91301"/>
    <w:rsid w:val="00C917AF"/>
    <w:rsid w:val="00C918F6"/>
    <w:rsid w:val="00C91AC8"/>
    <w:rsid w:val="00C9258A"/>
    <w:rsid w:val="00C93331"/>
    <w:rsid w:val="00C93E81"/>
    <w:rsid w:val="00C947EA"/>
    <w:rsid w:val="00C95235"/>
    <w:rsid w:val="00C95845"/>
    <w:rsid w:val="00C958C3"/>
    <w:rsid w:val="00C95EA5"/>
    <w:rsid w:val="00C96191"/>
    <w:rsid w:val="00C966F8"/>
    <w:rsid w:val="00C96ADB"/>
    <w:rsid w:val="00C96CCD"/>
    <w:rsid w:val="00C96F4D"/>
    <w:rsid w:val="00C971A6"/>
    <w:rsid w:val="00C97252"/>
    <w:rsid w:val="00C9769F"/>
    <w:rsid w:val="00C9774D"/>
    <w:rsid w:val="00CA0180"/>
    <w:rsid w:val="00CA01E1"/>
    <w:rsid w:val="00CA0BD2"/>
    <w:rsid w:val="00CA0F84"/>
    <w:rsid w:val="00CA100B"/>
    <w:rsid w:val="00CA1DA5"/>
    <w:rsid w:val="00CA1E12"/>
    <w:rsid w:val="00CA1F48"/>
    <w:rsid w:val="00CA2168"/>
    <w:rsid w:val="00CA21EE"/>
    <w:rsid w:val="00CA2A6E"/>
    <w:rsid w:val="00CA30AD"/>
    <w:rsid w:val="00CA373D"/>
    <w:rsid w:val="00CA384C"/>
    <w:rsid w:val="00CA39DE"/>
    <w:rsid w:val="00CA417D"/>
    <w:rsid w:val="00CA41EB"/>
    <w:rsid w:val="00CA4FFA"/>
    <w:rsid w:val="00CA5CEE"/>
    <w:rsid w:val="00CA606A"/>
    <w:rsid w:val="00CA68E0"/>
    <w:rsid w:val="00CA69D5"/>
    <w:rsid w:val="00CA75B9"/>
    <w:rsid w:val="00CA766B"/>
    <w:rsid w:val="00CA7A18"/>
    <w:rsid w:val="00CA7BCD"/>
    <w:rsid w:val="00CB0165"/>
    <w:rsid w:val="00CB0D04"/>
    <w:rsid w:val="00CB1E07"/>
    <w:rsid w:val="00CB20D4"/>
    <w:rsid w:val="00CB2B38"/>
    <w:rsid w:val="00CB303E"/>
    <w:rsid w:val="00CB3C7E"/>
    <w:rsid w:val="00CB4422"/>
    <w:rsid w:val="00CB4F6B"/>
    <w:rsid w:val="00CB50FF"/>
    <w:rsid w:val="00CB52F0"/>
    <w:rsid w:val="00CB5534"/>
    <w:rsid w:val="00CB5752"/>
    <w:rsid w:val="00CB5860"/>
    <w:rsid w:val="00CB6120"/>
    <w:rsid w:val="00CB64C7"/>
    <w:rsid w:val="00CB6CC4"/>
    <w:rsid w:val="00CB7389"/>
    <w:rsid w:val="00CB7440"/>
    <w:rsid w:val="00CC09DA"/>
    <w:rsid w:val="00CC0FA5"/>
    <w:rsid w:val="00CC0FB2"/>
    <w:rsid w:val="00CC1FF6"/>
    <w:rsid w:val="00CC2824"/>
    <w:rsid w:val="00CC2CFC"/>
    <w:rsid w:val="00CC2F54"/>
    <w:rsid w:val="00CC318D"/>
    <w:rsid w:val="00CC38C3"/>
    <w:rsid w:val="00CC49E8"/>
    <w:rsid w:val="00CC50E0"/>
    <w:rsid w:val="00CC5470"/>
    <w:rsid w:val="00CC5563"/>
    <w:rsid w:val="00CC55EF"/>
    <w:rsid w:val="00CC5671"/>
    <w:rsid w:val="00CC5A6C"/>
    <w:rsid w:val="00CC5FB7"/>
    <w:rsid w:val="00CC62E0"/>
    <w:rsid w:val="00CC62FD"/>
    <w:rsid w:val="00CC6405"/>
    <w:rsid w:val="00CC6A4B"/>
    <w:rsid w:val="00CC6CF4"/>
    <w:rsid w:val="00CC6D07"/>
    <w:rsid w:val="00CC7466"/>
    <w:rsid w:val="00CC7764"/>
    <w:rsid w:val="00CD00B0"/>
    <w:rsid w:val="00CD03CB"/>
    <w:rsid w:val="00CD04C9"/>
    <w:rsid w:val="00CD0E55"/>
    <w:rsid w:val="00CD1175"/>
    <w:rsid w:val="00CD1C67"/>
    <w:rsid w:val="00CD1D58"/>
    <w:rsid w:val="00CD2372"/>
    <w:rsid w:val="00CD2A60"/>
    <w:rsid w:val="00CD2A68"/>
    <w:rsid w:val="00CD3319"/>
    <w:rsid w:val="00CD34DA"/>
    <w:rsid w:val="00CD4EC1"/>
    <w:rsid w:val="00CD4F15"/>
    <w:rsid w:val="00CD5120"/>
    <w:rsid w:val="00CD5E5A"/>
    <w:rsid w:val="00CD6427"/>
    <w:rsid w:val="00CD7462"/>
    <w:rsid w:val="00CD79AF"/>
    <w:rsid w:val="00CE043C"/>
    <w:rsid w:val="00CE1511"/>
    <w:rsid w:val="00CE177D"/>
    <w:rsid w:val="00CE1DC4"/>
    <w:rsid w:val="00CE20C3"/>
    <w:rsid w:val="00CE20CE"/>
    <w:rsid w:val="00CE2903"/>
    <w:rsid w:val="00CE2B70"/>
    <w:rsid w:val="00CE2F4A"/>
    <w:rsid w:val="00CE37A6"/>
    <w:rsid w:val="00CE3AF0"/>
    <w:rsid w:val="00CE3D71"/>
    <w:rsid w:val="00CE586B"/>
    <w:rsid w:val="00CE6065"/>
    <w:rsid w:val="00CE684B"/>
    <w:rsid w:val="00CE70CC"/>
    <w:rsid w:val="00CE7792"/>
    <w:rsid w:val="00CE7CC4"/>
    <w:rsid w:val="00CF010D"/>
    <w:rsid w:val="00CF01E2"/>
    <w:rsid w:val="00CF06E8"/>
    <w:rsid w:val="00CF074F"/>
    <w:rsid w:val="00CF115F"/>
    <w:rsid w:val="00CF1685"/>
    <w:rsid w:val="00CF1715"/>
    <w:rsid w:val="00CF1AD3"/>
    <w:rsid w:val="00CF1DCB"/>
    <w:rsid w:val="00CF2274"/>
    <w:rsid w:val="00CF3346"/>
    <w:rsid w:val="00CF3EDA"/>
    <w:rsid w:val="00CF4926"/>
    <w:rsid w:val="00CF4972"/>
    <w:rsid w:val="00CF4A44"/>
    <w:rsid w:val="00CF4BB2"/>
    <w:rsid w:val="00CF5636"/>
    <w:rsid w:val="00CF5C4E"/>
    <w:rsid w:val="00CF5D4F"/>
    <w:rsid w:val="00CF62DA"/>
    <w:rsid w:val="00CF6CEA"/>
    <w:rsid w:val="00CF7028"/>
    <w:rsid w:val="00CF7585"/>
    <w:rsid w:val="00CF7602"/>
    <w:rsid w:val="00CF7EA3"/>
    <w:rsid w:val="00D00020"/>
    <w:rsid w:val="00D006F0"/>
    <w:rsid w:val="00D00774"/>
    <w:rsid w:val="00D01B06"/>
    <w:rsid w:val="00D02E5E"/>
    <w:rsid w:val="00D02FCA"/>
    <w:rsid w:val="00D030B6"/>
    <w:rsid w:val="00D030CB"/>
    <w:rsid w:val="00D03C2A"/>
    <w:rsid w:val="00D042E0"/>
    <w:rsid w:val="00D04417"/>
    <w:rsid w:val="00D04E7E"/>
    <w:rsid w:val="00D050BB"/>
    <w:rsid w:val="00D0516D"/>
    <w:rsid w:val="00D05234"/>
    <w:rsid w:val="00D05486"/>
    <w:rsid w:val="00D062C6"/>
    <w:rsid w:val="00D06A0D"/>
    <w:rsid w:val="00D07131"/>
    <w:rsid w:val="00D07580"/>
    <w:rsid w:val="00D07E1B"/>
    <w:rsid w:val="00D07FA3"/>
    <w:rsid w:val="00D10026"/>
    <w:rsid w:val="00D103F2"/>
    <w:rsid w:val="00D107C0"/>
    <w:rsid w:val="00D10900"/>
    <w:rsid w:val="00D10F61"/>
    <w:rsid w:val="00D1108B"/>
    <w:rsid w:val="00D112A2"/>
    <w:rsid w:val="00D116A1"/>
    <w:rsid w:val="00D116DD"/>
    <w:rsid w:val="00D11E16"/>
    <w:rsid w:val="00D11EE3"/>
    <w:rsid w:val="00D126B3"/>
    <w:rsid w:val="00D12E2F"/>
    <w:rsid w:val="00D13CAF"/>
    <w:rsid w:val="00D13E0A"/>
    <w:rsid w:val="00D14E16"/>
    <w:rsid w:val="00D1522F"/>
    <w:rsid w:val="00D15314"/>
    <w:rsid w:val="00D169A3"/>
    <w:rsid w:val="00D169FC"/>
    <w:rsid w:val="00D1735F"/>
    <w:rsid w:val="00D17F69"/>
    <w:rsid w:val="00D209A3"/>
    <w:rsid w:val="00D21469"/>
    <w:rsid w:val="00D21B4E"/>
    <w:rsid w:val="00D21CF5"/>
    <w:rsid w:val="00D22196"/>
    <w:rsid w:val="00D22F56"/>
    <w:rsid w:val="00D23358"/>
    <w:rsid w:val="00D237C0"/>
    <w:rsid w:val="00D23898"/>
    <w:rsid w:val="00D239F5"/>
    <w:rsid w:val="00D23A2E"/>
    <w:rsid w:val="00D241FA"/>
    <w:rsid w:val="00D24208"/>
    <w:rsid w:val="00D2485F"/>
    <w:rsid w:val="00D24B2F"/>
    <w:rsid w:val="00D265DD"/>
    <w:rsid w:val="00D266B8"/>
    <w:rsid w:val="00D301F3"/>
    <w:rsid w:val="00D303DD"/>
    <w:rsid w:val="00D3060E"/>
    <w:rsid w:val="00D306F4"/>
    <w:rsid w:val="00D30944"/>
    <w:rsid w:val="00D309DF"/>
    <w:rsid w:val="00D30DD2"/>
    <w:rsid w:val="00D31FD8"/>
    <w:rsid w:val="00D328EA"/>
    <w:rsid w:val="00D3296E"/>
    <w:rsid w:val="00D331CB"/>
    <w:rsid w:val="00D332A8"/>
    <w:rsid w:val="00D3357C"/>
    <w:rsid w:val="00D33E52"/>
    <w:rsid w:val="00D34307"/>
    <w:rsid w:val="00D34662"/>
    <w:rsid w:val="00D3496F"/>
    <w:rsid w:val="00D34B05"/>
    <w:rsid w:val="00D34B29"/>
    <w:rsid w:val="00D360C7"/>
    <w:rsid w:val="00D3634E"/>
    <w:rsid w:val="00D3761D"/>
    <w:rsid w:val="00D377BF"/>
    <w:rsid w:val="00D37A89"/>
    <w:rsid w:val="00D37C64"/>
    <w:rsid w:val="00D40328"/>
    <w:rsid w:val="00D41384"/>
    <w:rsid w:val="00D417CD"/>
    <w:rsid w:val="00D41FA2"/>
    <w:rsid w:val="00D4231B"/>
    <w:rsid w:val="00D42415"/>
    <w:rsid w:val="00D4269F"/>
    <w:rsid w:val="00D42815"/>
    <w:rsid w:val="00D4331A"/>
    <w:rsid w:val="00D4342B"/>
    <w:rsid w:val="00D43629"/>
    <w:rsid w:val="00D4396D"/>
    <w:rsid w:val="00D43A18"/>
    <w:rsid w:val="00D4426E"/>
    <w:rsid w:val="00D44591"/>
    <w:rsid w:val="00D44ACF"/>
    <w:rsid w:val="00D44E96"/>
    <w:rsid w:val="00D451F8"/>
    <w:rsid w:val="00D45335"/>
    <w:rsid w:val="00D45C61"/>
    <w:rsid w:val="00D461C7"/>
    <w:rsid w:val="00D461E5"/>
    <w:rsid w:val="00D4620F"/>
    <w:rsid w:val="00D46928"/>
    <w:rsid w:val="00D46BA4"/>
    <w:rsid w:val="00D478EF"/>
    <w:rsid w:val="00D50098"/>
    <w:rsid w:val="00D50885"/>
    <w:rsid w:val="00D5128D"/>
    <w:rsid w:val="00D513E7"/>
    <w:rsid w:val="00D51444"/>
    <w:rsid w:val="00D514AF"/>
    <w:rsid w:val="00D51749"/>
    <w:rsid w:val="00D51A79"/>
    <w:rsid w:val="00D51D35"/>
    <w:rsid w:val="00D526C3"/>
    <w:rsid w:val="00D528EE"/>
    <w:rsid w:val="00D52A17"/>
    <w:rsid w:val="00D52FA7"/>
    <w:rsid w:val="00D53ED7"/>
    <w:rsid w:val="00D54C32"/>
    <w:rsid w:val="00D556DA"/>
    <w:rsid w:val="00D55758"/>
    <w:rsid w:val="00D55B92"/>
    <w:rsid w:val="00D568B1"/>
    <w:rsid w:val="00D57444"/>
    <w:rsid w:val="00D579F6"/>
    <w:rsid w:val="00D57BA4"/>
    <w:rsid w:val="00D60225"/>
    <w:rsid w:val="00D60332"/>
    <w:rsid w:val="00D6138A"/>
    <w:rsid w:val="00D619BD"/>
    <w:rsid w:val="00D61A6A"/>
    <w:rsid w:val="00D61BDD"/>
    <w:rsid w:val="00D61C59"/>
    <w:rsid w:val="00D61C7C"/>
    <w:rsid w:val="00D62094"/>
    <w:rsid w:val="00D624E6"/>
    <w:rsid w:val="00D628DA"/>
    <w:rsid w:val="00D62944"/>
    <w:rsid w:val="00D62D0C"/>
    <w:rsid w:val="00D6366D"/>
    <w:rsid w:val="00D638BA"/>
    <w:rsid w:val="00D63A02"/>
    <w:rsid w:val="00D63C61"/>
    <w:rsid w:val="00D64211"/>
    <w:rsid w:val="00D658DF"/>
    <w:rsid w:val="00D65B6C"/>
    <w:rsid w:val="00D65BA2"/>
    <w:rsid w:val="00D65CEB"/>
    <w:rsid w:val="00D6605E"/>
    <w:rsid w:val="00D66434"/>
    <w:rsid w:val="00D6790A"/>
    <w:rsid w:val="00D67AC1"/>
    <w:rsid w:val="00D67E5F"/>
    <w:rsid w:val="00D67E9A"/>
    <w:rsid w:val="00D67FCA"/>
    <w:rsid w:val="00D701FE"/>
    <w:rsid w:val="00D70348"/>
    <w:rsid w:val="00D70748"/>
    <w:rsid w:val="00D70F78"/>
    <w:rsid w:val="00D718A5"/>
    <w:rsid w:val="00D728D2"/>
    <w:rsid w:val="00D7324A"/>
    <w:rsid w:val="00D74145"/>
    <w:rsid w:val="00D746A9"/>
    <w:rsid w:val="00D74D15"/>
    <w:rsid w:val="00D7505C"/>
    <w:rsid w:val="00D7510C"/>
    <w:rsid w:val="00D751B2"/>
    <w:rsid w:val="00D752F3"/>
    <w:rsid w:val="00D75409"/>
    <w:rsid w:val="00D754EF"/>
    <w:rsid w:val="00D7698C"/>
    <w:rsid w:val="00D76C90"/>
    <w:rsid w:val="00D77B8B"/>
    <w:rsid w:val="00D77DB0"/>
    <w:rsid w:val="00D801EF"/>
    <w:rsid w:val="00D8030C"/>
    <w:rsid w:val="00D803F0"/>
    <w:rsid w:val="00D8175B"/>
    <w:rsid w:val="00D821EA"/>
    <w:rsid w:val="00D829FD"/>
    <w:rsid w:val="00D82DEE"/>
    <w:rsid w:val="00D83D91"/>
    <w:rsid w:val="00D84775"/>
    <w:rsid w:val="00D84784"/>
    <w:rsid w:val="00D847E3"/>
    <w:rsid w:val="00D84C36"/>
    <w:rsid w:val="00D85A80"/>
    <w:rsid w:val="00D85B77"/>
    <w:rsid w:val="00D85B84"/>
    <w:rsid w:val="00D864A2"/>
    <w:rsid w:val="00D867AE"/>
    <w:rsid w:val="00D86847"/>
    <w:rsid w:val="00D86EEA"/>
    <w:rsid w:val="00D870D9"/>
    <w:rsid w:val="00D8764A"/>
    <w:rsid w:val="00D877ED"/>
    <w:rsid w:val="00D8796C"/>
    <w:rsid w:val="00D8799C"/>
    <w:rsid w:val="00D90092"/>
    <w:rsid w:val="00D903D6"/>
    <w:rsid w:val="00D9045F"/>
    <w:rsid w:val="00D90A21"/>
    <w:rsid w:val="00D91340"/>
    <w:rsid w:val="00D913C8"/>
    <w:rsid w:val="00D915E0"/>
    <w:rsid w:val="00D91983"/>
    <w:rsid w:val="00D91C68"/>
    <w:rsid w:val="00D91D4D"/>
    <w:rsid w:val="00D92085"/>
    <w:rsid w:val="00D922B6"/>
    <w:rsid w:val="00D92BCB"/>
    <w:rsid w:val="00D93A92"/>
    <w:rsid w:val="00D93BA8"/>
    <w:rsid w:val="00D93ED6"/>
    <w:rsid w:val="00D9473A"/>
    <w:rsid w:val="00D95145"/>
    <w:rsid w:val="00D95204"/>
    <w:rsid w:val="00D95227"/>
    <w:rsid w:val="00D95294"/>
    <w:rsid w:val="00D95365"/>
    <w:rsid w:val="00D95564"/>
    <w:rsid w:val="00D95AA6"/>
    <w:rsid w:val="00D96088"/>
    <w:rsid w:val="00D96130"/>
    <w:rsid w:val="00D96D1C"/>
    <w:rsid w:val="00D9740A"/>
    <w:rsid w:val="00D97792"/>
    <w:rsid w:val="00D97C47"/>
    <w:rsid w:val="00DA0B8A"/>
    <w:rsid w:val="00DA179C"/>
    <w:rsid w:val="00DA1A23"/>
    <w:rsid w:val="00DA1D6F"/>
    <w:rsid w:val="00DA23E4"/>
    <w:rsid w:val="00DA255D"/>
    <w:rsid w:val="00DA2A98"/>
    <w:rsid w:val="00DA2C17"/>
    <w:rsid w:val="00DA2C87"/>
    <w:rsid w:val="00DA374C"/>
    <w:rsid w:val="00DA3C55"/>
    <w:rsid w:val="00DA3EC4"/>
    <w:rsid w:val="00DA4445"/>
    <w:rsid w:val="00DA47AD"/>
    <w:rsid w:val="00DA4B32"/>
    <w:rsid w:val="00DA582A"/>
    <w:rsid w:val="00DA5B53"/>
    <w:rsid w:val="00DA603A"/>
    <w:rsid w:val="00DA604B"/>
    <w:rsid w:val="00DA64BC"/>
    <w:rsid w:val="00DA6FCB"/>
    <w:rsid w:val="00DA7547"/>
    <w:rsid w:val="00DA7881"/>
    <w:rsid w:val="00DB0618"/>
    <w:rsid w:val="00DB0D19"/>
    <w:rsid w:val="00DB0F9C"/>
    <w:rsid w:val="00DB134E"/>
    <w:rsid w:val="00DB1D7E"/>
    <w:rsid w:val="00DB25DD"/>
    <w:rsid w:val="00DB2696"/>
    <w:rsid w:val="00DB26D1"/>
    <w:rsid w:val="00DB2B75"/>
    <w:rsid w:val="00DB3473"/>
    <w:rsid w:val="00DB45C7"/>
    <w:rsid w:val="00DB45ED"/>
    <w:rsid w:val="00DB4A2B"/>
    <w:rsid w:val="00DB4A3A"/>
    <w:rsid w:val="00DB4C3F"/>
    <w:rsid w:val="00DB4CE7"/>
    <w:rsid w:val="00DB50E0"/>
    <w:rsid w:val="00DB54DC"/>
    <w:rsid w:val="00DB55A2"/>
    <w:rsid w:val="00DB5DA8"/>
    <w:rsid w:val="00DB5F98"/>
    <w:rsid w:val="00DB6445"/>
    <w:rsid w:val="00DB7531"/>
    <w:rsid w:val="00DB7C6F"/>
    <w:rsid w:val="00DB7C72"/>
    <w:rsid w:val="00DC0151"/>
    <w:rsid w:val="00DC0BB6"/>
    <w:rsid w:val="00DC167C"/>
    <w:rsid w:val="00DC18D9"/>
    <w:rsid w:val="00DC1C0C"/>
    <w:rsid w:val="00DC201D"/>
    <w:rsid w:val="00DC27EE"/>
    <w:rsid w:val="00DC29F2"/>
    <w:rsid w:val="00DC2E90"/>
    <w:rsid w:val="00DC32B5"/>
    <w:rsid w:val="00DC3E0F"/>
    <w:rsid w:val="00DC4412"/>
    <w:rsid w:val="00DC45DC"/>
    <w:rsid w:val="00DC4B38"/>
    <w:rsid w:val="00DC5084"/>
    <w:rsid w:val="00DC53CA"/>
    <w:rsid w:val="00DC5AE4"/>
    <w:rsid w:val="00DC6495"/>
    <w:rsid w:val="00DC719A"/>
    <w:rsid w:val="00DC789E"/>
    <w:rsid w:val="00DC7E08"/>
    <w:rsid w:val="00DD088B"/>
    <w:rsid w:val="00DD1439"/>
    <w:rsid w:val="00DD177E"/>
    <w:rsid w:val="00DD23CB"/>
    <w:rsid w:val="00DD2747"/>
    <w:rsid w:val="00DD2C6F"/>
    <w:rsid w:val="00DD2E1D"/>
    <w:rsid w:val="00DD2E59"/>
    <w:rsid w:val="00DD3273"/>
    <w:rsid w:val="00DD33C3"/>
    <w:rsid w:val="00DD3525"/>
    <w:rsid w:val="00DD363A"/>
    <w:rsid w:val="00DD3B09"/>
    <w:rsid w:val="00DD3E70"/>
    <w:rsid w:val="00DD3EDA"/>
    <w:rsid w:val="00DD4205"/>
    <w:rsid w:val="00DD43EE"/>
    <w:rsid w:val="00DD54EF"/>
    <w:rsid w:val="00DD5725"/>
    <w:rsid w:val="00DD5933"/>
    <w:rsid w:val="00DD59A7"/>
    <w:rsid w:val="00DD5AF4"/>
    <w:rsid w:val="00DD6863"/>
    <w:rsid w:val="00DD742E"/>
    <w:rsid w:val="00DD74AD"/>
    <w:rsid w:val="00DD77DE"/>
    <w:rsid w:val="00DE1485"/>
    <w:rsid w:val="00DE1B03"/>
    <w:rsid w:val="00DE269F"/>
    <w:rsid w:val="00DE3703"/>
    <w:rsid w:val="00DE3967"/>
    <w:rsid w:val="00DE417A"/>
    <w:rsid w:val="00DE4BD5"/>
    <w:rsid w:val="00DE5080"/>
    <w:rsid w:val="00DE5286"/>
    <w:rsid w:val="00DE69C8"/>
    <w:rsid w:val="00DE6BFA"/>
    <w:rsid w:val="00DE70BC"/>
    <w:rsid w:val="00DF079F"/>
    <w:rsid w:val="00DF0818"/>
    <w:rsid w:val="00DF0885"/>
    <w:rsid w:val="00DF09C6"/>
    <w:rsid w:val="00DF22E8"/>
    <w:rsid w:val="00DF2886"/>
    <w:rsid w:val="00DF2AEF"/>
    <w:rsid w:val="00DF2EC6"/>
    <w:rsid w:val="00DF3244"/>
    <w:rsid w:val="00DF3419"/>
    <w:rsid w:val="00DF399F"/>
    <w:rsid w:val="00DF3B10"/>
    <w:rsid w:val="00DF3CB2"/>
    <w:rsid w:val="00DF3CD2"/>
    <w:rsid w:val="00DF47C2"/>
    <w:rsid w:val="00DF55A4"/>
    <w:rsid w:val="00DF62CB"/>
    <w:rsid w:val="00DF6590"/>
    <w:rsid w:val="00DF676B"/>
    <w:rsid w:val="00DF7056"/>
    <w:rsid w:val="00DF726C"/>
    <w:rsid w:val="00DF730F"/>
    <w:rsid w:val="00DF740F"/>
    <w:rsid w:val="00DF7745"/>
    <w:rsid w:val="00E0018B"/>
    <w:rsid w:val="00E00784"/>
    <w:rsid w:val="00E00CF9"/>
    <w:rsid w:val="00E01142"/>
    <w:rsid w:val="00E016C3"/>
    <w:rsid w:val="00E021AF"/>
    <w:rsid w:val="00E027C5"/>
    <w:rsid w:val="00E02B83"/>
    <w:rsid w:val="00E03277"/>
    <w:rsid w:val="00E036ED"/>
    <w:rsid w:val="00E03A6F"/>
    <w:rsid w:val="00E03B62"/>
    <w:rsid w:val="00E04580"/>
    <w:rsid w:val="00E04724"/>
    <w:rsid w:val="00E04FA8"/>
    <w:rsid w:val="00E0517E"/>
    <w:rsid w:val="00E063C2"/>
    <w:rsid w:val="00E0650B"/>
    <w:rsid w:val="00E068F8"/>
    <w:rsid w:val="00E069D4"/>
    <w:rsid w:val="00E1075F"/>
    <w:rsid w:val="00E10B70"/>
    <w:rsid w:val="00E11789"/>
    <w:rsid w:val="00E11C35"/>
    <w:rsid w:val="00E12AF1"/>
    <w:rsid w:val="00E12DEC"/>
    <w:rsid w:val="00E12E77"/>
    <w:rsid w:val="00E130C6"/>
    <w:rsid w:val="00E13478"/>
    <w:rsid w:val="00E13992"/>
    <w:rsid w:val="00E148AB"/>
    <w:rsid w:val="00E14D16"/>
    <w:rsid w:val="00E1588E"/>
    <w:rsid w:val="00E15B6B"/>
    <w:rsid w:val="00E170AE"/>
    <w:rsid w:val="00E170E9"/>
    <w:rsid w:val="00E17303"/>
    <w:rsid w:val="00E17CC3"/>
    <w:rsid w:val="00E17EFF"/>
    <w:rsid w:val="00E2045D"/>
    <w:rsid w:val="00E20611"/>
    <w:rsid w:val="00E2093F"/>
    <w:rsid w:val="00E20B7B"/>
    <w:rsid w:val="00E21E05"/>
    <w:rsid w:val="00E21F3C"/>
    <w:rsid w:val="00E21FF9"/>
    <w:rsid w:val="00E2232B"/>
    <w:rsid w:val="00E2274C"/>
    <w:rsid w:val="00E228B0"/>
    <w:rsid w:val="00E2307E"/>
    <w:rsid w:val="00E23400"/>
    <w:rsid w:val="00E244AC"/>
    <w:rsid w:val="00E24B83"/>
    <w:rsid w:val="00E2559E"/>
    <w:rsid w:val="00E2589D"/>
    <w:rsid w:val="00E2593A"/>
    <w:rsid w:val="00E25AB7"/>
    <w:rsid w:val="00E25CEA"/>
    <w:rsid w:val="00E25EA0"/>
    <w:rsid w:val="00E26ED0"/>
    <w:rsid w:val="00E27CFF"/>
    <w:rsid w:val="00E307D9"/>
    <w:rsid w:val="00E30817"/>
    <w:rsid w:val="00E30F27"/>
    <w:rsid w:val="00E31372"/>
    <w:rsid w:val="00E31659"/>
    <w:rsid w:val="00E3170C"/>
    <w:rsid w:val="00E32B1F"/>
    <w:rsid w:val="00E33AE6"/>
    <w:rsid w:val="00E33D9C"/>
    <w:rsid w:val="00E33FA8"/>
    <w:rsid w:val="00E3406D"/>
    <w:rsid w:val="00E35602"/>
    <w:rsid w:val="00E35696"/>
    <w:rsid w:val="00E35AB3"/>
    <w:rsid w:val="00E35E34"/>
    <w:rsid w:val="00E36261"/>
    <w:rsid w:val="00E37110"/>
    <w:rsid w:val="00E374FA"/>
    <w:rsid w:val="00E37719"/>
    <w:rsid w:val="00E37A01"/>
    <w:rsid w:val="00E37B6B"/>
    <w:rsid w:val="00E37BE5"/>
    <w:rsid w:val="00E37C06"/>
    <w:rsid w:val="00E406B7"/>
    <w:rsid w:val="00E409EA"/>
    <w:rsid w:val="00E410B2"/>
    <w:rsid w:val="00E414A7"/>
    <w:rsid w:val="00E41607"/>
    <w:rsid w:val="00E42B6C"/>
    <w:rsid w:val="00E439A9"/>
    <w:rsid w:val="00E43BBB"/>
    <w:rsid w:val="00E43C75"/>
    <w:rsid w:val="00E4444C"/>
    <w:rsid w:val="00E44606"/>
    <w:rsid w:val="00E44A2E"/>
    <w:rsid w:val="00E44BF5"/>
    <w:rsid w:val="00E44DEA"/>
    <w:rsid w:val="00E45060"/>
    <w:rsid w:val="00E46041"/>
    <w:rsid w:val="00E47595"/>
    <w:rsid w:val="00E476E1"/>
    <w:rsid w:val="00E50B7F"/>
    <w:rsid w:val="00E50EBF"/>
    <w:rsid w:val="00E512C6"/>
    <w:rsid w:val="00E5197B"/>
    <w:rsid w:val="00E51C9F"/>
    <w:rsid w:val="00E52210"/>
    <w:rsid w:val="00E52D76"/>
    <w:rsid w:val="00E531E3"/>
    <w:rsid w:val="00E54381"/>
    <w:rsid w:val="00E5444B"/>
    <w:rsid w:val="00E55F4A"/>
    <w:rsid w:val="00E56190"/>
    <w:rsid w:val="00E5623B"/>
    <w:rsid w:val="00E57B6E"/>
    <w:rsid w:val="00E6126A"/>
    <w:rsid w:val="00E61B3E"/>
    <w:rsid w:val="00E62183"/>
    <w:rsid w:val="00E62578"/>
    <w:rsid w:val="00E626CC"/>
    <w:rsid w:val="00E62B50"/>
    <w:rsid w:val="00E62D08"/>
    <w:rsid w:val="00E6372F"/>
    <w:rsid w:val="00E63928"/>
    <w:rsid w:val="00E63AC7"/>
    <w:rsid w:val="00E64355"/>
    <w:rsid w:val="00E646E1"/>
    <w:rsid w:val="00E647BE"/>
    <w:rsid w:val="00E648E0"/>
    <w:rsid w:val="00E6556B"/>
    <w:rsid w:val="00E65C80"/>
    <w:rsid w:val="00E66020"/>
    <w:rsid w:val="00E660A1"/>
    <w:rsid w:val="00E66965"/>
    <w:rsid w:val="00E66C13"/>
    <w:rsid w:val="00E67523"/>
    <w:rsid w:val="00E67D3A"/>
    <w:rsid w:val="00E711CF"/>
    <w:rsid w:val="00E71463"/>
    <w:rsid w:val="00E71575"/>
    <w:rsid w:val="00E71770"/>
    <w:rsid w:val="00E71CE6"/>
    <w:rsid w:val="00E722F5"/>
    <w:rsid w:val="00E72625"/>
    <w:rsid w:val="00E72B5B"/>
    <w:rsid w:val="00E72F1A"/>
    <w:rsid w:val="00E7373F"/>
    <w:rsid w:val="00E737F0"/>
    <w:rsid w:val="00E739F6"/>
    <w:rsid w:val="00E73A3F"/>
    <w:rsid w:val="00E73ED9"/>
    <w:rsid w:val="00E74073"/>
    <w:rsid w:val="00E74A67"/>
    <w:rsid w:val="00E754BC"/>
    <w:rsid w:val="00E75921"/>
    <w:rsid w:val="00E75A84"/>
    <w:rsid w:val="00E75C5A"/>
    <w:rsid w:val="00E76663"/>
    <w:rsid w:val="00E76ADE"/>
    <w:rsid w:val="00E76DBE"/>
    <w:rsid w:val="00E7718A"/>
    <w:rsid w:val="00E777FA"/>
    <w:rsid w:val="00E77DAA"/>
    <w:rsid w:val="00E77DC3"/>
    <w:rsid w:val="00E80247"/>
    <w:rsid w:val="00E80879"/>
    <w:rsid w:val="00E808AD"/>
    <w:rsid w:val="00E81809"/>
    <w:rsid w:val="00E81C7A"/>
    <w:rsid w:val="00E81D18"/>
    <w:rsid w:val="00E82280"/>
    <w:rsid w:val="00E82289"/>
    <w:rsid w:val="00E822BA"/>
    <w:rsid w:val="00E823C2"/>
    <w:rsid w:val="00E82AA2"/>
    <w:rsid w:val="00E82BD9"/>
    <w:rsid w:val="00E8350E"/>
    <w:rsid w:val="00E83EFB"/>
    <w:rsid w:val="00E84928"/>
    <w:rsid w:val="00E84B04"/>
    <w:rsid w:val="00E84D28"/>
    <w:rsid w:val="00E85238"/>
    <w:rsid w:val="00E85A8C"/>
    <w:rsid w:val="00E85AA2"/>
    <w:rsid w:val="00E85C7E"/>
    <w:rsid w:val="00E86663"/>
    <w:rsid w:val="00E86B4C"/>
    <w:rsid w:val="00E9052C"/>
    <w:rsid w:val="00E90EC0"/>
    <w:rsid w:val="00E912B1"/>
    <w:rsid w:val="00E9256B"/>
    <w:rsid w:val="00E92C42"/>
    <w:rsid w:val="00E9416A"/>
    <w:rsid w:val="00E941D3"/>
    <w:rsid w:val="00E945E5"/>
    <w:rsid w:val="00E948D9"/>
    <w:rsid w:val="00E94961"/>
    <w:rsid w:val="00E94A89"/>
    <w:rsid w:val="00E95839"/>
    <w:rsid w:val="00E9599B"/>
    <w:rsid w:val="00E95D7C"/>
    <w:rsid w:val="00E95E7E"/>
    <w:rsid w:val="00E961C4"/>
    <w:rsid w:val="00E963BE"/>
    <w:rsid w:val="00E96440"/>
    <w:rsid w:val="00E9670C"/>
    <w:rsid w:val="00E9729D"/>
    <w:rsid w:val="00E97AF8"/>
    <w:rsid w:val="00E97DEF"/>
    <w:rsid w:val="00EA02DC"/>
    <w:rsid w:val="00EA0402"/>
    <w:rsid w:val="00EA09FA"/>
    <w:rsid w:val="00EA1252"/>
    <w:rsid w:val="00EA13E1"/>
    <w:rsid w:val="00EA1964"/>
    <w:rsid w:val="00EA1B72"/>
    <w:rsid w:val="00EA1F01"/>
    <w:rsid w:val="00EA20B9"/>
    <w:rsid w:val="00EA2117"/>
    <w:rsid w:val="00EA258C"/>
    <w:rsid w:val="00EA2D9E"/>
    <w:rsid w:val="00EA34AB"/>
    <w:rsid w:val="00EA3760"/>
    <w:rsid w:val="00EA3A1D"/>
    <w:rsid w:val="00EA3D63"/>
    <w:rsid w:val="00EA4FD7"/>
    <w:rsid w:val="00EA5C30"/>
    <w:rsid w:val="00EA5D07"/>
    <w:rsid w:val="00EA6CD5"/>
    <w:rsid w:val="00EA7088"/>
    <w:rsid w:val="00EA71A7"/>
    <w:rsid w:val="00EA7412"/>
    <w:rsid w:val="00EA76E9"/>
    <w:rsid w:val="00EA7CF0"/>
    <w:rsid w:val="00EB02FE"/>
    <w:rsid w:val="00EB050D"/>
    <w:rsid w:val="00EB0751"/>
    <w:rsid w:val="00EB0FFA"/>
    <w:rsid w:val="00EB13F2"/>
    <w:rsid w:val="00EB143E"/>
    <w:rsid w:val="00EB14B1"/>
    <w:rsid w:val="00EB1C8C"/>
    <w:rsid w:val="00EB1FBE"/>
    <w:rsid w:val="00EB22B3"/>
    <w:rsid w:val="00EB2397"/>
    <w:rsid w:val="00EB3091"/>
    <w:rsid w:val="00EB3385"/>
    <w:rsid w:val="00EB35CC"/>
    <w:rsid w:val="00EB3606"/>
    <w:rsid w:val="00EB41B1"/>
    <w:rsid w:val="00EB4433"/>
    <w:rsid w:val="00EB474D"/>
    <w:rsid w:val="00EB48F1"/>
    <w:rsid w:val="00EB55F1"/>
    <w:rsid w:val="00EB5F7F"/>
    <w:rsid w:val="00EB6EEF"/>
    <w:rsid w:val="00EB725C"/>
    <w:rsid w:val="00EB7576"/>
    <w:rsid w:val="00EB7AF6"/>
    <w:rsid w:val="00EB7D95"/>
    <w:rsid w:val="00EC0017"/>
    <w:rsid w:val="00EC014B"/>
    <w:rsid w:val="00EC06DD"/>
    <w:rsid w:val="00EC0F5D"/>
    <w:rsid w:val="00EC1423"/>
    <w:rsid w:val="00EC1BA9"/>
    <w:rsid w:val="00EC1C37"/>
    <w:rsid w:val="00EC247A"/>
    <w:rsid w:val="00EC27EA"/>
    <w:rsid w:val="00EC2986"/>
    <w:rsid w:val="00EC29EA"/>
    <w:rsid w:val="00EC32E4"/>
    <w:rsid w:val="00EC3D1F"/>
    <w:rsid w:val="00EC3D6A"/>
    <w:rsid w:val="00EC4179"/>
    <w:rsid w:val="00EC41F7"/>
    <w:rsid w:val="00EC45F0"/>
    <w:rsid w:val="00EC495A"/>
    <w:rsid w:val="00EC54E1"/>
    <w:rsid w:val="00EC5AFB"/>
    <w:rsid w:val="00EC5BF1"/>
    <w:rsid w:val="00EC5E90"/>
    <w:rsid w:val="00EC5F16"/>
    <w:rsid w:val="00EC6880"/>
    <w:rsid w:val="00ED064C"/>
    <w:rsid w:val="00ED0BF1"/>
    <w:rsid w:val="00ED0EE0"/>
    <w:rsid w:val="00ED1A57"/>
    <w:rsid w:val="00ED1FC2"/>
    <w:rsid w:val="00ED2D9E"/>
    <w:rsid w:val="00ED2E94"/>
    <w:rsid w:val="00ED3200"/>
    <w:rsid w:val="00ED3933"/>
    <w:rsid w:val="00ED3F31"/>
    <w:rsid w:val="00ED460B"/>
    <w:rsid w:val="00ED47FA"/>
    <w:rsid w:val="00ED5437"/>
    <w:rsid w:val="00ED5A95"/>
    <w:rsid w:val="00ED5F7A"/>
    <w:rsid w:val="00ED632A"/>
    <w:rsid w:val="00ED6A7A"/>
    <w:rsid w:val="00ED6DA8"/>
    <w:rsid w:val="00ED6EC6"/>
    <w:rsid w:val="00ED7DA8"/>
    <w:rsid w:val="00EE0C6D"/>
    <w:rsid w:val="00EE157D"/>
    <w:rsid w:val="00EE16A6"/>
    <w:rsid w:val="00EE1859"/>
    <w:rsid w:val="00EE1910"/>
    <w:rsid w:val="00EE1D58"/>
    <w:rsid w:val="00EE339E"/>
    <w:rsid w:val="00EE3A5F"/>
    <w:rsid w:val="00EE3A80"/>
    <w:rsid w:val="00EE3A8E"/>
    <w:rsid w:val="00EE3C01"/>
    <w:rsid w:val="00EE3FF6"/>
    <w:rsid w:val="00EE4478"/>
    <w:rsid w:val="00EE4CB4"/>
    <w:rsid w:val="00EE5CE2"/>
    <w:rsid w:val="00EE652F"/>
    <w:rsid w:val="00EE66CF"/>
    <w:rsid w:val="00EE6EF1"/>
    <w:rsid w:val="00EE70CD"/>
    <w:rsid w:val="00EE74F9"/>
    <w:rsid w:val="00EE761B"/>
    <w:rsid w:val="00EF05B7"/>
    <w:rsid w:val="00EF0838"/>
    <w:rsid w:val="00EF1189"/>
    <w:rsid w:val="00EF294F"/>
    <w:rsid w:val="00EF3B0E"/>
    <w:rsid w:val="00EF3E2F"/>
    <w:rsid w:val="00EF4040"/>
    <w:rsid w:val="00EF4753"/>
    <w:rsid w:val="00EF4CE6"/>
    <w:rsid w:val="00EF50EC"/>
    <w:rsid w:val="00EF54D1"/>
    <w:rsid w:val="00EF67C2"/>
    <w:rsid w:val="00EF688B"/>
    <w:rsid w:val="00EF6BCC"/>
    <w:rsid w:val="00EF7396"/>
    <w:rsid w:val="00EF76F2"/>
    <w:rsid w:val="00EF77AF"/>
    <w:rsid w:val="00EF7C57"/>
    <w:rsid w:val="00EF7C84"/>
    <w:rsid w:val="00F00977"/>
    <w:rsid w:val="00F0291F"/>
    <w:rsid w:val="00F034B3"/>
    <w:rsid w:val="00F03658"/>
    <w:rsid w:val="00F046B2"/>
    <w:rsid w:val="00F046D6"/>
    <w:rsid w:val="00F04B5D"/>
    <w:rsid w:val="00F04E7E"/>
    <w:rsid w:val="00F06536"/>
    <w:rsid w:val="00F0669E"/>
    <w:rsid w:val="00F066FE"/>
    <w:rsid w:val="00F06845"/>
    <w:rsid w:val="00F07665"/>
    <w:rsid w:val="00F0783A"/>
    <w:rsid w:val="00F07DA7"/>
    <w:rsid w:val="00F10409"/>
    <w:rsid w:val="00F1067E"/>
    <w:rsid w:val="00F10816"/>
    <w:rsid w:val="00F11F1B"/>
    <w:rsid w:val="00F11F32"/>
    <w:rsid w:val="00F1243C"/>
    <w:rsid w:val="00F12E21"/>
    <w:rsid w:val="00F1351E"/>
    <w:rsid w:val="00F13525"/>
    <w:rsid w:val="00F13EDE"/>
    <w:rsid w:val="00F143FF"/>
    <w:rsid w:val="00F14407"/>
    <w:rsid w:val="00F1594A"/>
    <w:rsid w:val="00F1599F"/>
    <w:rsid w:val="00F15E23"/>
    <w:rsid w:val="00F15F9D"/>
    <w:rsid w:val="00F17712"/>
    <w:rsid w:val="00F17F87"/>
    <w:rsid w:val="00F20507"/>
    <w:rsid w:val="00F2172A"/>
    <w:rsid w:val="00F218CC"/>
    <w:rsid w:val="00F22581"/>
    <w:rsid w:val="00F229D7"/>
    <w:rsid w:val="00F229DC"/>
    <w:rsid w:val="00F22D26"/>
    <w:rsid w:val="00F22E01"/>
    <w:rsid w:val="00F2302E"/>
    <w:rsid w:val="00F23030"/>
    <w:rsid w:val="00F2388C"/>
    <w:rsid w:val="00F23DC1"/>
    <w:rsid w:val="00F246E5"/>
    <w:rsid w:val="00F25241"/>
    <w:rsid w:val="00F2572E"/>
    <w:rsid w:val="00F25C61"/>
    <w:rsid w:val="00F263E6"/>
    <w:rsid w:val="00F26D17"/>
    <w:rsid w:val="00F26E98"/>
    <w:rsid w:val="00F27085"/>
    <w:rsid w:val="00F30550"/>
    <w:rsid w:val="00F307C8"/>
    <w:rsid w:val="00F31008"/>
    <w:rsid w:val="00F31189"/>
    <w:rsid w:val="00F312AE"/>
    <w:rsid w:val="00F31450"/>
    <w:rsid w:val="00F316EC"/>
    <w:rsid w:val="00F316F8"/>
    <w:rsid w:val="00F329EB"/>
    <w:rsid w:val="00F32DBF"/>
    <w:rsid w:val="00F32DC3"/>
    <w:rsid w:val="00F339D1"/>
    <w:rsid w:val="00F34A5D"/>
    <w:rsid w:val="00F34CA6"/>
    <w:rsid w:val="00F350A6"/>
    <w:rsid w:val="00F3546D"/>
    <w:rsid w:val="00F357BE"/>
    <w:rsid w:val="00F362FE"/>
    <w:rsid w:val="00F3636B"/>
    <w:rsid w:val="00F366E1"/>
    <w:rsid w:val="00F37731"/>
    <w:rsid w:val="00F4008A"/>
    <w:rsid w:val="00F40378"/>
    <w:rsid w:val="00F4059C"/>
    <w:rsid w:val="00F41501"/>
    <w:rsid w:val="00F415E6"/>
    <w:rsid w:val="00F416D2"/>
    <w:rsid w:val="00F420D2"/>
    <w:rsid w:val="00F4258C"/>
    <w:rsid w:val="00F42D00"/>
    <w:rsid w:val="00F43141"/>
    <w:rsid w:val="00F43259"/>
    <w:rsid w:val="00F43324"/>
    <w:rsid w:val="00F43A08"/>
    <w:rsid w:val="00F43A48"/>
    <w:rsid w:val="00F43B85"/>
    <w:rsid w:val="00F441F6"/>
    <w:rsid w:val="00F442C6"/>
    <w:rsid w:val="00F451A6"/>
    <w:rsid w:val="00F451E2"/>
    <w:rsid w:val="00F454CE"/>
    <w:rsid w:val="00F45B1F"/>
    <w:rsid w:val="00F45B51"/>
    <w:rsid w:val="00F467C2"/>
    <w:rsid w:val="00F467EC"/>
    <w:rsid w:val="00F47032"/>
    <w:rsid w:val="00F4772E"/>
    <w:rsid w:val="00F50065"/>
    <w:rsid w:val="00F50415"/>
    <w:rsid w:val="00F505A6"/>
    <w:rsid w:val="00F50B81"/>
    <w:rsid w:val="00F50FB9"/>
    <w:rsid w:val="00F51DFE"/>
    <w:rsid w:val="00F51F78"/>
    <w:rsid w:val="00F52382"/>
    <w:rsid w:val="00F52BD2"/>
    <w:rsid w:val="00F52E0F"/>
    <w:rsid w:val="00F53A0C"/>
    <w:rsid w:val="00F53CF9"/>
    <w:rsid w:val="00F5405F"/>
    <w:rsid w:val="00F5501B"/>
    <w:rsid w:val="00F55A29"/>
    <w:rsid w:val="00F56024"/>
    <w:rsid w:val="00F56AAB"/>
    <w:rsid w:val="00F56AF6"/>
    <w:rsid w:val="00F57155"/>
    <w:rsid w:val="00F572E3"/>
    <w:rsid w:val="00F57E1B"/>
    <w:rsid w:val="00F57EE6"/>
    <w:rsid w:val="00F60308"/>
    <w:rsid w:val="00F60553"/>
    <w:rsid w:val="00F618D8"/>
    <w:rsid w:val="00F61F9D"/>
    <w:rsid w:val="00F6221C"/>
    <w:rsid w:val="00F631D1"/>
    <w:rsid w:val="00F63485"/>
    <w:rsid w:val="00F63547"/>
    <w:rsid w:val="00F6365E"/>
    <w:rsid w:val="00F645A6"/>
    <w:rsid w:val="00F64D83"/>
    <w:rsid w:val="00F65149"/>
    <w:rsid w:val="00F65156"/>
    <w:rsid w:val="00F65F87"/>
    <w:rsid w:val="00F667DE"/>
    <w:rsid w:val="00F66899"/>
    <w:rsid w:val="00F66DF6"/>
    <w:rsid w:val="00F677A3"/>
    <w:rsid w:val="00F67E13"/>
    <w:rsid w:val="00F67FED"/>
    <w:rsid w:val="00F701D7"/>
    <w:rsid w:val="00F70449"/>
    <w:rsid w:val="00F70AA6"/>
    <w:rsid w:val="00F711A3"/>
    <w:rsid w:val="00F7168F"/>
    <w:rsid w:val="00F71A2A"/>
    <w:rsid w:val="00F71FF8"/>
    <w:rsid w:val="00F7222C"/>
    <w:rsid w:val="00F722FC"/>
    <w:rsid w:val="00F73078"/>
    <w:rsid w:val="00F739E2"/>
    <w:rsid w:val="00F73E89"/>
    <w:rsid w:val="00F74629"/>
    <w:rsid w:val="00F746F3"/>
    <w:rsid w:val="00F74BF3"/>
    <w:rsid w:val="00F76129"/>
    <w:rsid w:val="00F7671F"/>
    <w:rsid w:val="00F767AB"/>
    <w:rsid w:val="00F769B0"/>
    <w:rsid w:val="00F76FFF"/>
    <w:rsid w:val="00F77A6B"/>
    <w:rsid w:val="00F77AC2"/>
    <w:rsid w:val="00F77CBC"/>
    <w:rsid w:val="00F77F4C"/>
    <w:rsid w:val="00F80E4C"/>
    <w:rsid w:val="00F815AC"/>
    <w:rsid w:val="00F81A01"/>
    <w:rsid w:val="00F81BBB"/>
    <w:rsid w:val="00F823D2"/>
    <w:rsid w:val="00F82400"/>
    <w:rsid w:val="00F82FE3"/>
    <w:rsid w:val="00F8321B"/>
    <w:rsid w:val="00F83282"/>
    <w:rsid w:val="00F83A67"/>
    <w:rsid w:val="00F8460D"/>
    <w:rsid w:val="00F84AF7"/>
    <w:rsid w:val="00F84BB4"/>
    <w:rsid w:val="00F84F31"/>
    <w:rsid w:val="00F85045"/>
    <w:rsid w:val="00F8558B"/>
    <w:rsid w:val="00F85A4F"/>
    <w:rsid w:val="00F85F23"/>
    <w:rsid w:val="00F8685B"/>
    <w:rsid w:val="00F86EF2"/>
    <w:rsid w:val="00F86FD6"/>
    <w:rsid w:val="00F87AB7"/>
    <w:rsid w:val="00F87C2E"/>
    <w:rsid w:val="00F90791"/>
    <w:rsid w:val="00F91129"/>
    <w:rsid w:val="00F9184E"/>
    <w:rsid w:val="00F921EB"/>
    <w:rsid w:val="00F924A3"/>
    <w:rsid w:val="00F92531"/>
    <w:rsid w:val="00F92BD8"/>
    <w:rsid w:val="00F92BF5"/>
    <w:rsid w:val="00F93543"/>
    <w:rsid w:val="00F936C2"/>
    <w:rsid w:val="00F93D00"/>
    <w:rsid w:val="00F946D3"/>
    <w:rsid w:val="00F9476E"/>
    <w:rsid w:val="00F94C71"/>
    <w:rsid w:val="00F94CA3"/>
    <w:rsid w:val="00F953EF"/>
    <w:rsid w:val="00F9549D"/>
    <w:rsid w:val="00F95AA3"/>
    <w:rsid w:val="00F95B42"/>
    <w:rsid w:val="00F965EA"/>
    <w:rsid w:val="00F96968"/>
    <w:rsid w:val="00F97C30"/>
    <w:rsid w:val="00F97CE1"/>
    <w:rsid w:val="00FA062E"/>
    <w:rsid w:val="00FA06FE"/>
    <w:rsid w:val="00FA21FC"/>
    <w:rsid w:val="00FA24C0"/>
    <w:rsid w:val="00FA2877"/>
    <w:rsid w:val="00FA38E6"/>
    <w:rsid w:val="00FA3BF7"/>
    <w:rsid w:val="00FA416F"/>
    <w:rsid w:val="00FA467D"/>
    <w:rsid w:val="00FA4713"/>
    <w:rsid w:val="00FA4B28"/>
    <w:rsid w:val="00FA4D23"/>
    <w:rsid w:val="00FA4ED6"/>
    <w:rsid w:val="00FA56D4"/>
    <w:rsid w:val="00FA6B9F"/>
    <w:rsid w:val="00FA6D63"/>
    <w:rsid w:val="00FA756E"/>
    <w:rsid w:val="00FA75F1"/>
    <w:rsid w:val="00FA7796"/>
    <w:rsid w:val="00FA7BDA"/>
    <w:rsid w:val="00FA7D39"/>
    <w:rsid w:val="00FA7F4D"/>
    <w:rsid w:val="00FB0433"/>
    <w:rsid w:val="00FB0437"/>
    <w:rsid w:val="00FB0903"/>
    <w:rsid w:val="00FB159E"/>
    <w:rsid w:val="00FB16F7"/>
    <w:rsid w:val="00FB1F6B"/>
    <w:rsid w:val="00FB2D3D"/>
    <w:rsid w:val="00FB2E12"/>
    <w:rsid w:val="00FB2EAE"/>
    <w:rsid w:val="00FB3B38"/>
    <w:rsid w:val="00FB4921"/>
    <w:rsid w:val="00FB4E09"/>
    <w:rsid w:val="00FB5200"/>
    <w:rsid w:val="00FB5219"/>
    <w:rsid w:val="00FB5599"/>
    <w:rsid w:val="00FB5FFC"/>
    <w:rsid w:val="00FB607E"/>
    <w:rsid w:val="00FB623A"/>
    <w:rsid w:val="00FB6654"/>
    <w:rsid w:val="00FB6DDE"/>
    <w:rsid w:val="00FB723C"/>
    <w:rsid w:val="00FB758B"/>
    <w:rsid w:val="00FB7E81"/>
    <w:rsid w:val="00FC037B"/>
    <w:rsid w:val="00FC056A"/>
    <w:rsid w:val="00FC1068"/>
    <w:rsid w:val="00FC158C"/>
    <w:rsid w:val="00FC18D3"/>
    <w:rsid w:val="00FC20D4"/>
    <w:rsid w:val="00FC258C"/>
    <w:rsid w:val="00FC2899"/>
    <w:rsid w:val="00FC2A3A"/>
    <w:rsid w:val="00FC2BB9"/>
    <w:rsid w:val="00FC2E01"/>
    <w:rsid w:val="00FC32F4"/>
    <w:rsid w:val="00FC3943"/>
    <w:rsid w:val="00FC4113"/>
    <w:rsid w:val="00FC463F"/>
    <w:rsid w:val="00FC472B"/>
    <w:rsid w:val="00FC4FAD"/>
    <w:rsid w:val="00FC5816"/>
    <w:rsid w:val="00FC5DFF"/>
    <w:rsid w:val="00FC665B"/>
    <w:rsid w:val="00FC7EE8"/>
    <w:rsid w:val="00FD05B4"/>
    <w:rsid w:val="00FD0973"/>
    <w:rsid w:val="00FD09A0"/>
    <w:rsid w:val="00FD2479"/>
    <w:rsid w:val="00FD2700"/>
    <w:rsid w:val="00FD2BAC"/>
    <w:rsid w:val="00FD384A"/>
    <w:rsid w:val="00FD3862"/>
    <w:rsid w:val="00FD421E"/>
    <w:rsid w:val="00FD44AC"/>
    <w:rsid w:val="00FD4BF9"/>
    <w:rsid w:val="00FD4D17"/>
    <w:rsid w:val="00FD533E"/>
    <w:rsid w:val="00FD5D4F"/>
    <w:rsid w:val="00FD5F48"/>
    <w:rsid w:val="00FD66AE"/>
    <w:rsid w:val="00FD6A86"/>
    <w:rsid w:val="00FD6B50"/>
    <w:rsid w:val="00FD6B56"/>
    <w:rsid w:val="00FD7421"/>
    <w:rsid w:val="00FD7B81"/>
    <w:rsid w:val="00FD7BB3"/>
    <w:rsid w:val="00FD7CF5"/>
    <w:rsid w:val="00FD7D77"/>
    <w:rsid w:val="00FD7E4C"/>
    <w:rsid w:val="00FE011D"/>
    <w:rsid w:val="00FE0148"/>
    <w:rsid w:val="00FE0C30"/>
    <w:rsid w:val="00FE0E62"/>
    <w:rsid w:val="00FE2106"/>
    <w:rsid w:val="00FE3108"/>
    <w:rsid w:val="00FE3BCE"/>
    <w:rsid w:val="00FE467D"/>
    <w:rsid w:val="00FE4761"/>
    <w:rsid w:val="00FE51B8"/>
    <w:rsid w:val="00FE53EA"/>
    <w:rsid w:val="00FE5495"/>
    <w:rsid w:val="00FE6395"/>
    <w:rsid w:val="00FE6B16"/>
    <w:rsid w:val="00FE7CC7"/>
    <w:rsid w:val="00FF003A"/>
    <w:rsid w:val="00FF1092"/>
    <w:rsid w:val="00FF1361"/>
    <w:rsid w:val="00FF2140"/>
    <w:rsid w:val="00FF254C"/>
    <w:rsid w:val="00FF32FC"/>
    <w:rsid w:val="00FF3486"/>
    <w:rsid w:val="00FF35D0"/>
    <w:rsid w:val="00FF3D63"/>
    <w:rsid w:val="00FF45A7"/>
    <w:rsid w:val="00FF54DA"/>
    <w:rsid w:val="00FF596F"/>
    <w:rsid w:val="00FF5971"/>
    <w:rsid w:val="00FF6EBB"/>
    <w:rsid w:val="00FF6FE8"/>
    <w:rsid w:val="00FF72D0"/>
    <w:rsid w:val="00FF73C3"/>
    <w:rsid w:val="00FF74FC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3A8F1"/>
  <w15:docId w15:val="{FCD7C27E-60DB-4C5B-97F9-1E229D63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C6"/>
    <w:rPr>
      <w:sz w:val="24"/>
      <w:szCs w:val="24"/>
    </w:rPr>
  </w:style>
  <w:style w:type="paragraph" w:styleId="Heading1">
    <w:name w:val="heading 1"/>
    <w:basedOn w:val="Normal"/>
    <w:next w:val="Normal"/>
    <w:qFormat/>
    <w:rsid w:val="00F442C6"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rsid w:val="00F442C6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rsid w:val="00F442C6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rsid w:val="00F442C6"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F442C6"/>
    <w:pPr>
      <w:keepNext/>
      <w:jc w:val="center"/>
      <w:outlineLvl w:val="4"/>
    </w:pPr>
    <w:rPr>
      <w:rFonts w:ascii="Californian FB" w:hAnsi="Californian FB"/>
      <w:b/>
      <w:szCs w:val="20"/>
    </w:rPr>
  </w:style>
  <w:style w:type="paragraph" w:styleId="Heading6">
    <w:name w:val="heading 6"/>
    <w:basedOn w:val="Normal"/>
    <w:next w:val="Normal"/>
    <w:autoRedefine/>
    <w:qFormat/>
    <w:rsid w:val="00F1243C"/>
    <w:pPr>
      <w:keepNext/>
      <w:tabs>
        <w:tab w:val="right" w:pos="9360"/>
      </w:tabs>
      <w:ind w:left="180"/>
      <w:outlineLvl w:val="5"/>
    </w:pPr>
    <w:rPr>
      <w:rFonts w:ascii="Arial" w:hAnsi="Arial" w:cs="Arial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F442C6"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rsid w:val="00F442C6"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link w:val="Heading9Char"/>
    <w:qFormat/>
    <w:rsid w:val="00F442C6"/>
    <w:pPr>
      <w:keepNext/>
      <w:tabs>
        <w:tab w:val="right" w:pos="9360"/>
      </w:tabs>
      <w:outlineLvl w:val="8"/>
    </w:pPr>
    <w:rPr>
      <w:rFonts w:ascii="CG Omega" w:hAnsi="CG Omeg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42C6"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rsid w:val="00F442C6"/>
    <w:pPr>
      <w:jc w:val="center"/>
    </w:pPr>
    <w:rPr>
      <w:rFonts w:ascii="CG Omega" w:hAnsi="CG Omega"/>
      <w:b/>
      <w:bCs/>
      <w:spacing w:val="30"/>
      <w:sz w:val="46"/>
    </w:rPr>
  </w:style>
  <w:style w:type="paragraph" w:styleId="BodyTextIndent">
    <w:name w:val="Body Text Indent"/>
    <w:basedOn w:val="Normal"/>
    <w:rsid w:val="00F442C6"/>
    <w:pPr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ind w:left="72"/>
    </w:pPr>
    <w:rPr>
      <w:b/>
      <w:bCs/>
      <w:i/>
      <w:iCs/>
      <w:sz w:val="22"/>
    </w:rPr>
  </w:style>
  <w:style w:type="character" w:styleId="Hyperlink">
    <w:name w:val="Hyperlink"/>
    <w:rsid w:val="00F442C6"/>
    <w:rPr>
      <w:rFonts w:cs="Times New Roman"/>
      <w:color w:val="0000FF"/>
      <w:u w:val="single"/>
    </w:rPr>
  </w:style>
  <w:style w:type="paragraph" w:styleId="Header">
    <w:name w:val="header"/>
    <w:basedOn w:val="Normal"/>
    <w:rsid w:val="00F442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42C6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F442C6"/>
    <w:rPr>
      <w:rFonts w:cs="Times New Roman"/>
      <w:color w:val="800080"/>
      <w:u w:val="single"/>
    </w:rPr>
  </w:style>
  <w:style w:type="character" w:customStyle="1" w:styleId="Heading5Char">
    <w:name w:val="Heading 5 Char"/>
    <w:link w:val="Heading5"/>
    <w:locked/>
    <w:rsid w:val="00A16061"/>
    <w:rPr>
      <w:rFonts w:ascii="Californian FB" w:hAnsi="Californian FB"/>
      <w:b/>
      <w:sz w:val="24"/>
    </w:rPr>
  </w:style>
  <w:style w:type="character" w:customStyle="1" w:styleId="Heading9Char">
    <w:name w:val="Heading 9 Char"/>
    <w:link w:val="Heading9"/>
    <w:locked/>
    <w:rsid w:val="00A16061"/>
    <w:rPr>
      <w:rFonts w:ascii="CG Omega" w:hAnsi="CG Omega"/>
      <w:b/>
      <w:sz w:val="24"/>
    </w:rPr>
  </w:style>
  <w:style w:type="paragraph" w:styleId="BalloonText">
    <w:name w:val="Balloon Text"/>
    <w:basedOn w:val="Normal"/>
    <w:link w:val="BalloonTextChar"/>
    <w:semiHidden/>
    <w:rsid w:val="0029559A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semiHidden/>
    <w:locked/>
    <w:rsid w:val="0029559A"/>
    <w:rPr>
      <w:rFonts w:ascii="Tahoma" w:hAnsi="Tahoma"/>
      <w:sz w:val="16"/>
    </w:rPr>
  </w:style>
  <w:style w:type="table" w:styleId="TableGrid">
    <w:name w:val="Table Grid"/>
    <w:basedOn w:val="TableNormal"/>
    <w:rsid w:val="00960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632BC"/>
    <w:pPr>
      <w:spacing w:before="100" w:beforeAutospacing="1" w:after="100" w:afterAutospacing="1"/>
    </w:pPr>
  </w:style>
  <w:style w:type="character" w:styleId="Strong">
    <w:name w:val="Strong"/>
    <w:qFormat/>
    <w:rsid w:val="00493775"/>
    <w:rPr>
      <w:rFonts w:cs="Times New Roman"/>
      <w:b/>
    </w:rPr>
  </w:style>
  <w:style w:type="character" w:customStyle="1" w:styleId="st">
    <w:name w:val="st"/>
    <w:rsid w:val="004A051C"/>
    <w:rPr>
      <w:rFonts w:cs="Times New Roman"/>
    </w:rPr>
  </w:style>
  <w:style w:type="paragraph" w:customStyle="1" w:styleId="WW-PlainText">
    <w:name w:val="WW-Plain Text"/>
    <w:basedOn w:val="Normal"/>
    <w:rsid w:val="00871BE7"/>
    <w:pPr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EE339E"/>
    <w:pPr>
      <w:ind w:left="720"/>
      <w:contextualSpacing/>
    </w:pPr>
  </w:style>
  <w:style w:type="paragraph" w:styleId="BodyText">
    <w:name w:val="Body Text"/>
    <w:basedOn w:val="Normal"/>
    <w:rsid w:val="004F1151"/>
    <w:pPr>
      <w:spacing w:after="120"/>
    </w:pPr>
  </w:style>
  <w:style w:type="character" w:styleId="CommentReference">
    <w:name w:val="annotation reference"/>
    <w:semiHidden/>
    <w:rsid w:val="0001658D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01658D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01658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1658D"/>
    <w:rPr>
      <w:b/>
    </w:rPr>
  </w:style>
  <w:style w:type="character" w:customStyle="1" w:styleId="CommentSubjectChar">
    <w:name w:val="Comment Subject Char"/>
    <w:link w:val="CommentSubject"/>
    <w:semiHidden/>
    <w:locked/>
    <w:rsid w:val="0001658D"/>
    <w:rPr>
      <w:b/>
      <w:lang w:val="en-US" w:eastAsia="en-US"/>
    </w:rPr>
  </w:style>
  <w:style w:type="character" w:customStyle="1" w:styleId="yiv2143249290110225114-05062012">
    <w:name w:val="yiv2143249290110225114-05062012"/>
    <w:rsid w:val="00175360"/>
    <w:rPr>
      <w:rFonts w:cs="Times New Roman"/>
    </w:rPr>
  </w:style>
  <w:style w:type="paragraph" w:customStyle="1" w:styleId="JobTitle">
    <w:name w:val="Job Title"/>
    <w:basedOn w:val="Normal"/>
    <w:rsid w:val="005552B7"/>
    <w:pPr>
      <w:spacing w:after="60"/>
      <w:ind w:left="2160"/>
    </w:pPr>
    <w:rPr>
      <w:rFonts w:ascii="Tahoma" w:hAnsi="Tahoma"/>
      <w:color w:val="808080"/>
      <w:spacing w:val="10"/>
      <w:sz w:val="16"/>
      <w:szCs w:val="16"/>
    </w:rPr>
  </w:style>
  <w:style w:type="paragraph" w:customStyle="1" w:styleId="Achievements">
    <w:name w:val="Achievements"/>
    <w:basedOn w:val="Normal"/>
    <w:rsid w:val="0035233A"/>
    <w:pPr>
      <w:numPr>
        <w:numId w:val="1"/>
      </w:numPr>
      <w:spacing w:before="60" w:after="60"/>
    </w:pPr>
    <w:rPr>
      <w:rFonts w:ascii="Tahoma" w:hAnsi="Tahoma"/>
      <w:spacing w:val="10"/>
      <w:sz w:val="16"/>
      <w:szCs w:val="16"/>
    </w:rPr>
  </w:style>
  <w:style w:type="paragraph" w:customStyle="1" w:styleId="MediumShading1-Accent11">
    <w:name w:val="Medium Shading 1 - Accent 11"/>
    <w:qFormat/>
    <w:rsid w:val="00213EBD"/>
    <w:rPr>
      <w:rFonts w:ascii="Calibri" w:eastAsia="Calibri" w:hAnsi="Calibri"/>
      <w:sz w:val="22"/>
      <w:szCs w:val="22"/>
    </w:rPr>
  </w:style>
  <w:style w:type="character" w:customStyle="1" w:styleId="KeySkillsBullets">
    <w:name w:val="Key Skills Bullets"/>
    <w:rsid w:val="00CF3EDA"/>
    <w:rPr>
      <w:rFonts w:ascii="Verdana" w:hAnsi="Verdana" w:cs="Tahoma"/>
      <w:i/>
      <w:sz w:val="17"/>
      <w:szCs w:val="17"/>
    </w:rPr>
  </w:style>
  <w:style w:type="paragraph" w:styleId="PlainText">
    <w:name w:val="Plain Text"/>
    <w:basedOn w:val="Normal"/>
    <w:link w:val="PlainTextChar"/>
    <w:uiPriority w:val="99"/>
    <w:unhideWhenUsed/>
    <w:rsid w:val="004026B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4026B4"/>
    <w:rPr>
      <w:rFonts w:ascii="Calibri" w:eastAsia="Calibri" w:hAnsi="Calibri"/>
      <w:sz w:val="22"/>
      <w:szCs w:val="21"/>
    </w:rPr>
  </w:style>
  <w:style w:type="paragraph" w:customStyle="1" w:styleId="ResumeBody">
    <w:name w:val="Resume Body"/>
    <w:basedOn w:val="Normal"/>
    <w:uiPriority w:val="99"/>
    <w:rsid w:val="00041A04"/>
    <w:pPr>
      <w:autoSpaceDE w:val="0"/>
      <w:autoSpaceDN w:val="0"/>
    </w:pPr>
    <w:rPr>
      <w:rFonts w:eastAsia="PMingLiU"/>
      <w:sz w:val="22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45100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B76B1"/>
    <w:rPr>
      <w:rFonts w:ascii="Courier New" w:eastAsia="Calibri" w:hAnsi="Courier New" w:cs="Courier New"/>
      <w:color w:val="000000"/>
    </w:rPr>
  </w:style>
  <w:style w:type="paragraph" w:styleId="ListBullet">
    <w:name w:val="List Bullet"/>
    <w:basedOn w:val="Normal"/>
    <w:uiPriority w:val="99"/>
    <w:semiHidden/>
    <w:unhideWhenUsed/>
    <w:rsid w:val="00892780"/>
    <w:pPr>
      <w:numPr>
        <w:numId w:val="4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67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826C-4F11-4F03-8E05-5BF6853A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standardres-1page</Template>
  <TotalTime>175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Broadman's Resume</vt:lpstr>
    </vt:vector>
  </TitlesOfParts>
  <Company>Hewlett-Packard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Broadman's Resume</dc:title>
  <dc:subject>Senior Systems Engineer</dc:subject>
  <dc:creator>Wayne Hawkins</dc:creator>
  <cp:keywords>Solutions Architect-Business Analyst-Product Manager</cp:keywords>
  <cp:lastModifiedBy>Michael Broadman</cp:lastModifiedBy>
  <cp:revision>31</cp:revision>
  <cp:lastPrinted>2016-11-16T21:29:00Z</cp:lastPrinted>
  <dcterms:created xsi:type="dcterms:W3CDTF">2016-11-22T11:23:00Z</dcterms:created>
  <dcterms:modified xsi:type="dcterms:W3CDTF">2023-05-05T14:43:00Z</dcterms:modified>
</cp:coreProperties>
</file>