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E0787" w14:textId="55536C6D" w:rsidR="006F4DF1" w:rsidRDefault="00CA1DC8" w:rsidP="003571B9">
      <w:pPr>
        <w:spacing w:after="0" w:line="240" w:lineRule="auto"/>
        <w:jc w:val="both"/>
        <w:rPr>
          <w:rFonts w:asciiTheme="minorHAnsi" w:hAnsiTheme="minorHAnsi" w:cstheme="minorHAnsi"/>
          <w:b/>
          <w:u w:val="single"/>
        </w:rPr>
      </w:pPr>
      <w:r w:rsidRPr="003571B9">
        <w:rPr>
          <w:rFonts w:asciiTheme="minorHAnsi" w:hAnsiTheme="minorHAnsi" w:cstheme="minorHAnsi"/>
          <w:b/>
          <w:u w:val="single"/>
        </w:rPr>
        <w:t>SUMMARY:</w:t>
      </w:r>
    </w:p>
    <w:p w14:paraId="7C737ED7" w14:textId="75D5F7DC" w:rsidR="00F4701B" w:rsidRDefault="00F4701B" w:rsidP="003571B9">
      <w:pPr>
        <w:spacing w:after="0" w:line="240" w:lineRule="auto"/>
        <w:jc w:val="both"/>
        <w:rPr>
          <w:rFonts w:asciiTheme="minorHAnsi" w:hAnsiTheme="minorHAnsi" w:cstheme="minorHAnsi"/>
          <w:b/>
          <w:u w:val="single"/>
        </w:rPr>
      </w:pPr>
    </w:p>
    <w:p w14:paraId="2C92B992" w14:textId="18E3244E" w:rsidR="00F4701B" w:rsidRDefault="00F4701B" w:rsidP="003571B9">
      <w:pPr>
        <w:spacing w:after="0" w:line="240" w:lineRule="auto"/>
        <w:jc w:val="both"/>
        <w:rPr>
          <w:rFonts w:asciiTheme="minorHAnsi" w:hAnsiTheme="minorHAnsi" w:cstheme="minorHAnsi"/>
          <w:bCs/>
        </w:rPr>
      </w:pPr>
      <w:r w:rsidRPr="00F4701B">
        <w:rPr>
          <w:rFonts w:asciiTheme="minorHAnsi" w:hAnsiTheme="minorHAnsi" w:cstheme="minorHAnsi"/>
          <w:bCs/>
        </w:rPr>
        <w:t xml:space="preserve">Business System Analyst with over </w:t>
      </w:r>
      <w:r>
        <w:rPr>
          <w:rFonts w:asciiTheme="minorHAnsi" w:hAnsiTheme="minorHAnsi" w:cstheme="minorHAnsi"/>
          <w:bCs/>
        </w:rPr>
        <w:t>7</w:t>
      </w:r>
      <w:r w:rsidRPr="00F4701B">
        <w:rPr>
          <w:rFonts w:asciiTheme="minorHAnsi" w:hAnsiTheme="minorHAnsi" w:cstheme="minorHAnsi"/>
          <w:bCs/>
        </w:rPr>
        <w:t xml:space="preserve"> years of experience in the Health</w:t>
      </w:r>
      <w:r>
        <w:rPr>
          <w:rFonts w:asciiTheme="minorHAnsi" w:hAnsiTheme="minorHAnsi" w:cstheme="minorHAnsi"/>
          <w:bCs/>
        </w:rPr>
        <w:t>care</w:t>
      </w:r>
      <w:r w:rsidRPr="00F4701B">
        <w:rPr>
          <w:rFonts w:asciiTheme="minorHAnsi" w:hAnsiTheme="minorHAnsi" w:cstheme="minorHAnsi"/>
          <w:bCs/>
        </w:rPr>
        <w:t xml:space="preserve"> industry. Skilled in collaborating with technical teams, defining project requirements, and documenting business processes. Experienced in HL7 and its family of standards including Version 2 (V2), Clinical Document Architecture (CDA®)</w:t>
      </w:r>
      <w:r w:rsidR="009E671C">
        <w:rPr>
          <w:rFonts w:asciiTheme="minorHAnsi" w:hAnsiTheme="minorHAnsi" w:cstheme="minorHAnsi"/>
          <w:bCs/>
        </w:rPr>
        <w:t>,</w:t>
      </w:r>
      <w:r w:rsidRPr="00F4701B">
        <w:rPr>
          <w:rFonts w:asciiTheme="minorHAnsi" w:hAnsiTheme="minorHAnsi" w:cstheme="minorHAnsi"/>
          <w:bCs/>
        </w:rPr>
        <w:t xml:space="preserve"> and Fast Healthcare Interoperability Resources (FHIR®).</w:t>
      </w:r>
    </w:p>
    <w:p w14:paraId="5768C435" w14:textId="693C1066" w:rsidR="00F4701B" w:rsidRDefault="00F4701B" w:rsidP="003571B9">
      <w:pPr>
        <w:spacing w:after="0" w:line="240" w:lineRule="auto"/>
        <w:jc w:val="both"/>
        <w:rPr>
          <w:rFonts w:asciiTheme="minorHAnsi" w:hAnsiTheme="minorHAnsi" w:cstheme="minorHAnsi"/>
          <w:bCs/>
        </w:rPr>
      </w:pPr>
    </w:p>
    <w:p w14:paraId="404E0F84" w14:textId="7382D322" w:rsidR="00F4701B" w:rsidRPr="00F4701B" w:rsidRDefault="00F4701B" w:rsidP="003571B9">
      <w:pPr>
        <w:spacing w:after="0" w:line="240" w:lineRule="auto"/>
        <w:jc w:val="both"/>
        <w:rPr>
          <w:rFonts w:asciiTheme="minorHAnsi" w:hAnsiTheme="minorHAnsi" w:cstheme="minorHAnsi"/>
          <w:b/>
          <w:u w:val="single"/>
        </w:rPr>
      </w:pPr>
      <w:r w:rsidRPr="00F4701B">
        <w:rPr>
          <w:rFonts w:asciiTheme="minorHAnsi" w:hAnsiTheme="minorHAnsi" w:cstheme="minorHAnsi"/>
          <w:b/>
          <w:u w:val="single"/>
        </w:rPr>
        <w:t>TECHNICAL SUMMARY:</w:t>
      </w:r>
    </w:p>
    <w:p w14:paraId="7CEAA70D" w14:textId="77777777" w:rsidR="00F4701B" w:rsidRPr="00F4701B" w:rsidRDefault="00F4701B" w:rsidP="003571B9">
      <w:pPr>
        <w:spacing w:after="0" w:line="240" w:lineRule="auto"/>
        <w:jc w:val="both"/>
        <w:rPr>
          <w:rFonts w:asciiTheme="minorHAnsi" w:hAnsiTheme="minorHAnsi" w:cstheme="minorHAnsi"/>
          <w:bCs/>
        </w:rPr>
      </w:pPr>
    </w:p>
    <w:p w14:paraId="3A9E0788" w14:textId="36361F16" w:rsidR="00811D91" w:rsidRPr="003571B9" w:rsidRDefault="00F4701B" w:rsidP="003571B9">
      <w:pPr>
        <w:pStyle w:val="ListParagraph1"/>
        <w:numPr>
          <w:ilvl w:val="0"/>
          <w:numId w:val="1"/>
        </w:numPr>
        <w:spacing w:after="0" w:line="240" w:lineRule="auto"/>
        <w:ind w:left="360" w:hanging="360"/>
        <w:jc w:val="both"/>
        <w:rPr>
          <w:rFonts w:asciiTheme="minorHAnsi" w:hAnsiTheme="minorHAnsi" w:cstheme="minorHAnsi"/>
        </w:rPr>
      </w:pPr>
      <w:r>
        <w:rPr>
          <w:rFonts w:asciiTheme="minorHAnsi" w:hAnsiTheme="minorHAnsi" w:cstheme="minorHAnsi"/>
        </w:rPr>
        <w:t>7</w:t>
      </w:r>
      <w:r w:rsidR="007F7C40" w:rsidRPr="003571B9">
        <w:rPr>
          <w:rFonts w:asciiTheme="minorHAnsi" w:hAnsiTheme="minorHAnsi" w:cstheme="minorHAnsi"/>
        </w:rPr>
        <w:t>+</w:t>
      </w:r>
      <w:r w:rsidR="00811D91" w:rsidRPr="003571B9">
        <w:rPr>
          <w:rFonts w:asciiTheme="minorHAnsi" w:hAnsiTheme="minorHAnsi" w:cstheme="minorHAnsi"/>
        </w:rPr>
        <w:t xml:space="preserve"> years of diverse experience as a </w:t>
      </w:r>
      <w:r w:rsidR="00811D91" w:rsidRPr="003571B9">
        <w:rPr>
          <w:rFonts w:asciiTheme="minorHAnsi" w:hAnsiTheme="minorHAnsi" w:cstheme="minorHAnsi"/>
          <w:b/>
        </w:rPr>
        <w:t>Business</w:t>
      </w:r>
      <w:r w:rsidR="006620D0" w:rsidRPr="003571B9">
        <w:rPr>
          <w:rFonts w:asciiTheme="minorHAnsi" w:hAnsiTheme="minorHAnsi" w:cstheme="minorHAnsi"/>
          <w:b/>
        </w:rPr>
        <w:t>/Systems</w:t>
      </w:r>
      <w:r w:rsidR="00811D91" w:rsidRPr="003571B9">
        <w:rPr>
          <w:rFonts w:asciiTheme="minorHAnsi" w:hAnsiTheme="minorHAnsi" w:cstheme="minorHAnsi"/>
          <w:b/>
        </w:rPr>
        <w:t xml:space="preserve"> Analyst</w:t>
      </w:r>
      <w:r w:rsidR="00811D91" w:rsidRPr="003571B9">
        <w:rPr>
          <w:rFonts w:asciiTheme="minorHAnsi" w:hAnsiTheme="minorHAnsi" w:cstheme="minorHAnsi"/>
        </w:rPr>
        <w:t xml:space="preserve"> in developing and implementing innovative business processes.</w:t>
      </w:r>
    </w:p>
    <w:p w14:paraId="3A9E0789" w14:textId="0D1AEE52"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In-depth knowledge and experience in full SDLC with </w:t>
      </w:r>
      <w:r w:rsidR="001247BE" w:rsidRPr="003571B9">
        <w:rPr>
          <w:rFonts w:asciiTheme="minorHAnsi" w:hAnsiTheme="minorHAnsi" w:cstheme="minorHAnsi"/>
        </w:rPr>
        <w:t>Scrum, Agile</w:t>
      </w:r>
      <w:r w:rsidR="00FE09C7">
        <w:rPr>
          <w:rFonts w:asciiTheme="minorHAnsi" w:hAnsiTheme="minorHAnsi" w:cstheme="minorHAnsi"/>
        </w:rPr>
        <w:t>,</w:t>
      </w:r>
      <w:r w:rsidRPr="003571B9">
        <w:rPr>
          <w:rFonts w:asciiTheme="minorHAnsi" w:hAnsiTheme="minorHAnsi" w:cstheme="minorHAnsi"/>
        </w:rPr>
        <w:t xml:space="preserve"> and waterfall methodologies.</w:t>
      </w:r>
    </w:p>
    <w:p w14:paraId="3A9E078A" w14:textId="747106AD"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Functional experience in </w:t>
      </w:r>
      <w:r w:rsidR="00FE09C7">
        <w:rPr>
          <w:rFonts w:asciiTheme="minorHAnsi" w:hAnsiTheme="minorHAnsi" w:cstheme="minorHAnsi"/>
        </w:rPr>
        <w:t>the healthcare</w:t>
      </w:r>
      <w:r w:rsidRPr="003571B9">
        <w:rPr>
          <w:rFonts w:asciiTheme="minorHAnsi" w:hAnsiTheme="minorHAnsi" w:cstheme="minorHAnsi"/>
        </w:rPr>
        <w:t xml:space="preserve"> </w:t>
      </w:r>
      <w:r w:rsidR="00FE09C7">
        <w:rPr>
          <w:rFonts w:asciiTheme="minorHAnsi" w:hAnsiTheme="minorHAnsi" w:cstheme="minorHAnsi"/>
        </w:rPr>
        <w:t>industry</w:t>
      </w:r>
      <w:r w:rsidRPr="003571B9">
        <w:rPr>
          <w:rFonts w:asciiTheme="minorHAnsi" w:hAnsiTheme="minorHAnsi" w:cstheme="minorHAnsi"/>
        </w:rPr>
        <w:t xml:space="preserve"> with vast knowledge </w:t>
      </w:r>
      <w:r w:rsidR="00FE09C7">
        <w:rPr>
          <w:rFonts w:asciiTheme="minorHAnsi" w:hAnsiTheme="minorHAnsi" w:cstheme="minorHAnsi"/>
        </w:rPr>
        <w:t>of</w:t>
      </w:r>
      <w:r w:rsidRPr="003571B9">
        <w:rPr>
          <w:rFonts w:asciiTheme="minorHAnsi" w:hAnsiTheme="minorHAnsi" w:cstheme="minorHAnsi"/>
        </w:rPr>
        <w:t xml:space="preserve"> Medicare and Medicaid.</w:t>
      </w:r>
    </w:p>
    <w:p w14:paraId="3A9E078B" w14:textId="57315608"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Expertise in creating companion guides on various EDI transactions.</w:t>
      </w:r>
    </w:p>
    <w:p w14:paraId="3A9E078C" w14:textId="77777777"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Worked with HMO and PPO data.</w:t>
      </w:r>
    </w:p>
    <w:p w14:paraId="3A9E078D" w14:textId="390DA22C"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Expertise in impact analysis on the key application systems (claims processing, reporting, payments) and business </w:t>
      </w:r>
      <w:r w:rsidR="00FE09C7">
        <w:rPr>
          <w:rFonts w:asciiTheme="minorHAnsi" w:hAnsiTheme="minorHAnsi" w:cstheme="minorHAnsi"/>
        </w:rPr>
        <w:t>processes</w:t>
      </w:r>
      <w:r w:rsidRPr="003571B9">
        <w:rPr>
          <w:rFonts w:asciiTheme="minorHAnsi" w:hAnsiTheme="minorHAnsi" w:cstheme="minorHAnsi"/>
        </w:rPr>
        <w:t xml:space="preserve"> of health insurance companies.</w:t>
      </w:r>
    </w:p>
    <w:p w14:paraId="3A9E078E" w14:textId="36A79CA6" w:rsidR="001247BE" w:rsidRPr="003571B9" w:rsidRDefault="001247BE"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In-depth knowledge of Relational </w:t>
      </w:r>
      <w:r w:rsidR="00FE09C7">
        <w:rPr>
          <w:rFonts w:asciiTheme="minorHAnsi" w:hAnsiTheme="minorHAnsi" w:cstheme="minorHAnsi"/>
        </w:rPr>
        <w:t>Databases</w:t>
      </w:r>
      <w:r w:rsidRPr="003571B9">
        <w:rPr>
          <w:rFonts w:asciiTheme="minorHAnsi" w:hAnsiTheme="minorHAnsi" w:cstheme="minorHAnsi"/>
        </w:rPr>
        <w:t>, Data modeling, Data mapping, and design using UML (Unified Modeling Language)</w:t>
      </w:r>
      <w:r w:rsidR="00E36753" w:rsidRPr="003571B9">
        <w:rPr>
          <w:rFonts w:asciiTheme="minorHAnsi" w:hAnsiTheme="minorHAnsi" w:cstheme="minorHAnsi"/>
        </w:rPr>
        <w:t>.</w:t>
      </w:r>
      <w:r w:rsidRPr="003571B9">
        <w:rPr>
          <w:rFonts w:asciiTheme="minorHAnsi" w:hAnsiTheme="minorHAnsi" w:cstheme="minorHAnsi"/>
        </w:rPr>
        <w:t> </w:t>
      </w:r>
    </w:p>
    <w:p w14:paraId="3A9E078F" w14:textId="47BEC538" w:rsidR="00840F81" w:rsidRPr="003571B9" w:rsidRDefault="00840F8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Analyzed and synthesized results from Joint Application Development (JAD), proposed alternative tasks</w:t>
      </w:r>
      <w:r w:rsidR="00FE09C7">
        <w:rPr>
          <w:rFonts w:asciiTheme="minorHAnsi" w:hAnsiTheme="minorHAnsi" w:cstheme="minorHAnsi"/>
        </w:rPr>
        <w:t>,</w:t>
      </w:r>
      <w:r w:rsidRPr="003571B9">
        <w:rPr>
          <w:rFonts w:asciiTheme="minorHAnsi" w:hAnsiTheme="minorHAnsi" w:cstheme="minorHAnsi"/>
        </w:rPr>
        <w:t xml:space="preserve"> and transformed those into Business Requirement Document (BRD).</w:t>
      </w:r>
    </w:p>
    <w:p w14:paraId="3A9E0790" w14:textId="16204057" w:rsidR="005D4EB5" w:rsidRPr="003571B9" w:rsidRDefault="001247BE"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Experience in Data Mining and analysis.</w:t>
      </w:r>
    </w:p>
    <w:p w14:paraId="6E51185A" w14:textId="42440D4B" w:rsidR="00407DD5" w:rsidRPr="003571B9" w:rsidRDefault="00407DD5"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Testing experience with positive testing, negative testing, </w:t>
      </w:r>
      <w:r w:rsidR="00FE09C7">
        <w:rPr>
          <w:rFonts w:asciiTheme="minorHAnsi" w:hAnsiTheme="minorHAnsi" w:cstheme="minorHAnsi"/>
        </w:rPr>
        <w:t>back-end</w:t>
      </w:r>
      <w:r w:rsidRPr="003571B9">
        <w:rPr>
          <w:rFonts w:asciiTheme="minorHAnsi" w:hAnsiTheme="minorHAnsi" w:cstheme="minorHAnsi"/>
        </w:rPr>
        <w:t xml:space="preserve"> testing, system testing</w:t>
      </w:r>
      <w:r w:rsidR="00FE09C7">
        <w:rPr>
          <w:rFonts w:asciiTheme="minorHAnsi" w:hAnsiTheme="minorHAnsi" w:cstheme="minorHAnsi"/>
        </w:rPr>
        <w:t>,</w:t>
      </w:r>
      <w:r w:rsidRPr="003571B9">
        <w:rPr>
          <w:rFonts w:asciiTheme="minorHAnsi" w:hAnsiTheme="minorHAnsi" w:cstheme="minorHAnsi"/>
        </w:rPr>
        <w:t xml:space="preserve"> and syste</w:t>
      </w:r>
      <w:r w:rsidR="00ED5C49" w:rsidRPr="003571B9">
        <w:rPr>
          <w:rFonts w:asciiTheme="minorHAnsi" w:hAnsiTheme="minorHAnsi" w:cstheme="minorHAnsi"/>
        </w:rPr>
        <w:t>m</w:t>
      </w:r>
      <w:r w:rsidRPr="003571B9">
        <w:rPr>
          <w:rFonts w:asciiTheme="minorHAnsi" w:hAnsiTheme="minorHAnsi" w:cstheme="minorHAnsi"/>
        </w:rPr>
        <w:t xml:space="preserve"> integration testing (SIT).</w:t>
      </w:r>
    </w:p>
    <w:p w14:paraId="3A9E0791" w14:textId="367D1CBC" w:rsidR="001247BE" w:rsidRPr="003571B9" w:rsidRDefault="001247BE"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Strong skills </w:t>
      </w:r>
      <w:r w:rsidR="00FE09C7">
        <w:rPr>
          <w:rFonts w:asciiTheme="minorHAnsi" w:hAnsiTheme="minorHAnsi" w:cstheme="minorHAnsi"/>
        </w:rPr>
        <w:t xml:space="preserve">in </w:t>
      </w:r>
      <w:r w:rsidRPr="003571B9">
        <w:rPr>
          <w:rFonts w:asciiTheme="minorHAnsi" w:hAnsiTheme="minorHAnsi" w:cstheme="minorHAnsi"/>
        </w:rPr>
        <w:t xml:space="preserve">writing test cases for User Acceptance Testing (UAT). </w:t>
      </w:r>
    </w:p>
    <w:p w14:paraId="1E823971" w14:textId="06E52591" w:rsidR="00ED5C49" w:rsidRPr="003571B9" w:rsidRDefault="00ED5C4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Proficient in gathering requirements using different elicitation techniques like brainstorming, interview, document analysis, reverse engineering, JAD sessions, prototyping</w:t>
      </w:r>
      <w:r w:rsidR="00FE09C7">
        <w:rPr>
          <w:rFonts w:asciiTheme="minorHAnsi" w:hAnsiTheme="minorHAnsi" w:cstheme="minorHAnsi"/>
        </w:rPr>
        <w:t>,</w:t>
      </w:r>
      <w:r w:rsidRPr="003571B9">
        <w:rPr>
          <w:rFonts w:asciiTheme="minorHAnsi" w:hAnsiTheme="minorHAnsi" w:cstheme="minorHAnsi"/>
        </w:rPr>
        <w:t xml:space="preserve"> and </w:t>
      </w:r>
      <w:r w:rsidR="00FE09C7" w:rsidRPr="003571B9">
        <w:rPr>
          <w:rFonts w:asciiTheme="minorHAnsi" w:hAnsiTheme="minorHAnsi" w:cstheme="minorHAnsi"/>
        </w:rPr>
        <w:t>survey.</w:t>
      </w:r>
    </w:p>
    <w:p w14:paraId="3A9E0792" w14:textId="42CE3200" w:rsidR="001247BE" w:rsidRPr="003571B9" w:rsidRDefault="001247BE"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Gathered Functional and Data Requirements, analyzed workflows</w:t>
      </w:r>
      <w:r w:rsidR="00FE09C7">
        <w:rPr>
          <w:rFonts w:asciiTheme="minorHAnsi" w:hAnsiTheme="minorHAnsi" w:cstheme="minorHAnsi"/>
        </w:rPr>
        <w:t>,</w:t>
      </w:r>
      <w:r w:rsidRPr="003571B9">
        <w:rPr>
          <w:rFonts w:asciiTheme="minorHAnsi" w:hAnsiTheme="minorHAnsi" w:cstheme="minorHAnsi"/>
        </w:rPr>
        <w:t xml:space="preserve"> and created Use Cases, Requirement Specifications, Report Specifications, Data Requirements, Data Mappings</w:t>
      </w:r>
      <w:r w:rsidR="00FE09C7">
        <w:rPr>
          <w:rFonts w:asciiTheme="minorHAnsi" w:hAnsiTheme="minorHAnsi" w:cstheme="minorHAnsi"/>
        </w:rPr>
        <w:t>,</w:t>
      </w:r>
      <w:r w:rsidRPr="003571B9">
        <w:rPr>
          <w:rFonts w:asciiTheme="minorHAnsi" w:hAnsiTheme="minorHAnsi" w:cstheme="minorHAnsi"/>
        </w:rPr>
        <w:t xml:space="preserve"> and Data Flow Diagrams. </w:t>
      </w:r>
    </w:p>
    <w:p w14:paraId="7EBCE1D1" w14:textId="77777777" w:rsidR="003571B9" w:rsidRDefault="007F7C40"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Good knowledge of ITIL</w:t>
      </w:r>
      <w:r w:rsidR="00E27197" w:rsidRPr="003571B9">
        <w:rPr>
          <w:rFonts w:asciiTheme="minorHAnsi" w:hAnsiTheme="minorHAnsi" w:cstheme="minorHAnsi"/>
        </w:rPr>
        <w:t xml:space="preserve"> and ITSM.</w:t>
      </w:r>
    </w:p>
    <w:p w14:paraId="6875C591" w14:textId="77777777" w:rsidR="005F34A8" w:rsidRDefault="00E27197" w:rsidP="005F34A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Experience with ServiceNow and ServiceDesk.</w:t>
      </w:r>
    </w:p>
    <w:p w14:paraId="61DB363C" w14:textId="79101AC0" w:rsidR="005F34A8" w:rsidRPr="005F34A8" w:rsidRDefault="005F34A8" w:rsidP="005F34A8">
      <w:pPr>
        <w:pStyle w:val="ListParagraph1"/>
        <w:numPr>
          <w:ilvl w:val="0"/>
          <w:numId w:val="1"/>
        </w:numPr>
        <w:spacing w:after="0" w:line="240" w:lineRule="auto"/>
        <w:ind w:left="360" w:hanging="360"/>
        <w:jc w:val="both"/>
        <w:rPr>
          <w:rFonts w:asciiTheme="minorHAnsi" w:hAnsiTheme="minorHAnsi" w:cstheme="minorHAnsi"/>
        </w:rPr>
      </w:pPr>
      <w:r w:rsidRPr="005F34A8">
        <w:rPr>
          <w:rFonts w:asciiTheme="minorHAnsi" w:hAnsiTheme="minorHAnsi" w:cstheme="minorHAnsi"/>
        </w:rPr>
        <w:t>Extensive experience with technical, structural</w:t>
      </w:r>
      <w:r w:rsidR="00FE09C7">
        <w:rPr>
          <w:rFonts w:asciiTheme="minorHAnsi" w:hAnsiTheme="minorHAnsi" w:cstheme="minorHAnsi"/>
        </w:rPr>
        <w:t>,</w:t>
      </w:r>
      <w:r w:rsidRPr="005F34A8">
        <w:rPr>
          <w:rFonts w:asciiTheme="minorHAnsi" w:hAnsiTheme="minorHAnsi" w:cstheme="minorHAnsi"/>
        </w:rPr>
        <w:t xml:space="preserve"> and data content changes for EDI transaction sets 837 (Professional, Institutional</w:t>
      </w:r>
      <w:r w:rsidR="00FE09C7">
        <w:rPr>
          <w:rFonts w:asciiTheme="minorHAnsi" w:hAnsiTheme="minorHAnsi" w:cstheme="minorHAnsi"/>
        </w:rPr>
        <w:t>,</w:t>
      </w:r>
      <w:r w:rsidRPr="005F34A8">
        <w:rPr>
          <w:rFonts w:asciiTheme="minorHAnsi" w:hAnsiTheme="minorHAnsi" w:cstheme="minorHAnsi"/>
        </w:rPr>
        <w:t xml:space="preserve"> and Dental Claims) and 835 (Claim Payment/ Advice).</w:t>
      </w:r>
    </w:p>
    <w:p w14:paraId="150398CC" w14:textId="205B1088" w:rsidR="00E27197" w:rsidRPr="003571B9" w:rsidRDefault="00E27197"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Extensive experience with JIRA and confluence.</w:t>
      </w:r>
    </w:p>
    <w:p w14:paraId="3A9E0794" w14:textId="5DCB7B58" w:rsidR="00075AC2"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Facets support systems were used to enable inbound/outbound HIPAA EDI </w:t>
      </w:r>
      <w:r w:rsidR="00FE09C7">
        <w:rPr>
          <w:rFonts w:asciiTheme="minorHAnsi" w:hAnsiTheme="minorHAnsi" w:cstheme="minorHAnsi"/>
        </w:rPr>
        <w:t>transactions</w:t>
      </w:r>
      <w:r w:rsidRPr="003571B9">
        <w:rPr>
          <w:rFonts w:asciiTheme="minorHAnsi" w:hAnsiTheme="minorHAnsi" w:cstheme="minorHAnsi"/>
        </w:rPr>
        <w:t xml:space="preserve"> in support of HIPAA 834, 835, 837 270/271 transactions.</w:t>
      </w:r>
    </w:p>
    <w:p w14:paraId="3A9E0795" w14:textId="4AC637E5"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Medical Claims experience</w:t>
      </w:r>
      <w:r w:rsidR="007264BF" w:rsidRPr="003571B9">
        <w:rPr>
          <w:rFonts w:asciiTheme="minorHAnsi" w:hAnsiTheme="minorHAnsi" w:cstheme="minorHAnsi"/>
        </w:rPr>
        <w:t xml:space="preserve"> </w:t>
      </w:r>
      <w:r w:rsidRPr="003571B9">
        <w:rPr>
          <w:rFonts w:asciiTheme="minorHAnsi" w:hAnsiTheme="minorHAnsi" w:cstheme="minorHAnsi"/>
        </w:rPr>
        <w:t>in Process Documentation, Analysis</w:t>
      </w:r>
      <w:r w:rsidR="00FE09C7">
        <w:rPr>
          <w:rFonts w:asciiTheme="minorHAnsi" w:hAnsiTheme="minorHAnsi" w:cstheme="minorHAnsi"/>
        </w:rPr>
        <w:t>,</w:t>
      </w:r>
      <w:r w:rsidRPr="003571B9">
        <w:rPr>
          <w:rFonts w:asciiTheme="minorHAnsi" w:hAnsiTheme="minorHAnsi" w:cstheme="minorHAnsi"/>
        </w:rPr>
        <w:t xml:space="preserve"> and Implementation in 835/837/834/270/271/277/997(X12 Standards) processes of </w:t>
      </w:r>
      <w:r w:rsidR="00FE09C7">
        <w:rPr>
          <w:rFonts w:asciiTheme="minorHAnsi" w:hAnsiTheme="minorHAnsi" w:cstheme="minorHAnsi"/>
        </w:rPr>
        <w:t xml:space="preserve">the </w:t>
      </w:r>
      <w:r w:rsidRPr="003571B9">
        <w:rPr>
          <w:rFonts w:asciiTheme="minorHAnsi" w:hAnsiTheme="minorHAnsi" w:cstheme="minorHAnsi"/>
        </w:rPr>
        <w:t>Medical Claims Industry from the Provider/Payer side.</w:t>
      </w:r>
    </w:p>
    <w:p w14:paraId="3A9E0796" w14:textId="182EB8A7"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Have extensive knowledge </w:t>
      </w:r>
      <w:r w:rsidR="00FE09C7">
        <w:rPr>
          <w:rFonts w:asciiTheme="minorHAnsi" w:hAnsiTheme="minorHAnsi" w:cstheme="minorHAnsi"/>
        </w:rPr>
        <w:t>of</w:t>
      </w:r>
      <w:r w:rsidRPr="003571B9">
        <w:rPr>
          <w:rFonts w:asciiTheme="minorHAnsi" w:hAnsiTheme="minorHAnsi" w:cstheme="minorHAnsi"/>
        </w:rPr>
        <w:t xml:space="preserve"> Insurance products like HMO, PPO, POS</w:t>
      </w:r>
      <w:r w:rsidR="00FE09C7">
        <w:rPr>
          <w:rFonts w:asciiTheme="minorHAnsi" w:hAnsiTheme="minorHAnsi" w:cstheme="minorHAnsi"/>
        </w:rPr>
        <w:t>,</w:t>
      </w:r>
      <w:r w:rsidRPr="003571B9">
        <w:rPr>
          <w:rFonts w:asciiTheme="minorHAnsi" w:hAnsiTheme="minorHAnsi" w:cstheme="minorHAnsi"/>
        </w:rPr>
        <w:t xml:space="preserve"> and HIPAA and Regulations.</w:t>
      </w:r>
    </w:p>
    <w:p w14:paraId="3A9E0798" w14:textId="77777777"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Extensive experience in Healthcare/Claims adjudication with knowledge of industry compliance standards like HIPAA and EDI X12 transactions (834, 837, 835, 270/271, 276/277)</w:t>
      </w:r>
      <w:r w:rsidR="0026045A" w:rsidRPr="003571B9">
        <w:rPr>
          <w:rFonts w:asciiTheme="minorHAnsi" w:hAnsiTheme="minorHAnsi" w:cstheme="minorHAnsi"/>
        </w:rPr>
        <w:t>.</w:t>
      </w:r>
    </w:p>
    <w:p w14:paraId="3A9E0799" w14:textId="77777777"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Proficient in all phases of Requirement Management, including gathering, analyzing, detailing, and tracking requirements.</w:t>
      </w:r>
    </w:p>
    <w:p w14:paraId="3A9E079A" w14:textId="3FCCC241"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Expertise in Claims, </w:t>
      </w:r>
      <w:r w:rsidR="00FE09C7">
        <w:rPr>
          <w:rFonts w:asciiTheme="minorHAnsi" w:hAnsiTheme="minorHAnsi" w:cstheme="minorHAnsi"/>
        </w:rPr>
        <w:t>subscribers</w:t>
      </w:r>
      <w:r w:rsidRPr="003571B9">
        <w:rPr>
          <w:rFonts w:asciiTheme="minorHAnsi" w:hAnsiTheme="minorHAnsi" w:cstheme="minorHAnsi"/>
        </w:rPr>
        <w:t>/</w:t>
      </w:r>
      <w:r w:rsidR="00FE09C7">
        <w:rPr>
          <w:rFonts w:asciiTheme="minorHAnsi" w:hAnsiTheme="minorHAnsi" w:cstheme="minorHAnsi"/>
        </w:rPr>
        <w:t>members</w:t>
      </w:r>
      <w:r w:rsidRPr="003571B9">
        <w:rPr>
          <w:rFonts w:asciiTheme="minorHAnsi" w:hAnsiTheme="minorHAnsi" w:cstheme="minorHAnsi"/>
        </w:rPr>
        <w:t xml:space="preserve">, Plan/Product, Claims, </w:t>
      </w:r>
      <w:r w:rsidR="00FE09C7">
        <w:rPr>
          <w:rFonts w:asciiTheme="minorHAnsi" w:hAnsiTheme="minorHAnsi" w:cstheme="minorHAnsi"/>
        </w:rPr>
        <w:t>Providers</w:t>
      </w:r>
      <w:r w:rsidRPr="003571B9">
        <w:rPr>
          <w:rFonts w:asciiTheme="minorHAnsi" w:hAnsiTheme="minorHAnsi" w:cstheme="minorHAnsi"/>
        </w:rPr>
        <w:t>, Commissions</w:t>
      </w:r>
      <w:r w:rsidR="00FE09C7">
        <w:rPr>
          <w:rFonts w:asciiTheme="minorHAnsi" w:hAnsiTheme="minorHAnsi" w:cstheme="minorHAnsi"/>
        </w:rPr>
        <w:t>,</w:t>
      </w:r>
      <w:r w:rsidRPr="003571B9">
        <w:rPr>
          <w:rFonts w:asciiTheme="minorHAnsi" w:hAnsiTheme="minorHAnsi" w:cstheme="minorHAnsi"/>
        </w:rPr>
        <w:t xml:space="preserve"> and Billing Modules of Facets.</w:t>
      </w:r>
    </w:p>
    <w:p w14:paraId="3A9E079B" w14:textId="6A13D1F9"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Experience in Business </w:t>
      </w:r>
      <w:r w:rsidR="00FE09C7">
        <w:rPr>
          <w:rFonts w:asciiTheme="minorHAnsi" w:hAnsiTheme="minorHAnsi" w:cstheme="minorHAnsi"/>
        </w:rPr>
        <w:t>Requirements</w:t>
      </w:r>
      <w:r w:rsidRPr="003571B9">
        <w:rPr>
          <w:rFonts w:asciiTheme="minorHAnsi" w:hAnsiTheme="minorHAnsi" w:cstheme="minorHAnsi"/>
        </w:rPr>
        <w:t xml:space="preserve"> and System Specifications Analysis.</w:t>
      </w:r>
    </w:p>
    <w:p w14:paraId="3A9E079C" w14:textId="70559BA8"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Specialized in creating UML Diagrams</w:t>
      </w:r>
      <w:r w:rsidR="00220E08" w:rsidRPr="003571B9">
        <w:rPr>
          <w:rFonts w:asciiTheme="minorHAnsi" w:hAnsiTheme="minorHAnsi" w:cstheme="minorHAnsi"/>
        </w:rPr>
        <w:t xml:space="preserve"> </w:t>
      </w:r>
      <w:r w:rsidRPr="003571B9">
        <w:rPr>
          <w:rFonts w:asciiTheme="minorHAnsi" w:hAnsiTheme="minorHAnsi" w:cstheme="minorHAnsi"/>
        </w:rPr>
        <w:t xml:space="preserve">like Use </w:t>
      </w:r>
      <w:r w:rsidR="00FE09C7">
        <w:rPr>
          <w:rFonts w:asciiTheme="minorHAnsi" w:hAnsiTheme="minorHAnsi" w:cstheme="minorHAnsi"/>
        </w:rPr>
        <w:t>cases</w:t>
      </w:r>
      <w:r w:rsidRPr="003571B9">
        <w:rPr>
          <w:rFonts w:asciiTheme="minorHAnsi" w:hAnsiTheme="minorHAnsi" w:cstheme="minorHAnsi"/>
        </w:rPr>
        <w:t>, Activity</w:t>
      </w:r>
      <w:r w:rsidR="00FE09C7">
        <w:rPr>
          <w:rFonts w:asciiTheme="minorHAnsi" w:hAnsiTheme="minorHAnsi" w:cstheme="minorHAnsi"/>
        </w:rPr>
        <w:t>,</w:t>
      </w:r>
      <w:r w:rsidRPr="003571B9">
        <w:rPr>
          <w:rFonts w:asciiTheme="minorHAnsi" w:hAnsiTheme="minorHAnsi" w:cstheme="minorHAnsi"/>
        </w:rPr>
        <w:t xml:space="preserve"> and data flow diagrams using MS-Visio and consistently </w:t>
      </w:r>
      <w:r w:rsidR="00FE09C7">
        <w:rPr>
          <w:rFonts w:asciiTheme="minorHAnsi" w:hAnsiTheme="minorHAnsi" w:cstheme="minorHAnsi"/>
        </w:rPr>
        <w:t>translating</w:t>
      </w:r>
      <w:r w:rsidRPr="003571B9">
        <w:rPr>
          <w:rFonts w:asciiTheme="minorHAnsi" w:hAnsiTheme="minorHAnsi" w:cstheme="minorHAnsi"/>
        </w:rPr>
        <w:t xml:space="preserve"> business </w:t>
      </w:r>
      <w:r w:rsidR="00FE09C7">
        <w:rPr>
          <w:rFonts w:asciiTheme="minorHAnsi" w:hAnsiTheme="minorHAnsi" w:cstheme="minorHAnsi"/>
        </w:rPr>
        <w:t>requirements</w:t>
      </w:r>
      <w:r w:rsidRPr="003571B9">
        <w:rPr>
          <w:rFonts w:asciiTheme="minorHAnsi" w:hAnsiTheme="minorHAnsi" w:cstheme="minorHAnsi"/>
        </w:rPr>
        <w:t xml:space="preserve"> into IT solutions.</w:t>
      </w:r>
    </w:p>
    <w:p w14:paraId="3A9E079D" w14:textId="4ECD94A8"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Extensive knowledge of SQL</w:t>
      </w:r>
      <w:r w:rsidR="00D47CC9" w:rsidRPr="003571B9">
        <w:rPr>
          <w:rFonts w:asciiTheme="minorHAnsi" w:hAnsiTheme="minorHAnsi" w:cstheme="minorHAnsi"/>
        </w:rPr>
        <w:t xml:space="preserve"> queries using </w:t>
      </w:r>
      <w:r w:rsidR="007264BF" w:rsidRPr="003571B9">
        <w:rPr>
          <w:rFonts w:asciiTheme="minorHAnsi" w:hAnsiTheme="minorHAnsi" w:cstheme="minorHAnsi"/>
        </w:rPr>
        <w:t>MySQL</w:t>
      </w:r>
      <w:r w:rsidR="00D47CC9" w:rsidRPr="003571B9">
        <w:rPr>
          <w:rFonts w:asciiTheme="minorHAnsi" w:hAnsiTheme="minorHAnsi" w:cstheme="minorHAnsi"/>
        </w:rPr>
        <w:t xml:space="preserve"> and </w:t>
      </w:r>
      <w:r w:rsidR="00326B49" w:rsidRPr="003571B9">
        <w:rPr>
          <w:rFonts w:asciiTheme="minorHAnsi" w:hAnsiTheme="minorHAnsi" w:cstheme="minorHAnsi"/>
        </w:rPr>
        <w:t>MS</w:t>
      </w:r>
      <w:r w:rsidR="00D47CC9" w:rsidRPr="003571B9">
        <w:rPr>
          <w:rFonts w:asciiTheme="minorHAnsi" w:hAnsiTheme="minorHAnsi" w:cstheme="minorHAnsi"/>
        </w:rPr>
        <w:t>SQL</w:t>
      </w:r>
      <w:r w:rsidR="00326B49" w:rsidRPr="003571B9">
        <w:rPr>
          <w:rFonts w:asciiTheme="minorHAnsi" w:hAnsiTheme="minorHAnsi" w:cstheme="minorHAnsi"/>
        </w:rPr>
        <w:t xml:space="preserve"> </w:t>
      </w:r>
      <w:r w:rsidRPr="003571B9">
        <w:rPr>
          <w:rFonts w:asciiTheme="minorHAnsi" w:hAnsiTheme="minorHAnsi" w:cstheme="minorHAnsi"/>
        </w:rPr>
        <w:t xml:space="preserve">for underlying database tables and </w:t>
      </w:r>
      <w:r w:rsidR="00FE09C7">
        <w:rPr>
          <w:rFonts w:asciiTheme="minorHAnsi" w:hAnsiTheme="minorHAnsi" w:cstheme="minorHAnsi"/>
        </w:rPr>
        <w:t>resolving</w:t>
      </w:r>
      <w:r w:rsidRPr="003571B9">
        <w:rPr>
          <w:rFonts w:asciiTheme="minorHAnsi" w:hAnsiTheme="minorHAnsi" w:cstheme="minorHAnsi"/>
        </w:rPr>
        <w:t xml:space="preserve"> data issues. </w:t>
      </w:r>
    </w:p>
    <w:p w14:paraId="42EBAF81" w14:textId="3CC222A7" w:rsidR="00942637" w:rsidRPr="003571B9" w:rsidRDefault="00942637"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lastRenderedPageBreak/>
        <w:t>Good knowledge of basic Linux commands.</w:t>
      </w:r>
    </w:p>
    <w:p w14:paraId="3A9E079E" w14:textId="0BD13898"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Expertise in RDBMS concepts and running SQL</w:t>
      </w:r>
      <w:r w:rsidR="00942637" w:rsidRPr="003571B9">
        <w:rPr>
          <w:rFonts w:asciiTheme="minorHAnsi" w:hAnsiTheme="minorHAnsi" w:cstheme="minorHAnsi"/>
        </w:rPr>
        <w:t xml:space="preserve"> and PL/SQL</w:t>
      </w:r>
      <w:r w:rsidRPr="003571B9">
        <w:rPr>
          <w:rFonts w:asciiTheme="minorHAnsi" w:hAnsiTheme="minorHAnsi" w:cstheme="minorHAnsi"/>
        </w:rPr>
        <w:t xml:space="preserve"> queries.</w:t>
      </w:r>
    </w:p>
    <w:p w14:paraId="3A9E079F" w14:textId="77777777" w:rsidR="00CA1DC8" w:rsidRPr="003571B9" w:rsidRDefault="00CA1DC8" w:rsidP="003571B9">
      <w:pPr>
        <w:spacing w:after="0" w:line="240" w:lineRule="auto"/>
        <w:jc w:val="both"/>
        <w:rPr>
          <w:rFonts w:asciiTheme="minorHAnsi" w:hAnsiTheme="minorHAnsi" w:cstheme="minorHAnsi"/>
          <w:b/>
        </w:rPr>
      </w:pPr>
    </w:p>
    <w:p w14:paraId="3A9E07A0" w14:textId="77777777" w:rsidR="00C17DED" w:rsidRDefault="00C17DED" w:rsidP="003571B9">
      <w:pPr>
        <w:spacing w:after="0" w:line="240" w:lineRule="auto"/>
        <w:jc w:val="both"/>
        <w:rPr>
          <w:rFonts w:asciiTheme="minorHAnsi" w:hAnsiTheme="minorHAnsi" w:cstheme="minorHAnsi"/>
          <w:b/>
          <w:u w:val="single"/>
        </w:rPr>
      </w:pPr>
      <w:r w:rsidRPr="003571B9">
        <w:rPr>
          <w:rFonts w:asciiTheme="minorHAnsi" w:hAnsiTheme="minorHAnsi" w:cstheme="minorHAnsi"/>
          <w:b/>
          <w:u w:val="single"/>
        </w:rPr>
        <w:t>TECHNICAL EXPERTISE:</w:t>
      </w:r>
    </w:p>
    <w:p w14:paraId="6B861615" w14:textId="77777777" w:rsidR="005F34A8" w:rsidRPr="003571B9" w:rsidRDefault="005F34A8" w:rsidP="003571B9">
      <w:pPr>
        <w:spacing w:after="0" w:line="240" w:lineRule="auto"/>
        <w:jc w:val="both"/>
        <w:rPr>
          <w:rFonts w:asciiTheme="minorHAnsi" w:hAnsiTheme="minorHAnsi" w:cstheme="minorHAnsi"/>
          <w:b/>
          <w:u w:val="single"/>
        </w:rPr>
      </w:pPr>
    </w:p>
    <w:tbl>
      <w:tblPr>
        <w:tblStyle w:val="TableGrid"/>
        <w:tblW w:w="0" w:type="auto"/>
        <w:tblLook w:val="04A0" w:firstRow="1" w:lastRow="0" w:firstColumn="1" w:lastColumn="0" w:noHBand="0" w:noVBand="1"/>
      </w:tblPr>
      <w:tblGrid>
        <w:gridCol w:w="10790"/>
      </w:tblGrid>
      <w:tr w:rsidR="00EF0E04" w:rsidRPr="003571B9" w14:paraId="30C672F2" w14:textId="77777777" w:rsidTr="00EF0E04">
        <w:tc>
          <w:tcPr>
            <w:tcW w:w="10790" w:type="dxa"/>
          </w:tcPr>
          <w:p w14:paraId="71A3B793" w14:textId="77777777" w:rsidR="00EF0E04" w:rsidRPr="003571B9" w:rsidRDefault="00EF0E04" w:rsidP="003571B9">
            <w:pPr>
              <w:spacing w:after="0" w:line="240" w:lineRule="auto"/>
              <w:jc w:val="both"/>
              <w:rPr>
                <w:rFonts w:asciiTheme="minorHAnsi" w:hAnsiTheme="minorHAnsi" w:cstheme="minorHAnsi"/>
              </w:rPr>
            </w:pPr>
            <w:r w:rsidRPr="003571B9">
              <w:rPr>
                <w:rFonts w:asciiTheme="minorHAnsi" w:hAnsiTheme="minorHAnsi" w:cstheme="minorHAnsi"/>
                <w:b/>
              </w:rPr>
              <w:t>Methodologies:</w:t>
            </w:r>
            <w:r w:rsidRPr="003571B9">
              <w:rPr>
                <w:rFonts w:asciiTheme="minorHAnsi" w:hAnsiTheme="minorHAnsi" w:cstheme="minorHAnsi"/>
                <w:b/>
              </w:rPr>
              <w:tab/>
            </w:r>
            <w:r w:rsidRPr="003571B9">
              <w:rPr>
                <w:rFonts w:asciiTheme="minorHAnsi" w:hAnsiTheme="minorHAnsi" w:cstheme="minorHAnsi"/>
                <w:b/>
              </w:rPr>
              <w:tab/>
            </w:r>
            <w:r w:rsidRPr="003571B9">
              <w:rPr>
                <w:rFonts w:asciiTheme="minorHAnsi" w:hAnsiTheme="minorHAnsi" w:cstheme="minorHAnsi"/>
                <w:b/>
              </w:rPr>
              <w:tab/>
            </w:r>
            <w:r w:rsidRPr="003571B9">
              <w:rPr>
                <w:rFonts w:asciiTheme="minorHAnsi" w:hAnsiTheme="minorHAnsi" w:cstheme="minorHAnsi"/>
              </w:rPr>
              <w:t>Agile, Waterfall, Hybrid</w:t>
            </w:r>
          </w:p>
        </w:tc>
      </w:tr>
      <w:tr w:rsidR="00EF0E04" w:rsidRPr="003571B9" w14:paraId="214BD42B" w14:textId="77777777" w:rsidTr="00EF0E04">
        <w:tc>
          <w:tcPr>
            <w:tcW w:w="10790" w:type="dxa"/>
          </w:tcPr>
          <w:p w14:paraId="48348129" w14:textId="77777777" w:rsidR="00EF0E04" w:rsidRPr="003571B9" w:rsidRDefault="00EF0E04" w:rsidP="003571B9">
            <w:pPr>
              <w:spacing w:after="0" w:line="240" w:lineRule="auto"/>
              <w:jc w:val="both"/>
              <w:rPr>
                <w:rFonts w:asciiTheme="minorHAnsi" w:hAnsiTheme="minorHAnsi" w:cstheme="minorHAnsi"/>
              </w:rPr>
            </w:pPr>
            <w:r w:rsidRPr="003571B9">
              <w:rPr>
                <w:rFonts w:asciiTheme="minorHAnsi" w:hAnsiTheme="minorHAnsi" w:cstheme="minorHAnsi"/>
                <w:b/>
              </w:rPr>
              <w:t>Testing Tools:</w:t>
            </w:r>
            <w:r w:rsidRPr="003571B9">
              <w:rPr>
                <w:rFonts w:asciiTheme="minorHAnsi" w:hAnsiTheme="minorHAnsi" w:cstheme="minorHAnsi"/>
                <w:b/>
              </w:rPr>
              <w:tab/>
            </w:r>
            <w:r w:rsidRPr="003571B9">
              <w:rPr>
                <w:rFonts w:asciiTheme="minorHAnsi" w:hAnsiTheme="minorHAnsi" w:cstheme="minorHAnsi"/>
                <w:b/>
              </w:rPr>
              <w:tab/>
            </w:r>
            <w:r w:rsidRPr="003571B9">
              <w:rPr>
                <w:rFonts w:asciiTheme="minorHAnsi" w:hAnsiTheme="minorHAnsi" w:cstheme="minorHAnsi"/>
                <w:b/>
              </w:rPr>
              <w:tab/>
            </w:r>
            <w:r w:rsidRPr="003571B9">
              <w:rPr>
                <w:rFonts w:asciiTheme="minorHAnsi" w:hAnsiTheme="minorHAnsi" w:cstheme="minorHAnsi"/>
                <w:b/>
              </w:rPr>
              <w:tab/>
            </w:r>
            <w:r w:rsidRPr="003571B9">
              <w:rPr>
                <w:rFonts w:asciiTheme="minorHAnsi" w:hAnsiTheme="minorHAnsi" w:cstheme="minorHAnsi"/>
              </w:rPr>
              <w:t>HPALM, Quality Center, TestLink</w:t>
            </w:r>
          </w:p>
        </w:tc>
      </w:tr>
      <w:tr w:rsidR="00EF0E04" w:rsidRPr="003571B9" w14:paraId="171A1887" w14:textId="77777777" w:rsidTr="00EF0E04">
        <w:tc>
          <w:tcPr>
            <w:tcW w:w="10790" w:type="dxa"/>
          </w:tcPr>
          <w:p w14:paraId="75173A07" w14:textId="77777777" w:rsidR="00EF0E04" w:rsidRPr="003571B9" w:rsidRDefault="00EF0E04" w:rsidP="003571B9">
            <w:pPr>
              <w:spacing w:after="0" w:line="240" w:lineRule="auto"/>
              <w:jc w:val="both"/>
              <w:rPr>
                <w:rFonts w:asciiTheme="minorHAnsi" w:hAnsiTheme="minorHAnsi" w:cstheme="minorHAnsi"/>
              </w:rPr>
            </w:pPr>
            <w:r w:rsidRPr="003571B9">
              <w:rPr>
                <w:rFonts w:asciiTheme="minorHAnsi" w:hAnsiTheme="minorHAnsi" w:cstheme="minorHAnsi"/>
                <w:b/>
              </w:rPr>
              <w:t>Databases:</w:t>
            </w:r>
            <w:r w:rsidRPr="003571B9">
              <w:rPr>
                <w:rFonts w:asciiTheme="minorHAnsi" w:hAnsiTheme="minorHAnsi" w:cstheme="minorHAnsi"/>
                <w:b/>
              </w:rPr>
              <w:tab/>
            </w:r>
            <w:r w:rsidRPr="003571B9">
              <w:rPr>
                <w:rFonts w:asciiTheme="minorHAnsi" w:hAnsiTheme="minorHAnsi" w:cstheme="minorHAnsi"/>
                <w:b/>
              </w:rPr>
              <w:tab/>
            </w:r>
            <w:r w:rsidRPr="003571B9">
              <w:rPr>
                <w:rFonts w:asciiTheme="minorHAnsi" w:hAnsiTheme="minorHAnsi" w:cstheme="minorHAnsi"/>
                <w:b/>
              </w:rPr>
              <w:tab/>
            </w:r>
            <w:r w:rsidRPr="003571B9">
              <w:rPr>
                <w:rFonts w:asciiTheme="minorHAnsi" w:hAnsiTheme="minorHAnsi" w:cstheme="minorHAnsi"/>
                <w:b/>
              </w:rPr>
              <w:tab/>
            </w:r>
            <w:r w:rsidRPr="003571B9">
              <w:rPr>
                <w:rFonts w:asciiTheme="minorHAnsi" w:hAnsiTheme="minorHAnsi" w:cstheme="minorHAnsi"/>
              </w:rPr>
              <w:t>SQL Server, Oracle, Access</w:t>
            </w:r>
          </w:p>
        </w:tc>
      </w:tr>
      <w:tr w:rsidR="00EF0E04" w:rsidRPr="003571B9" w14:paraId="2CB65EEA" w14:textId="77777777" w:rsidTr="00EF0E04">
        <w:tc>
          <w:tcPr>
            <w:tcW w:w="10790" w:type="dxa"/>
          </w:tcPr>
          <w:p w14:paraId="5F2BC1CB" w14:textId="2EA3C717" w:rsidR="00EF0E04" w:rsidRPr="003571B9" w:rsidRDefault="00EF0E04" w:rsidP="003571B9">
            <w:pPr>
              <w:spacing w:after="0" w:line="240" w:lineRule="auto"/>
              <w:jc w:val="both"/>
              <w:rPr>
                <w:rFonts w:asciiTheme="minorHAnsi" w:hAnsiTheme="minorHAnsi" w:cstheme="minorHAnsi"/>
              </w:rPr>
            </w:pPr>
            <w:r w:rsidRPr="003571B9">
              <w:rPr>
                <w:rFonts w:asciiTheme="minorHAnsi" w:hAnsiTheme="minorHAnsi" w:cstheme="minorHAnsi"/>
                <w:b/>
              </w:rPr>
              <w:t xml:space="preserve">Requirement Management Tools:     </w:t>
            </w:r>
            <w:r w:rsidR="005F34A8">
              <w:rPr>
                <w:rFonts w:asciiTheme="minorHAnsi" w:hAnsiTheme="minorHAnsi" w:cstheme="minorHAnsi"/>
                <w:b/>
              </w:rPr>
              <w:t xml:space="preserve">    </w:t>
            </w:r>
            <w:r w:rsidR="00FC4AD0">
              <w:rPr>
                <w:rFonts w:asciiTheme="minorHAnsi" w:hAnsiTheme="minorHAnsi" w:cstheme="minorHAnsi"/>
                <w:b/>
              </w:rPr>
              <w:t xml:space="preserve">  </w:t>
            </w:r>
            <w:r w:rsidRPr="003571B9">
              <w:rPr>
                <w:rFonts w:asciiTheme="minorHAnsi" w:hAnsiTheme="minorHAnsi" w:cstheme="minorHAnsi"/>
              </w:rPr>
              <w:t>SharePoint, Quality Center (ALM), Jira</w:t>
            </w:r>
          </w:p>
        </w:tc>
      </w:tr>
      <w:tr w:rsidR="00EF0E04" w:rsidRPr="003571B9" w14:paraId="78406E00" w14:textId="77777777" w:rsidTr="00EF0E04">
        <w:tc>
          <w:tcPr>
            <w:tcW w:w="10790" w:type="dxa"/>
          </w:tcPr>
          <w:p w14:paraId="6B640C80" w14:textId="77777777" w:rsidR="00EF0E04" w:rsidRPr="003571B9" w:rsidRDefault="00EF0E04" w:rsidP="003571B9">
            <w:pPr>
              <w:spacing w:after="0" w:line="240" w:lineRule="auto"/>
              <w:jc w:val="both"/>
              <w:rPr>
                <w:rFonts w:asciiTheme="minorHAnsi" w:hAnsiTheme="minorHAnsi" w:cstheme="minorHAnsi"/>
              </w:rPr>
            </w:pPr>
            <w:r w:rsidRPr="003571B9">
              <w:rPr>
                <w:rFonts w:asciiTheme="minorHAnsi" w:hAnsiTheme="minorHAnsi" w:cstheme="minorHAnsi"/>
                <w:b/>
              </w:rPr>
              <w:t>Business Modeling Tools:</w:t>
            </w:r>
            <w:r w:rsidRPr="003571B9">
              <w:rPr>
                <w:rFonts w:asciiTheme="minorHAnsi" w:hAnsiTheme="minorHAnsi" w:cstheme="minorHAnsi"/>
                <w:b/>
              </w:rPr>
              <w:tab/>
            </w:r>
            <w:r w:rsidRPr="003571B9">
              <w:rPr>
                <w:rFonts w:asciiTheme="minorHAnsi" w:hAnsiTheme="minorHAnsi" w:cstheme="minorHAnsi"/>
                <w:b/>
              </w:rPr>
              <w:tab/>
            </w:r>
            <w:r w:rsidRPr="003571B9">
              <w:rPr>
                <w:rFonts w:asciiTheme="minorHAnsi" w:hAnsiTheme="minorHAnsi" w:cstheme="minorHAnsi"/>
              </w:rPr>
              <w:t>MS Visio, Lucid chart, Draw.IO</w:t>
            </w:r>
          </w:p>
        </w:tc>
      </w:tr>
      <w:tr w:rsidR="00EF0E04" w:rsidRPr="003571B9" w14:paraId="6BDBEC27" w14:textId="77777777" w:rsidTr="00EF0E04">
        <w:tc>
          <w:tcPr>
            <w:tcW w:w="10790" w:type="dxa"/>
          </w:tcPr>
          <w:p w14:paraId="5AC8FE98" w14:textId="5C18D685" w:rsidR="00EF0E04" w:rsidRPr="003571B9" w:rsidRDefault="00EF0E04" w:rsidP="003571B9">
            <w:pPr>
              <w:spacing w:after="0" w:line="240" w:lineRule="auto"/>
              <w:jc w:val="both"/>
              <w:rPr>
                <w:rFonts w:asciiTheme="minorHAnsi" w:hAnsiTheme="minorHAnsi" w:cstheme="minorHAnsi"/>
              </w:rPr>
            </w:pPr>
            <w:r w:rsidRPr="003571B9">
              <w:rPr>
                <w:rFonts w:asciiTheme="minorHAnsi" w:hAnsiTheme="minorHAnsi" w:cstheme="minorHAnsi"/>
                <w:b/>
                <w:bCs/>
              </w:rPr>
              <w:t>BI tools:</w:t>
            </w:r>
            <w:r w:rsidRPr="003571B9">
              <w:rPr>
                <w:rFonts w:asciiTheme="minorHAnsi" w:hAnsiTheme="minorHAnsi" w:cstheme="minorHAnsi"/>
              </w:rPr>
              <w:t xml:space="preserve">                                                         </w:t>
            </w:r>
            <w:r w:rsidR="00206EEE">
              <w:rPr>
                <w:rFonts w:asciiTheme="minorHAnsi" w:hAnsiTheme="minorHAnsi" w:cstheme="minorHAnsi"/>
              </w:rPr>
              <w:t>Power BI</w:t>
            </w:r>
          </w:p>
        </w:tc>
      </w:tr>
      <w:tr w:rsidR="00EF0E04" w:rsidRPr="003571B9" w14:paraId="58F82B5D" w14:textId="77777777" w:rsidTr="00EF0E04">
        <w:tc>
          <w:tcPr>
            <w:tcW w:w="10790" w:type="dxa"/>
          </w:tcPr>
          <w:p w14:paraId="6EFF7353" w14:textId="03CF8F2A" w:rsidR="00EF0E04" w:rsidRPr="003571B9" w:rsidRDefault="00EF0E04" w:rsidP="003571B9">
            <w:pPr>
              <w:spacing w:after="0" w:line="240" w:lineRule="auto"/>
              <w:jc w:val="both"/>
              <w:rPr>
                <w:rFonts w:asciiTheme="minorHAnsi" w:hAnsiTheme="minorHAnsi" w:cstheme="minorHAnsi"/>
              </w:rPr>
            </w:pPr>
            <w:r w:rsidRPr="003571B9">
              <w:rPr>
                <w:rFonts w:asciiTheme="minorHAnsi" w:hAnsiTheme="minorHAnsi" w:cstheme="minorHAnsi"/>
                <w:b/>
                <w:bCs/>
              </w:rPr>
              <w:t>Document Management Tools:</w:t>
            </w:r>
            <w:r w:rsidRPr="003571B9">
              <w:rPr>
                <w:rFonts w:asciiTheme="minorHAnsi" w:hAnsiTheme="minorHAnsi" w:cstheme="minorHAnsi"/>
              </w:rPr>
              <w:t xml:space="preserve">           </w:t>
            </w:r>
            <w:r w:rsidR="005F34A8">
              <w:rPr>
                <w:rFonts w:asciiTheme="minorHAnsi" w:hAnsiTheme="minorHAnsi" w:cstheme="minorHAnsi"/>
              </w:rPr>
              <w:t xml:space="preserve">  </w:t>
            </w:r>
            <w:r w:rsidR="00FC4AD0">
              <w:rPr>
                <w:rFonts w:asciiTheme="minorHAnsi" w:hAnsiTheme="minorHAnsi" w:cstheme="minorHAnsi"/>
              </w:rPr>
              <w:t xml:space="preserve">  </w:t>
            </w:r>
            <w:r w:rsidR="005F34A8">
              <w:rPr>
                <w:rFonts w:asciiTheme="minorHAnsi" w:hAnsiTheme="minorHAnsi" w:cstheme="minorHAnsi"/>
              </w:rPr>
              <w:t xml:space="preserve"> </w:t>
            </w:r>
            <w:r w:rsidRPr="003571B9">
              <w:rPr>
                <w:rFonts w:asciiTheme="minorHAnsi" w:hAnsiTheme="minorHAnsi" w:cstheme="minorHAnsi"/>
              </w:rPr>
              <w:t>Confluence</w:t>
            </w:r>
            <w:r w:rsidR="00206EEE">
              <w:rPr>
                <w:rFonts w:asciiTheme="minorHAnsi" w:hAnsiTheme="minorHAnsi" w:cstheme="minorHAnsi"/>
              </w:rPr>
              <w:t>, SharePoint</w:t>
            </w:r>
          </w:p>
        </w:tc>
      </w:tr>
      <w:tr w:rsidR="00EF0E04" w:rsidRPr="003571B9" w14:paraId="197BE3B1" w14:textId="77777777" w:rsidTr="00EF0E04">
        <w:tc>
          <w:tcPr>
            <w:tcW w:w="10790" w:type="dxa"/>
          </w:tcPr>
          <w:p w14:paraId="43A4847F" w14:textId="18A69E3D" w:rsidR="00EF0E04" w:rsidRPr="003571B9" w:rsidRDefault="00EF0E04" w:rsidP="003571B9">
            <w:pPr>
              <w:spacing w:after="0" w:line="240" w:lineRule="auto"/>
              <w:jc w:val="both"/>
              <w:rPr>
                <w:rFonts w:asciiTheme="minorHAnsi" w:hAnsiTheme="minorHAnsi" w:cstheme="minorHAnsi"/>
              </w:rPr>
            </w:pPr>
            <w:r w:rsidRPr="003571B9">
              <w:rPr>
                <w:rFonts w:asciiTheme="minorHAnsi" w:hAnsiTheme="minorHAnsi" w:cstheme="minorHAnsi"/>
                <w:b/>
                <w:bCs/>
              </w:rPr>
              <w:t>Ticketing systems:</w:t>
            </w:r>
            <w:r w:rsidRPr="003571B9">
              <w:rPr>
                <w:rFonts w:asciiTheme="minorHAnsi" w:hAnsiTheme="minorHAnsi" w:cstheme="minorHAnsi"/>
              </w:rPr>
              <w:t xml:space="preserve">                                   </w:t>
            </w:r>
            <w:r w:rsidR="005F34A8">
              <w:rPr>
                <w:rFonts w:asciiTheme="minorHAnsi" w:hAnsiTheme="minorHAnsi" w:cstheme="minorHAnsi"/>
              </w:rPr>
              <w:t xml:space="preserve">    </w:t>
            </w:r>
            <w:r w:rsidRPr="003571B9">
              <w:rPr>
                <w:rFonts w:asciiTheme="minorHAnsi" w:hAnsiTheme="minorHAnsi" w:cstheme="minorHAnsi"/>
              </w:rPr>
              <w:t>ServiceDesk</w:t>
            </w:r>
            <w:r w:rsidR="00206EEE">
              <w:rPr>
                <w:rFonts w:asciiTheme="minorHAnsi" w:hAnsiTheme="minorHAnsi" w:cstheme="minorHAnsi"/>
              </w:rPr>
              <w:t>, JIRA, Team Foundation Server (TFS)</w:t>
            </w:r>
          </w:p>
        </w:tc>
      </w:tr>
      <w:tr w:rsidR="00EF0E04" w:rsidRPr="003571B9" w14:paraId="20E4D228" w14:textId="77777777" w:rsidTr="00EF0E04">
        <w:tc>
          <w:tcPr>
            <w:tcW w:w="10790" w:type="dxa"/>
          </w:tcPr>
          <w:p w14:paraId="40DAB1D3" w14:textId="3316E433" w:rsidR="00EF0E04" w:rsidRPr="003571B9" w:rsidRDefault="00EF0E04" w:rsidP="003571B9">
            <w:pPr>
              <w:spacing w:after="0" w:line="240" w:lineRule="auto"/>
              <w:jc w:val="both"/>
              <w:rPr>
                <w:rFonts w:asciiTheme="minorHAnsi" w:hAnsiTheme="minorHAnsi" w:cstheme="minorHAnsi"/>
              </w:rPr>
            </w:pPr>
            <w:r w:rsidRPr="003571B9">
              <w:rPr>
                <w:rFonts w:asciiTheme="minorHAnsi" w:hAnsiTheme="minorHAnsi" w:cstheme="minorHAnsi"/>
                <w:b/>
                <w:bCs/>
              </w:rPr>
              <w:t>Languages:</w:t>
            </w:r>
            <w:r w:rsidRPr="003571B9">
              <w:rPr>
                <w:rFonts w:asciiTheme="minorHAnsi" w:hAnsiTheme="minorHAnsi" w:cstheme="minorHAnsi"/>
              </w:rPr>
              <w:t xml:space="preserve">                                                  </w:t>
            </w:r>
            <w:r w:rsidR="005F34A8">
              <w:rPr>
                <w:rFonts w:asciiTheme="minorHAnsi" w:hAnsiTheme="minorHAnsi" w:cstheme="minorHAnsi"/>
              </w:rPr>
              <w:t xml:space="preserve">  </w:t>
            </w:r>
            <w:r w:rsidRPr="003571B9">
              <w:rPr>
                <w:rFonts w:asciiTheme="minorHAnsi" w:hAnsiTheme="minorHAnsi" w:cstheme="minorHAnsi"/>
              </w:rPr>
              <w:t>Linux, SQL, PL/SQL, Json, XML</w:t>
            </w:r>
            <w:r w:rsidR="00FC4AD0">
              <w:rPr>
                <w:rFonts w:asciiTheme="minorHAnsi" w:hAnsiTheme="minorHAnsi" w:cstheme="minorHAnsi"/>
              </w:rPr>
              <w:t>, HL7</w:t>
            </w:r>
          </w:p>
        </w:tc>
      </w:tr>
      <w:tr w:rsidR="00EF0E04" w:rsidRPr="003571B9" w14:paraId="2ABF8A54" w14:textId="77777777" w:rsidTr="00EF0E04">
        <w:tc>
          <w:tcPr>
            <w:tcW w:w="10790" w:type="dxa"/>
          </w:tcPr>
          <w:p w14:paraId="055F0E98" w14:textId="12F08A94" w:rsidR="00326B49" w:rsidRPr="003571B9" w:rsidRDefault="00EF0E04" w:rsidP="005F34A8">
            <w:pPr>
              <w:spacing w:after="0" w:line="240" w:lineRule="auto"/>
              <w:jc w:val="both"/>
              <w:rPr>
                <w:rFonts w:asciiTheme="minorHAnsi" w:hAnsiTheme="minorHAnsi" w:cstheme="minorHAnsi"/>
              </w:rPr>
            </w:pPr>
            <w:r w:rsidRPr="003571B9">
              <w:rPr>
                <w:rFonts w:asciiTheme="minorHAnsi" w:hAnsiTheme="minorHAnsi" w:cstheme="minorHAnsi"/>
                <w:b/>
                <w:bCs/>
              </w:rPr>
              <w:t>Microsoft Tools:</w:t>
            </w:r>
            <w:r w:rsidRPr="003571B9">
              <w:rPr>
                <w:rFonts w:asciiTheme="minorHAnsi" w:hAnsiTheme="minorHAnsi" w:cstheme="minorHAnsi"/>
              </w:rPr>
              <w:t xml:space="preserve">                                       </w:t>
            </w:r>
            <w:r w:rsidR="005F34A8">
              <w:rPr>
                <w:rFonts w:asciiTheme="minorHAnsi" w:hAnsiTheme="minorHAnsi" w:cstheme="minorHAnsi"/>
              </w:rPr>
              <w:t xml:space="preserve">    </w:t>
            </w:r>
            <w:r w:rsidRPr="003571B9">
              <w:rPr>
                <w:rFonts w:asciiTheme="minorHAnsi" w:hAnsiTheme="minorHAnsi" w:cstheme="minorHAnsi"/>
              </w:rPr>
              <w:t>MS Office, MS Outlook, MS Access, MS Visio</w:t>
            </w:r>
          </w:p>
        </w:tc>
      </w:tr>
      <w:tr w:rsidR="00326B49" w:rsidRPr="003571B9" w14:paraId="69FEE225" w14:textId="77777777" w:rsidTr="00EF0E04">
        <w:tc>
          <w:tcPr>
            <w:tcW w:w="10790" w:type="dxa"/>
          </w:tcPr>
          <w:p w14:paraId="085618B7" w14:textId="122645AC" w:rsidR="00326B49" w:rsidRPr="003571B9" w:rsidRDefault="00326B49" w:rsidP="003571B9">
            <w:pPr>
              <w:spacing w:after="0" w:line="240" w:lineRule="auto"/>
              <w:jc w:val="both"/>
              <w:rPr>
                <w:rFonts w:asciiTheme="minorHAnsi" w:hAnsiTheme="minorHAnsi" w:cstheme="minorHAnsi"/>
                <w:b/>
                <w:bCs/>
              </w:rPr>
            </w:pPr>
            <w:r w:rsidRPr="003571B9">
              <w:rPr>
                <w:rFonts w:asciiTheme="minorHAnsi" w:hAnsiTheme="minorHAnsi" w:cstheme="minorHAnsi"/>
                <w:b/>
                <w:bCs/>
              </w:rPr>
              <w:t xml:space="preserve">Frameworks:                                              </w:t>
            </w:r>
            <w:r w:rsidR="005F34A8">
              <w:rPr>
                <w:rFonts w:asciiTheme="minorHAnsi" w:hAnsiTheme="minorHAnsi" w:cstheme="minorHAnsi"/>
                <w:b/>
                <w:bCs/>
              </w:rPr>
              <w:t xml:space="preserve">   </w:t>
            </w:r>
            <w:r w:rsidRPr="003571B9">
              <w:rPr>
                <w:rFonts w:asciiTheme="minorHAnsi" w:hAnsiTheme="minorHAnsi" w:cstheme="minorHAnsi"/>
              </w:rPr>
              <w:t>Scrum</w:t>
            </w:r>
            <w:r w:rsidR="00FC4AD0">
              <w:rPr>
                <w:rFonts w:asciiTheme="minorHAnsi" w:hAnsiTheme="minorHAnsi" w:cstheme="minorHAnsi"/>
              </w:rPr>
              <w:t>, IHE, HL7, FHIR</w:t>
            </w:r>
          </w:p>
        </w:tc>
      </w:tr>
      <w:tr w:rsidR="00326B49" w:rsidRPr="003571B9" w14:paraId="59E7106C" w14:textId="77777777" w:rsidTr="00EF0E04">
        <w:tc>
          <w:tcPr>
            <w:tcW w:w="10790" w:type="dxa"/>
          </w:tcPr>
          <w:p w14:paraId="42CD529C" w14:textId="3C1A9AF3" w:rsidR="00206EEE" w:rsidRPr="00206EEE" w:rsidRDefault="00206EEE" w:rsidP="003571B9">
            <w:pPr>
              <w:spacing w:after="0" w:line="240" w:lineRule="auto"/>
              <w:jc w:val="both"/>
              <w:rPr>
                <w:rFonts w:asciiTheme="minorHAnsi" w:hAnsiTheme="minorHAnsi" w:cstheme="minorHAnsi"/>
              </w:rPr>
            </w:pPr>
            <w:r>
              <w:rPr>
                <w:rFonts w:asciiTheme="minorHAnsi" w:hAnsiTheme="minorHAnsi" w:cstheme="minorHAnsi"/>
                <w:b/>
                <w:bCs/>
              </w:rPr>
              <w:t>Other</w:t>
            </w:r>
            <w:r w:rsidR="00326B49" w:rsidRPr="003571B9">
              <w:rPr>
                <w:rFonts w:asciiTheme="minorHAnsi" w:hAnsiTheme="minorHAnsi" w:cstheme="minorHAnsi"/>
                <w:b/>
                <w:bCs/>
              </w:rPr>
              <w:t xml:space="preserve"> tools</w:t>
            </w:r>
            <w:r w:rsidR="00326B49" w:rsidRPr="003571B9">
              <w:rPr>
                <w:rFonts w:asciiTheme="minorHAnsi" w:hAnsiTheme="minorHAnsi" w:cstheme="minorHAnsi"/>
              </w:rPr>
              <w:t xml:space="preserve">:                                                   </w:t>
            </w:r>
            <w:r>
              <w:rPr>
                <w:rFonts w:asciiTheme="minorHAnsi" w:hAnsiTheme="minorHAnsi" w:cstheme="minorHAnsi"/>
              </w:rPr>
              <w:t>Splunk, MOVEit</w:t>
            </w:r>
            <w:r w:rsidR="005F34A8">
              <w:rPr>
                <w:rFonts w:asciiTheme="minorHAnsi" w:hAnsiTheme="minorHAnsi" w:cstheme="minorHAnsi"/>
              </w:rPr>
              <w:t xml:space="preserve"> </w:t>
            </w:r>
          </w:p>
        </w:tc>
      </w:tr>
    </w:tbl>
    <w:p w14:paraId="4F214A0C" w14:textId="77777777" w:rsidR="00EF0E04" w:rsidRPr="003571B9" w:rsidRDefault="00EF0E04" w:rsidP="003571B9">
      <w:pPr>
        <w:spacing w:after="0" w:line="240" w:lineRule="auto"/>
        <w:jc w:val="both"/>
        <w:rPr>
          <w:rFonts w:asciiTheme="minorHAnsi" w:hAnsiTheme="minorHAnsi" w:cstheme="minorHAnsi"/>
          <w:b/>
          <w:u w:val="single"/>
        </w:rPr>
      </w:pPr>
    </w:p>
    <w:p w14:paraId="569D0B2A" w14:textId="77777777" w:rsidR="005F34A8" w:rsidRDefault="005F34A8" w:rsidP="005F34A8">
      <w:pPr>
        <w:spacing w:after="0" w:line="240" w:lineRule="auto"/>
        <w:jc w:val="both"/>
        <w:rPr>
          <w:rFonts w:asciiTheme="minorHAnsi" w:hAnsiTheme="minorHAnsi" w:cstheme="minorHAnsi"/>
          <w:b/>
          <w:u w:val="single"/>
        </w:rPr>
      </w:pPr>
    </w:p>
    <w:p w14:paraId="120A0B08" w14:textId="77777777" w:rsidR="005F34A8" w:rsidRPr="003571B9" w:rsidRDefault="005F34A8" w:rsidP="005F34A8">
      <w:pPr>
        <w:spacing w:after="0" w:line="240" w:lineRule="auto"/>
        <w:jc w:val="both"/>
        <w:rPr>
          <w:rFonts w:asciiTheme="minorHAnsi" w:hAnsiTheme="minorHAnsi" w:cstheme="minorHAnsi"/>
          <w:b/>
          <w:u w:val="single"/>
        </w:rPr>
      </w:pPr>
      <w:r w:rsidRPr="003571B9">
        <w:rPr>
          <w:rFonts w:asciiTheme="minorHAnsi" w:hAnsiTheme="minorHAnsi" w:cstheme="minorHAnsi"/>
          <w:b/>
          <w:u w:val="single"/>
        </w:rPr>
        <w:t>CERTIFICATIONS:</w:t>
      </w:r>
    </w:p>
    <w:p w14:paraId="2655FEDC" w14:textId="20A283D8" w:rsidR="005F34A8" w:rsidRPr="00FE09C7" w:rsidRDefault="005F34A8" w:rsidP="00FE09C7">
      <w:pPr>
        <w:pStyle w:val="ListParagraph"/>
        <w:numPr>
          <w:ilvl w:val="0"/>
          <w:numId w:val="14"/>
        </w:numPr>
        <w:spacing w:after="0" w:line="240" w:lineRule="auto"/>
        <w:jc w:val="both"/>
        <w:rPr>
          <w:rFonts w:asciiTheme="minorHAnsi" w:hAnsiTheme="minorHAnsi" w:cstheme="minorHAnsi"/>
          <w:bCs/>
          <w:iCs/>
        </w:rPr>
      </w:pPr>
      <w:r w:rsidRPr="00FE09C7">
        <w:rPr>
          <w:rFonts w:asciiTheme="minorHAnsi" w:hAnsiTheme="minorHAnsi" w:cstheme="minorHAnsi"/>
          <w:bCs/>
          <w:iCs/>
        </w:rPr>
        <w:t>Professional Scrum Master (PSM I)</w:t>
      </w:r>
      <w:r w:rsidR="00FE09C7" w:rsidRPr="00FE09C7">
        <w:rPr>
          <w:rFonts w:asciiTheme="minorHAnsi" w:hAnsiTheme="minorHAnsi" w:cstheme="minorHAnsi"/>
          <w:bCs/>
          <w:iCs/>
        </w:rPr>
        <w:t xml:space="preserve"> – Scrum.org</w:t>
      </w:r>
    </w:p>
    <w:p w14:paraId="612B1060" w14:textId="2F12BBB8" w:rsidR="00FE09C7" w:rsidRPr="00FE09C7" w:rsidRDefault="00FE09C7" w:rsidP="00FE09C7">
      <w:pPr>
        <w:pStyle w:val="ListParagraph"/>
        <w:numPr>
          <w:ilvl w:val="0"/>
          <w:numId w:val="14"/>
        </w:numPr>
        <w:spacing w:after="0" w:line="240" w:lineRule="auto"/>
        <w:jc w:val="both"/>
        <w:rPr>
          <w:rFonts w:asciiTheme="minorHAnsi" w:hAnsiTheme="minorHAnsi" w:cstheme="minorHAnsi"/>
          <w:bCs/>
          <w:iCs/>
        </w:rPr>
      </w:pPr>
      <w:r w:rsidRPr="00FE09C7">
        <w:rPr>
          <w:rFonts w:asciiTheme="minorHAnsi" w:hAnsiTheme="minorHAnsi" w:cstheme="minorHAnsi"/>
          <w:bCs/>
          <w:iCs/>
        </w:rPr>
        <w:t>Certified Cloud Practitioner (CCP) - AWS</w:t>
      </w:r>
    </w:p>
    <w:p w14:paraId="4C1F064D" w14:textId="77777777" w:rsidR="005F34A8" w:rsidRPr="003571B9" w:rsidRDefault="005F34A8" w:rsidP="005F34A8">
      <w:pPr>
        <w:spacing w:after="0" w:line="240" w:lineRule="auto"/>
        <w:jc w:val="both"/>
        <w:rPr>
          <w:rFonts w:asciiTheme="minorHAnsi" w:hAnsiTheme="minorHAnsi" w:cstheme="minorHAnsi"/>
          <w:b/>
          <w:u w:val="single"/>
        </w:rPr>
      </w:pPr>
    </w:p>
    <w:p w14:paraId="5D41A3A5" w14:textId="77777777" w:rsidR="005F34A8" w:rsidRPr="003571B9" w:rsidRDefault="005F34A8" w:rsidP="005F34A8">
      <w:pPr>
        <w:spacing w:after="0" w:line="240" w:lineRule="auto"/>
        <w:jc w:val="both"/>
        <w:rPr>
          <w:rFonts w:asciiTheme="minorHAnsi" w:hAnsiTheme="minorHAnsi" w:cstheme="minorHAnsi"/>
          <w:b/>
          <w:u w:val="single"/>
        </w:rPr>
      </w:pPr>
      <w:r w:rsidRPr="003571B9">
        <w:rPr>
          <w:rFonts w:asciiTheme="minorHAnsi" w:hAnsiTheme="minorHAnsi" w:cstheme="minorHAnsi"/>
          <w:b/>
          <w:u w:val="single"/>
        </w:rPr>
        <w:t>EDUCATION:</w:t>
      </w:r>
    </w:p>
    <w:p w14:paraId="3A2FCB75" w14:textId="18EC53D0" w:rsidR="005F34A8" w:rsidRPr="00DF4FA8" w:rsidRDefault="005F34A8" w:rsidP="00DF4FA8">
      <w:pPr>
        <w:spacing w:after="0" w:line="240" w:lineRule="auto"/>
        <w:ind w:left="720"/>
        <w:jc w:val="both"/>
        <w:rPr>
          <w:rFonts w:asciiTheme="minorHAnsi" w:hAnsiTheme="minorHAnsi" w:cstheme="minorHAnsi"/>
          <w:bCs/>
          <w:iCs/>
        </w:rPr>
      </w:pPr>
      <w:r w:rsidRPr="00DF4FA8">
        <w:rPr>
          <w:rFonts w:asciiTheme="minorHAnsi" w:hAnsiTheme="minorHAnsi" w:cstheme="minorHAnsi"/>
          <w:bCs/>
          <w:iCs/>
        </w:rPr>
        <w:t>Bachelors in Business Administration (BBA) from Tribhuvan University, Nepal</w:t>
      </w:r>
    </w:p>
    <w:p w14:paraId="09ACDD3A" w14:textId="77777777" w:rsidR="00EF0E04" w:rsidRPr="003571B9" w:rsidRDefault="00EF0E04" w:rsidP="003571B9">
      <w:pPr>
        <w:spacing w:after="0" w:line="240" w:lineRule="auto"/>
        <w:jc w:val="both"/>
        <w:rPr>
          <w:rFonts w:asciiTheme="minorHAnsi" w:hAnsiTheme="minorHAnsi" w:cstheme="minorHAnsi"/>
          <w:b/>
          <w:u w:val="single"/>
        </w:rPr>
      </w:pPr>
    </w:p>
    <w:p w14:paraId="3A9E07A7" w14:textId="4B229B4E" w:rsidR="00514215" w:rsidRPr="003571B9" w:rsidRDefault="00514215" w:rsidP="003571B9">
      <w:pPr>
        <w:spacing w:after="0" w:line="240" w:lineRule="auto"/>
        <w:jc w:val="both"/>
        <w:rPr>
          <w:rFonts w:asciiTheme="minorHAnsi" w:hAnsiTheme="minorHAnsi" w:cstheme="minorHAnsi"/>
          <w:b/>
          <w:u w:val="single"/>
        </w:rPr>
      </w:pPr>
      <w:r w:rsidRPr="003571B9">
        <w:rPr>
          <w:rFonts w:asciiTheme="minorHAnsi" w:hAnsiTheme="minorHAnsi" w:cstheme="minorHAnsi"/>
          <w:b/>
          <w:u w:val="single"/>
        </w:rPr>
        <w:t>PROFESSIONAL EXPERIENCE:</w:t>
      </w:r>
    </w:p>
    <w:p w14:paraId="317BA9C3" w14:textId="702C5AC1" w:rsidR="00E36753" w:rsidRPr="003571B9" w:rsidRDefault="00E36753" w:rsidP="003571B9">
      <w:pPr>
        <w:widowControl w:val="0"/>
        <w:autoSpaceDE w:val="0"/>
        <w:autoSpaceDN w:val="0"/>
        <w:adjustRightInd w:val="0"/>
        <w:spacing w:after="0" w:line="240" w:lineRule="auto"/>
        <w:jc w:val="both"/>
        <w:rPr>
          <w:rFonts w:asciiTheme="minorHAnsi" w:eastAsia="Times New Roman" w:hAnsiTheme="minorHAnsi" w:cstheme="minorHAnsi"/>
        </w:rPr>
      </w:pPr>
    </w:p>
    <w:p w14:paraId="21541C12" w14:textId="1B9772F9" w:rsidR="00AD6021" w:rsidRPr="003571B9" w:rsidRDefault="00AD6021" w:rsidP="003571B9">
      <w:pPr>
        <w:spacing w:after="0" w:line="240" w:lineRule="auto"/>
        <w:jc w:val="both"/>
        <w:rPr>
          <w:rFonts w:asciiTheme="minorHAnsi" w:hAnsiTheme="minorHAnsi" w:cstheme="minorHAnsi"/>
          <w:b/>
        </w:rPr>
      </w:pPr>
      <w:r w:rsidRPr="003571B9">
        <w:rPr>
          <w:rFonts w:asciiTheme="minorHAnsi" w:hAnsiTheme="minorHAnsi" w:cstheme="minorHAnsi"/>
          <w:b/>
        </w:rPr>
        <w:t>Commonwealth of Kentucky- Kentucky Health Information Exchange</w:t>
      </w:r>
      <w:r w:rsidR="003571B9">
        <w:rPr>
          <w:rFonts w:asciiTheme="minorHAnsi" w:hAnsiTheme="minorHAnsi" w:cstheme="minorHAnsi"/>
          <w:b/>
        </w:rPr>
        <w:tab/>
      </w:r>
      <w:r w:rsidR="003571B9">
        <w:rPr>
          <w:rFonts w:asciiTheme="minorHAnsi" w:hAnsiTheme="minorHAnsi" w:cstheme="minorHAnsi"/>
          <w:b/>
        </w:rPr>
        <w:tab/>
      </w:r>
      <w:r w:rsidR="003571B9">
        <w:rPr>
          <w:rFonts w:asciiTheme="minorHAnsi" w:hAnsiTheme="minorHAnsi" w:cstheme="minorHAnsi"/>
          <w:b/>
        </w:rPr>
        <w:tab/>
      </w:r>
      <w:r w:rsidR="003571B9">
        <w:rPr>
          <w:rFonts w:asciiTheme="minorHAnsi" w:hAnsiTheme="minorHAnsi" w:cstheme="minorHAnsi"/>
          <w:b/>
        </w:rPr>
        <w:tab/>
      </w:r>
      <w:r w:rsidR="00F4701B">
        <w:rPr>
          <w:rFonts w:asciiTheme="minorHAnsi" w:hAnsiTheme="minorHAnsi" w:cstheme="minorHAnsi"/>
          <w:b/>
        </w:rPr>
        <w:t>May</w:t>
      </w:r>
      <w:r w:rsidR="003571B9" w:rsidRPr="003571B9">
        <w:rPr>
          <w:rFonts w:asciiTheme="minorHAnsi" w:hAnsiTheme="minorHAnsi" w:cstheme="minorHAnsi"/>
          <w:b/>
        </w:rPr>
        <w:t xml:space="preserve"> 202</w:t>
      </w:r>
      <w:r w:rsidR="00F4701B">
        <w:rPr>
          <w:rFonts w:asciiTheme="minorHAnsi" w:hAnsiTheme="minorHAnsi" w:cstheme="minorHAnsi"/>
          <w:b/>
        </w:rPr>
        <w:t>1</w:t>
      </w:r>
      <w:r w:rsidR="00391F58">
        <w:rPr>
          <w:rFonts w:asciiTheme="minorHAnsi" w:hAnsiTheme="minorHAnsi" w:cstheme="minorHAnsi"/>
          <w:b/>
        </w:rPr>
        <w:t xml:space="preserve"> </w:t>
      </w:r>
      <w:r w:rsidR="003571B9" w:rsidRPr="003571B9">
        <w:rPr>
          <w:rFonts w:asciiTheme="minorHAnsi" w:hAnsiTheme="minorHAnsi" w:cstheme="minorHAnsi"/>
          <w:b/>
        </w:rPr>
        <w:t>-</w:t>
      </w:r>
      <w:r w:rsidR="00391F58">
        <w:rPr>
          <w:rFonts w:asciiTheme="minorHAnsi" w:hAnsiTheme="minorHAnsi" w:cstheme="minorHAnsi"/>
          <w:b/>
        </w:rPr>
        <w:t xml:space="preserve"> </w:t>
      </w:r>
      <w:r w:rsidR="003571B9" w:rsidRPr="003571B9">
        <w:rPr>
          <w:rFonts w:asciiTheme="minorHAnsi" w:hAnsiTheme="minorHAnsi" w:cstheme="minorHAnsi"/>
          <w:b/>
        </w:rPr>
        <w:t>Present</w:t>
      </w:r>
    </w:p>
    <w:p w14:paraId="32C59B15" w14:textId="69945C7A" w:rsidR="00AD6021" w:rsidRPr="003571B9" w:rsidRDefault="00AD6021" w:rsidP="003571B9">
      <w:pPr>
        <w:spacing w:after="0" w:line="240" w:lineRule="auto"/>
        <w:jc w:val="both"/>
        <w:rPr>
          <w:rFonts w:asciiTheme="minorHAnsi" w:hAnsiTheme="minorHAnsi" w:cstheme="minorHAnsi"/>
          <w:b/>
        </w:rPr>
      </w:pPr>
      <w:r w:rsidRPr="003571B9">
        <w:rPr>
          <w:rFonts w:asciiTheme="minorHAnsi" w:hAnsiTheme="minorHAnsi" w:cstheme="minorHAnsi"/>
          <w:b/>
        </w:rPr>
        <w:t>Business Analyst</w:t>
      </w:r>
    </w:p>
    <w:p w14:paraId="61DB457A" w14:textId="1FD8041A" w:rsidR="00AD6021" w:rsidRPr="003571B9" w:rsidRDefault="00AD6021" w:rsidP="003571B9">
      <w:pPr>
        <w:spacing w:after="0" w:line="240" w:lineRule="auto"/>
        <w:jc w:val="both"/>
        <w:rPr>
          <w:rFonts w:asciiTheme="minorHAnsi" w:hAnsiTheme="minorHAnsi" w:cstheme="minorHAnsi"/>
          <w:bCs/>
        </w:rPr>
      </w:pPr>
      <w:r w:rsidRPr="003571B9">
        <w:rPr>
          <w:rFonts w:asciiTheme="minorHAnsi" w:hAnsiTheme="minorHAnsi" w:cstheme="minorHAnsi"/>
          <w:bCs/>
        </w:rPr>
        <w:t>I am involved in an Onboarding project to onboard different health practices across Kentucky to the Kentucky Health Information Exchange (KHIE) to share health information with different departments and other practices for ease of sharing and accessing medical records.</w:t>
      </w:r>
    </w:p>
    <w:p w14:paraId="340532C9" w14:textId="77777777" w:rsidR="00AD6021" w:rsidRPr="003571B9" w:rsidRDefault="00AD6021" w:rsidP="003571B9">
      <w:pPr>
        <w:spacing w:after="0" w:line="240" w:lineRule="auto"/>
        <w:jc w:val="both"/>
        <w:rPr>
          <w:rFonts w:asciiTheme="minorHAnsi" w:hAnsiTheme="minorHAnsi" w:cstheme="minorHAnsi"/>
          <w:bCs/>
        </w:rPr>
      </w:pPr>
    </w:p>
    <w:p w14:paraId="467A1E37" w14:textId="77777777" w:rsidR="00AD6021" w:rsidRPr="003571B9" w:rsidRDefault="00AD6021" w:rsidP="003571B9">
      <w:pPr>
        <w:spacing w:after="0" w:line="240" w:lineRule="auto"/>
        <w:jc w:val="both"/>
        <w:rPr>
          <w:rFonts w:asciiTheme="minorHAnsi" w:hAnsiTheme="minorHAnsi" w:cstheme="minorHAnsi"/>
          <w:b/>
          <w:u w:val="single"/>
        </w:rPr>
      </w:pPr>
      <w:r w:rsidRPr="003571B9">
        <w:rPr>
          <w:rFonts w:asciiTheme="minorHAnsi" w:hAnsiTheme="minorHAnsi" w:cstheme="minorHAnsi"/>
          <w:b/>
          <w:u w:val="single"/>
        </w:rPr>
        <w:t>Responsibilities</w:t>
      </w:r>
    </w:p>
    <w:p w14:paraId="3207859F" w14:textId="77777777" w:rsidR="003571B9" w:rsidRDefault="00AD602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Participating in Intake calls to understand the participant and their interest in KHIE.</w:t>
      </w:r>
    </w:p>
    <w:p w14:paraId="2CA60804" w14:textId="4FFD5AF7" w:rsid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Prepared </w:t>
      </w:r>
      <w:r w:rsidR="00FE09C7">
        <w:rPr>
          <w:rFonts w:asciiTheme="minorHAnsi" w:hAnsiTheme="minorHAnsi" w:cstheme="minorHAnsi"/>
        </w:rPr>
        <w:t>High-Level</w:t>
      </w:r>
      <w:r w:rsidRPr="003571B9">
        <w:rPr>
          <w:rFonts w:asciiTheme="minorHAnsi" w:hAnsiTheme="minorHAnsi" w:cstheme="minorHAnsi"/>
        </w:rPr>
        <w:t xml:space="preserve"> Logical Data Models and BRD supporting documents containing the essential business elements, detailed definitions, and descriptions of the relationships between the actors to analyze and document business data requirements.</w:t>
      </w:r>
    </w:p>
    <w:p w14:paraId="77AA6312" w14:textId="2928D70F"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Worked on </w:t>
      </w:r>
      <w:r w:rsidR="00FE09C7">
        <w:rPr>
          <w:rFonts w:asciiTheme="minorHAnsi" w:hAnsiTheme="minorHAnsi" w:cstheme="minorHAnsi"/>
        </w:rPr>
        <w:t xml:space="preserve">the </w:t>
      </w:r>
      <w:r w:rsidRPr="003571B9">
        <w:rPr>
          <w:rFonts w:asciiTheme="minorHAnsi" w:hAnsiTheme="minorHAnsi" w:cstheme="minorHAnsi"/>
        </w:rPr>
        <w:t>workflow of the project concentrating on current and future workflow descriptions and created Use case diagrams using MS Visio.</w:t>
      </w:r>
    </w:p>
    <w:p w14:paraId="708CB262" w14:textId="77777777" w:rsidR="00AD6021" w:rsidRPr="003571B9" w:rsidRDefault="00AD602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Working with EHR vendors to find out their connectivity preferences and technical capabilities.</w:t>
      </w:r>
    </w:p>
    <w:p w14:paraId="06CDF299" w14:textId="77777777" w:rsidR="005F34A8" w:rsidRDefault="00AD6021" w:rsidP="005F34A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Facilitating internal and external meetings.</w:t>
      </w:r>
    </w:p>
    <w:p w14:paraId="52AF7C86" w14:textId="0639E146" w:rsidR="005F34A8" w:rsidRPr="005F34A8" w:rsidRDefault="005F34A8" w:rsidP="005F34A8">
      <w:pPr>
        <w:pStyle w:val="ListParagraph1"/>
        <w:numPr>
          <w:ilvl w:val="0"/>
          <w:numId w:val="1"/>
        </w:numPr>
        <w:spacing w:after="0" w:line="240" w:lineRule="auto"/>
        <w:ind w:left="360" w:hanging="360"/>
        <w:jc w:val="both"/>
        <w:rPr>
          <w:rFonts w:asciiTheme="minorHAnsi" w:hAnsiTheme="minorHAnsi" w:cstheme="minorHAnsi"/>
        </w:rPr>
      </w:pPr>
      <w:r w:rsidRPr="005F34A8">
        <w:rPr>
          <w:rFonts w:asciiTheme="minorHAnsi" w:hAnsiTheme="minorHAnsi" w:cstheme="minorHAnsi"/>
        </w:rPr>
        <w:t xml:space="preserve">Conducted brainstorming sessions with the business users and SMEs to elicit requirements and worked </w:t>
      </w:r>
      <w:r w:rsidR="00FE09C7">
        <w:rPr>
          <w:rFonts w:asciiTheme="minorHAnsi" w:hAnsiTheme="minorHAnsi" w:cstheme="minorHAnsi"/>
        </w:rPr>
        <w:t>on</w:t>
      </w:r>
      <w:r w:rsidRPr="005F34A8">
        <w:rPr>
          <w:rFonts w:asciiTheme="minorHAnsi" w:hAnsiTheme="minorHAnsi" w:cstheme="minorHAnsi"/>
        </w:rPr>
        <w:t xml:space="preserve"> the creation of Agile Epics, user stories, </w:t>
      </w:r>
      <w:r w:rsidR="00FE09C7">
        <w:rPr>
          <w:rFonts w:asciiTheme="minorHAnsi" w:hAnsiTheme="minorHAnsi" w:cstheme="minorHAnsi"/>
        </w:rPr>
        <w:t xml:space="preserve">and </w:t>
      </w:r>
      <w:r w:rsidRPr="005F34A8">
        <w:rPr>
          <w:rFonts w:asciiTheme="minorHAnsi" w:hAnsiTheme="minorHAnsi" w:cstheme="minorHAnsi"/>
        </w:rPr>
        <w:t>Acceptance criteria documents.</w:t>
      </w:r>
    </w:p>
    <w:p w14:paraId="23DFDD07" w14:textId="103C4DBB" w:rsidR="005F34A8" w:rsidRPr="005F34A8" w:rsidRDefault="005F34A8" w:rsidP="005F34A8">
      <w:pPr>
        <w:pStyle w:val="ListParagraph1"/>
        <w:numPr>
          <w:ilvl w:val="0"/>
          <w:numId w:val="1"/>
        </w:numPr>
        <w:spacing w:after="0" w:line="240" w:lineRule="auto"/>
        <w:ind w:left="360" w:hanging="360"/>
        <w:jc w:val="both"/>
        <w:rPr>
          <w:rFonts w:asciiTheme="minorHAnsi" w:hAnsiTheme="minorHAnsi" w:cstheme="minorHAnsi"/>
        </w:rPr>
      </w:pPr>
      <w:r w:rsidRPr="005F34A8">
        <w:rPr>
          <w:rFonts w:asciiTheme="minorHAnsi" w:hAnsiTheme="minorHAnsi" w:cstheme="minorHAnsi"/>
        </w:rPr>
        <w:t>Worked with Claims, enrollment</w:t>
      </w:r>
      <w:r w:rsidR="00FE09C7">
        <w:rPr>
          <w:rFonts w:asciiTheme="minorHAnsi" w:hAnsiTheme="minorHAnsi" w:cstheme="minorHAnsi"/>
        </w:rPr>
        <w:t>,</w:t>
      </w:r>
      <w:r w:rsidRPr="005F34A8">
        <w:rPr>
          <w:rFonts w:asciiTheme="minorHAnsi" w:hAnsiTheme="minorHAnsi" w:cstheme="minorHAnsi"/>
        </w:rPr>
        <w:t xml:space="preserve"> and benefits, (834) batch jobs corresponding to the claims (837).</w:t>
      </w:r>
    </w:p>
    <w:p w14:paraId="1C9D1F95" w14:textId="77777777" w:rsidR="00AD6021" w:rsidRPr="003571B9" w:rsidRDefault="00AD602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Working closely with the outreach team and lab onboarding team.</w:t>
      </w:r>
    </w:p>
    <w:p w14:paraId="5B68A4D5" w14:textId="5EA421BC" w:rsidR="003571B9" w:rsidRDefault="00AD602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Participating in weekly knowledge transfer sessions.</w:t>
      </w:r>
    </w:p>
    <w:p w14:paraId="59AF00F6" w14:textId="6654EC13" w:rsidR="00206EEE" w:rsidRDefault="00206EEE" w:rsidP="003571B9">
      <w:pPr>
        <w:pStyle w:val="ListParagraph1"/>
        <w:numPr>
          <w:ilvl w:val="0"/>
          <w:numId w:val="1"/>
        </w:numPr>
        <w:spacing w:after="0" w:line="240" w:lineRule="auto"/>
        <w:ind w:left="360" w:hanging="360"/>
        <w:jc w:val="both"/>
        <w:rPr>
          <w:rFonts w:asciiTheme="minorHAnsi" w:hAnsiTheme="minorHAnsi" w:cstheme="minorHAnsi"/>
        </w:rPr>
      </w:pPr>
      <w:r>
        <w:rPr>
          <w:rFonts w:asciiTheme="minorHAnsi" w:hAnsiTheme="minorHAnsi" w:cstheme="minorHAnsi"/>
        </w:rPr>
        <w:t xml:space="preserve">Connecting practice across Kentucky to send Electronic Health Records </w:t>
      </w:r>
      <w:r w:rsidR="00F4701B">
        <w:rPr>
          <w:rFonts w:asciiTheme="minorHAnsi" w:hAnsiTheme="minorHAnsi" w:cstheme="minorHAnsi"/>
        </w:rPr>
        <w:t xml:space="preserve">(HER) </w:t>
      </w:r>
      <w:r>
        <w:rPr>
          <w:rFonts w:asciiTheme="minorHAnsi" w:hAnsiTheme="minorHAnsi" w:cstheme="minorHAnsi"/>
        </w:rPr>
        <w:t>through SFTP and HL7 connections.</w:t>
      </w:r>
    </w:p>
    <w:p w14:paraId="41053AF9" w14:textId="62F17243" w:rsid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lastRenderedPageBreak/>
        <w:t>Involved in daily Scrum work meetings and weekly project progress meeting</w:t>
      </w:r>
      <w:r>
        <w:rPr>
          <w:rFonts w:asciiTheme="minorHAnsi" w:hAnsiTheme="minorHAnsi" w:cstheme="minorHAnsi"/>
        </w:rPr>
        <w:t>s.</w:t>
      </w:r>
    </w:p>
    <w:p w14:paraId="63B95A9D" w14:textId="7ADAD628" w:rsidR="00F4701B" w:rsidRDefault="00F4701B" w:rsidP="003571B9">
      <w:pPr>
        <w:pStyle w:val="ListParagraph1"/>
        <w:numPr>
          <w:ilvl w:val="0"/>
          <w:numId w:val="1"/>
        </w:numPr>
        <w:spacing w:after="0" w:line="240" w:lineRule="auto"/>
        <w:ind w:left="360" w:hanging="360"/>
        <w:jc w:val="both"/>
        <w:rPr>
          <w:rFonts w:asciiTheme="minorHAnsi" w:hAnsiTheme="minorHAnsi" w:cstheme="minorHAnsi"/>
        </w:rPr>
      </w:pPr>
      <w:r>
        <w:rPr>
          <w:rFonts w:asciiTheme="minorHAnsi" w:hAnsiTheme="minorHAnsi" w:cstheme="minorHAnsi"/>
        </w:rPr>
        <w:t>Worked closely with practices to get the ADT, ADTSS VXU, QBP, RAD, TRN, CCDs and toxicology data flowing into our system.</w:t>
      </w:r>
    </w:p>
    <w:p w14:paraId="3856BB03" w14:textId="66ECF1CF" w:rsidR="00F4701B" w:rsidRPr="003571B9" w:rsidRDefault="00F4701B" w:rsidP="003571B9">
      <w:pPr>
        <w:pStyle w:val="ListParagraph1"/>
        <w:numPr>
          <w:ilvl w:val="0"/>
          <w:numId w:val="1"/>
        </w:numPr>
        <w:spacing w:after="0" w:line="240" w:lineRule="auto"/>
        <w:ind w:left="360" w:hanging="360"/>
        <w:jc w:val="both"/>
        <w:rPr>
          <w:rFonts w:asciiTheme="minorHAnsi" w:hAnsiTheme="minorHAnsi" w:cstheme="minorHAnsi"/>
        </w:rPr>
      </w:pPr>
      <w:r>
        <w:rPr>
          <w:rFonts w:asciiTheme="minorHAnsi" w:hAnsiTheme="minorHAnsi" w:cstheme="minorHAnsi"/>
        </w:rPr>
        <w:t>Setup events notification via FHIR and ePV.</w:t>
      </w:r>
    </w:p>
    <w:p w14:paraId="43E579EF" w14:textId="77777777" w:rsidR="00AD6021" w:rsidRPr="003571B9" w:rsidRDefault="00AD602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Working as a liaison between participants/vendors and Deloitte for establishing the connection.</w:t>
      </w:r>
    </w:p>
    <w:p w14:paraId="1C7FABBC" w14:textId="47A67873" w:rsidR="005F34A8" w:rsidRDefault="00AD6021" w:rsidP="005F34A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Testing the connection by verifying test messages are coming through in Splunk.</w:t>
      </w:r>
    </w:p>
    <w:p w14:paraId="5867B5C8" w14:textId="3538C9D8" w:rsidR="00206EEE" w:rsidRDefault="00206EEE" w:rsidP="005F34A8">
      <w:pPr>
        <w:pStyle w:val="ListParagraph1"/>
        <w:numPr>
          <w:ilvl w:val="0"/>
          <w:numId w:val="1"/>
        </w:numPr>
        <w:spacing w:after="0" w:line="240" w:lineRule="auto"/>
        <w:ind w:left="360" w:hanging="360"/>
        <w:jc w:val="both"/>
        <w:rPr>
          <w:rFonts w:asciiTheme="minorHAnsi" w:hAnsiTheme="minorHAnsi" w:cstheme="minorHAnsi"/>
        </w:rPr>
      </w:pPr>
      <w:r>
        <w:rPr>
          <w:rFonts w:asciiTheme="minorHAnsi" w:hAnsiTheme="minorHAnsi" w:cstheme="minorHAnsi"/>
        </w:rPr>
        <w:t>Sending and receiving connectivity packages and certificates through MOVEit.</w:t>
      </w:r>
    </w:p>
    <w:p w14:paraId="491A0E12" w14:textId="6C9E099D" w:rsidR="005F34A8" w:rsidRPr="005F34A8" w:rsidRDefault="005F34A8" w:rsidP="005F34A8">
      <w:pPr>
        <w:pStyle w:val="ListParagraph1"/>
        <w:numPr>
          <w:ilvl w:val="0"/>
          <w:numId w:val="1"/>
        </w:numPr>
        <w:spacing w:after="0" w:line="240" w:lineRule="auto"/>
        <w:ind w:left="360" w:hanging="360"/>
        <w:jc w:val="both"/>
        <w:rPr>
          <w:rFonts w:asciiTheme="minorHAnsi" w:hAnsiTheme="minorHAnsi" w:cstheme="minorHAnsi"/>
        </w:rPr>
      </w:pPr>
      <w:r w:rsidRPr="005F34A8">
        <w:rPr>
          <w:rFonts w:asciiTheme="minorHAnsi" w:hAnsiTheme="minorHAnsi" w:cstheme="minorHAnsi"/>
        </w:rPr>
        <w:t xml:space="preserve">Analyzed and worked with </w:t>
      </w:r>
      <w:r w:rsidR="00FE09C7">
        <w:rPr>
          <w:rFonts w:asciiTheme="minorHAnsi" w:hAnsiTheme="minorHAnsi" w:cstheme="minorHAnsi"/>
        </w:rPr>
        <w:t>HIPAA-specific</w:t>
      </w:r>
      <w:r w:rsidRPr="005F34A8">
        <w:rPr>
          <w:rFonts w:asciiTheme="minorHAnsi" w:hAnsiTheme="minorHAnsi" w:cstheme="minorHAnsi"/>
        </w:rPr>
        <w:t xml:space="preserve"> EDI transactions for dental claims, member enrollment, </w:t>
      </w:r>
      <w:r w:rsidR="00FE09C7">
        <w:rPr>
          <w:rFonts w:asciiTheme="minorHAnsi" w:hAnsiTheme="minorHAnsi" w:cstheme="minorHAnsi"/>
        </w:rPr>
        <w:t xml:space="preserve">and </w:t>
      </w:r>
      <w:r w:rsidRPr="005F34A8">
        <w:rPr>
          <w:rFonts w:asciiTheme="minorHAnsi" w:hAnsiTheme="minorHAnsi" w:cstheme="minorHAnsi"/>
        </w:rPr>
        <w:t>billing transactions.</w:t>
      </w:r>
    </w:p>
    <w:p w14:paraId="250C7355" w14:textId="3A506AA6" w:rsidR="003571B9" w:rsidRPr="003571B9" w:rsidRDefault="003571B9" w:rsidP="003571B9">
      <w:pPr>
        <w:pStyle w:val="ListParagraph"/>
        <w:numPr>
          <w:ilvl w:val="0"/>
          <w:numId w:val="1"/>
        </w:numPr>
        <w:tabs>
          <w:tab w:val="left" w:pos="360"/>
        </w:tabs>
        <w:spacing w:after="0" w:line="240" w:lineRule="auto"/>
        <w:jc w:val="both"/>
        <w:rPr>
          <w:rFonts w:asciiTheme="minorHAnsi" w:eastAsia="Times New Roman" w:hAnsiTheme="minorHAnsi" w:cstheme="minorHAnsi"/>
          <w:lang w:eastAsia="ar-SA"/>
        </w:rPr>
      </w:pPr>
      <w:r w:rsidRPr="003571B9">
        <w:rPr>
          <w:rFonts w:asciiTheme="minorHAnsi" w:eastAsia="Times New Roman" w:hAnsiTheme="minorHAnsi" w:cstheme="minorHAnsi"/>
          <w:lang w:eastAsia="ar-SA"/>
        </w:rPr>
        <w:t xml:space="preserve">Integrated the changes in functional </w:t>
      </w:r>
      <w:r w:rsidR="00FE09C7">
        <w:rPr>
          <w:rFonts w:asciiTheme="minorHAnsi" w:eastAsia="Times New Roman" w:hAnsiTheme="minorHAnsi" w:cstheme="minorHAnsi"/>
          <w:lang w:eastAsia="ar-SA"/>
        </w:rPr>
        <w:t>requirements</w:t>
      </w:r>
      <w:r w:rsidRPr="003571B9">
        <w:rPr>
          <w:rFonts w:asciiTheme="minorHAnsi" w:eastAsia="Times New Roman" w:hAnsiTheme="minorHAnsi" w:cstheme="minorHAnsi"/>
          <w:lang w:eastAsia="ar-SA"/>
        </w:rPr>
        <w:t xml:space="preserve"> as per the discussion with the UI/UX teams.</w:t>
      </w:r>
    </w:p>
    <w:p w14:paraId="3C579474" w14:textId="77777777" w:rsidR="003571B9" w:rsidRDefault="00AD602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Validating the HL7 messages to ensure data quality using 7 Edit and HL7 Soup.</w:t>
      </w:r>
    </w:p>
    <w:p w14:paraId="1A0844CF" w14:textId="3A1823B8"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Provide vision and direction to the agile development team throughout product development.</w:t>
      </w:r>
    </w:p>
    <w:p w14:paraId="1DEE07F2" w14:textId="77777777" w:rsidR="003571B9" w:rsidRDefault="00AD602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Troubleshooting connectivity in case of message failure.</w:t>
      </w:r>
    </w:p>
    <w:p w14:paraId="10FA8C06" w14:textId="1D6D6A89"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Analyzed User and Functional requirements to point out gaps between used SQL queries to extract the data from the </w:t>
      </w:r>
      <w:r w:rsidR="00FE09C7" w:rsidRPr="003571B9">
        <w:rPr>
          <w:rFonts w:asciiTheme="minorHAnsi" w:hAnsiTheme="minorHAnsi" w:cstheme="minorHAnsi"/>
        </w:rPr>
        <w:t>database.</w:t>
      </w:r>
    </w:p>
    <w:p w14:paraId="222C5D00" w14:textId="77777777" w:rsidR="00AD6021" w:rsidRPr="003571B9" w:rsidRDefault="00AD602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Working with KYIR and Bio sense teams to send immunization and Syndromic Surveillance data.</w:t>
      </w:r>
    </w:p>
    <w:p w14:paraId="2352339F" w14:textId="77777777" w:rsidR="00391F58" w:rsidRDefault="00AD6021" w:rsidP="00391F5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Documenting all Onboarding projects on SharePoint.</w:t>
      </w:r>
    </w:p>
    <w:p w14:paraId="6C79D225" w14:textId="0B4D8FE0" w:rsidR="00391F58" w:rsidRPr="00391F58" w:rsidRDefault="00391F58" w:rsidP="00391F58">
      <w:pPr>
        <w:pStyle w:val="ListParagraph1"/>
        <w:numPr>
          <w:ilvl w:val="0"/>
          <w:numId w:val="1"/>
        </w:numPr>
        <w:spacing w:after="0" w:line="240" w:lineRule="auto"/>
        <w:ind w:left="360" w:hanging="360"/>
        <w:jc w:val="both"/>
        <w:rPr>
          <w:rFonts w:asciiTheme="minorHAnsi" w:hAnsiTheme="minorHAnsi" w:cstheme="minorHAnsi"/>
        </w:rPr>
      </w:pPr>
      <w:r w:rsidRPr="00391F58">
        <w:rPr>
          <w:rFonts w:asciiTheme="minorHAnsi" w:hAnsiTheme="minorHAnsi" w:cstheme="minorHAnsi"/>
        </w:rPr>
        <w:t>Tested EDI X12 transactions 837 (Claim for Institutional, Professional</w:t>
      </w:r>
      <w:r w:rsidR="00FE09C7">
        <w:rPr>
          <w:rFonts w:asciiTheme="minorHAnsi" w:hAnsiTheme="minorHAnsi" w:cstheme="minorHAnsi"/>
        </w:rPr>
        <w:t>,</w:t>
      </w:r>
      <w:r w:rsidRPr="00391F58">
        <w:rPr>
          <w:rFonts w:asciiTheme="minorHAnsi" w:hAnsiTheme="minorHAnsi" w:cstheme="minorHAnsi"/>
        </w:rPr>
        <w:t xml:space="preserve"> and Dental Claims), 835 (Claim Payment), 276-277 (Claim status), 834 (Enrollment), 270/271 (Member eligibility)</w:t>
      </w:r>
    </w:p>
    <w:p w14:paraId="774763BF" w14:textId="05E3B2C3"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Designed Use Cases, Use Case diagrams, Class diagrams, Activity diagrams</w:t>
      </w:r>
      <w:r w:rsidR="00FE09C7">
        <w:rPr>
          <w:rFonts w:asciiTheme="minorHAnsi" w:hAnsiTheme="minorHAnsi" w:cstheme="minorHAnsi"/>
        </w:rPr>
        <w:t>,</w:t>
      </w:r>
      <w:r w:rsidRPr="003571B9">
        <w:rPr>
          <w:rFonts w:asciiTheme="minorHAnsi" w:hAnsiTheme="minorHAnsi" w:cstheme="minorHAnsi"/>
        </w:rPr>
        <w:t xml:space="preserve"> and Sequence diagrams in UML methodology using Rational Rose. </w:t>
      </w:r>
      <w:r w:rsidR="00391F58">
        <w:rPr>
          <w:rFonts w:asciiTheme="minorHAnsi" w:hAnsiTheme="minorHAnsi" w:cstheme="minorHAnsi"/>
        </w:rPr>
        <w:tab/>
      </w:r>
    </w:p>
    <w:p w14:paraId="2AF45D59" w14:textId="77777777" w:rsidR="005F34A8" w:rsidRDefault="00AD6021" w:rsidP="005F34A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Working with hospitals to submit mandatory toxicology reports to the state.</w:t>
      </w:r>
    </w:p>
    <w:p w14:paraId="0FBF9A92" w14:textId="7BADDE91" w:rsidR="00AD6021" w:rsidRPr="005F34A8" w:rsidRDefault="00AD6021" w:rsidP="005F34A8">
      <w:pPr>
        <w:pStyle w:val="ListParagraph1"/>
        <w:numPr>
          <w:ilvl w:val="0"/>
          <w:numId w:val="1"/>
        </w:numPr>
        <w:spacing w:after="0" w:line="240" w:lineRule="auto"/>
        <w:ind w:left="360" w:hanging="360"/>
        <w:jc w:val="both"/>
        <w:rPr>
          <w:rFonts w:asciiTheme="minorHAnsi" w:hAnsiTheme="minorHAnsi" w:cstheme="minorHAnsi"/>
        </w:rPr>
      </w:pPr>
      <w:r w:rsidRPr="005F34A8">
        <w:rPr>
          <w:rFonts w:asciiTheme="minorHAnsi" w:hAnsiTheme="minorHAnsi" w:cstheme="minorHAnsi"/>
        </w:rPr>
        <w:t>Involved in CCD exchange using IHE (XCA, XDS.b) framework.</w:t>
      </w:r>
    </w:p>
    <w:p w14:paraId="57BB6F4E" w14:textId="77777777" w:rsidR="005F34A8" w:rsidRDefault="00AD6021" w:rsidP="005F34A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Administering CareAlign accounts.</w:t>
      </w:r>
    </w:p>
    <w:p w14:paraId="09B00B13" w14:textId="1B05F214" w:rsidR="005F34A8" w:rsidRPr="005F34A8" w:rsidRDefault="00AD6021" w:rsidP="005F34A8">
      <w:pPr>
        <w:pStyle w:val="ListParagraph1"/>
        <w:numPr>
          <w:ilvl w:val="0"/>
          <w:numId w:val="1"/>
        </w:numPr>
        <w:spacing w:after="0" w:line="240" w:lineRule="auto"/>
        <w:ind w:left="360" w:hanging="360"/>
        <w:jc w:val="both"/>
        <w:rPr>
          <w:rFonts w:asciiTheme="minorHAnsi" w:hAnsiTheme="minorHAnsi" w:cstheme="minorHAnsi"/>
        </w:rPr>
      </w:pPr>
      <w:r w:rsidRPr="005F34A8">
        <w:rPr>
          <w:rFonts w:asciiTheme="minorHAnsi" w:hAnsiTheme="minorHAnsi" w:cstheme="minorHAnsi"/>
        </w:rPr>
        <w:t>Creating monthly CMS and XDR reports for the providers</w:t>
      </w:r>
      <w:r w:rsidR="00F4701B">
        <w:rPr>
          <w:rFonts w:asciiTheme="minorHAnsi" w:hAnsiTheme="minorHAnsi" w:cstheme="minorHAnsi"/>
        </w:rPr>
        <w:t>.</w:t>
      </w:r>
    </w:p>
    <w:p w14:paraId="71BD726D" w14:textId="18DB93B3" w:rsidR="005F34A8" w:rsidRPr="005F34A8" w:rsidRDefault="005F34A8" w:rsidP="005F34A8">
      <w:pPr>
        <w:pStyle w:val="ListParagraph1"/>
        <w:numPr>
          <w:ilvl w:val="0"/>
          <w:numId w:val="1"/>
        </w:numPr>
        <w:spacing w:after="0" w:line="240" w:lineRule="auto"/>
        <w:ind w:left="360" w:hanging="360"/>
        <w:jc w:val="both"/>
        <w:rPr>
          <w:rFonts w:asciiTheme="minorHAnsi" w:hAnsiTheme="minorHAnsi" w:cstheme="minorHAnsi"/>
        </w:rPr>
      </w:pPr>
      <w:r w:rsidRPr="005F34A8">
        <w:rPr>
          <w:rFonts w:asciiTheme="minorHAnsi" w:hAnsiTheme="minorHAnsi" w:cstheme="minorHAnsi"/>
        </w:rPr>
        <w:t>Performed System testing, Regression testing</w:t>
      </w:r>
      <w:r w:rsidR="00FE09C7">
        <w:rPr>
          <w:rFonts w:asciiTheme="minorHAnsi" w:hAnsiTheme="minorHAnsi" w:cstheme="minorHAnsi"/>
        </w:rPr>
        <w:t>,</w:t>
      </w:r>
      <w:r w:rsidRPr="005F34A8">
        <w:rPr>
          <w:rFonts w:asciiTheme="minorHAnsi" w:hAnsiTheme="minorHAnsi" w:cstheme="minorHAnsi"/>
        </w:rPr>
        <w:t xml:space="preserve"> and UAT for several claim types and test scenarios.</w:t>
      </w:r>
    </w:p>
    <w:p w14:paraId="2106EA38" w14:textId="77777777" w:rsidR="00AD6021" w:rsidRDefault="00AD6021" w:rsidP="003571B9">
      <w:pPr>
        <w:widowControl w:val="0"/>
        <w:autoSpaceDE w:val="0"/>
        <w:autoSpaceDN w:val="0"/>
        <w:adjustRightInd w:val="0"/>
        <w:spacing w:after="0" w:line="240" w:lineRule="auto"/>
        <w:jc w:val="both"/>
        <w:rPr>
          <w:rFonts w:asciiTheme="minorHAnsi" w:eastAsia="Times New Roman" w:hAnsiTheme="minorHAnsi" w:cstheme="minorHAnsi"/>
          <w:b/>
        </w:rPr>
      </w:pPr>
    </w:p>
    <w:p w14:paraId="174D7869" w14:textId="77777777" w:rsidR="003571B9" w:rsidRPr="003571B9" w:rsidRDefault="003571B9" w:rsidP="003571B9">
      <w:pPr>
        <w:widowControl w:val="0"/>
        <w:autoSpaceDE w:val="0"/>
        <w:autoSpaceDN w:val="0"/>
        <w:adjustRightInd w:val="0"/>
        <w:spacing w:after="0" w:line="240" w:lineRule="auto"/>
        <w:jc w:val="both"/>
        <w:rPr>
          <w:rFonts w:asciiTheme="minorHAnsi" w:eastAsia="Times New Roman" w:hAnsiTheme="minorHAnsi" w:cstheme="minorHAnsi"/>
          <w:b/>
        </w:rPr>
      </w:pPr>
    </w:p>
    <w:p w14:paraId="42CFFDB1" w14:textId="582F237D" w:rsidR="00FF4A8E" w:rsidRPr="003571B9" w:rsidRDefault="003571B9" w:rsidP="003571B9">
      <w:pPr>
        <w:widowControl w:val="0"/>
        <w:autoSpaceDE w:val="0"/>
        <w:autoSpaceDN w:val="0"/>
        <w:adjustRightInd w:val="0"/>
        <w:spacing w:after="0" w:line="240" w:lineRule="auto"/>
        <w:jc w:val="both"/>
        <w:rPr>
          <w:rFonts w:asciiTheme="minorHAnsi" w:eastAsia="Times New Roman" w:hAnsiTheme="minorHAnsi" w:cstheme="minorHAnsi"/>
          <w:b/>
        </w:rPr>
      </w:pPr>
      <w:r w:rsidRPr="003571B9">
        <w:rPr>
          <w:rFonts w:asciiTheme="minorHAnsi" w:eastAsia="Times New Roman" w:hAnsiTheme="minorHAnsi" w:cstheme="minorHAnsi"/>
          <w:b/>
        </w:rPr>
        <w:t xml:space="preserve">Health Partners, </w:t>
      </w:r>
      <w:r w:rsidR="00FE09C7" w:rsidRPr="003571B9">
        <w:rPr>
          <w:rFonts w:asciiTheme="minorHAnsi" w:eastAsia="Times New Roman" w:hAnsiTheme="minorHAnsi" w:cstheme="minorHAnsi"/>
          <w:b/>
        </w:rPr>
        <w:t xml:space="preserve">MN </w:t>
      </w:r>
      <w:r w:rsidR="00FE09C7" w:rsidRPr="003571B9">
        <w:rPr>
          <w:rFonts w:asciiTheme="minorHAnsi" w:eastAsia="Times New Roman" w:hAnsiTheme="minorHAnsi" w:cstheme="minorHAnsi"/>
          <w:b/>
        </w:rPr>
        <w:tab/>
      </w:r>
      <w:r w:rsidR="00FF4A8E" w:rsidRPr="003571B9">
        <w:rPr>
          <w:rFonts w:asciiTheme="minorHAnsi" w:eastAsia="Times New Roman" w:hAnsiTheme="minorHAnsi" w:cstheme="minorHAnsi"/>
          <w:b/>
        </w:rPr>
        <w:t xml:space="preserve">               </w:t>
      </w:r>
      <w:r w:rsidRPr="003571B9">
        <w:rPr>
          <w:rFonts w:asciiTheme="minorHAnsi" w:eastAsia="Times New Roman" w:hAnsiTheme="minorHAnsi" w:cstheme="minorHAnsi"/>
          <w:b/>
        </w:rPr>
        <w:tab/>
      </w:r>
      <w:r w:rsidRPr="003571B9">
        <w:rPr>
          <w:rFonts w:asciiTheme="minorHAnsi" w:eastAsia="Times New Roman" w:hAnsiTheme="minorHAnsi" w:cstheme="minorHAnsi"/>
          <w:b/>
        </w:rPr>
        <w:tab/>
      </w:r>
      <w:r w:rsidRPr="003571B9">
        <w:rPr>
          <w:rFonts w:asciiTheme="minorHAnsi" w:eastAsia="Times New Roman" w:hAnsiTheme="minorHAnsi" w:cstheme="minorHAnsi"/>
          <w:b/>
        </w:rPr>
        <w:tab/>
      </w:r>
      <w:r w:rsidRPr="003571B9">
        <w:rPr>
          <w:rFonts w:asciiTheme="minorHAnsi" w:eastAsia="Times New Roman" w:hAnsiTheme="minorHAnsi" w:cstheme="minorHAnsi"/>
          <w:b/>
        </w:rPr>
        <w:tab/>
      </w:r>
      <w:r w:rsidRPr="003571B9">
        <w:rPr>
          <w:rFonts w:asciiTheme="minorHAnsi" w:eastAsia="Times New Roman" w:hAnsiTheme="minorHAnsi" w:cstheme="minorHAnsi"/>
          <w:b/>
        </w:rPr>
        <w:tab/>
      </w:r>
      <w:r w:rsidRPr="003571B9">
        <w:rPr>
          <w:rFonts w:asciiTheme="minorHAnsi" w:eastAsia="Times New Roman" w:hAnsiTheme="minorHAnsi" w:cstheme="minorHAnsi"/>
          <w:b/>
        </w:rPr>
        <w:tab/>
      </w:r>
      <w:r w:rsidRPr="003571B9">
        <w:rPr>
          <w:rFonts w:asciiTheme="minorHAnsi" w:eastAsia="Times New Roman" w:hAnsiTheme="minorHAnsi" w:cstheme="minorHAnsi"/>
          <w:b/>
        </w:rPr>
        <w:tab/>
      </w:r>
      <w:r w:rsidR="007F5574" w:rsidRPr="003571B9">
        <w:rPr>
          <w:rFonts w:asciiTheme="minorHAnsi" w:eastAsia="Times New Roman" w:hAnsiTheme="minorHAnsi" w:cstheme="minorHAnsi"/>
          <w:b/>
        </w:rPr>
        <w:t>S</w:t>
      </w:r>
      <w:r w:rsidR="005F34A8">
        <w:rPr>
          <w:rFonts w:asciiTheme="minorHAnsi" w:eastAsia="Times New Roman" w:hAnsiTheme="minorHAnsi" w:cstheme="minorHAnsi"/>
          <w:b/>
        </w:rPr>
        <w:t>ep 2019</w:t>
      </w:r>
      <w:r w:rsidR="00FF4A8E" w:rsidRPr="003571B9">
        <w:rPr>
          <w:rFonts w:asciiTheme="minorHAnsi" w:eastAsia="Times New Roman" w:hAnsiTheme="minorHAnsi" w:cstheme="minorHAnsi"/>
          <w:b/>
        </w:rPr>
        <w:t xml:space="preserve"> – </w:t>
      </w:r>
      <w:r w:rsidR="007F5574" w:rsidRPr="003571B9">
        <w:rPr>
          <w:rFonts w:asciiTheme="minorHAnsi" w:eastAsia="Times New Roman" w:hAnsiTheme="minorHAnsi" w:cstheme="minorHAnsi"/>
          <w:b/>
        </w:rPr>
        <w:t>Ma</w:t>
      </w:r>
      <w:r w:rsidR="00F349B7" w:rsidRPr="003571B9">
        <w:rPr>
          <w:rFonts w:asciiTheme="minorHAnsi" w:eastAsia="Times New Roman" w:hAnsiTheme="minorHAnsi" w:cstheme="minorHAnsi"/>
          <w:b/>
        </w:rPr>
        <w:t>y</w:t>
      </w:r>
      <w:r w:rsidR="007F5574" w:rsidRPr="003571B9">
        <w:rPr>
          <w:rFonts w:asciiTheme="minorHAnsi" w:eastAsia="Times New Roman" w:hAnsiTheme="minorHAnsi" w:cstheme="minorHAnsi"/>
          <w:b/>
        </w:rPr>
        <w:t xml:space="preserve"> 2021</w:t>
      </w:r>
    </w:p>
    <w:p w14:paraId="4044556E" w14:textId="77777777" w:rsidR="00FF4A8E" w:rsidRPr="003571B9" w:rsidRDefault="00FF4A8E" w:rsidP="003571B9">
      <w:pPr>
        <w:widowControl w:val="0"/>
        <w:autoSpaceDE w:val="0"/>
        <w:autoSpaceDN w:val="0"/>
        <w:adjustRightInd w:val="0"/>
        <w:spacing w:after="0" w:line="240" w:lineRule="auto"/>
        <w:jc w:val="both"/>
        <w:rPr>
          <w:rFonts w:asciiTheme="minorHAnsi" w:eastAsia="Times New Roman" w:hAnsiTheme="minorHAnsi" w:cstheme="minorHAnsi"/>
          <w:b/>
        </w:rPr>
      </w:pPr>
      <w:r w:rsidRPr="003571B9">
        <w:rPr>
          <w:rFonts w:asciiTheme="minorHAnsi" w:eastAsia="Times New Roman" w:hAnsiTheme="minorHAnsi" w:cstheme="minorHAnsi"/>
          <w:b/>
        </w:rPr>
        <w:t>Business System Analyst</w:t>
      </w:r>
    </w:p>
    <w:p w14:paraId="498001A9" w14:textId="25BFE358" w:rsidR="003571B9" w:rsidRPr="003571B9" w:rsidRDefault="003571B9" w:rsidP="005F34A8">
      <w:pPr>
        <w:pBdr>
          <w:top w:val="nil"/>
          <w:left w:val="nil"/>
          <w:bottom w:val="nil"/>
          <w:right w:val="nil"/>
          <w:between w:val="nil"/>
        </w:pBdr>
        <w:jc w:val="both"/>
        <w:rPr>
          <w:rFonts w:asciiTheme="minorHAnsi" w:hAnsiTheme="minorHAnsi" w:cstheme="minorHAnsi"/>
          <w:color w:val="000000"/>
        </w:rPr>
      </w:pPr>
      <w:r w:rsidRPr="003571B9">
        <w:rPr>
          <w:rFonts w:asciiTheme="minorHAnsi" w:hAnsiTheme="minorHAnsi" w:cstheme="minorHAnsi"/>
          <w:color w:val="000000"/>
        </w:rPr>
        <w:t xml:space="preserve">HealthPartners is an integrated, nonprofit </w:t>
      </w:r>
      <w:r w:rsidR="00FE09C7">
        <w:rPr>
          <w:rFonts w:asciiTheme="minorHAnsi" w:hAnsiTheme="minorHAnsi" w:cstheme="minorHAnsi"/>
          <w:color w:val="000000"/>
        </w:rPr>
        <w:t>healthcare</w:t>
      </w:r>
      <w:r w:rsidRPr="003571B9">
        <w:rPr>
          <w:rFonts w:asciiTheme="minorHAnsi" w:hAnsiTheme="minorHAnsi" w:cstheme="minorHAnsi"/>
          <w:color w:val="000000"/>
        </w:rPr>
        <w:t xml:space="preserve"> provider and health insurance company located in Bloomington, Minnesota offering care, coverage, research</w:t>
      </w:r>
      <w:r w:rsidR="00FE09C7">
        <w:rPr>
          <w:rFonts w:asciiTheme="minorHAnsi" w:hAnsiTheme="minorHAnsi" w:cstheme="minorHAnsi"/>
          <w:color w:val="000000"/>
        </w:rPr>
        <w:t>,</w:t>
      </w:r>
      <w:r w:rsidRPr="003571B9">
        <w:rPr>
          <w:rFonts w:asciiTheme="minorHAnsi" w:hAnsiTheme="minorHAnsi" w:cstheme="minorHAnsi"/>
          <w:color w:val="000000"/>
        </w:rPr>
        <w:t xml:space="preserve"> and education to its members, patients</w:t>
      </w:r>
      <w:r w:rsidR="00FE09C7">
        <w:rPr>
          <w:rFonts w:asciiTheme="minorHAnsi" w:hAnsiTheme="minorHAnsi" w:cstheme="minorHAnsi"/>
          <w:color w:val="000000"/>
        </w:rPr>
        <w:t>,</w:t>
      </w:r>
      <w:r w:rsidRPr="003571B9">
        <w:rPr>
          <w:rFonts w:asciiTheme="minorHAnsi" w:hAnsiTheme="minorHAnsi" w:cstheme="minorHAnsi"/>
          <w:color w:val="000000"/>
        </w:rPr>
        <w:t xml:space="preserve"> and the community.</w:t>
      </w:r>
    </w:p>
    <w:p w14:paraId="20696436" w14:textId="4ECC9207" w:rsidR="00FF4A8E" w:rsidRPr="005F34A8" w:rsidRDefault="00FF4A8E" w:rsidP="005F34A8">
      <w:pPr>
        <w:spacing w:after="0" w:line="240" w:lineRule="auto"/>
        <w:jc w:val="both"/>
        <w:rPr>
          <w:rFonts w:asciiTheme="minorHAnsi" w:hAnsiTheme="minorHAnsi" w:cstheme="minorHAnsi"/>
          <w:b/>
          <w:u w:val="single"/>
        </w:rPr>
      </w:pPr>
      <w:r w:rsidRPr="005F34A8">
        <w:rPr>
          <w:rFonts w:asciiTheme="minorHAnsi" w:hAnsiTheme="minorHAnsi" w:cstheme="minorHAnsi"/>
          <w:b/>
          <w:u w:val="single"/>
        </w:rPr>
        <w:t>Responsibilities:</w:t>
      </w:r>
    </w:p>
    <w:p w14:paraId="186D08BF" w14:textId="77777777"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Conducted user interviews at both in-house and client locations, gathering and analyzing requirements.</w:t>
      </w:r>
    </w:p>
    <w:p w14:paraId="29F5382B" w14:textId="2A1BE519"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Responsible </w:t>
      </w:r>
      <w:r w:rsidR="00FE09C7">
        <w:rPr>
          <w:rFonts w:asciiTheme="minorHAnsi" w:hAnsiTheme="minorHAnsi" w:cstheme="minorHAnsi"/>
        </w:rPr>
        <w:t>for</w:t>
      </w:r>
      <w:r w:rsidRPr="003571B9">
        <w:rPr>
          <w:rFonts w:asciiTheme="minorHAnsi" w:hAnsiTheme="minorHAnsi" w:cstheme="minorHAnsi"/>
        </w:rPr>
        <w:t xml:space="preserve"> gathering business requirements in the form of user stories and documenting them in business requirement </w:t>
      </w:r>
      <w:r w:rsidR="00FE09C7">
        <w:rPr>
          <w:rFonts w:asciiTheme="minorHAnsi" w:hAnsiTheme="minorHAnsi" w:cstheme="minorHAnsi"/>
        </w:rPr>
        <w:t>documents</w:t>
      </w:r>
      <w:r w:rsidRPr="003571B9">
        <w:rPr>
          <w:rFonts w:asciiTheme="minorHAnsi" w:hAnsiTheme="minorHAnsi" w:cstheme="minorHAnsi"/>
        </w:rPr>
        <w:t xml:space="preserve"> by eliciting and brainstorming the same in interview sessions with the product team.</w:t>
      </w:r>
    </w:p>
    <w:p w14:paraId="3F78869D" w14:textId="4D817053"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Extensively used Scrum/Agile Methodology in the process of project management based on SDLC.</w:t>
      </w:r>
    </w:p>
    <w:p w14:paraId="2C6E6F78" w14:textId="597DA24B" w:rsidR="00391F58" w:rsidRDefault="00FE09C7" w:rsidP="00391F5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Gathered and documented Business Requirements</w:t>
      </w:r>
      <w:r w:rsidR="003571B9" w:rsidRPr="003571B9">
        <w:rPr>
          <w:rFonts w:asciiTheme="minorHAnsi" w:hAnsiTheme="minorHAnsi" w:cstheme="minorHAnsi"/>
        </w:rPr>
        <w:t xml:space="preserve"> created Functional specifications and translated them into Software Requirement Specifications.</w:t>
      </w:r>
    </w:p>
    <w:p w14:paraId="1130C7CC" w14:textId="4F419C7F" w:rsidR="00391F58" w:rsidRPr="00391F58" w:rsidRDefault="00391F58" w:rsidP="00391F58">
      <w:pPr>
        <w:pStyle w:val="ListParagraph1"/>
        <w:numPr>
          <w:ilvl w:val="0"/>
          <w:numId w:val="1"/>
        </w:numPr>
        <w:spacing w:after="0" w:line="240" w:lineRule="auto"/>
        <w:ind w:left="360" w:hanging="360"/>
        <w:jc w:val="both"/>
        <w:rPr>
          <w:rFonts w:asciiTheme="minorHAnsi" w:hAnsiTheme="minorHAnsi" w:cstheme="minorHAnsi"/>
        </w:rPr>
      </w:pPr>
      <w:r>
        <w:rPr>
          <w:rFonts w:asciiTheme="minorHAnsi" w:hAnsiTheme="minorHAnsi" w:cstheme="minorHAnsi"/>
        </w:rPr>
        <w:t>A</w:t>
      </w:r>
      <w:r w:rsidRPr="00391F58">
        <w:rPr>
          <w:rFonts w:asciiTheme="minorHAnsi" w:hAnsiTheme="minorHAnsi" w:cstheme="minorHAnsi"/>
        </w:rPr>
        <w:t xml:space="preserve">nalyze and </w:t>
      </w:r>
      <w:r w:rsidR="00FE09C7" w:rsidRPr="00391F58">
        <w:rPr>
          <w:rFonts w:asciiTheme="minorHAnsi" w:hAnsiTheme="minorHAnsi" w:cstheme="minorHAnsi"/>
        </w:rPr>
        <w:t>test</w:t>
      </w:r>
      <w:r w:rsidRPr="00391F58">
        <w:rPr>
          <w:rFonts w:asciiTheme="minorHAnsi" w:hAnsiTheme="minorHAnsi" w:cstheme="minorHAnsi"/>
        </w:rPr>
        <w:t xml:space="preserve"> the applications catering to Care Management, Vendor Management</w:t>
      </w:r>
      <w:r w:rsidR="00FE09C7">
        <w:rPr>
          <w:rFonts w:asciiTheme="minorHAnsi" w:hAnsiTheme="minorHAnsi" w:cstheme="minorHAnsi"/>
        </w:rPr>
        <w:t>,</w:t>
      </w:r>
      <w:r w:rsidRPr="00391F58">
        <w:rPr>
          <w:rFonts w:asciiTheme="minorHAnsi" w:hAnsiTheme="minorHAnsi" w:cstheme="minorHAnsi"/>
        </w:rPr>
        <w:t xml:space="preserve"> and Utilization Management, which accepted claims like </w:t>
      </w:r>
      <w:r w:rsidR="00FE09C7" w:rsidRPr="00391F58">
        <w:rPr>
          <w:rFonts w:asciiTheme="minorHAnsi" w:hAnsiTheme="minorHAnsi" w:cstheme="minorHAnsi"/>
        </w:rPr>
        <w:t>medical</w:t>
      </w:r>
      <w:r w:rsidRPr="00391F58">
        <w:rPr>
          <w:rFonts w:asciiTheme="minorHAnsi" w:hAnsiTheme="minorHAnsi" w:cstheme="minorHAnsi"/>
        </w:rPr>
        <w:t xml:space="preserve"> claims, Dental claims, and vision claims from different vendors and routed them into Batch Adjudication System and Online Adjudication.</w:t>
      </w:r>
    </w:p>
    <w:p w14:paraId="1FB9FED8" w14:textId="089BC3E2"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Involved in FACETS Implementation, involved end-to-end testing of FACETS Billing, Claim Processing</w:t>
      </w:r>
      <w:r w:rsidR="00FE09C7">
        <w:rPr>
          <w:rFonts w:asciiTheme="minorHAnsi" w:hAnsiTheme="minorHAnsi" w:cstheme="minorHAnsi"/>
        </w:rPr>
        <w:t>,</w:t>
      </w:r>
      <w:r w:rsidRPr="003571B9">
        <w:rPr>
          <w:rFonts w:asciiTheme="minorHAnsi" w:hAnsiTheme="minorHAnsi" w:cstheme="minorHAnsi"/>
        </w:rPr>
        <w:t xml:space="preserve"> and Subscriber/Member module. </w:t>
      </w:r>
    </w:p>
    <w:p w14:paraId="3D7256F9" w14:textId="6DC3B8F7"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Involved in HIPAA EDI 834, 270/271, </w:t>
      </w:r>
      <w:r w:rsidR="00FE09C7">
        <w:rPr>
          <w:rFonts w:asciiTheme="minorHAnsi" w:hAnsiTheme="minorHAnsi" w:cstheme="minorHAnsi"/>
        </w:rPr>
        <w:t xml:space="preserve">and </w:t>
      </w:r>
      <w:r w:rsidRPr="003571B9">
        <w:rPr>
          <w:rFonts w:asciiTheme="minorHAnsi" w:hAnsiTheme="minorHAnsi" w:cstheme="minorHAnsi"/>
        </w:rPr>
        <w:t>837/835 transactions according to test scenarios and verify the data on different modules. Tested HIPAA regulations in Facets HIPAA privacy module.</w:t>
      </w:r>
    </w:p>
    <w:p w14:paraId="667F5244" w14:textId="77777777"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Set claim processing data for different Facets Modules. </w:t>
      </w:r>
    </w:p>
    <w:p w14:paraId="3D83E34E" w14:textId="04165288"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lastRenderedPageBreak/>
        <w:t xml:space="preserve">Conducted UAT </w:t>
      </w:r>
      <w:r w:rsidR="00FE09C7">
        <w:rPr>
          <w:rFonts w:asciiTheme="minorHAnsi" w:hAnsiTheme="minorHAnsi" w:cstheme="minorHAnsi"/>
        </w:rPr>
        <w:t>walk-through</w:t>
      </w:r>
      <w:r w:rsidRPr="003571B9">
        <w:rPr>
          <w:rFonts w:asciiTheme="minorHAnsi" w:hAnsiTheme="minorHAnsi" w:cstheme="minorHAnsi"/>
        </w:rPr>
        <w:t xml:space="preserve"> meeting with different Stakeholders on Claims Processing, GUI Modifications, Extract</w:t>
      </w:r>
      <w:r w:rsidR="00FE09C7">
        <w:rPr>
          <w:rFonts w:asciiTheme="minorHAnsi" w:hAnsiTheme="minorHAnsi" w:cstheme="minorHAnsi"/>
        </w:rPr>
        <w:t>,</w:t>
      </w:r>
      <w:r w:rsidRPr="003571B9">
        <w:rPr>
          <w:rFonts w:asciiTheme="minorHAnsi" w:hAnsiTheme="minorHAnsi" w:cstheme="minorHAnsi"/>
        </w:rPr>
        <w:t xml:space="preserve"> and Report validations.</w:t>
      </w:r>
    </w:p>
    <w:p w14:paraId="07B3F0B2" w14:textId="77777777"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Performed Gap Analysis for new functionality requirements, as well as prioritized them based on actual business needs so as to align them with the product release roadmap.</w:t>
      </w:r>
    </w:p>
    <w:p w14:paraId="1D258979" w14:textId="77777777"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Responsible for full EDI documentation including the 835 and 837.</w:t>
      </w:r>
    </w:p>
    <w:p w14:paraId="53AFC026" w14:textId="76938B15" w:rsidR="00391F58" w:rsidRDefault="003571B9" w:rsidP="00391F5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Involved in </w:t>
      </w:r>
      <w:r w:rsidR="00FE09C7">
        <w:rPr>
          <w:rFonts w:asciiTheme="minorHAnsi" w:hAnsiTheme="minorHAnsi" w:cstheme="minorHAnsi"/>
        </w:rPr>
        <w:t xml:space="preserve">the </w:t>
      </w:r>
      <w:r w:rsidRPr="003571B9">
        <w:rPr>
          <w:rFonts w:asciiTheme="minorHAnsi" w:hAnsiTheme="minorHAnsi" w:cstheme="minorHAnsi"/>
        </w:rPr>
        <w:t xml:space="preserve">integration of FACETS with </w:t>
      </w:r>
      <w:r w:rsidR="00FE09C7">
        <w:rPr>
          <w:rFonts w:asciiTheme="minorHAnsi" w:hAnsiTheme="minorHAnsi" w:cstheme="minorHAnsi"/>
        </w:rPr>
        <w:t>thirty-party</w:t>
      </w:r>
      <w:r w:rsidRPr="003571B9">
        <w:rPr>
          <w:rFonts w:asciiTheme="minorHAnsi" w:hAnsiTheme="minorHAnsi" w:cstheme="minorHAnsi"/>
        </w:rPr>
        <w:t xml:space="preserve"> vendor applications.</w:t>
      </w:r>
    </w:p>
    <w:p w14:paraId="1A0E16B5" w14:textId="3053A9E8" w:rsidR="00391F58" w:rsidRPr="00391F58" w:rsidRDefault="00391F58" w:rsidP="00391F58">
      <w:pPr>
        <w:pStyle w:val="ListParagraph1"/>
        <w:numPr>
          <w:ilvl w:val="0"/>
          <w:numId w:val="1"/>
        </w:numPr>
        <w:spacing w:after="0" w:line="240" w:lineRule="auto"/>
        <w:ind w:left="360" w:hanging="360"/>
        <w:jc w:val="both"/>
        <w:rPr>
          <w:rFonts w:asciiTheme="minorHAnsi" w:hAnsiTheme="minorHAnsi" w:cstheme="minorHAnsi"/>
        </w:rPr>
      </w:pPr>
      <w:r w:rsidRPr="00391F58">
        <w:rPr>
          <w:rFonts w:asciiTheme="minorHAnsi" w:hAnsiTheme="minorHAnsi" w:cstheme="minorHAnsi"/>
        </w:rPr>
        <w:t>Validated the EDI 837 claim billing (dental claims) &amp; 835 (remittance advice or payment) claims adjudications.</w:t>
      </w:r>
    </w:p>
    <w:p w14:paraId="5C1E7CDE" w14:textId="5B2D15E2"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Developed flow diagrams for </w:t>
      </w:r>
      <w:r w:rsidR="00FE09C7">
        <w:rPr>
          <w:rFonts w:asciiTheme="minorHAnsi" w:hAnsiTheme="minorHAnsi" w:cstheme="minorHAnsi"/>
        </w:rPr>
        <w:t xml:space="preserve">the </w:t>
      </w:r>
      <w:r w:rsidRPr="003571B9">
        <w:rPr>
          <w:rFonts w:asciiTheme="minorHAnsi" w:hAnsiTheme="minorHAnsi" w:cstheme="minorHAnsi"/>
        </w:rPr>
        <w:t>Business process of the company, UI Wireframes</w:t>
      </w:r>
      <w:r w:rsidR="00FE09C7">
        <w:rPr>
          <w:rFonts w:asciiTheme="minorHAnsi" w:hAnsiTheme="minorHAnsi" w:cstheme="minorHAnsi"/>
        </w:rPr>
        <w:t>,</w:t>
      </w:r>
      <w:r w:rsidRPr="003571B9">
        <w:rPr>
          <w:rFonts w:asciiTheme="minorHAnsi" w:hAnsiTheme="minorHAnsi" w:cstheme="minorHAnsi"/>
        </w:rPr>
        <w:t xml:space="preserve"> and Mockups using Microsoft Visio.</w:t>
      </w:r>
    </w:p>
    <w:p w14:paraId="18A94A43" w14:textId="1871A755"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Performed software testing </w:t>
      </w:r>
      <w:r w:rsidR="00FE09C7">
        <w:rPr>
          <w:rFonts w:asciiTheme="minorHAnsi" w:hAnsiTheme="minorHAnsi" w:cstheme="minorHAnsi"/>
        </w:rPr>
        <w:t>involving</w:t>
      </w:r>
      <w:r w:rsidRPr="003571B9">
        <w:rPr>
          <w:rFonts w:asciiTheme="minorHAnsi" w:hAnsiTheme="minorHAnsi" w:cstheme="minorHAnsi"/>
        </w:rPr>
        <w:t xml:space="preserve"> Quality Assurance (QA) testing, development of test cases &amp; test scripts, and user acceptance testing (UAT). </w:t>
      </w:r>
    </w:p>
    <w:p w14:paraId="5FE793A8" w14:textId="77777777"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Wrote complex SQL queries to extract and validate the data from the Facets database</w:t>
      </w:r>
    </w:p>
    <w:p w14:paraId="52188E04" w14:textId="732BD720"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Responsible for checking member eligibility, provider enrollment, </w:t>
      </w:r>
      <w:r w:rsidR="00FE09C7">
        <w:rPr>
          <w:rFonts w:asciiTheme="minorHAnsi" w:hAnsiTheme="minorHAnsi" w:cstheme="minorHAnsi"/>
        </w:rPr>
        <w:t xml:space="preserve">and </w:t>
      </w:r>
      <w:r w:rsidRPr="003571B9">
        <w:rPr>
          <w:rFonts w:asciiTheme="minorHAnsi" w:hAnsiTheme="minorHAnsi" w:cstheme="minorHAnsi"/>
        </w:rPr>
        <w:t>member enrollment for Medicaid and Medicare claims.</w:t>
      </w:r>
    </w:p>
    <w:p w14:paraId="130CFE35" w14:textId="40A060B9"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Worked on Unix Platform and experienced in </w:t>
      </w:r>
      <w:r w:rsidR="00FE09C7">
        <w:rPr>
          <w:rFonts w:asciiTheme="minorHAnsi" w:hAnsiTheme="minorHAnsi" w:cstheme="minorHAnsi"/>
        </w:rPr>
        <w:t>back-end</w:t>
      </w:r>
      <w:r w:rsidRPr="003571B9">
        <w:rPr>
          <w:rFonts w:asciiTheme="minorHAnsi" w:hAnsiTheme="minorHAnsi" w:cstheme="minorHAnsi"/>
        </w:rPr>
        <w:t xml:space="preserve"> testing by executing SQL Queries</w:t>
      </w:r>
    </w:p>
    <w:p w14:paraId="7480E70E" w14:textId="77777777"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Developed test cases and test scripts and assisted Quality Assurance activities, with system integration testing and user acceptance testing (UAT), developing and maintaining quality procedures and ensuring that appropriate documentation is in place.</w:t>
      </w:r>
    </w:p>
    <w:p w14:paraId="2963A422" w14:textId="63AB5DD7"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Designed, tested</w:t>
      </w:r>
      <w:r w:rsidR="00FE09C7">
        <w:rPr>
          <w:rFonts w:asciiTheme="minorHAnsi" w:hAnsiTheme="minorHAnsi" w:cstheme="minorHAnsi"/>
        </w:rPr>
        <w:t>,</w:t>
      </w:r>
      <w:r w:rsidRPr="003571B9">
        <w:rPr>
          <w:rFonts w:asciiTheme="minorHAnsi" w:hAnsiTheme="minorHAnsi" w:cstheme="minorHAnsi"/>
        </w:rPr>
        <w:t xml:space="preserve"> and debugged custom queries using Microsoft SQL </w:t>
      </w:r>
    </w:p>
    <w:p w14:paraId="6E9C6F2F" w14:textId="7A5698B4"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Provided daily project status report to </w:t>
      </w:r>
      <w:r w:rsidR="00FE09C7">
        <w:rPr>
          <w:rFonts w:asciiTheme="minorHAnsi" w:hAnsiTheme="minorHAnsi" w:cstheme="minorHAnsi"/>
        </w:rPr>
        <w:t xml:space="preserve">the </w:t>
      </w:r>
      <w:r w:rsidRPr="003571B9">
        <w:rPr>
          <w:rFonts w:asciiTheme="minorHAnsi" w:hAnsiTheme="minorHAnsi" w:cstheme="minorHAnsi"/>
        </w:rPr>
        <w:t xml:space="preserve">project manager and </w:t>
      </w:r>
      <w:r w:rsidR="00FE09C7">
        <w:rPr>
          <w:rFonts w:asciiTheme="minorHAnsi" w:hAnsiTheme="minorHAnsi" w:cstheme="minorHAnsi"/>
        </w:rPr>
        <w:t xml:space="preserve">a </w:t>
      </w:r>
      <w:r w:rsidRPr="003571B9">
        <w:rPr>
          <w:rFonts w:asciiTheme="minorHAnsi" w:hAnsiTheme="minorHAnsi" w:cstheme="minorHAnsi"/>
        </w:rPr>
        <w:t>project presentation to the high-level management on weekly basis.</w:t>
      </w:r>
    </w:p>
    <w:p w14:paraId="02625F2E" w14:textId="77777777"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Involved in writing extensive SQL Queries to retrieve the data for the purpose of data analysis.</w:t>
      </w:r>
    </w:p>
    <w:p w14:paraId="113AB898" w14:textId="0D8757DE" w:rsidR="003571B9" w:rsidRPr="003571B9" w:rsidRDefault="003571B9"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Implemented </w:t>
      </w:r>
      <w:r w:rsidR="00FE09C7">
        <w:rPr>
          <w:rFonts w:asciiTheme="minorHAnsi" w:hAnsiTheme="minorHAnsi" w:cstheme="minorHAnsi"/>
        </w:rPr>
        <w:t xml:space="preserve">an </w:t>
      </w:r>
      <w:r w:rsidRPr="003571B9">
        <w:rPr>
          <w:rFonts w:asciiTheme="minorHAnsi" w:hAnsiTheme="minorHAnsi" w:cstheme="minorHAnsi"/>
        </w:rPr>
        <w:t xml:space="preserve">Agile approach for requirement gathering </w:t>
      </w:r>
      <w:r w:rsidR="00FE09C7">
        <w:rPr>
          <w:rFonts w:asciiTheme="minorHAnsi" w:hAnsiTheme="minorHAnsi" w:cstheme="minorHAnsi"/>
        </w:rPr>
        <w:t xml:space="preserve">and </w:t>
      </w:r>
      <w:r w:rsidRPr="003571B9">
        <w:rPr>
          <w:rFonts w:asciiTheme="minorHAnsi" w:hAnsiTheme="minorHAnsi" w:cstheme="minorHAnsi"/>
        </w:rPr>
        <w:t xml:space="preserve">continuously prioritized requirements as per </w:t>
      </w:r>
      <w:r w:rsidR="00FE09C7" w:rsidRPr="003571B9">
        <w:rPr>
          <w:rFonts w:asciiTheme="minorHAnsi" w:hAnsiTheme="minorHAnsi" w:cstheme="minorHAnsi"/>
        </w:rPr>
        <w:t>needs.</w:t>
      </w:r>
    </w:p>
    <w:p w14:paraId="653EC334" w14:textId="10BC9C12" w:rsidR="00E36753" w:rsidRPr="003571B9" w:rsidRDefault="00E36753" w:rsidP="003571B9">
      <w:pPr>
        <w:widowControl w:val="0"/>
        <w:autoSpaceDE w:val="0"/>
        <w:autoSpaceDN w:val="0"/>
        <w:adjustRightInd w:val="0"/>
        <w:spacing w:after="0" w:line="240" w:lineRule="auto"/>
        <w:jc w:val="both"/>
        <w:rPr>
          <w:rFonts w:asciiTheme="minorHAnsi" w:eastAsia="Times New Roman" w:hAnsiTheme="minorHAnsi" w:cstheme="minorHAnsi"/>
        </w:rPr>
      </w:pPr>
    </w:p>
    <w:p w14:paraId="2EBC122B" w14:textId="0011B4DF" w:rsidR="00124D1B" w:rsidRPr="003571B9" w:rsidRDefault="00124D1B" w:rsidP="003571B9">
      <w:pPr>
        <w:widowControl w:val="0"/>
        <w:autoSpaceDE w:val="0"/>
        <w:autoSpaceDN w:val="0"/>
        <w:adjustRightInd w:val="0"/>
        <w:spacing w:after="0" w:line="240" w:lineRule="auto"/>
        <w:jc w:val="both"/>
        <w:rPr>
          <w:rFonts w:asciiTheme="minorHAnsi" w:eastAsia="Times New Roman" w:hAnsiTheme="minorHAnsi" w:cstheme="minorHAnsi"/>
        </w:rPr>
      </w:pPr>
    </w:p>
    <w:p w14:paraId="3A9E07E4" w14:textId="0A050F56" w:rsidR="00811D91" w:rsidRPr="003571B9" w:rsidRDefault="00811D91" w:rsidP="003571B9">
      <w:pPr>
        <w:spacing w:after="0" w:line="240" w:lineRule="auto"/>
        <w:jc w:val="both"/>
        <w:rPr>
          <w:rFonts w:asciiTheme="minorHAnsi" w:hAnsiTheme="minorHAnsi" w:cstheme="minorHAnsi"/>
          <w:b/>
        </w:rPr>
      </w:pPr>
      <w:r w:rsidRPr="003571B9">
        <w:rPr>
          <w:rFonts w:asciiTheme="minorHAnsi" w:hAnsiTheme="minorHAnsi" w:cstheme="minorHAnsi"/>
          <w:b/>
        </w:rPr>
        <w:t>Virginia Premier Health, Richmond, VA</w:t>
      </w:r>
      <w:r w:rsidRPr="003571B9">
        <w:rPr>
          <w:rFonts w:asciiTheme="minorHAnsi" w:hAnsiTheme="minorHAnsi" w:cstheme="minorHAnsi"/>
          <w:b/>
        </w:rPr>
        <w:tab/>
      </w:r>
      <w:r w:rsidRPr="003571B9">
        <w:rPr>
          <w:rFonts w:asciiTheme="minorHAnsi" w:hAnsiTheme="minorHAnsi" w:cstheme="minorHAnsi"/>
          <w:b/>
        </w:rPr>
        <w:tab/>
      </w:r>
      <w:r w:rsidRPr="003571B9">
        <w:rPr>
          <w:rFonts w:asciiTheme="minorHAnsi" w:hAnsiTheme="minorHAnsi" w:cstheme="minorHAnsi"/>
          <w:b/>
        </w:rPr>
        <w:tab/>
      </w:r>
      <w:r w:rsidRPr="003571B9">
        <w:rPr>
          <w:rFonts w:asciiTheme="minorHAnsi" w:hAnsiTheme="minorHAnsi" w:cstheme="minorHAnsi"/>
          <w:b/>
        </w:rPr>
        <w:tab/>
      </w:r>
      <w:r w:rsidRPr="003571B9">
        <w:rPr>
          <w:rFonts w:asciiTheme="minorHAnsi" w:hAnsiTheme="minorHAnsi" w:cstheme="minorHAnsi"/>
          <w:b/>
        </w:rPr>
        <w:tab/>
      </w:r>
      <w:r w:rsidR="006620D0" w:rsidRPr="003571B9">
        <w:rPr>
          <w:rFonts w:asciiTheme="minorHAnsi" w:hAnsiTheme="minorHAnsi" w:cstheme="minorHAnsi"/>
          <w:b/>
        </w:rPr>
        <w:tab/>
      </w:r>
      <w:r w:rsidR="001D5949" w:rsidRPr="003571B9">
        <w:rPr>
          <w:rFonts w:asciiTheme="minorHAnsi" w:hAnsiTheme="minorHAnsi" w:cstheme="minorHAnsi"/>
          <w:b/>
        </w:rPr>
        <w:tab/>
        <w:t xml:space="preserve"> Feb</w:t>
      </w:r>
      <w:r w:rsidR="005455E6" w:rsidRPr="003571B9">
        <w:rPr>
          <w:rFonts w:asciiTheme="minorHAnsi" w:eastAsia="Times New Roman" w:hAnsiTheme="minorHAnsi" w:cstheme="minorHAnsi"/>
          <w:b/>
        </w:rPr>
        <w:t xml:space="preserve"> </w:t>
      </w:r>
      <w:r w:rsidR="006620D0" w:rsidRPr="003571B9">
        <w:rPr>
          <w:rFonts w:asciiTheme="minorHAnsi" w:eastAsia="Times New Roman" w:hAnsiTheme="minorHAnsi" w:cstheme="minorHAnsi"/>
          <w:b/>
        </w:rPr>
        <w:t>201</w:t>
      </w:r>
      <w:r w:rsidR="005F34A8">
        <w:rPr>
          <w:rFonts w:asciiTheme="minorHAnsi" w:eastAsia="Times New Roman" w:hAnsiTheme="minorHAnsi" w:cstheme="minorHAnsi"/>
          <w:b/>
        </w:rPr>
        <w:t>8</w:t>
      </w:r>
      <w:r w:rsidR="006620D0" w:rsidRPr="003571B9">
        <w:rPr>
          <w:rFonts w:asciiTheme="minorHAnsi" w:eastAsia="Times New Roman" w:hAnsiTheme="minorHAnsi" w:cstheme="minorHAnsi"/>
          <w:b/>
        </w:rPr>
        <w:t xml:space="preserve"> </w:t>
      </w:r>
      <w:r w:rsidR="005F34A8">
        <w:rPr>
          <w:rFonts w:asciiTheme="minorHAnsi" w:eastAsia="Times New Roman" w:hAnsiTheme="minorHAnsi" w:cstheme="minorHAnsi"/>
          <w:b/>
        </w:rPr>
        <w:t>-Aug 2019</w:t>
      </w:r>
    </w:p>
    <w:p w14:paraId="3A9E07E5" w14:textId="77777777" w:rsidR="00811D91" w:rsidRPr="003571B9" w:rsidRDefault="00811D91" w:rsidP="003571B9">
      <w:pPr>
        <w:spacing w:after="0" w:line="240" w:lineRule="auto"/>
        <w:jc w:val="both"/>
        <w:rPr>
          <w:rFonts w:asciiTheme="minorHAnsi" w:hAnsiTheme="minorHAnsi" w:cstheme="minorHAnsi"/>
          <w:b/>
        </w:rPr>
      </w:pPr>
      <w:r w:rsidRPr="003571B9">
        <w:rPr>
          <w:rFonts w:asciiTheme="minorHAnsi" w:hAnsiTheme="minorHAnsi" w:cstheme="minorHAnsi"/>
          <w:b/>
        </w:rPr>
        <w:t xml:space="preserve">Business Analyst </w:t>
      </w:r>
      <w:r w:rsidRPr="003571B9">
        <w:rPr>
          <w:rFonts w:asciiTheme="minorHAnsi" w:hAnsiTheme="minorHAnsi" w:cstheme="minorHAnsi"/>
          <w:b/>
        </w:rPr>
        <w:tab/>
      </w:r>
    </w:p>
    <w:p w14:paraId="3A9E07E6" w14:textId="47CB569B" w:rsidR="00811D91" w:rsidRPr="003571B9" w:rsidRDefault="00811D91" w:rsidP="003571B9">
      <w:pPr>
        <w:spacing w:after="0" w:line="240" w:lineRule="auto"/>
        <w:jc w:val="both"/>
        <w:rPr>
          <w:rFonts w:asciiTheme="minorHAnsi" w:hAnsiTheme="minorHAnsi" w:cstheme="minorHAnsi"/>
        </w:rPr>
      </w:pPr>
      <w:r w:rsidRPr="003571B9">
        <w:rPr>
          <w:rFonts w:asciiTheme="minorHAnsi" w:hAnsiTheme="minorHAnsi" w:cstheme="minorHAnsi"/>
        </w:rPr>
        <w:t xml:space="preserve">This project was based on </w:t>
      </w:r>
      <w:r w:rsidR="00FE09C7">
        <w:rPr>
          <w:rFonts w:asciiTheme="minorHAnsi" w:hAnsiTheme="minorHAnsi" w:cstheme="minorHAnsi"/>
        </w:rPr>
        <w:t xml:space="preserve">the </w:t>
      </w:r>
      <w:r w:rsidRPr="003571B9">
        <w:rPr>
          <w:rFonts w:asciiTheme="minorHAnsi" w:hAnsiTheme="minorHAnsi" w:cstheme="minorHAnsi"/>
        </w:rPr>
        <w:t xml:space="preserve">Implementation of the new processing system for Benefit Enrollment files (834), Payer and Claims (837) along with </w:t>
      </w:r>
      <w:r w:rsidR="00391F58" w:rsidRPr="003571B9">
        <w:rPr>
          <w:rFonts w:asciiTheme="minorHAnsi" w:hAnsiTheme="minorHAnsi" w:cstheme="minorHAnsi"/>
        </w:rPr>
        <w:t>review</w:t>
      </w:r>
      <w:r w:rsidRPr="003571B9">
        <w:rPr>
          <w:rFonts w:asciiTheme="minorHAnsi" w:hAnsiTheme="minorHAnsi" w:cstheme="minorHAnsi"/>
        </w:rPr>
        <w:t xml:space="preserve"> design and </w:t>
      </w:r>
      <w:r w:rsidR="00FE09C7">
        <w:rPr>
          <w:rFonts w:asciiTheme="minorHAnsi" w:hAnsiTheme="minorHAnsi" w:cstheme="minorHAnsi"/>
        </w:rPr>
        <w:t>reconfiguring</w:t>
      </w:r>
      <w:r w:rsidRPr="003571B9">
        <w:rPr>
          <w:rFonts w:asciiTheme="minorHAnsi" w:hAnsiTheme="minorHAnsi" w:cstheme="minorHAnsi"/>
        </w:rPr>
        <w:t xml:space="preserve"> of the following FACETS functional areas: Enrollment, Claim, Billing, and Member Information. The in-hou</w:t>
      </w:r>
      <w:r w:rsidR="00391F58">
        <w:rPr>
          <w:rFonts w:asciiTheme="minorHAnsi" w:hAnsiTheme="minorHAnsi" w:cstheme="minorHAnsi"/>
        </w:rPr>
        <w:t>se application relied on Facet</w:t>
      </w:r>
      <w:r w:rsidRPr="003571B9">
        <w:rPr>
          <w:rFonts w:asciiTheme="minorHAnsi" w:hAnsiTheme="minorHAnsi" w:cstheme="minorHAnsi"/>
        </w:rPr>
        <w:t xml:space="preserve"> for claim verification and related data. One of my major responsibilities was to ensure seamless integration of the newly implemented version</w:t>
      </w:r>
      <w:r w:rsidR="00220E08" w:rsidRPr="003571B9">
        <w:rPr>
          <w:rFonts w:asciiTheme="minorHAnsi" w:hAnsiTheme="minorHAnsi" w:cstheme="minorHAnsi"/>
        </w:rPr>
        <w:t xml:space="preserve"> of the application with Facets.</w:t>
      </w:r>
    </w:p>
    <w:p w14:paraId="3A9E07E7" w14:textId="77777777" w:rsidR="00811D91" w:rsidRPr="003571B9" w:rsidRDefault="00811D91" w:rsidP="003571B9">
      <w:pPr>
        <w:spacing w:after="0" w:line="240" w:lineRule="auto"/>
        <w:jc w:val="both"/>
        <w:rPr>
          <w:rFonts w:asciiTheme="minorHAnsi" w:hAnsiTheme="minorHAnsi" w:cstheme="minorHAnsi"/>
          <w:b/>
          <w:u w:val="single"/>
        </w:rPr>
      </w:pPr>
    </w:p>
    <w:p w14:paraId="3A9E07E8" w14:textId="77777777" w:rsidR="00811D91" w:rsidRPr="003571B9" w:rsidRDefault="00811D91" w:rsidP="003571B9">
      <w:pPr>
        <w:spacing w:after="0" w:line="240" w:lineRule="auto"/>
        <w:jc w:val="both"/>
        <w:rPr>
          <w:rFonts w:asciiTheme="minorHAnsi" w:hAnsiTheme="minorHAnsi" w:cstheme="minorHAnsi"/>
        </w:rPr>
      </w:pPr>
      <w:r w:rsidRPr="003571B9">
        <w:rPr>
          <w:rFonts w:asciiTheme="minorHAnsi" w:hAnsiTheme="minorHAnsi" w:cstheme="minorHAnsi"/>
          <w:b/>
          <w:u w:val="single"/>
        </w:rPr>
        <w:t>Responsibilities:</w:t>
      </w:r>
    </w:p>
    <w:p w14:paraId="3A9E07E9" w14:textId="7C662BB9"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Participated in creating </w:t>
      </w:r>
      <w:r w:rsidR="00FE09C7">
        <w:rPr>
          <w:rFonts w:asciiTheme="minorHAnsi" w:hAnsiTheme="minorHAnsi" w:cstheme="minorHAnsi"/>
        </w:rPr>
        <w:t xml:space="preserve">the </w:t>
      </w:r>
      <w:r w:rsidRPr="003571B9">
        <w:rPr>
          <w:rFonts w:asciiTheme="minorHAnsi" w:hAnsiTheme="minorHAnsi" w:cstheme="minorHAnsi"/>
        </w:rPr>
        <w:t>Facets data model.</w:t>
      </w:r>
    </w:p>
    <w:p w14:paraId="3A9E07EA" w14:textId="77777777"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Worked on the EDI 834-file load to Facets through MMS (Membership maintenance sub-system)</w:t>
      </w:r>
    </w:p>
    <w:p w14:paraId="3A9E07EB" w14:textId="77777777"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Performed Requirement Gathering by interacting with Business users and documented the requirements </w:t>
      </w:r>
    </w:p>
    <w:p w14:paraId="3A9E07EC" w14:textId="77777777"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Worked with Business Users and Solution Engineers to solve the capture defects in the MMS system and to effectively solve them.</w:t>
      </w:r>
    </w:p>
    <w:p w14:paraId="3A9E07ED" w14:textId="2DAF2D01" w:rsidR="00840F81" w:rsidRPr="003571B9" w:rsidRDefault="00840F8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Incorporated Agile methodology to create BRD, </w:t>
      </w:r>
      <w:r w:rsidR="00FE09C7">
        <w:rPr>
          <w:rFonts w:asciiTheme="minorHAnsi" w:hAnsiTheme="minorHAnsi" w:cstheme="minorHAnsi"/>
        </w:rPr>
        <w:t xml:space="preserve">and </w:t>
      </w:r>
      <w:r w:rsidRPr="003571B9">
        <w:rPr>
          <w:rFonts w:asciiTheme="minorHAnsi" w:hAnsiTheme="minorHAnsi" w:cstheme="minorHAnsi"/>
        </w:rPr>
        <w:t>FSDs using MS Visio and MS Word. </w:t>
      </w:r>
    </w:p>
    <w:p w14:paraId="3A9E07EE" w14:textId="68095FB4"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Performed Database management reporting on </w:t>
      </w:r>
      <w:r w:rsidR="00FE09C7">
        <w:rPr>
          <w:rFonts w:asciiTheme="minorHAnsi" w:hAnsiTheme="minorHAnsi" w:cstheme="minorHAnsi"/>
        </w:rPr>
        <w:t xml:space="preserve">the </w:t>
      </w:r>
      <w:r w:rsidRPr="003571B9">
        <w:rPr>
          <w:rFonts w:asciiTheme="minorHAnsi" w:hAnsiTheme="minorHAnsi" w:cstheme="minorHAnsi"/>
        </w:rPr>
        <w:t>Model 204 Platform</w:t>
      </w:r>
    </w:p>
    <w:p w14:paraId="3A9E07EF" w14:textId="77777777"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Performed Data Mapping to map the EDI 834 data to XML.</w:t>
      </w:r>
    </w:p>
    <w:p w14:paraId="3A9E07F0" w14:textId="77777777" w:rsidR="00840F81" w:rsidRPr="003571B9" w:rsidRDefault="00840F8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Prepared business requirements document (BRD) and once approved by the product owner, involved in preparing functional requirement document (FRD). </w:t>
      </w:r>
    </w:p>
    <w:p w14:paraId="3A9E07F1" w14:textId="77777777"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Worked on solving the errors of EDI 834 load to Facets through MMS.</w:t>
      </w:r>
    </w:p>
    <w:p w14:paraId="3A9E07F2" w14:textId="700668F3"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Conducted JAD Sessions, Peer Review sessions with the SMEs, Solution Engineers, developers, </w:t>
      </w:r>
      <w:r w:rsidR="00FE09C7">
        <w:rPr>
          <w:rFonts w:asciiTheme="minorHAnsi" w:hAnsiTheme="minorHAnsi" w:cstheme="minorHAnsi"/>
        </w:rPr>
        <w:t xml:space="preserve">and </w:t>
      </w:r>
      <w:r w:rsidRPr="003571B9">
        <w:rPr>
          <w:rFonts w:asciiTheme="minorHAnsi" w:hAnsiTheme="minorHAnsi" w:cstheme="minorHAnsi"/>
        </w:rPr>
        <w:t>Business users.</w:t>
      </w:r>
    </w:p>
    <w:p w14:paraId="3A9E07F3" w14:textId="77777777"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Analyzed the scope of the project to review it with the customers for different review sessions of the application.</w:t>
      </w:r>
    </w:p>
    <w:p w14:paraId="3A9E07F4" w14:textId="7DF3E855"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Intensively involved in project testing efforts by doing System Integration Testing, Regression Testing</w:t>
      </w:r>
      <w:r w:rsidR="00FE09C7">
        <w:rPr>
          <w:rFonts w:asciiTheme="minorHAnsi" w:hAnsiTheme="minorHAnsi" w:cstheme="minorHAnsi"/>
        </w:rPr>
        <w:t>,</w:t>
      </w:r>
      <w:r w:rsidRPr="003571B9">
        <w:rPr>
          <w:rFonts w:asciiTheme="minorHAnsi" w:hAnsiTheme="minorHAnsi" w:cstheme="minorHAnsi"/>
        </w:rPr>
        <w:t xml:space="preserve"> and by helping </w:t>
      </w:r>
      <w:r w:rsidR="00FE09C7">
        <w:rPr>
          <w:rFonts w:asciiTheme="minorHAnsi" w:hAnsiTheme="minorHAnsi" w:cstheme="minorHAnsi"/>
        </w:rPr>
        <w:t xml:space="preserve">the </w:t>
      </w:r>
      <w:r w:rsidRPr="003571B9">
        <w:rPr>
          <w:rFonts w:asciiTheme="minorHAnsi" w:hAnsiTheme="minorHAnsi" w:cstheme="minorHAnsi"/>
        </w:rPr>
        <w:t>UAT team in User Acceptance Testing</w:t>
      </w:r>
    </w:p>
    <w:p w14:paraId="5B02F9B7" w14:textId="77777777" w:rsidR="00391F58" w:rsidRDefault="00840F81" w:rsidP="00391F5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lastRenderedPageBreak/>
        <w:t>Gathered Business/Functional user requirements, creating Use Cases as per user requirements, developing/designing diagrams such as Activity, Class, and or Sequence diagrams, and in addition to creating Business Requirements Document (BRD). </w:t>
      </w:r>
    </w:p>
    <w:p w14:paraId="02336511" w14:textId="7F27CA49" w:rsidR="00391F58" w:rsidRPr="00391F58" w:rsidRDefault="00391F58" w:rsidP="00391F58">
      <w:pPr>
        <w:pStyle w:val="ListParagraph1"/>
        <w:numPr>
          <w:ilvl w:val="0"/>
          <w:numId w:val="1"/>
        </w:numPr>
        <w:spacing w:after="0" w:line="240" w:lineRule="auto"/>
        <w:ind w:left="360" w:hanging="360"/>
        <w:jc w:val="both"/>
        <w:rPr>
          <w:rFonts w:asciiTheme="minorHAnsi" w:hAnsiTheme="minorHAnsi" w:cstheme="minorHAnsi"/>
        </w:rPr>
      </w:pPr>
      <w:r w:rsidRPr="00391F58">
        <w:rPr>
          <w:rFonts w:asciiTheme="minorHAnsi" w:hAnsiTheme="minorHAnsi" w:cstheme="minorHAnsi"/>
        </w:rPr>
        <w:t>Worked on Claims Inquiry and Dental Claims Processing.</w:t>
      </w:r>
    </w:p>
    <w:p w14:paraId="3A9E07F6" w14:textId="77777777"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Used to execute test cases for several transactions such as 837, 835, 820, 834, 277, 278, 270/271</w:t>
      </w:r>
    </w:p>
    <w:p w14:paraId="3A9E07F7" w14:textId="77777777" w:rsidR="00C236C5"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Create SQL queries to read data from databases.</w:t>
      </w:r>
    </w:p>
    <w:p w14:paraId="3A9E07F8" w14:textId="17B000AD" w:rsidR="00C236C5" w:rsidRPr="003571B9" w:rsidRDefault="00C236C5"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Used FACETS to provide seamless transactions between the provider, members</w:t>
      </w:r>
      <w:r w:rsidR="00FE09C7">
        <w:rPr>
          <w:rFonts w:asciiTheme="minorHAnsi" w:hAnsiTheme="minorHAnsi" w:cstheme="minorHAnsi"/>
        </w:rPr>
        <w:t>,</w:t>
      </w:r>
      <w:r w:rsidRPr="003571B9">
        <w:rPr>
          <w:rFonts w:asciiTheme="minorHAnsi" w:hAnsiTheme="minorHAnsi" w:cstheme="minorHAnsi"/>
        </w:rPr>
        <w:t xml:space="preserve"> and the plan.</w:t>
      </w:r>
    </w:p>
    <w:p w14:paraId="3A9E07F9" w14:textId="77777777"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Requirements Gathering &amp; Analysis always ensured HIPAA Compliance Auditing</w:t>
      </w:r>
    </w:p>
    <w:p w14:paraId="3A9E07FA" w14:textId="77777777"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Worked with the Testing team to test the system extensively and log defects. </w:t>
      </w:r>
    </w:p>
    <w:p w14:paraId="3A9E07FB" w14:textId="77777777" w:rsidR="00811D91"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Defined the maps from the existing BizTalk solution and validated it with the client for any changes.</w:t>
      </w:r>
    </w:p>
    <w:p w14:paraId="3A9E07FC" w14:textId="77777777" w:rsidR="00C236C5" w:rsidRPr="003571B9" w:rsidRDefault="00811D91"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Performed data mapping and tracing data from system to system in order to solve a given business or system problem.</w:t>
      </w:r>
    </w:p>
    <w:p w14:paraId="3A9E07FE" w14:textId="0E2FDF08" w:rsidR="00C236C5" w:rsidRPr="003571B9" w:rsidRDefault="00C236C5"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Developed, coordinated</w:t>
      </w:r>
      <w:r w:rsidR="00FE09C7">
        <w:rPr>
          <w:rFonts w:asciiTheme="minorHAnsi" w:hAnsiTheme="minorHAnsi" w:cstheme="minorHAnsi"/>
        </w:rPr>
        <w:t>,</w:t>
      </w:r>
      <w:r w:rsidRPr="003571B9">
        <w:rPr>
          <w:rFonts w:asciiTheme="minorHAnsi" w:hAnsiTheme="minorHAnsi" w:cstheme="minorHAnsi"/>
        </w:rPr>
        <w:t xml:space="preserve"> and supported Information Technology Division on all operational requirements of FACETS claims processing system and production management.</w:t>
      </w:r>
    </w:p>
    <w:p w14:paraId="3A9E07FF" w14:textId="231DA6DB" w:rsidR="001247BE" w:rsidRPr="003571B9" w:rsidRDefault="001247BE"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Interacted with Data Modeler for Data Analysis, Data Relationships</w:t>
      </w:r>
      <w:r w:rsidR="00FE09C7">
        <w:rPr>
          <w:rFonts w:asciiTheme="minorHAnsi" w:hAnsiTheme="minorHAnsi" w:cstheme="minorHAnsi"/>
        </w:rPr>
        <w:t>,</w:t>
      </w:r>
      <w:r w:rsidRPr="003571B9">
        <w:rPr>
          <w:rFonts w:asciiTheme="minorHAnsi" w:hAnsiTheme="minorHAnsi" w:cstheme="minorHAnsi"/>
        </w:rPr>
        <w:t xml:space="preserve"> and Integration. </w:t>
      </w:r>
    </w:p>
    <w:p w14:paraId="3A9E0800" w14:textId="7286C263" w:rsidR="00C236C5" w:rsidRPr="003571B9" w:rsidRDefault="00C236C5"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Facilitated Brainstorming </w:t>
      </w:r>
      <w:r w:rsidR="00FE09C7">
        <w:rPr>
          <w:rFonts w:asciiTheme="minorHAnsi" w:hAnsiTheme="minorHAnsi" w:cstheme="minorHAnsi"/>
        </w:rPr>
        <w:t>Sessions</w:t>
      </w:r>
      <w:r w:rsidRPr="003571B9">
        <w:rPr>
          <w:rFonts w:asciiTheme="minorHAnsi" w:hAnsiTheme="minorHAnsi" w:cstheme="minorHAnsi"/>
        </w:rPr>
        <w:t xml:space="preserve"> involving business unit stakeholders, technical </w:t>
      </w:r>
      <w:r w:rsidR="00FE09C7">
        <w:rPr>
          <w:rFonts w:asciiTheme="minorHAnsi" w:hAnsiTheme="minorHAnsi" w:cstheme="minorHAnsi"/>
        </w:rPr>
        <w:t>analysts</w:t>
      </w:r>
      <w:r w:rsidRPr="003571B9">
        <w:rPr>
          <w:rFonts w:asciiTheme="minorHAnsi" w:hAnsiTheme="minorHAnsi" w:cstheme="minorHAnsi"/>
        </w:rPr>
        <w:t xml:space="preserve">, </w:t>
      </w:r>
      <w:r w:rsidR="00FE09C7">
        <w:rPr>
          <w:rFonts w:asciiTheme="minorHAnsi" w:hAnsiTheme="minorHAnsi" w:cstheme="minorHAnsi"/>
        </w:rPr>
        <w:t>SMEs</w:t>
      </w:r>
      <w:r w:rsidRPr="003571B9">
        <w:rPr>
          <w:rFonts w:asciiTheme="minorHAnsi" w:hAnsiTheme="minorHAnsi" w:cstheme="minorHAnsi"/>
        </w:rPr>
        <w:t xml:space="preserve">, </w:t>
      </w:r>
      <w:r w:rsidR="00FE09C7">
        <w:rPr>
          <w:rFonts w:asciiTheme="minorHAnsi" w:hAnsiTheme="minorHAnsi" w:cstheme="minorHAnsi"/>
        </w:rPr>
        <w:t xml:space="preserve">and </w:t>
      </w:r>
      <w:r w:rsidRPr="003571B9">
        <w:rPr>
          <w:rFonts w:asciiTheme="minorHAnsi" w:hAnsiTheme="minorHAnsi" w:cstheme="minorHAnsi"/>
        </w:rPr>
        <w:t xml:space="preserve">portfolio managers to gather requirements and have </w:t>
      </w:r>
      <w:r w:rsidR="00FE09C7">
        <w:rPr>
          <w:rFonts w:asciiTheme="minorHAnsi" w:hAnsiTheme="minorHAnsi" w:cstheme="minorHAnsi"/>
        </w:rPr>
        <w:t xml:space="preserve">a </w:t>
      </w:r>
      <w:r w:rsidRPr="003571B9">
        <w:rPr>
          <w:rFonts w:asciiTheme="minorHAnsi" w:hAnsiTheme="minorHAnsi" w:cstheme="minorHAnsi"/>
        </w:rPr>
        <w:t xml:space="preserve">better understanding of </w:t>
      </w:r>
      <w:r w:rsidR="00FE09C7">
        <w:rPr>
          <w:rFonts w:asciiTheme="minorHAnsi" w:hAnsiTheme="minorHAnsi" w:cstheme="minorHAnsi"/>
        </w:rPr>
        <w:t xml:space="preserve">the </w:t>
      </w:r>
      <w:r w:rsidRPr="003571B9">
        <w:rPr>
          <w:rFonts w:asciiTheme="minorHAnsi" w:hAnsiTheme="minorHAnsi" w:cstheme="minorHAnsi"/>
        </w:rPr>
        <w:t>business process. </w:t>
      </w:r>
    </w:p>
    <w:p w14:paraId="3A9E0801" w14:textId="77777777" w:rsidR="00C236C5" w:rsidRPr="003571B9" w:rsidRDefault="00C236C5"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Worked in testing the professional, institutional claims processing and adjudication and validate data with FACETS.</w:t>
      </w:r>
    </w:p>
    <w:p w14:paraId="3A9E0802" w14:textId="7FEE528B" w:rsidR="00C236C5" w:rsidRPr="003571B9" w:rsidRDefault="00C236C5" w:rsidP="003571B9">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Assisted in Regression </w:t>
      </w:r>
      <w:r w:rsidR="00FE09C7">
        <w:rPr>
          <w:rFonts w:asciiTheme="minorHAnsi" w:hAnsiTheme="minorHAnsi" w:cstheme="minorHAnsi"/>
        </w:rPr>
        <w:t>tests</w:t>
      </w:r>
      <w:r w:rsidRPr="003571B9">
        <w:rPr>
          <w:rFonts w:asciiTheme="minorHAnsi" w:hAnsiTheme="minorHAnsi" w:cstheme="minorHAnsi"/>
        </w:rPr>
        <w:t xml:space="preserve">, System </w:t>
      </w:r>
      <w:r w:rsidR="00FE09C7">
        <w:rPr>
          <w:rFonts w:asciiTheme="minorHAnsi" w:hAnsiTheme="minorHAnsi" w:cstheme="minorHAnsi"/>
        </w:rPr>
        <w:t>tests</w:t>
      </w:r>
      <w:r w:rsidRPr="003571B9">
        <w:rPr>
          <w:rFonts w:asciiTheme="minorHAnsi" w:hAnsiTheme="minorHAnsi" w:cstheme="minorHAnsi"/>
        </w:rPr>
        <w:t>, and UAT.</w:t>
      </w:r>
    </w:p>
    <w:p w14:paraId="3A9E0805" w14:textId="77777777" w:rsidR="00F911AF" w:rsidRDefault="00F911AF" w:rsidP="003571B9">
      <w:pPr>
        <w:pStyle w:val="NoSpacing"/>
        <w:jc w:val="both"/>
        <w:rPr>
          <w:rStyle w:val="Strong"/>
          <w:rFonts w:asciiTheme="minorHAnsi" w:eastAsia="Courier New" w:hAnsiTheme="minorHAnsi" w:cstheme="minorHAnsi"/>
          <w:b w:val="0"/>
          <w:lang w:val="en-IN"/>
        </w:rPr>
      </w:pPr>
    </w:p>
    <w:p w14:paraId="785E5A57" w14:textId="77777777" w:rsidR="005F34A8" w:rsidRPr="003571B9" w:rsidRDefault="005F34A8" w:rsidP="003571B9">
      <w:pPr>
        <w:pStyle w:val="NoSpacing"/>
        <w:jc w:val="both"/>
        <w:rPr>
          <w:rStyle w:val="Strong"/>
          <w:rFonts w:asciiTheme="minorHAnsi" w:eastAsia="Courier New" w:hAnsiTheme="minorHAnsi" w:cstheme="minorHAnsi"/>
          <w:b w:val="0"/>
          <w:lang w:val="en-IN"/>
        </w:rPr>
      </w:pPr>
    </w:p>
    <w:p w14:paraId="5C2DD229" w14:textId="2B551048" w:rsidR="003571B9" w:rsidRPr="003571B9" w:rsidRDefault="003571B9" w:rsidP="003571B9">
      <w:pPr>
        <w:widowControl w:val="0"/>
        <w:autoSpaceDE w:val="0"/>
        <w:autoSpaceDN w:val="0"/>
        <w:adjustRightInd w:val="0"/>
        <w:spacing w:after="0" w:line="240" w:lineRule="auto"/>
        <w:jc w:val="both"/>
        <w:rPr>
          <w:rFonts w:asciiTheme="minorHAnsi" w:eastAsia="Times New Roman" w:hAnsiTheme="minorHAnsi" w:cstheme="minorHAnsi"/>
          <w:b/>
        </w:rPr>
      </w:pPr>
      <w:r w:rsidRPr="003571B9">
        <w:rPr>
          <w:rFonts w:asciiTheme="minorHAnsi" w:eastAsia="Times New Roman" w:hAnsiTheme="minorHAnsi" w:cstheme="minorHAnsi"/>
          <w:b/>
        </w:rPr>
        <w:t>Paragon Healthcare, Dallas, Texas</w:t>
      </w:r>
      <w:r w:rsidR="005F34A8" w:rsidRPr="005F34A8">
        <w:rPr>
          <w:rFonts w:asciiTheme="minorHAnsi" w:eastAsia="Times New Roman" w:hAnsiTheme="minorHAnsi" w:cstheme="minorHAnsi"/>
          <w:b/>
        </w:rPr>
        <w:t xml:space="preserve"> </w:t>
      </w:r>
      <w:r w:rsidR="005F34A8">
        <w:rPr>
          <w:rFonts w:asciiTheme="minorHAnsi" w:eastAsia="Times New Roman" w:hAnsiTheme="minorHAnsi" w:cstheme="minorHAnsi"/>
          <w:b/>
        </w:rPr>
        <w:tab/>
      </w:r>
      <w:r w:rsidR="005F34A8">
        <w:rPr>
          <w:rFonts w:asciiTheme="minorHAnsi" w:eastAsia="Times New Roman" w:hAnsiTheme="minorHAnsi" w:cstheme="minorHAnsi"/>
          <w:b/>
        </w:rPr>
        <w:tab/>
      </w:r>
      <w:r w:rsidR="005F34A8">
        <w:rPr>
          <w:rFonts w:asciiTheme="minorHAnsi" w:eastAsia="Times New Roman" w:hAnsiTheme="minorHAnsi" w:cstheme="minorHAnsi"/>
          <w:b/>
        </w:rPr>
        <w:tab/>
      </w:r>
      <w:r w:rsidR="005F34A8">
        <w:rPr>
          <w:rFonts w:asciiTheme="minorHAnsi" w:eastAsia="Times New Roman" w:hAnsiTheme="minorHAnsi" w:cstheme="minorHAnsi"/>
          <w:b/>
        </w:rPr>
        <w:tab/>
      </w:r>
      <w:r w:rsidR="005F34A8">
        <w:rPr>
          <w:rFonts w:asciiTheme="minorHAnsi" w:eastAsia="Times New Roman" w:hAnsiTheme="minorHAnsi" w:cstheme="minorHAnsi"/>
          <w:b/>
        </w:rPr>
        <w:tab/>
      </w:r>
      <w:r w:rsidR="005F34A8">
        <w:rPr>
          <w:rFonts w:asciiTheme="minorHAnsi" w:eastAsia="Times New Roman" w:hAnsiTheme="minorHAnsi" w:cstheme="minorHAnsi"/>
          <w:b/>
        </w:rPr>
        <w:tab/>
      </w:r>
      <w:r w:rsidR="005F34A8">
        <w:rPr>
          <w:rFonts w:asciiTheme="minorHAnsi" w:eastAsia="Times New Roman" w:hAnsiTheme="minorHAnsi" w:cstheme="minorHAnsi"/>
          <w:b/>
        </w:rPr>
        <w:tab/>
      </w:r>
      <w:r w:rsidR="005F34A8">
        <w:rPr>
          <w:rFonts w:asciiTheme="minorHAnsi" w:eastAsia="Times New Roman" w:hAnsiTheme="minorHAnsi" w:cstheme="minorHAnsi"/>
          <w:b/>
        </w:rPr>
        <w:tab/>
        <w:t>Apr 201</w:t>
      </w:r>
      <w:r w:rsidR="00F4701B">
        <w:rPr>
          <w:rFonts w:asciiTheme="minorHAnsi" w:eastAsia="Times New Roman" w:hAnsiTheme="minorHAnsi" w:cstheme="minorHAnsi"/>
          <w:b/>
        </w:rPr>
        <w:t>5</w:t>
      </w:r>
      <w:r w:rsidR="005F34A8">
        <w:rPr>
          <w:rFonts w:asciiTheme="minorHAnsi" w:eastAsia="Times New Roman" w:hAnsiTheme="minorHAnsi" w:cstheme="minorHAnsi"/>
          <w:b/>
        </w:rPr>
        <w:t xml:space="preserve"> – Dec 2017</w:t>
      </w:r>
    </w:p>
    <w:p w14:paraId="64E45D90" w14:textId="58B67D62" w:rsidR="003571B9" w:rsidRPr="003571B9" w:rsidRDefault="003571B9" w:rsidP="003571B9">
      <w:pPr>
        <w:widowControl w:val="0"/>
        <w:autoSpaceDE w:val="0"/>
        <w:autoSpaceDN w:val="0"/>
        <w:adjustRightInd w:val="0"/>
        <w:spacing w:after="0" w:line="240" w:lineRule="auto"/>
        <w:jc w:val="both"/>
        <w:rPr>
          <w:rFonts w:asciiTheme="minorHAnsi" w:eastAsia="Times New Roman" w:hAnsiTheme="minorHAnsi" w:cstheme="minorHAnsi"/>
          <w:b/>
        </w:rPr>
      </w:pPr>
      <w:r w:rsidRPr="003571B9">
        <w:rPr>
          <w:rFonts w:asciiTheme="minorHAnsi" w:eastAsia="Times New Roman" w:hAnsiTheme="minorHAnsi" w:cstheme="minorHAnsi"/>
          <w:b/>
        </w:rPr>
        <w:t>Business Systems Ana</w:t>
      </w:r>
      <w:r w:rsidR="005F34A8">
        <w:rPr>
          <w:rFonts w:asciiTheme="minorHAnsi" w:eastAsia="Times New Roman" w:hAnsiTheme="minorHAnsi" w:cstheme="minorHAnsi"/>
          <w:b/>
        </w:rPr>
        <w:t xml:space="preserve">lyst </w:t>
      </w:r>
    </w:p>
    <w:p w14:paraId="27E64205" w14:textId="68809ADD" w:rsidR="003571B9" w:rsidRPr="003571B9" w:rsidRDefault="003571B9" w:rsidP="003571B9">
      <w:pPr>
        <w:widowControl w:val="0"/>
        <w:autoSpaceDE w:val="0"/>
        <w:autoSpaceDN w:val="0"/>
        <w:adjustRightInd w:val="0"/>
        <w:spacing w:after="0" w:line="240" w:lineRule="auto"/>
        <w:jc w:val="both"/>
        <w:rPr>
          <w:rFonts w:asciiTheme="minorHAnsi" w:eastAsia="Times New Roman" w:hAnsiTheme="minorHAnsi" w:cstheme="minorHAnsi"/>
          <w:bCs/>
          <w:iCs/>
        </w:rPr>
      </w:pPr>
      <w:r w:rsidRPr="003571B9">
        <w:rPr>
          <w:rFonts w:asciiTheme="minorHAnsi" w:eastAsia="Times New Roman" w:hAnsiTheme="minorHAnsi" w:cstheme="minorHAnsi"/>
          <w:bCs/>
          <w:iCs/>
        </w:rPr>
        <w:t xml:space="preserve">The scope of the project was to implement </w:t>
      </w:r>
      <w:r w:rsidR="00FE09C7">
        <w:rPr>
          <w:rFonts w:asciiTheme="minorHAnsi" w:eastAsia="Times New Roman" w:hAnsiTheme="minorHAnsi" w:cstheme="minorHAnsi"/>
          <w:bCs/>
          <w:iCs/>
        </w:rPr>
        <w:t xml:space="preserve">a </w:t>
      </w:r>
      <w:r w:rsidRPr="003571B9">
        <w:rPr>
          <w:rFonts w:asciiTheme="minorHAnsi" w:eastAsia="Times New Roman" w:hAnsiTheme="minorHAnsi" w:cstheme="minorHAnsi"/>
          <w:bCs/>
          <w:iCs/>
        </w:rPr>
        <w:t xml:space="preserve">scorecard in ClaimPro, </w:t>
      </w:r>
      <w:r w:rsidR="00FE09C7">
        <w:rPr>
          <w:rFonts w:asciiTheme="minorHAnsi" w:eastAsia="Times New Roman" w:hAnsiTheme="minorHAnsi" w:cstheme="minorHAnsi"/>
          <w:bCs/>
          <w:iCs/>
        </w:rPr>
        <w:t>an in-house</w:t>
      </w:r>
      <w:r w:rsidRPr="003571B9">
        <w:rPr>
          <w:rFonts w:asciiTheme="minorHAnsi" w:eastAsia="Times New Roman" w:hAnsiTheme="minorHAnsi" w:cstheme="minorHAnsi"/>
          <w:bCs/>
          <w:iCs/>
        </w:rPr>
        <w:t xml:space="preserve"> tool used </w:t>
      </w:r>
      <w:r w:rsidR="00FE09C7">
        <w:rPr>
          <w:rFonts w:asciiTheme="minorHAnsi" w:eastAsia="Times New Roman" w:hAnsiTheme="minorHAnsi" w:cstheme="minorHAnsi"/>
          <w:bCs/>
          <w:iCs/>
        </w:rPr>
        <w:t>f</w:t>
      </w:r>
      <w:r w:rsidRPr="003571B9">
        <w:rPr>
          <w:rFonts w:asciiTheme="minorHAnsi" w:eastAsia="Times New Roman" w:hAnsiTheme="minorHAnsi" w:cstheme="minorHAnsi"/>
          <w:bCs/>
          <w:iCs/>
        </w:rPr>
        <w:t xml:space="preserve">or claim management. Scorecard is a new enhancement to the system that will generate scorecard values </w:t>
      </w:r>
      <w:r w:rsidR="00FE09C7">
        <w:rPr>
          <w:rFonts w:asciiTheme="minorHAnsi" w:eastAsia="Times New Roman" w:hAnsiTheme="minorHAnsi" w:cstheme="minorHAnsi"/>
          <w:bCs/>
          <w:iCs/>
        </w:rPr>
        <w:t>for</w:t>
      </w:r>
      <w:r w:rsidRPr="003571B9">
        <w:rPr>
          <w:rFonts w:asciiTheme="minorHAnsi" w:eastAsia="Times New Roman" w:hAnsiTheme="minorHAnsi" w:cstheme="minorHAnsi"/>
          <w:bCs/>
          <w:iCs/>
        </w:rPr>
        <w:t xml:space="preserve"> the claims to prioritize the claims on the basis of the values assigned. The scorecard assigned </w:t>
      </w:r>
      <w:r w:rsidR="00FE09C7">
        <w:rPr>
          <w:rFonts w:asciiTheme="minorHAnsi" w:eastAsia="Times New Roman" w:hAnsiTheme="minorHAnsi" w:cstheme="minorHAnsi"/>
          <w:bCs/>
          <w:iCs/>
        </w:rPr>
        <w:t>weights</w:t>
      </w:r>
      <w:r w:rsidRPr="003571B9">
        <w:rPr>
          <w:rFonts w:asciiTheme="minorHAnsi" w:eastAsia="Times New Roman" w:hAnsiTheme="minorHAnsi" w:cstheme="minorHAnsi"/>
          <w:bCs/>
          <w:iCs/>
        </w:rPr>
        <w:t xml:space="preserve"> to the claims based on ICD codes, </w:t>
      </w:r>
      <w:r w:rsidR="00FE09C7">
        <w:rPr>
          <w:rFonts w:asciiTheme="minorHAnsi" w:eastAsia="Times New Roman" w:hAnsiTheme="minorHAnsi" w:cstheme="minorHAnsi"/>
          <w:bCs/>
          <w:iCs/>
        </w:rPr>
        <w:t xml:space="preserve">and </w:t>
      </w:r>
      <w:r w:rsidRPr="003571B9">
        <w:rPr>
          <w:rFonts w:asciiTheme="minorHAnsi" w:eastAsia="Times New Roman" w:hAnsiTheme="minorHAnsi" w:cstheme="minorHAnsi"/>
          <w:bCs/>
          <w:iCs/>
        </w:rPr>
        <w:t xml:space="preserve">membership start date. The purpose of this enhancement was to </w:t>
      </w:r>
      <w:r w:rsidR="00FE09C7">
        <w:rPr>
          <w:rFonts w:asciiTheme="minorHAnsi" w:eastAsia="Times New Roman" w:hAnsiTheme="minorHAnsi" w:cstheme="minorHAnsi"/>
          <w:bCs/>
          <w:iCs/>
        </w:rPr>
        <w:t>prioritize</w:t>
      </w:r>
      <w:r w:rsidRPr="003571B9">
        <w:rPr>
          <w:rFonts w:asciiTheme="minorHAnsi" w:eastAsia="Times New Roman" w:hAnsiTheme="minorHAnsi" w:cstheme="minorHAnsi"/>
          <w:bCs/>
          <w:iCs/>
        </w:rPr>
        <w:t xml:space="preserve"> the claims for fatal diseases over the other claims and </w:t>
      </w:r>
      <w:r w:rsidR="00FE09C7">
        <w:rPr>
          <w:rFonts w:asciiTheme="minorHAnsi" w:eastAsia="Times New Roman" w:hAnsiTheme="minorHAnsi" w:cstheme="minorHAnsi"/>
          <w:bCs/>
          <w:iCs/>
        </w:rPr>
        <w:t>process</w:t>
      </w:r>
      <w:r w:rsidRPr="003571B9">
        <w:rPr>
          <w:rFonts w:asciiTheme="minorHAnsi" w:eastAsia="Times New Roman" w:hAnsiTheme="minorHAnsi" w:cstheme="minorHAnsi"/>
          <w:bCs/>
          <w:iCs/>
        </w:rPr>
        <w:t xml:space="preserve"> the claims accordingly.</w:t>
      </w:r>
    </w:p>
    <w:p w14:paraId="477F7216" w14:textId="77777777" w:rsidR="003571B9" w:rsidRPr="003571B9" w:rsidRDefault="003571B9" w:rsidP="003571B9">
      <w:pPr>
        <w:widowControl w:val="0"/>
        <w:autoSpaceDE w:val="0"/>
        <w:autoSpaceDN w:val="0"/>
        <w:adjustRightInd w:val="0"/>
        <w:spacing w:after="0" w:line="240" w:lineRule="auto"/>
        <w:jc w:val="both"/>
        <w:rPr>
          <w:rFonts w:asciiTheme="minorHAnsi" w:eastAsia="Times New Roman" w:hAnsiTheme="minorHAnsi" w:cstheme="minorHAnsi"/>
          <w:b/>
          <w:bCs/>
        </w:rPr>
      </w:pPr>
    </w:p>
    <w:p w14:paraId="202134C4" w14:textId="77777777" w:rsidR="003571B9" w:rsidRPr="00391F58" w:rsidRDefault="003571B9" w:rsidP="00391F58">
      <w:pPr>
        <w:spacing w:after="0" w:line="240" w:lineRule="auto"/>
        <w:jc w:val="both"/>
        <w:rPr>
          <w:rFonts w:asciiTheme="minorHAnsi" w:hAnsiTheme="minorHAnsi" w:cstheme="minorHAnsi"/>
          <w:b/>
          <w:u w:val="single"/>
        </w:rPr>
      </w:pPr>
      <w:r w:rsidRPr="00391F58">
        <w:rPr>
          <w:rFonts w:asciiTheme="minorHAnsi" w:hAnsiTheme="minorHAnsi" w:cstheme="minorHAnsi"/>
          <w:b/>
          <w:u w:val="single"/>
        </w:rPr>
        <w:t>Responsibilities:</w:t>
      </w:r>
    </w:p>
    <w:p w14:paraId="34F2031E" w14:textId="56259BAE" w:rsidR="003571B9" w:rsidRPr="003571B9" w:rsidRDefault="003571B9" w:rsidP="00391F5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Review Business Requirement Documents, Functional Requirements Specification, User Interface Design Documents</w:t>
      </w:r>
      <w:r w:rsidR="00FE09C7">
        <w:rPr>
          <w:rFonts w:asciiTheme="minorHAnsi" w:hAnsiTheme="minorHAnsi" w:cstheme="minorHAnsi"/>
        </w:rPr>
        <w:t>,</w:t>
      </w:r>
      <w:r w:rsidRPr="003571B9">
        <w:rPr>
          <w:rFonts w:asciiTheme="minorHAnsi" w:hAnsiTheme="minorHAnsi" w:cstheme="minorHAnsi"/>
        </w:rPr>
        <w:t xml:space="preserve"> and Use Cases to understand the functionality and working of the </w:t>
      </w:r>
      <w:r w:rsidR="00FE09C7">
        <w:rPr>
          <w:rFonts w:asciiTheme="minorHAnsi" w:hAnsiTheme="minorHAnsi" w:cstheme="minorHAnsi"/>
        </w:rPr>
        <w:t>custom-developed</w:t>
      </w:r>
      <w:r w:rsidRPr="003571B9">
        <w:rPr>
          <w:rFonts w:asciiTheme="minorHAnsi" w:hAnsiTheme="minorHAnsi" w:cstheme="minorHAnsi"/>
        </w:rPr>
        <w:t xml:space="preserve"> application.</w:t>
      </w:r>
    </w:p>
    <w:p w14:paraId="436E6D6A" w14:textId="77777777" w:rsidR="003571B9" w:rsidRPr="003571B9" w:rsidRDefault="003571B9" w:rsidP="00391F5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Skills in current SDLC practices of Scrum Agile.</w:t>
      </w:r>
    </w:p>
    <w:p w14:paraId="7E685B56" w14:textId="26A3C502" w:rsidR="003571B9" w:rsidRPr="003571B9" w:rsidRDefault="003571B9" w:rsidP="00391F5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Authored, reviewed, and modified Test Strategy &amp; Approach, Test Plans, </w:t>
      </w:r>
      <w:r w:rsidR="00FE09C7">
        <w:rPr>
          <w:rFonts w:asciiTheme="minorHAnsi" w:hAnsiTheme="minorHAnsi" w:cstheme="minorHAnsi"/>
        </w:rPr>
        <w:t xml:space="preserve">and </w:t>
      </w:r>
      <w:r w:rsidRPr="003571B9">
        <w:rPr>
          <w:rFonts w:asciiTheme="minorHAnsi" w:hAnsiTheme="minorHAnsi" w:cstheme="minorHAnsi"/>
        </w:rPr>
        <w:t>Test Procedures to meet testing and product deadlines.</w:t>
      </w:r>
    </w:p>
    <w:p w14:paraId="155F5B8A" w14:textId="1358EA5D" w:rsidR="00391F58" w:rsidRDefault="003571B9" w:rsidP="00391F5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Managed and developed EDI specifications, for data feeds and mappings for integration betwe</w:t>
      </w:r>
      <w:r w:rsidR="00391F58">
        <w:rPr>
          <w:rFonts w:asciiTheme="minorHAnsi" w:hAnsiTheme="minorHAnsi" w:cstheme="minorHAnsi"/>
        </w:rPr>
        <w:t>en systems, to follow ANSI X12 5</w:t>
      </w:r>
      <w:r w:rsidRPr="003571B9">
        <w:rPr>
          <w:rFonts w:asciiTheme="minorHAnsi" w:hAnsiTheme="minorHAnsi" w:cstheme="minorHAnsi"/>
        </w:rPr>
        <w:t>010 formats including 270 Eligibility/Benefit Inquiry, 271 Eligibility/Benefit Information, 276 Claim Status Request, 277 Claim Status Response, 810 Invoice, 820 Payment Order/Remittance Advice, 834 Benefit Enrollment, 835 Remittance Advice</w:t>
      </w:r>
      <w:r w:rsidR="00FE09C7">
        <w:rPr>
          <w:rFonts w:asciiTheme="minorHAnsi" w:hAnsiTheme="minorHAnsi" w:cstheme="minorHAnsi"/>
        </w:rPr>
        <w:t>,</w:t>
      </w:r>
      <w:r w:rsidRPr="003571B9">
        <w:rPr>
          <w:rFonts w:asciiTheme="minorHAnsi" w:hAnsiTheme="minorHAnsi" w:cstheme="minorHAnsi"/>
        </w:rPr>
        <w:t xml:space="preserve"> and 837 Claims and Encounter, to meet and exceed HIPAA requirements set forth by the federal government. </w:t>
      </w:r>
    </w:p>
    <w:p w14:paraId="694769FF" w14:textId="368B26B6" w:rsidR="00391F58" w:rsidRPr="00391F58" w:rsidRDefault="00391F58" w:rsidP="00391F58">
      <w:pPr>
        <w:pStyle w:val="ListParagraph1"/>
        <w:numPr>
          <w:ilvl w:val="0"/>
          <w:numId w:val="1"/>
        </w:numPr>
        <w:spacing w:after="0" w:line="240" w:lineRule="auto"/>
        <w:ind w:left="360" w:hanging="360"/>
        <w:jc w:val="both"/>
        <w:rPr>
          <w:rFonts w:asciiTheme="minorHAnsi" w:hAnsiTheme="minorHAnsi" w:cstheme="minorHAnsi"/>
        </w:rPr>
      </w:pPr>
      <w:r w:rsidRPr="00391F58">
        <w:rPr>
          <w:rFonts w:asciiTheme="minorHAnsi" w:hAnsiTheme="minorHAnsi" w:cstheme="minorHAnsi"/>
        </w:rPr>
        <w:t xml:space="preserve">Developed SDLC documentation including BRD, Use cases, FSD, </w:t>
      </w:r>
      <w:r w:rsidR="00FE09C7">
        <w:rPr>
          <w:rFonts w:asciiTheme="minorHAnsi" w:hAnsiTheme="minorHAnsi" w:cstheme="minorHAnsi"/>
        </w:rPr>
        <w:t>workflow</w:t>
      </w:r>
      <w:r w:rsidRPr="00391F58">
        <w:rPr>
          <w:rFonts w:asciiTheme="minorHAnsi" w:hAnsiTheme="minorHAnsi" w:cstheme="minorHAnsi"/>
        </w:rPr>
        <w:t>, and Test cases.</w:t>
      </w:r>
    </w:p>
    <w:p w14:paraId="7D2A5C27" w14:textId="77777777" w:rsidR="003571B9" w:rsidRPr="003571B9" w:rsidRDefault="003571B9" w:rsidP="00391F5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Successfully conducted JAD sessions, which helped synchronize the different stakeholders and clients on their objectives and helped developers to have a clear-cut picture of the project.</w:t>
      </w:r>
    </w:p>
    <w:p w14:paraId="5D1E3E4D" w14:textId="202089FC" w:rsidR="003571B9" w:rsidRPr="003571B9" w:rsidRDefault="003571B9" w:rsidP="00391F5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Ability to aggregate, group &amp; filter on various criteria, providing </w:t>
      </w:r>
      <w:r w:rsidR="00FE09C7">
        <w:rPr>
          <w:rFonts w:asciiTheme="minorHAnsi" w:hAnsiTheme="minorHAnsi" w:cstheme="minorHAnsi"/>
        </w:rPr>
        <w:t>dashboard-like</w:t>
      </w:r>
      <w:r w:rsidRPr="003571B9">
        <w:rPr>
          <w:rFonts w:asciiTheme="minorHAnsi" w:hAnsiTheme="minorHAnsi" w:cstheme="minorHAnsi"/>
        </w:rPr>
        <w:t xml:space="preserve"> output by performing data analysis and presentation.</w:t>
      </w:r>
    </w:p>
    <w:p w14:paraId="6C48ECCE" w14:textId="34A6818E" w:rsidR="003571B9" w:rsidRPr="003571B9" w:rsidRDefault="003571B9" w:rsidP="00391F5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Assisted the end users in Functional and UAT testing and supported the business in documenting and validating expected results.</w:t>
      </w:r>
    </w:p>
    <w:p w14:paraId="44B19D10" w14:textId="59C6A4A0" w:rsidR="003571B9" w:rsidRPr="003571B9" w:rsidRDefault="003571B9" w:rsidP="00391F5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Merged multiple data sources using advanced SQL queries with multi-table joins, group functions, </w:t>
      </w:r>
      <w:r w:rsidR="00FE09C7">
        <w:rPr>
          <w:rFonts w:asciiTheme="minorHAnsi" w:hAnsiTheme="minorHAnsi" w:cstheme="minorHAnsi"/>
        </w:rPr>
        <w:t xml:space="preserve">and </w:t>
      </w:r>
      <w:r w:rsidRPr="003571B9">
        <w:rPr>
          <w:rFonts w:asciiTheme="minorHAnsi" w:hAnsiTheme="minorHAnsi" w:cstheme="minorHAnsi"/>
        </w:rPr>
        <w:t>subqueries.</w:t>
      </w:r>
    </w:p>
    <w:p w14:paraId="498298C4" w14:textId="3EDB60DA" w:rsidR="00391F58" w:rsidRDefault="003571B9" w:rsidP="00391F58">
      <w:pPr>
        <w:pStyle w:val="ListParagraph1"/>
        <w:numPr>
          <w:ilvl w:val="0"/>
          <w:numId w:val="1"/>
        </w:numPr>
        <w:spacing w:after="0" w:line="240" w:lineRule="auto"/>
        <w:ind w:left="360" w:hanging="360"/>
        <w:jc w:val="both"/>
        <w:rPr>
          <w:rFonts w:asciiTheme="minorHAnsi" w:hAnsiTheme="minorHAnsi" w:cstheme="minorHAnsi"/>
        </w:rPr>
      </w:pPr>
      <w:r w:rsidRPr="003571B9">
        <w:rPr>
          <w:rFonts w:asciiTheme="minorHAnsi" w:hAnsiTheme="minorHAnsi" w:cstheme="minorHAnsi"/>
        </w:rPr>
        <w:t xml:space="preserve">Created use case </w:t>
      </w:r>
      <w:r w:rsidR="00FE09C7">
        <w:rPr>
          <w:rFonts w:asciiTheme="minorHAnsi" w:hAnsiTheme="minorHAnsi" w:cstheme="minorHAnsi"/>
        </w:rPr>
        <w:t>diagrams</w:t>
      </w:r>
      <w:r w:rsidRPr="003571B9">
        <w:rPr>
          <w:rFonts w:asciiTheme="minorHAnsi" w:hAnsiTheme="minorHAnsi" w:cstheme="minorHAnsi"/>
        </w:rPr>
        <w:t xml:space="preserve">, class </w:t>
      </w:r>
      <w:r w:rsidR="00FE09C7">
        <w:rPr>
          <w:rFonts w:asciiTheme="minorHAnsi" w:hAnsiTheme="minorHAnsi" w:cstheme="minorHAnsi"/>
        </w:rPr>
        <w:t>diagrams</w:t>
      </w:r>
      <w:r w:rsidRPr="003571B9">
        <w:rPr>
          <w:rFonts w:asciiTheme="minorHAnsi" w:hAnsiTheme="minorHAnsi" w:cstheme="minorHAnsi"/>
        </w:rPr>
        <w:t xml:space="preserve">, activity </w:t>
      </w:r>
      <w:r w:rsidR="00FE09C7">
        <w:rPr>
          <w:rFonts w:asciiTheme="minorHAnsi" w:hAnsiTheme="minorHAnsi" w:cstheme="minorHAnsi"/>
        </w:rPr>
        <w:t>diagrams</w:t>
      </w:r>
      <w:r w:rsidRPr="003571B9">
        <w:rPr>
          <w:rFonts w:asciiTheme="minorHAnsi" w:hAnsiTheme="minorHAnsi" w:cstheme="minorHAnsi"/>
        </w:rPr>
        <w:t xml:space="preserve">, entity diagrams, </w:t>
      </w:r>
      <w:r w:rsidR="00FE09C7">
        <w:rPr>
          <w:rFonts w:asciiTheme="minorHAnsi" w:hAnsiTheme="minorHAnsi" w:cstheme="minorHAnsi"/>
        </w:rPr>
        <w:t xml:space="preserve">and </w:t>
      </w:r>
      <w:r w:rsidRPr="003571B9">
        <w:rPr>
          <w:rFonts w:asciiTheme="minorHAnsi" w:hAnsiTheme="minorHAnsi" w:cstheme="minorHAnsi"/>
        </w:rPr>
        <w:t>sequence diagrams for different business functional areas.</w:t>
      </w:r>
    </w:p>
    <w:p w14:paraId="438DB436" w14:textId="77777777" w:rsidR="00391F58" w:rsidRPr="00391F58" w:rsidRDefault="00391F58" w:rsidP="00391F58">
      <w:pPr>
        <w:pStyle w:val="ListParagraph1"/>
        <w:numPr>
          <w:ilvl w:val="0"/>
          <w:numId w:val="1"/>
        </w:numPr>
        <w:spacing w:after="0" w:line="240" w:lineRule="auto"/>
        <w:ind w:left="360" w:hanging="360"/>
        <w:jc w:val="both"/>
        <w:rPr>
          <w:rFonts w:asciiTheme="minorHAnsi" w:hAnsiTheme="minorHAnsi" w:cstheme="minorHAnsi"/>
        </w:rPr>
      </w:pPr>
      <w:r w:rsidRPr="00391F58">
        <w:rPr>
          <w:rFonts w:asciiTheme="minorHAnsi" w:hAnsiTheme="minorHAnsi" w:cstheme="minorHAnsi"/>
        </w:rPr>
        <w:lastRenderedPageBreak/>
        <w:t xml:space="preserve">Created the UAT plan and participated in the UAT process. </w:t>
      </w:r>
    </w:p>
    <w:p w14:paraId="3A9E081E" w14:textId="5DCBAA0C" w:rsidR="007E7488" w:rsidRPr="00391F58" w:rsidRDefault="00391F58" w:rsidP="00391F58">
      <w:pPr>
        <w:pStyle w:val="ListParagraph1"/>
        <w:numPr>
          <w:ilvl w:val="0"/>
          <w:numId w:val="1"/>
        </w:numPr>
        <w:spacing w:after="0" w:line="240" w:lineRule="auto"/>
        <w:ind w:left="360" w:hanging="360"/>
        <w:jc w:val="both"/>
        <w:rPr>
          <w:rFonts w:asciiTheme="minorHAnsi" w:hAnsiTheme="minorHAnsi" w:cstheme="minorHAnsi"/>
        </w:rPr>
      </w:pPr>
      <w:r w:rsidRPr="00391F58">
        <w:rPr>
          <w:rFonts w:asciiTheme="minorHAnsi" w:hAnsiTheme="minorHAnsi" w:cstheme="minorHAnsi"/>
        </w:rPr>
        <w:t xml:space="preserve">Developed use case diagrams, activity diagrams and sequence diagrams and state transition diagram with Rational Rose. </w:t>
      </w:r>
    </w:p>
    <w:p w14:paraId="43D69A91" w14:textId="0E918733" w:rsidR="00B7188D" w:rsidRDefault="00B7188D" w:rsidP="00FE09C7">
      <w:pPr>
        <w:spacing w:after="0" w:line="240" w:lineRule="auto"/>
        <w:jc w:val="both"/>
        <w:rPr>
          <w:rFonts w:asciiTheme="minorHAnsi" w:hAnsiTheme="minorHAnsi" w:cstheme="minorHAnsi"/>
          <w:b/>
          <w:u w:val="single"/>
        </w:rPr>
      </w:pPr>
    </w:p>
    <w:p w14:paraId="7FFC56F0" w14:textId="2225C982" w:rsidR="00F4701B" w:rsidRDefault="00F4701B" w:rsidP="00FE09C7">
      <w:pPr>
        <w:spacing w:after="0" w:line="240" w:lineRule="auto"/>
        <w:jc w:val="both"/>
        <w:rPr>
          <w:rFonts w:asciiTheme="minorHAnsi" w:hAnsiTheme="minorHAnsi" w:cstheme="minorHAnsi"/>
          <w:b/>
          <w:u w:val="single"/>
        </w:rPr>
      </w:pPr>
      <w:r>
        <w:rPr>
          <w:rFonts w:asciiTheme="minorHAnsi" w:hAnsiTheme="minorHAnsi" w:cstheme="minorHAnsi"/>
          <w:b/>
          <w:u w:val="single"/>
        </w:rPr>
        <w:t>REFERENCES:</w:t>
      </w:r>
    </w:p>
    <w:p w14:paraId="1EB03C3F" w14:textId="6A040351" w:rsidR="00F4701B" w:rsidRDefault="00F4701B" w:rsidP="00FE09C7">
      <w:pPr>
        <w:spacing w:after="0" w:line="240" w:lineRule="auto"/>
        <w:jc w:val="both"/>
        <w:rPr>
          <w:rFonts w:asciiTheme="minorHAnsi" w:hAnsiTheme="minorHAnsi" w:cstheme="minorHAnsi"/>
          <w:b/>
          <w:u w:val="single"/>
        </w:rPr>
      </w:pPr>
    </w:p>
    <w:p w14:paraId="370030BD" w14:textId="220E5600" w:rsidR="00F4701B" w:rsidRPr="00F4701B" w:rsidRDefault="00F4701B" w:rsidP="00FE09C7">
      <w:pPr>
        <w:spacing w:after="0" w:line="240" w:lineRule="auto"/>
        <w:jc w:val="both"/>
        <w:rPr>
          <w:rFonts w:asciiTheme="minorHAnsi" w:hAnsiTheme="minorHAnsi" w:cstheme="minorHAnsi"/>
          <w:bCs/>
        </w:rPr>
      </w:pPr>
      <w:r w:rsidRPr="00F4701B">
        <w:rPr>
          <w:rFonts w:asciiTheme="minorHAnsi" w:hAnsiTheme="minorHAnsi" w:cstheme="minorHAnsi"/>
          <w:bCs/>
        </w:rPr>
        <w:t>Available upon request.</w:t>
      </w:r>
    </w:p>
    <w:sectPr w:rsidR="00F4701B" w:rsidRPr="00F4701B" w:rsidSect="00235C28">
      <w:headerReference w:type="even" r:id="rId8"/>
      <w:headerReference w:type="default" r:id="rId9"/>
      <w:footerReference w:type="even" r:id="rId10"/>
      <w:footerReference w:type="default" r:id="rId11"/>
      <w:headerReference w:type="first" r:id="rId12"/>
      <w:footerReference w:type="first" r:id="rId13"/>
      <w:pgSz w:w="12240" w:h="15840"/>
      <w:pgMar w:top="1620" w:right="720" w:bottom="720" w:left="720" w:header="720" w:footer="14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F1D87" w14:textId="77777777" w:rsidR="00A34F03" w:rsidRDefault="00A34F03" w:rsidP="00514215">
      <w:pPr>
        <w:spacing w:after="0" w:line="240" w:lineRule="auto"/>
      </w:pPr>
      <w:r>
        <w:separator/>
      </w:r>
    </w:p>
  </w:endnote>
  <w:endnote w:type="continuationSeparator" w:id="0">
    <w:p w14:paraId="0EA35346" w14:textId="77777777" w:rsidR="00A34F03" w:rsidRDefault="00A34F03" w:rsidP="005142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011D6" w14:textId="77777777" w:rsidR="009E671C" w:rsidRDefault="009E67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3FAD6" w14:textId="77777777" w:rsidR="009E671C" w:rsidRDefault="009E67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0B7CB" w14:textId="77777777" w:rsidR="009E671C" w:rsidRDefault="009E67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7CF12" w14:textId="77777777" w:rsidR="00A34F03" w:rsidRDefault="00A34F03" w:rsidP="00514215">
      <w:pPr>
        <w:spacing w:after="0" w:line="240" w:lineRule="auto"/>
      </w:pPr>
      <w:r>
        <w:separator/>
      </w:r>
    </w:p>
  </w:footnote>
  <w:footnote w:type="continuationSeparator" w:id="0">
    <w:p w14:paraId="0BFB3977" w14:textId="77777777" w:rsidR="00A34F03" w:rsidRDefault="00A34F03" w:rsidP="005142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A2F8" w14:textId="77777777" w:rsidR="009E671C" w:rsidRDefault="009E67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E0826" w14:textId="343EA14B" w:rsidR="000B0418" w:rsidRPr="00391F58" w:rsidRDefault="00FD697E" w:rsidP="00145717">
    <w:pPr>
      <w:pStyle w:val="Header"/>
      <w:pBdr>
        <w:bottom w:val="single" w:sz="4" w:space="1" w:color="auto"/>
      </w:pBdr>
      <w:tabs>
        <w:tab w:val="left" w:pos="2580"/>
        <w:tab w:val="left" w:pos="2985"/>
      </w:tabs>
      <w:jc w:val="center"/>
      <w:rPr>
        <w:rFonts w:asciiTheme="minorHAnsi" w:hAnsiTheme="minorHAnsi" w:cstheme="minorHAnsi"/>
        <w:b/>
      </w:rPr>
    </w:pPr>
    <w:r w:rsidRPr="00391F58">
      <w:rPr>
        <w:rFonts w:asciiTheme="minorHAnsi" w:hAnsiTheme="minorHAnsi" w:cstheme="minorHAnsi"/>
        <w:b/>
      </w:rPr>
      <w:t>Ritika Dixit</w:t>
    </w:r>
  </w:p>
  <w:p w14:paraId="298D2599" w14:textId="1C0E5E95" w:rsidR="00FD697E" w:rsidRPr="00391F58" w:rsidRDefault="009E671C" w:rsidP="00145717">
    <w:pPr>
      <w:pStyle w:val="Header"/>
      <w:pBdr>
        <w:bottom w:val="single" w:sz="4" w:space="1" w:color="auto"/>
      </w:pBdr>
      <w:tabs>
        <w:tab w:val="left" w:pos="2580"/>
        <w:tab w:val="left" w:pos="2985"/>
      </w:tabs>
      <w:jc w:val="center"/>
      <w:rPr>
        <w:rFonts w:asciiTheme="minorHAnsi" w:hAnsiTheme="minorHAnsi" w:cstheme="minorHAnsi"/>
        <w:b/>
      </w:rPr>
    </w:pPr>
    <w:r>
      <w:rPr>
        <w:rFonts w:asciiTheme="minorHAnsi" w:hAnsiTheme="minorHAnsi" w:cstheme="minorHAnsi"/>
        <w:b/>
      </w:rPr>
      <w:t>riti.bhattaraii@gmail.com</w:t>
    </w:r>
  </w:p>
  <w:p w14:paraId="0ADF1F09" w14:textId="6600F0EB" w:rsidR="00FD697E" w:rsidRPr="00391F58" w:rsidRDefault="00FD697E" w:rsidP="00391F58">
    <w:pPr>
      <w:pStyle w:val="Header"/>
      <w:pBdr>
        <w:bottom w:val="single" w:sz="4" w:space="1" w:color="auto"/>
      </w:pBdr>
      <w:tabs>
        <w:tab w:val="left" w:pos="2580"/>
        <w:tab w:val="left" w:pos="2985"/>
      </w:tabs>
      <w:jc w:val="center"/>
      <w:rPr>
        <w:rFonts w:asciiTheme="minorHAnsi" w:hAnsiTheme="minorHAnsi" w:cstheme="minorHAnsi"/>
        <w:b/>
      </w:rPr>
    </w:pPr>
    <w:r w:rsidRPr="00391F58">
      <w:rPr>
        <w:rFonts w:asciiTheme="minorHAnsi" w:hAnsiTheme="minorHAnsi" w:cstheme="minorHAnsi"/>
        <w:b/>
      </w:rPr>
      <w:t>(</w:t>
    </w:r>
    <w:r w:rsidR="009E671C">
      <w:rPr>
        <w:rFonts w:asciiTheme="minorHAnsi" w:hAnsiTheme="minorHAnsi" w:cstheme="minorHAnsi"/>
        <w:b/>
      </w:rPr>
      <w:t>240) 408</w:t>
    </w:r>
    <w:r w:rsidR="001C1F19">
      <w:rPr>
        <w:rFonts w:asciiTheme="minorHAnsi" w:hAnsiTheme="minorHAnsi" w:cstheme="minorHAnsi"/>
        <w:b/>
      </w:rPr>
      <w:t>-</w:t>
    </w:r>
    <w:r w:rsidR="009E671C">
      <w:rPr>
        <w:rFonts w:asciiTheme="minorHAnsi" w:hAnsiTheme="minorHAnsi" w:cstheme="minorHAnsi"/>
        <w:b/>
      </w:rPr>
      <w:t>2516</w:t>
    </w:r>
  </w:p>
  <w:p w14:paraId="75E72860" w14:textId="503C8445" w:rsidR="00FD697E" w:rsidRPr="00FD697E" w:rsidRDefault="00FD697E" w:rsidP="00FD697E">
    <w:pPr>
      <w:widowControl w:val="0"/>
      <w:tabs>
        <w:tab w:val="center" w:pos="4680"/>
        <w:tab w:val="right" w:pos="9360"/>
      </w:tabs>
      <w:autoSpaceDE w:val="0"/>
      <w:autoSpaceDN w:val="0"/>
      <w:adjustRightInd w:val="0"/>
      <w:spacing w:after="0" w:line="240" w:lineRule="auto"/>
      <w:rPr>
        <w:rFonts w:ascii="Times New Roman" w:eastAsia="Times New Roman" w:hAnsi="Times New Roman"/>
        <w:sz w:val="20"/>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A9F07" w14:textId="77777777" w:rsidR="009E671C" w:rsidRDefault="009E67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Num11"/>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360"/>
        </w:tabs>
        <w:ind w:left="1080" w:hanging="360"/>
      </w:pPr>
      <w:rPr>
        <w:rFonts w:ascii="Courier New" w:hAnsi="Courier New" w:cs="Courier New"/>
      </w:rPr>
    </w:lvl>
    <w:lvl w:ilvl="2">
      <w:start w:val="1"/>
      <w:numFmt w:val="bullet"/>
      <w:lvlText w:val=""/>
      <w:lvlJc w:val="left"/>
      <w:pPr>
        <w:tabs>
          <w:tab w:val="num" w:pos="-360"/>
        </w:tabs>
        <w:ind w:left="1800" w:hanging="360"/>
      </w:pPr>
      <w:rPr>
        <w:rFonts w:ascii="Wingdings" w:hAnsi="Wingdings"/>
      </w:rPr>
    </w:lvl>
    <w:lvl w:ilvl="3">
      <w:start w:val="1"/>
      <w:numFmt w:val="bullet"/>
      <w:lvlText w:val=""/>
      <w:lvlJc w:val="left"/>
      <w:pPr>
        <w:tabs>
          <w:tab w:val="num" w:pos="-360"/>
        </w:tabs>
        <w:ind w:left="2520" w:hanging="360"/>
      </w:pPr>
      <w:rPr>
        <w:rFonts w:ascii="Symbol" w:hAnsi="Symbol"/>
      </w:rPr>
    </w:lvl>
    <w:lvl w:ilvl="4">
      <w:start w:val="1"/>
      <w:numFmt w:val="bullet"/>
      <w:lvlText w:val="o"/>
      <w:lvlJc w:val="left"/>
      <w:pPr>
        <w:tabs>
          <w:tab w:val="num" w:pos="-360"/>
        </w:tabs>
        <w:ind w:left="3240" w:hanging="360"/>
      </w:pPr>
      <w:rPr>
        <w:rFonts w:ascii="Courier New" w:hAnsi="Courier New" w:cs="Courier New"/>
      </w:rPr>
    </w:lvl>
    <w:lvl w:ilvl="5">
      <w:start w:val="1"/>
      <w:numFmt w:val="bullet"/>
      <w:lvlText w:val=""/>
      <w:lvlJc w:val="left"/>
      <w:pPr>
        <w:tabs>
          <w:tab w:val="num" w:pos="-360"/>
        </w:tabs>
        <w:ind w:left="3960" w:hanging="360"/>
      </w:pPr>
      <w:rPr>
        <w:rFonts w:ascii="Wingdings" w:hAnsi="Wingdings"/>
      </w:rPr>
    </w:lvl>
    <w:lvl w:ilvl="6">
      <w:start w:val="1"/>
      <w:numFmt w:val="bullet"/>
      <w:lvlText w:val=""/>
      <w:lvlJc w:val="left"/>
      <w:pPr>
        <w:tabs>
          <w:tab w:val="num" w:pos="-360"/>
        </w:tabs>
        <w:ind w:left="4680" w:hanging="360"/>
      </w:pPr>
      <w:rPr>
        <w:rFonts w:ascii="Symbol" w:hAnsi="Symbol"/>
      </w:rPr>
    </w:lvl>
    <w:lvl w:ilvl="7">
      <w:start w:val="1"/>
      <w:numFmt w:val="bullet"/>
      <w:lvlText w:val="o"/>
      <w:lvlJc w:val="left"/>
      <w:pPr>
        <w:tabs>
          <w:tab w:val="num" w:pos="-360"/>
        </w:tabs>
        <w:ind w:left="5400" w:hanging="360"/>
      </w:pPr>
      <w:rPr>
        <w:rFonts w:ascii="Courier New" w:hAnsi="Courier New" w:cs="Courier New"/>
      </w:rPr>
    </w:lvl>
    <w:lvl w:ilvl="8">
      <w:start w:val="1"/>
      <w:numFmt w:val="bullet"/>
      <w:lvlText w:val=""/>
      <w:lvlJc w:val="left"/>
      <w:pPr>
        <w:tabs>
          <w:tab w:val="num" w:pos="-360"/>
        </w:tabs>
        <w:ind w:left="6120" w:hanging="360"/>
      </w:pPr>
      <w:rPr>
        <w:rFonts w:ascii="Wingdings" w:hAnsi="Wingdings"/>
      </w:rPr>
    </w:lvl>
  </w:abstractNum>
  <w:abstractNum w:abstractNumId="1" w15:restartNumberingAfterBreak="0">
    <w:nsid w:val="00000003"/>
    <w:multiLevelType w:val="singleLevel"/>
    <w:tmpl w:val="00000003"/>
    <w:name w:val="WW8Num5"/>
    <w:lvl w:ilvl="0">
      <w:numFmt w:val="bullet"/>
      <w:lvlText w:val="•"/>
      <w:lvlJc w:val="left"/>
      <w:pPr>
        <w:tabs>
          <w:tab w:val="num" w:pos="0"/>
        </w:tabs>
        <w:ind w:left="720" w:hanging="720"/>
      </w:pPr>
      <w:rPr>
        <w:rFonts w:ascii="Calibri" w:hAnsi="Calibri" w:cs="Times New Roman" w:hint="default"/>
      </w:rPr>
    </w:lvl>
  </w:abstractNum>
  <w:abstractNum w:abstractNumId="2" w15:restartNumberingAfterBreak="0">
    <w:nsid w:val="00000006"/>
    <w:multiLevelType w:val="singleLevel"/>
    <w:tmpl w:val="00000006"/>
    <w:name w:val="WW8Num33"/>
    <w:lvl w:ilvl="0">
      <w:start w:val="1"/>
      <w:numFmt w:val="bullet"/>
      <w:lvlText w:val=""/>
      <w:lvlJc w:val="left"/>
      <w:pPr>
        <w:tabs>
          <w:tab w:val="num" w:pos="0"/>
        </w:tabs>
        <w:ind w:left="360" w:hanging="360"/>
      </w:pPr>
      <w:rPr>
        <w:rFonts w:ascii="Symbol" w:hAnsi="Symbol" w:cs="Symbol" w:hint="default"/>
        <w:color w:val="000000"/>
        <w:sz w:val="22"/>
        <w:szCs w:val="22"/>
      </w:rPr>
    </w:lvl>
  </w:abstractNum>
  <w:abstractNum w:abstractNumId="3" w15:restartNumberingAfterBreak="0">
    <w:nsid w:val="10F11ADE"/>
    <w:multiLevelType w:val="hybridMultilevel"/>
    <w:tmpl w:val="BD0037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11A58DA"/>
    <w:multiLevelType w:val="hybridMultilevel"/>
    <w:tmpl w:val="C4B04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CD4999"/>
    <w:multiLevelType w:val="hybridMultilevel"/>
    <w:tmpl w:val="49FA8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D152CB"/>
    <w:multiLevelType w:val="hybridMultilevel"/>
    <w:tmpl w:val="EB74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83D36"/>
    <w:multiLevelType w:val="hybridMultilevel"/>
    <w:tmpl w:val="E33E4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161CD9"/>
    <w:multiLevelType w:val="hybridMultilevel"/>
    <w:tmpl w:val="F31E6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F414E"/>
    <w:multiLevelType w:val="hybridMultilevel"/>
    <w:tmpl w:val="9B00D0F8"/>
    <w:lvl w:ilvl="0" w:tplc="CDAA8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2127FB"/>
    <w:multiLevelType w:val="hybridMultilevel"/>
    <w:tmpl w:val="149AAB7E"/>
    <w:lvl w:ilvl="0" w:tplc="9E0A874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840CD5"/>
    <w:multiLevelType w:val="hybridMultilevel"/>
    <w:tmpl w:val="6C9CFB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AB179D9"/>
    <w:multiLevelType w:val="hybridMultilevel"/>
    <w:tmpl w:val="98907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1364E9"/>
    <w:multiLevelType w:val="hybridMultilevel"/>
    <w:tmpl w:val="0B762D76"/>
    <w:lvl w:ilvl="0" w:tplc="9E0A874C">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3AD162B"/>
    <w:multiLevelType w:val="hybridMultilevel"/>
    <w:tmpl w:val="5B461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B23447"/>
    <w:multiLevelType w:val="hybridMultilevel"/>
    <w:tmpl w:val="3872B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2768729">
    <w:abstractNumId w:val="1"/>
  </w:num>
  <w:num w:numId="2" w16cid:durableId="393818986">
    <w:abstractNumId w:val="6"/>
  </w:num>
  <w:num w:numId="3" w16cid:durableId="1804543444">
    <w:abstractNumId w:val="16"/>
  </w:num>
  <w:num w:numId="4" w16cid:durableId="494997177">
    <w:abstractNumId w:val="3"/>
  </w:num>
  <w:num w:numId="5" w16cid:durableId="153224258">
    <w:abstractNumId w:val="13"/>
  </w:num>
  <w:num w:numId="6" w16cid:durableId="949512144">
    <w:abstractNumId w:val="11"/>
  </w:num>
  <w:num w:numId="7" w16cid:durableId="1044407731">
    <w:abstractNumId w:val="14"/>
  </w:num>
  <w:num w:numId="8" w16cid:durableId="128087885">
    <w:abstractNumId w:val="8"/>
  </w:num>
  <w:num w:numId="9" w16cid:durableId="1670399541">
    <w:abstractNumId w:val="4"/>
  </w:num>
  <w:num w:numId="10" w16cid:durableId="1984650507">
    <w:abstractNumId w:val="12"/>
  </w:num>
  <w:num w:numId="11" w16cid:durableId="1934973468">
    <w:abstractNumId w:val="10"/>
  </w:num>
  <w:num w:numId="12" w16cid:durableId="445739486">
    <w:abstractNumId w:val="7"/>
  </w:num>
  <w:num w:numId="13" w16cid:durableId="33966567">
    <w:abstractNumId w:val="15"/>
  </w:num>
  <w:num w:numId="14" w16cid:durableId="1775243408">
    <w:abstractNumId w:val="5"/>
  </w:num>
  <w:num w:numId="15" w16cid:durableId="99846308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11"/>
    <w:rsid w:val="00016C1E"/>
    <w:rsid w:val="0003527B"/>
    <w:rsid w:val="0003617D"/>
    <w:rsid w:val="000405B8"/>
    <w:rsid w:val="00040B90"/>
    <w:rsid w:val="00060DA0"/>
    <w:rsid w:val="00075AC2"/>
    <w:rsid w:val="00076665"/>
    <w:rsid w:val="0008643B"/>
    <w:rsid w:val="00090102"/>
    <w:rsid w:val="0009100F"/>
    <w:rsid w:val="00093188"/>
    <w:rsid w:val="0009599C"/>
    <w:rsid w:val="00095ADA"/>
    <w:rsid w:val="000A1802"/>
    <w:rsid w:val="000B0418"/>
    <w:rsid w:val="000D043F"/>
    <w:rsid w:val="000E1B18"/>
    <w:rsid w:val="000E4C47"/>
    <w:rsid w:val="00103EC5"/>
    <w:rsid w:val="001148F8"/>
    <w:rsid w:val="00120235"/>
    <w:rsid w:val="0012325E"/>
    <w:rsid w:val="001247BE"/>
    <w:rsid w:val="00124D1B"/>
    <w:rsid w:val="00145717"/>
    <w:rsid w:val="00151211"/>
    <w:rsid w:val="00170CC4"/>
    <w:rsid w:val="001734E4"/>
    <w:rsid w:val="00174151"/>
    <w:rsid w:val="0019371B"/>
    <w:rsid w:val="0019484D"/>
    <w:rsid w:val="00195E37"/>
    <w:rsid w:val="00196EAB"/>
    <w:rsid w:val="001A30E9"/>
    <w:rsid w:val="001A7BEE"/>
    <w:rsid w:val="001C1F19"/>
    <w:rsid w:val="001C7C55"/>
    <w:rsid w:val="001C7CEB"/>
    <w:rsid w:val="001D111D"/>
    <w:rsid w:val="001D5949"/>
    <w:rsid w:val="001E4399"/>
    <w:rsid w:val="001E582B"/>
    <w:rsid w:val="001F414B"/>
    <w:rsid w:val="00206EEE"/>
    <w:rsid w:val="00220E08"/>
    <w:rsid w:val="00221C0B"/>
    <w:rsid w:val="002316F6"/>
    <w:rsid w:val="00235C28"/>
    <w:rsid w:val="00241755"/>
    <w:rsid w:val="00244376"/>
    <w:rsid w:val="0026045A"/>
    <w:rsid w:val="00264876"/>
    <w:rsid w:val="00272DB2"/>
    <w:rsid w:val="00284AC7"/>
    <w:rsid w:val="002A587D"/>
    <w:rsid w:val="002B323E"/>
    <w:rsid w:val="002C0129"/>
    <w:rsid w:val="002C5CCF"/>
    <w:rsid w:val="002D279F"/>
    <w:rsid w:val="002D425D"/>
    <w:rsid w:val="002D6DCD"/>
    <w:rsid w:val="002F24E0"/>
    <w:rsid w:val="00321CF0"/>
    <w:rsid w:val="00326B49"/>
    <w:rsid w:val="00343308"/>
    <w:rsid w:val="00346C06"/>
    <w:rsid w:val="003551AC"/>
    <w:rsid w:val="003571B9"/>
    <w:rsid w:val="00380B0C"/>
    <w:rsid w:val="00391F58"/>
    <w:rsid w:val="003967DD"/>
    <w:rsid w:val="003A3087"/>
    <w:rsid w:val="003A374D"/>
    <w:rsid w:val="003B0CEF"/>
    <w:rsid w:val="003B1153"/>
    <w:rsid w:val="003D77E1"/>
    <w:rsid w:val="003E0474"/>
    <w:rsid w:val="004015C0"/>
    <w:rsid w:val="00401E5B"/>
    <w:rsid w:val="00407DD5"/>
    <w:rsid w:val="00411CBD"/>
    <w:rsid w:val="00434FBD"/>
    <w:rsid w:val="00440D05"/>
    <w:rsid w:val="00451954"/>
    <w:rsid w:val="00466FDD"/>
    <w:rsid w:val="00477B00"/>
    <w:rsid w:val="004846BC"/>
    <w:rsid w:val="004A6058"/>
    <w:rsid w:val="004A67D2"/>
    <w:rsid w:val="004B6A56"/>
    <w:rsid w:val="004E5BBC"/>
    <w:rsid w:val="00501780"/>
    <w:rsid w:val="00504285"/>
    <w:rsid w:val="00507DC3"/>
    <w:rsid w:val="00514215"/>
    <w:rsid w:val="00515B8B"/>
    <w:rsid w:val="00535F4E"/>
    <w:rsid w:val="00537528"/>
    <w:rsid w:val="00542B9C"/>
    <w:rsid w:val="00542F80"/>
    <w:rsid w:val="005455E6"/>
    <w:rsid w:val="00547D3F"/>
    <w:rsid w:val="005821EB"/>
    <w:rsid w:val="00587A80"/>
    <w:rsid w:val="00596BFF"/>
    <w:rsid w:val="005B03DC"/>
    <w:rsid w:val="005B087B"/>
    <w:rsid w:val="005B4FD0"/>
    <w:rsid w:val="005B6913"/>
    <w:rsid w:val="005C2E78"/>
    <w:rsid w:val="005C55BA"/>
    <w:rsid w:val="005D4EB5"/>
    <w:rsid w:val="005E5110"/>
    <w:rsid w:val="005F207B"/>
    <w:rsid w:val="005F34A8"/>
    <w:rsid w:val="006032BF"/>
    <w:rsid w:val="00611678"/>
    <w:rsid w:val="00611748"/>
    <w:rsid w:val="00622AA7"/>
    <w:rsid w:val="00630C3D"/>
    <w:rsid w:val="006412A2"/>
    <w:rsid w:val="006620D0"/>
    <w:rsid w:val="00665779"/>
    <w:rsid w:val="0067542E"/>
    <w:rsid w:val="00682D53"/>
    <w:rsid w:val="00691B30"/>
    <w:rsid w:val="006A6502"/>
    <w:rsid w:val="006B582B"/>
    <w:rsid w:val="006C0D7D"/>
    <w:rsid w:val="006C5965"/>
    <w:rsid w:val="006D2AF9"/>
    <w:rsid w:val="006E0673"/>
    <w:rsid w:val="006F2BD8"/>
    <w:rsid w:val="006F4DF1"/>
    <w:rsid w:val="007042EA"/>
    <w:rsid w:val="007078F5"/>
    <w:rsid w:val="00711BAE"/>
    <w:rsid w:val="00723C3F"/>
    <w:rsid w:val="00724E45"/>
    <w:rsid w:val="007264BF"/>
    <w:rsid w:val="0073563F"/>
    <w:rsid w:val="007361CD"/>
    <w:rsid w:val="00736C42"/>
    <w:rsid w:val="00756012"/>
    <w:rsid w:val="007610B8"/>
    <w:rsid w:val="00762F7D"/>
    <w:rsid w:val="007750A0"/>
    <w:rsid w:val="0078566C"/>
    <w:rsid w:val="007857D3"/>
    <w:rsid w:val="00787353"/>
    <w:rsid w:val="007C4E2F"/>
    <w:rsid w:val="007D0111"/>
    <w:rsid w:val="007E7488"/>
    <w:rsid w:val="007F5574"/>
    <w:rsid w:val="007F7C40"/>
    <w:rsid w:val="008076D9"/>
    <w:rsid w:val="00811D91"/>
    <w:rsid w:val="00816186"/>
    <w:rsid w:val="00831FF1"/>
    <w:rsid w:val="00840F81"/>
    <w:rsid w:val="00851E86"/>
    <w:rsid w:val="008731E1"/>
    <w:rsid w:val="008810DE"/>
    <w:rsid w:val="00896C22"/>
    <w:rsid w:val="008A2B0F"/>
    <w:rsid w:val="008B5477"/>
    <w:rsid w:val="008D1F9A"/>
    <w:rsid w:val="008D3F9B"/>
    <w:rsid w:val="008E1019"/>
    <w:rsid w:val="008F2DB9"/>
    <w:rsid w:val="008F31E7"/>
    <w:rsid w:val="008F70D3"/>
    <w:rsid w:val="009226D9"/>
    <w:rsid w:val="00942637"/>
    <w:rsid w:val="009719A2"/>
    <w:rsid w:val="009811EA"/>
    <w:rsid w:val="0098272E"/>
    <w:rsid w:val="009942CD"/>
    <w:rsid w:val="009A0BF6"/>
    <w:rsid w:val="009B4420"/>
    <w:rsid w:val="009C147D"/>
    <w:rsid w:val="009C27D1"/>
    <w:rsid w:val="009D11F8"/>
    <w:rsid w:val="009E20AE"/>
    <w:rsid w:val="009E2323"/>
    <w:rsid w:val="009E4285"/>
    <w:rsid w:val="009E671C"/>
    <w:rsid w:val="009F19F2"/>
    <w:rsid w:val="00A03058"/>
    <w:rsid w:val="00A142DC"/>
    <w:rsid w:val="00A15E84"/>
    <w:rsid w:val="00A33F30"/>
    <w:rsid w:val="00A34F03"/>
    <w:rsid w:val="00A44BA3"/>
    <w:rsid w:val="00A53492"/>
    <w:rsid w:val="00A56DFC"/>
    <w:rsid w:val="00A62B1D"/>
    <w:rsid w:val="00A64211"/>
    <w:rsid w:val="00A74008"/>
    <w:rsid w:val="00A80FFE"/>
    <w:rsid w:val="00A832A6"/>
    <w:rsid w:val="00A84F5B"/>
    <w:rsid w:val="00A91744"/>
    <w:rsid w:val="00AA4DD8"/>
    <w:rsid w:val="00AC2E69"/>
    <w:rsid w:val="00AD4B68"/>
    <w:rsid w:val="00AD6021"/>
    <w:rsid w:val="00AE566E"/>
    <w:rsid w:val="00AE7F94"/>
    <w:rsid w:val="00B069A0"/>
    <w:rsid w:val="00B15C4F"/>
    <w:rsid w:val="00B562F2"/>
    <w:rsid w:val="00B56793"/>
    <w:rsid w:val="00B63C69"/>
    <w:rsid w:val="00B670B5"/>
    <w:rsid w:val="00B7188D"/>
    <w:rsid w:val="00B7433F"/>
    <w:rsid w:val="00B77505"/>
    <w:rsid w:val="00B83847"/>
    <w:rsid w:val="00B860C6"/>
    <w:rsid w:val="00BA0981"/>
    <w:rsid w:val="00BA713E"/>
    <w:rsid w:val="00BB47E1"/>
    <w:rsid w:val="00BC00CB"/>
    <w:rsid w:val="00BE4BD7"/>
    <w:rsid w:val="00BF0BC3"/>
    <w:rsid w:val="00C17079"/>
    <w:rsid w:val="00C1725D"/>
    <w:rsid w:val="00C17DED"/>
    <w:rsid w:val="00C236C5"/>
    <w:rsid w:val="00C247ED"/>
    <w:rsid w:val="00C3197F"/>
    <w:rsid w:val="00C350F7"/>
    <w:rsid w:val="00C37890"/>
    <w:rsid w:val="00C454FA"/>
    <w:rsid w:val="00C60F7C"/>
    <w:rsid w:val="00C66D7E"/>
    <w:rsid w:val="00CA1C60"/>
    <w:rsid w:val="00CA1DC8"/>
    <w:rsid w:val="00CA5435"/>
    <w:rsid w:val="00CC6789"/>
    <w:rsid w:val="00CE2227"/>
    <w:rsid w:val="00CE2FBD"/>
    <w:rsid w:val="00CF1021"/>
    <w:rsid w:val="00CF537E"/>
    <w:rsid w:val="00D02F90"/>
    <w:rsid w:val="00D152DF"/>
    <w:rsid w:val="00D162C2"/>
    <w:rsid w:val="00D31C43"/>
    <w:rsid w:val="00D42CEE"/>
    <w:rsid w:val="00D47CC9"/>
    <w:rsid w:val="00D576F8"/>
    <w:rsid w:val="00D61CB6"/>
    <w:rsid w:val="00DA79C7"/>
    <w:rsid w:val="00DB5A1F"/>
    <w:rsid w:val="00DC37ED"/>
    <w:rsid w:val="00DC6E57"/>
    <w:rsid w:val="00DE09F1"/>
    <w:rsid w:val="00DF4FA8"/>
    <w:rsid w:val="00DF52A4"/>
    <w:rsid w:val="00E038E4"/>
    <w:rsid w:val="00E13351"/>
    <w:rsid w:val="00E2116A"/>
    <w:rsid w:val="00E23B48"/>
    <w:rsid w:val="00E27197"/>
    <w:rsid w:val="00E27BA7"/>
    <w:rsid w:val="00E3136E"/>
    <w:rsid w:val="00E32780"/>
    <w:rsid w:val="00E33039"/>
    <w:rsid w:val="00E36753"/>
    <w:rsid w:val="00E53114"/>
    <w:rsid w:val="00E62AD6"/>
    <w:rsid w:val="00E833F8"/>
    <w:rsid w:val="00E846C6"/>
    <w:rsid w:val="00E86276"/>
    <w:rsid w:val="00E957AE"/>
    <w:rsid w:val="00E962BE"/>
    <w:rsid w:val="00EA72F3"/>
    <w:rsid w:val="00EB2535"/>
    <w:rsid w:val="00EC692D"/>
    <w:rsid w:val="00EC7697"/>
    <w:rsid w:val="00ED5C49"/>
    <w:rsid w:val="00EE2B61"/>
    <w:rsid w:val="00EE7305"/>
    <w:rsid w:val="00EF0E04"/>
    <w:rsid w:val="00EF380E"/>
    <w:rsid w:val="00F131B2"/>
    <w:rsid w:val="00F311CF"/>
    <w:rsid w:val="00F349B7"/>
    <w:rsid w:val="00F41B6F"/>
    <w:rsid w:val="00F4701B"/>
    <w:rsid w:val="00F54292"/>
    <w:rsid w:val="00F5682B"/>
    <w:rsid w:val="00F67A7C"/>
    <w:rsid w:val="00F911AF"/>
    <w:rsid w:val="00F94BF5"/>
    <w:rsid w:val="00F9716E"/>
    <w:rsid w:val="00F976F4"/>
    <w:rsid w:val="00FA0147"/>
    <w:rsid w:val="00FA24B4"/>
    <w:rsid w:val="00FB7EA8"/>
    <w:rsid w:val="00FC43EE"/>
    <w:rsid w:val="00FC4AD0"/>
    <w:rsid w:val="00FD4751"/>
    <w:rsid w:val="00FD58B9"/>
    <w:rsid w:val="00FD697E"/>
    <w:rsid w:val="00FD7FB9"/>
    <w:rsid w:val="00FE09C7"/>
    <w:rsid w:val="00FE1592"/>
    <w:rsid w:val="00FE4DA2"/>
    <w:rsid w:val="00FF00C5"/>
    <w:rsid w:val="00FF4A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E0787"/>
  <w15:docId w15:val="{9332E9F6-CB56-422D-A821-D4AFD1A3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0B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 Char Char,b1,Number_1,SGLText List Paragraph,ListPar1,new,List Paragraph2,List Paragraph11,Normal Sentence,List Paragraph21,list1,lp1,Bullet 1,Bullet List,FooterText,numbered,列出段落,Equipment,List 1 Paragraph"/>
    <w:basedOn w:val="Normal"/>
    <w:link w:val="ListParagraphChar"/>
    <w:uiPriority w:val="99"/>
    <w:qFormat/>
    <w:rsid w:val="00A64211"/>
    <w:pPr>
      <w:ind w:left="720"/>
      <w:contextualSpacing/>
    </w:pPr>
  </w:style>
  <w:style w:type="paragraph" w:styleId="Header">
    <w:name w:val="header"/>
    <w:basedOn w:val="Normal"/>
    <w:link w:val="HeaderChar"/>
    <w:uiPriority w:val="99"/>
    <w:unhideWhenUsed/>
    <w:rsid w:val="005142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215"/>
  </w:style>
  <w:style w:type="paragraph" w:styleId="Footer">
    <w:name w:val="footer"/>
    <w:basedOn w:val="Normal"/>
    <w:link w:val="FooterChar"/>
    <w:uiPriority w:val="99"/>
    <w:unhideWhenUsed/>
    <w:rsid w:val="005142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215"/>
  </w:style>
  <w:style w:type="paragraph" w:styleId="BalloonText">
    <w:name w:val="Balloon Text"/>
    <w:basedOn w:val="Normal"/>
    <w:link w:val="BalloonTextChar"/>
    <w:uiPriority w:val="99"/>
    <w:semiHidden/>
    <w:unhideWhenUsed/>
    <w:rsid w:val="0051421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14215"/>
    <w:rPr>
      <w:rFonts w:ascii="Tahoma" w:hAnsi="Tahoma" w:cs="Tahoma"/>
      <w:sz w:val="16"/>
      <w:szCs w:val="16"/>
    </w:rPr>
  </w:style>
  <w:style w:type="table" w:styleId="TableGrid">
    <w:name w:val="Table Grid"/>
    <w:basedOn w:val="TableNormal"/>
    <w:uiPriority w:val="59"/>
    <w:rsid w:val="00FE1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3527B"/>
  </w:style>
  <w:style w:type="character" w:styleId="Hyperlink">
    <w:name w:val="Hyperlink"/>
    <w:uiPriority w:val="99"/>
    <w:unhideWhenUsed/>
    <w:rsid w:val="003B1153"/>
    <w:rPr>
      <w:color w:val="0000FF"/>
      <w:u w:val="single"/>
    </w:rPr>
  </w:style>
  <w:style w:type="paragraph" w:styleId="NoSpacing">
    <w:name w:val="No Spacing"/>
    <w:link w:val="NoSpacingChar"/>
    <w:uiPriority w:val="1"/>
    <w:qFormat/>
    <w:rsid w:val="00EA72F3"/>
    <w:rPr>
      <w:rFonts w:eastAsia="Times New Roman"/>
      <w:sz w:val="22"/>
      <w:szCs w:val="22"/>
    </w:rPr>
  </w:style>
  <w:style w:type="character" w:customStyle="1" w:styleId="NoSpacingChar">
    <w:name w:val="No Spacing Char"/>
    <w:link w:val="NoSpacing"/>
    <w:uiPriority w:val="1"/>
    <w:qFormat/>
    <w:rsid w:val="00EA72F3"/>
    <w:rPr>
      <w:rFonts w:eastAsia="Times New Roman"/>
      <w:sz w:val="22"/>
      <w:szCs w:val="22"/>
      <w:lang w:val="en-US" w:eastAsia="en-US" w:bidi="ar-SA"/>
    </w:rPr>
  </w:style>
  <w:style w:type="character" w:styleId="Emphasis">
    <w:name w:val="Emphasis"/>
    <w:basedOn w:val="DefaultParagraphFont"/>
    <w:qFormat/>
    <w:rsid w:val="00C350F7"/>
    <w:rPr>
      <w:i/>
      <w:iCs/>
    </w:rPr>
  </w:style>
  <w:style w:type="character" w:customStyle="1" w:styleId="ListParagraphChar">
    <w:name w:val="List Paragraph Char"/>
    <w:aliases w:val="List Paragraph Char Char Char,b1 Char,Number_1 Char,SGLText List Paragraph Char,ListPar1 Char,new Char,List Paragraph2 Char,List Paragraph11 Char,Normal Sentence Char,List Paragraph21 Char,list1 Char,lp1 Char,Bullet 1 Char,列出段落 Char"/>
    <w:link w:val="ListParagraph"/>
    <w:uiPriority w:val="99"/>
    <w:qFormat/>
    <w:locked/>
    <w:rsid w:val="00C350F7"/>
    <w:rPr>
      <w:sz w:val="22"/>
      <w:szCs w:val="22"/>
    </w:rPr>
  </w:style>
  <w:style w:type="paragraph" w:customStyle="1" w:styleId="ListParagraph1">
    <w:name w:val="List Paragraph1"/>
    <w:basedOn w:val="Normal"/>
    <w:rsid w:val="00811D91"/>
    <w:pPr>
      <w:suppressAutoHyphens/>
      <w:ind w:left="720"/>
    </w:pPr>
    <w:rPr>
      <w:rFonts w:ascii="Times New Roman" w:eastAsia="Times New Roman" w:hAnsi="Times New Roman"/>
      <w:lang w:eastAsia="ar-SA"/>
    </w:rPr>
  </w:style>
  <w:style w:type="character" w:styleId="Strong">
    <w:name w:val="Strong"/>
    <w:qFormat/>
    <w:rsid w:val="00811D91"/>
    <w:rPr>
      <w:b/>
      <w:bCs/>
    </w:rPr>
  </w:style>
  <w:style w:type="paragraph" w:customStyle="1" w:styleId="bulletedlist">
    <w:name w:val="bulleted list"/>
    <w:basedOn w:val="Normal"/>
    <w:rsid w:val="00811D91"/>
    <w:pPr>
      <w:numPr>
        <w:numId w:val="2"/>
      </w:numPr>
      <w:spacing w:before="40" w:after="80" w:line="220" w:lineRule="exact"/>
    </w:pPr>
    <w:rPr>
      <w:rFonts w:ascii="Tahoma" w:hAnsi="Tahoma"/>
      <w:spacing w:val="10"/>
      <w:sz w:val="16"/>
      <w:szCs w:val="16"/>
    </w:rPr>
  </w:style>
  <w:style w:type="paragraph" w:customStyle="1" w:styleId="bulletedlistlastline">
    <w:name w:val="bulleted list last line"/>
    <w:basedOn w:val="bulletedlist"/>
    <w:link w:val="bulletedlistlastlineChar"/>
    <w:rsid w:val="00811D91"/>
    <w:pPr>
      <w:spacing w:after="240"/>
    </w:pPr>
    <w:rPr>
      <w:szCs w:val="20"/>
    </w:rPr>
  </w:style>
  <w:style w:type="character" w:customStyle="1" w:styleId="bulletedlistlastlineChar">
    <w:name w:val="bulleted list last line Char"/>
    <w:link w:val="bulletedlistlastline"/>
    <w:rsid w:val="00811D91"/>
    <w:rPr>
      <w:rFonts w:ascii="Tahoma" w:hAnsi="Tahoma"/>
      <w:spacing w:val="10"/>
      <w:sz w:val="16"/>
    </w:rPr>
  </w:style>
  <w:style w:type="paragraph" w:customStyle="1" w:styleId="Normal1">
    <w:name w:val="Normal1"/>
    <w:rsid w:val="00A33F30"/>
    <w:pPr>
      <w:spacing w:after="200" w:line="276" w:lineRule="auto"/>
    </w:pPr>
    <w:rPr>
      <w:rFonts w:cs="Calibri"/>
      <w:color w:val="000000"/>
      <w:sz w:val="22"/>
      <w:szCs w:val="22"/>
    </w:rPr>
  </w:style>
  <w:style w:type="character" w:customStyle="1" w:styleId="UnresolvedMention1">
    <w:name w:val="Unresolved Mention1"/>
    <w:basedOn w:val="DefaultParagraphFont"/>
    <w:uiPriority w:val="99"/>
    <w:semiHidden/>
    <w:unhideWhenUsed/>
    <w:rsid w:val="00BA0981"/>
    <w:rPr>
      <w:color w:val="808080"/>
      <w:shd w:val="clear" w:color="auto" w:fill="E6E6E6"/>
    </w:rPr>
  </w:style>
  <w:style w:type="character" w:customStyle="1" w:styleId="hl">
    <w:name w:val="hl"/>
    <w:basedOn w:val="DefaultParagraphFont"/>
    <w:rsid w:val="00E038E4"/>
  </w:style>
  <w:style w:type="character" w:customStyle="1" w:styleId="UnresolvedMention2">
    <w:name w:val="Unresolved Mention2"/>
    <w:basedOn w:val="DefaultParagraphFont"/>
    <w:uiPriority w:val="99"/>
    <w:semiHidden/>
    <w:unhideWhenUsed/>
    <w:rsid w:val="00FD69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258987">
      <w:bodyDiv w:val="1"/>
      <w:marLeft w:val="0"/>
      <w:marRight w:val="0"/>
      <w:marTop w:val="0"/>
      <w:marBottom w:val="0"/>
      <w:divBdr>
        <w:top w:val="none" w:sz="0" w:space="0" w:color="auto"/>
        <w:left w:val="none" w:sz="0" w:space="0" w:color="auto"/>
        <w:bottom w:val="none" w:sz="0" w:space="0" w:color="auto"/>
        <w:right w:val="none" w:sz="0" w:space="0" w:color="auto"/>
      </w:divBdr>
    </w:div>
    <w:div w:id="425729362">
      <w:bodyDiv w:val="1"/>
      <w:marLeft w:val="0"/>
      <w:marRight w:val="0"/>
      <w:marTop w:val="0"/>
      <w:marBottom w:val="0"/>
      <w:divBdr>
        <w:top w:val="none" w:sz="0" w:space="0" w:color="auto"/>
        <w:left w:val="none" w:sz="0" w:space="0" w:color="auto"/>
        <w:bottom w:val="none" w:sz="0" w:space="0" w:color="auto"/>
        <w:right w:val="none" w:sz="0" w:space="0" w:color="auto"/>
      </w:divBdr>
    </w:div>
    <w:div w:id="676154551">
      <w:bodyDiv w:val="1"/>
      <w:marLeft w:val="0"/>
      <w:marRight w:val="0"/>
      <w:marTop w:val="0"/>
      <w:marBottom w:val="0"/>
      <w:divBdr>
        <w:top w:val="none" w:sz="0" w:space="0" w:color="auto"/>
        <w:left w:val="none" w:sz="0" w:space="0" w:color="auto"/>
        <w:bottom w:val="none" w:sz="0" w:space="0" w:color="auto"/>
        <w:right w:val="none" w:sz="0" w:space="0" w:color="auto"/>
      </w:divBdr>
    </w:div>
    <w:div w:id="721947825">
      <w:bodyDiv w:val="1"/>
      <w:marLeft w:val="0"/>
      <w:marRight w:val="0"/>
      <w:marTop w:val="0"/>
      <w:marBottom w:val="0"/>
      <w:divBdr>
        <w:top w:val="none" w:sz="0" w:space="0" w:color="auto"/>
        <w:left w:val="none" w:sz="0" w:space="0" w:color="auto"/>
        <w:bottom w:val="none" w:sz="0" w:space="0" w:color="auto"/>
        <w:right w:val="none" w:sz="0" w:space="0" w:color="auto"/>
      </w:divBdr>
    </w:div>
    <w:div w:id="899680657">
      <w:bodyDiv w:val="1"/>
      <w:marLeft w:val="0"/>
      <w:marRight w:val="0"/>
      <w:marTop w:val="0"/>
      <w:marBottom w:val="0"/>
      <w:divBdr>
        <w:top w:val="none" w:sz="0" w:space="0" w:color="auto"/>
        <w:left w:val="none" w:sz="0" w:space="0" w:color="auto"/>
        <w:bottom w:val="none" w:sz="0" w:space="0" w:color="auto"/>
        <w:right w:val="none" w:sz="0" w:space="0" w:color="auto"/>
      </w:divBdr>
    </w:div>
    <w:div w:id="1083375902">
      <w:bodyDiv w:val="1"/>
      <w:marLeft w:val="0"/>
      <w:marRight w:val="0"/>
      <w:marTop w:val="0"/>
      <w:marBottom w:val="0"/>
      <w:divBdr>
        <w:top w:val="none" w:sz="0" w:space="0" w:color="auto"/>
        <w:left w:val="none" w:sz="0" w:space="0" w:color="auto"/>
        <w:bottom w:val="none" w:sz="0" w:space="0" w:color="auto"/>
        <w:right w:val="none" w:sz="0" w:space="0" w:color="auto"/>
      </w:divBdr>
    </w:div>
    <w:div w:id="1181316789">
      <w:bodyDiv w:val="1"/>
      <w:marLeft w:val="0"/>
      <w:marRight w:val="0"/>
      <w:marTop w:val="0"/>
      <w:marBottom w:val="0"/>
      <w:divBdr>
        <w:top w:val="none" w:sz="0" w:space="0" w:color="auto"/>
        <w:left w:val="none" w:sz="0" w:space="0" w:color="auto"/>
        <w:bottom w:val="none" w:sz="0" w:space="0" w:color="auto"/>
        <w:right w:val="none" w:sz="0" w:space="0" w:color="auto"/>
      </w:divBdr>
    </w:div>
    <w:div w:id="1252472001">
      <w:bodyDiv w:val="1"/>
      <w:marLeft w:val="0"/>
      <w:marRight w:val="0"/>
      <w:marTop w:val="0"/>
      <w:marBottom w:val="0"/>
      <w:divBdr>
        <w:top w:val="none" w:sz="0" w:space="0" w:color="auto"/>
        <w:left w:val="none" w:sz="0" w:space="0" w:color="auto"/>
        <w:bottom w:val="none" w:sz="0" w:space="0" w:color="auto"/>
        <w:right w:val="none" w:sz="0" w:space="0" w:color="auto"/>
      </w:divBdr>
    </w:div>
    <w:div w:id="1288313292">
      <w:bodyDiv w:val="1"/>
      <w:marLeft w:val="0"/>
      <w:marRight w:val="0"/>
      <w:marTop w:val="0"/>
      <w:marBottom w:val="0"/>
      <w:divBdr>
        <w:top w:val="none" w:sz="0" w:space="0" w:color="auto"/>
        <w:left w:val="none" w:sz="0" w:space="0" w:color="auto"/>
        <w:bottom w:val="none" w:sz="0" w:space="0" w:color="auto"/>
        <w:right w:val="none" w:sz="0" w:space="0" w:color="auto"/>
      </w:divBdr>
    </w:div>
    <w:div w:id="1345472023">
      <w:bodyDiv w:val="1"/>
      <w:marLeft w:val="0"/>
      <w:marRight w:val="0"/>
      <w:marTop w:val="0"/>
      <w:marBottom w:val="0"/>
      <w:divBdr>
        <w:top w:val="none" w:sz="0" w:space="0" w:color="auto"/>
        <w:left w:val="none" w:sz="0" w:space="0" w:color="auto"/>
        <w:bottom w:val="none" w:sz="0" w:space="0" w:color="auto"/>
        <w:right w:val="none" w:sz="0" w:space="0" w:color="auto"/>
      </w:divBdr>
    </w:div>
    <w:div w:id="1359351173">
      <w:bodyDiv w:val="1"/>
      <w:marLeft w:val="0"/>
      <w:marRight w:val="0"/>
      <w:marTop w:val="0"/>
      <w:marBottom w:val="0"/>
      <w:divBdr>
        <w:top w:val="none" w:sz="0" w:space="0" w:color="auto"/>
        <w:left w:val="none" w:sz="0" w:space="0" w:color="auto"/>
        <w:bottom w:val="none" w:sz="0" w:space="0" w:color="auto"/>
        <w:right w:val="none" w:sz="0" w:space="0" w:color="auto"/>
      </w:divBdr>
    </w:div>
    <w:div w:id="1388603177">
      <w:bodyDiv w:val="1"/>
      <w:marLeft w:val="0"/>
      <w:marRight w:val="0"/>
      <w:marTop w:val="0"/>
      <w:marBottom w:val="0"/>
      <w:divBdr>
        <w:top w:val="none" w:sz="0" w:space="0" w:color="auto"/>
        <w:left w:val="none" w:sz="0" w:space="0" w:color="auto"/>
        <w:bottom w:val="none" w:sz="0" w:space="0" w:color="auto"/>
        <w:right w:val="none" w:sz="0" w:space="0" w:color="auto"/>
      </w:divBdr>
    </w:div>
    <w:div w:id="1436704649">
      <w:bodyDiv w:val="1"/>
      <w:marLeft w:val="0"/>
      <w:marRight w:val="0"/>
      <w:marTop w:val="0"/>
      <w:marBottom w:val="0"/>
      <w:divBdr>
        <w:top w:val="none" w:sz="0" w:space="0" w:color="auto"/>
        <w:left w:val="none" w:sz="0" w:space="0" w:color="auto"/>
        <w:bottom w:val="none" w:sz="0" w:space="0" w:color="auto"/>
        <w:right w:val="none" w:sz="0" w:space="0" w:color="auto"/>
      </w:divBdr>
    </w:div>
    <w:div w:id="1573540065">
      <w:bodyDiv w:val="1"/>
      <w:marLeft w:val="0"/>
      <w:marRight w:val="0"/>
      <w:marTop w:val="0"/>
      <w:marBottom w:val="0"/>
      <w:divBdr>
        <w:top w:val="none" w:sz="0" w:space="0" w:color="auto"/>
        <w:left w:val="none" w:sz="0" w:space="0" w:color="auto"/>
        <w:bottom w:val="none" w:sz="0" w:space="0" w:color="auto"/>
        <w:right w:val="none" w:sz="0" w:space="0" w:color="auto"/>
      </w:divBdr>
    </w:div>
    <w:div w:id="1675566265">
      <w:bodyDiv w:val="1"/>
      <w:marLeft w:val="0"/>
      <w:marRight w:val="0"/>
      <w:marTop w:val="0"/>
      <w:marBottom w:val="0"/>
      <w:divBdr>
        <w:top w:val="none" w:sz="0" w:space="0" w:color="auto"/>
        <w:left w:val="none" w:sz="0" w:space="0" w:color="auto"/>
        <w:bottom w:val="none" w:sz="0" w:space="0" w:color="auto"/>
        <w:right w:val="none" w:sz="0" w:space="0" w:color="auto"/>
      </w:divBdr>
    </w:div>
    <w:div w:id="1826320055">
      <w:bodyDiv w:val="1"/>
      <w:marLeft w:val="0"/>
      <w:marRight w:val="0"/>
      <w:marTop w:val="0"/>
      <w:marBottom w:val="0"/>
      <w:divBdr>
        <w:top w:val="none" w:sz="0" w:space="0" w:color="auto"/>
        <w:left w:val="none" w:sz="0" w:space="0" w:color="auto"/>
        <w:bottom w:val="none" w:sz="0" w:space="0" w:color="auto"/>
        <w:right w:val="none" w:sz="0" w:space="0" w:color="auto"/>
      </w:divBdr>
    </w:div>
    <w:div w:id="1834449276">
      <w:bodyDiv w:val="1"/>
      <w:marLeft w:val="0"/>
      <w:marRight w:val="0"/>
      <w:marTop w:val="0"/>
      <w:marBottom w:val="0"/>
      <w:divBdr>
        <w:top w:val="none" w:sz="0" w:space="0" w:color="auto"/>
        <w:left w:val="none" w:sz="0" w:space="0" w:color="auto"/>
        <w:bottom w:val="none" w:sz="0" w:space="0" w:color="auto"/>
        <w:right w:val="none" w:sz="0" w:space="0" w:color="auto"/>
      </w:divBdr>
    </w:div>
    <w:div w:id="186463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22FC8-F83F-4FEA-ADB9-41C6C3D92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2546</Words>
  <Characters>14515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17027</CharactersWithSpaces>
  <SharedDoc>false</SharedDoc>
  <HLinks>
    <vt:vector size="6" baseType="variant">
      <vt:variant>
        <vt:i4>3735581</vt:i4>
      </vt:variant>
      <vt:variant>
        <vt:i4>0</vt:i4>
      </vt:variant>
      <vt:variant>
        <vt:i4>0</vt:i4>
      </vt:variant>
      <vt:variant>
        <vt:i4>5</vt:i4>
      </vt:variant>
      <vt:variant>
        <vt:lpwstr>mailto:yasiriqbal61@gmail.com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Ritika Bhattarai</dc:creator>
  <cp:lastModifiedBy>Ritika Bhattarai</cp:lastModifiedBy>
  <cp:revision>4</cp:revision>
  <dcterms:created xsi:type="dcterms:W3CDTF">2023-04-15T01:30:00Z</dcterms:created>
  <dcterms:modified xsi:type="dcterms:W3CDTF">2023-04-15T01:32:00Z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5a1fd4f683ce81a3995d18498b94d8fc42f122c62062ccadc4b957cc0238c285</vt:lpwstr>
  </property>
</Properties>
</file>