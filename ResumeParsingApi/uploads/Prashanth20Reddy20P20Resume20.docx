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3421" w14:textId="4BAA528A" w:rsidR="008628CA" w:rsidRPr="00F057E6" w:rsidRDefault="00000000" w:rsidP="00B92DA3">
      <w:pPr>
        <w:shd w:val="clear" w:color="auto" w:fill="548DD4"/>
        <w:jc w:val="both"/>
        <w:rPr>
          <w:rFonts w:ascii="Cambria" w:hAnsi="Cambria" w:cs="Arial"/>
          <w:b/>
          <w:bCs/>
          <w:color w:val="FFFFFF"/>
          <w:sz w:val="32"/>
          <w:szCs w:val="22"/>
        </w:rPr>
      </w:pPr>
      <w:r>
        <w:rPr>
          <w:rFonts w:ascii="Cambria" w:hAnsi="Cambria" w:cs="Arial"/>
          <w:b/>
          <w:bCs/>
          <w:color w:val="FFFFFF"/>
          <w:sz w:val="32"/>
          <w:szCs w:val="22"/>
        </w:rPr>
        <w:t>Prashanth Reddy</w:t>
      </w:r>
    </w:p>
    <w:p w14:paraId="7768BB23" w14:textId="0685E36F" w:rsidR="00B92DA3" w:rsidRPr="000F5E6E" w:rsidRDefault="00000000" w:rsidP="00B92DA3">
      <w:pPr>
        <w:shd w:val="clear" w:color="auto" w:fill="548DD4"/>
        <w:jc w:val="both"/>
        <w:rPr>
          <w:rFonts w:ascii="Cambria" w:hAnsi="Cambria" w:cs="Arial"/>
          <w:i/>
          <w:color w:val="FFFFFF"/>
        </w:rPr>
      </w:pPr>
      <w:proofErr w:type="gramStart"/>
      <w:r w:rsidRPr="000F5E6E">
        <w:rPr>
          <w:rFonts w:ascii="Cambria" w:hAnsi="Cambria" w:cs="Arial"/>
          <w:i/>
          <w:color w:val="FFFFFF"/>
        </w:rPr>
        <w:t>E-mai</w:t>
      </w:r>
      <w:r w:rsidR="00EF1E45" w:rsidRPr="000F5E6E">
        <w:rPr>
          <w:rFonts w:ascii="Cambria" w:hAnsi="Cambria" w:cs="Arial"/>
          <w:i/>
          <w:color w:val="FFFFFF"/>
        </w:rPr>
        <w:t>l:</w:t>
      </w:r>
      <w:r w:rsidR="00584FF6">
        <w:rPr>
          <w:rFonts w:ascii="Cambria" w:hAnsi="Cambria" w:cs="Arial"/>
          <w:i/>
          <w:color w:val="FFFFFF"/>
        </w:rPr>
        <w:t>prashanth</w:t>
      </w:r>
      <w:r w:rsidR="00BA40A7">
        <w:rPr>
          <w:rFonts w:ascii="Cambria" w:hAnsi="Cambria" w:cs="Arial"/>
          <w:i/>
          <w:color w:val="FFFFFF"/>
        </w:rPr>
        <w:t>.peesu0704@gmail.com</w:t>
      </w:r>
      <w:proofErr w:type="gramEnd"/>
      <w:r w:rsidR="00F53E9A" w:rsidRPr="000F5E6E">
        <w:rPr>
          <w:rStyle w:val="Hyperlink"/>
          <w:rFonts w:ascii="Cambria" w:hAnsi="Cambria"/>
          <w:color w:val="FFFFFF" w:themeColor="background1"/>
          <w:u w:val="none"/>
        </w:rPr>
        <w:t xml:space="preserve"> </w:t>
      </w:r>
    </w:p>
    <w:p w14:paraId="07E0362A" w14:textId="0225C15E" w:rsidR="00B92DA3" w:rsidRPr="000F5E6E" w:rsidRDefault="00000000" w:rsidP="00B92DA3">
      <w:pPr>
        <w:shd w:val="clear" w:color="auto" w:fill="548DD4"/>
        <w:jc w:val="both"/>
        <w:rPr>
          <w:rFonts w:ascii="Cambria" w:hAnsi="Cambria" w:cs="Arial"/>
          <w:color w:val="FFFFFF"/>
        </w:rPr>
      </w:pPr>
      <w:r w:rsidRPr="000F5E6E">
        <w:rPr>
          <w:rFonts w:ascii="Cambria" w:hAnsi="Cambria" w:cs="Arial"/>
          <w:i/>
          <w:color w:val="FFFFFF"/>
        </w:rPr>
        <w:t>Phone</w:t>
      </w:r>
      <w:r w:rsidRPr="000F5E6E">
        <w:rPr>
          <w:rFonts w:ascii="Cambria" w:hAnsi="Cambria" w:cs="Arial"/>
          <w:color w:val="FFFFFF"/>
        </w:rPr>
        <w:t xml:space="preserve">: </w:t>
      </w:r>
      <w:r w:rsidR="005720FD">
        <w:rPr>
          <w:rFonts w:ascii="Cambria" w:hAnsi="Cambria" w:cs="Arial"/>
          <w:color w:val="FFFFFF"/>
        </w:rPr>
        <w:t>9138500945</w:t>
      </w:r>
    </w:p>
    <w:p w14:paraId="3F8A93E4" w14:textId="77777777" w:rsidR="00745E17" w:rsidRPr="00F057E6" w:rsidRDefault="00745E17" w:rsidP="00B92DA3">
      <w:pPr>
        <w:shd w:val="clear" w:color="auto" w:fill="548DD4"/>
        <w:jc w:val="both"/>
        <w:rPr>
          <w:rFonts w:ascii="Cambria" w:hAnsi="Cambria" w:cs="Arial"/>
          <w:bCs/>
          <w:color w:val="FFFFFF"/>
          <w:sz w:val="10"/>
        </w:rPr>
      </w:pPr>
    </w:p>
    <w:p w14:paraId="4258793B" w14:textId="7D77E0ED" w:rsidR="00745E17" w:rsidRPr="00F057E6" w:rsidRDefault="00000000" w:rsidP="00745E17">
      <w:pPr>
        <w:jc w:val="center"/>
        <w:rPr>
          <w:rFonts w:ascii="Cambria" w:hAnsi="Cambria"/>
          <w:i/>
        </w:rPr>
      </w:pPr>
      <w:r w:rsidRPr="00F057E6">
        <w:rPr>
          <w:rFonts w:ascii="Cambria" w:hAnsi="Cambria"/>
          <w:b/>
          <w:i/>
        </w:rPr>
        <w:t>Result-driven IT Professional</w:t>
      </w:r>
      <w:r w:rsidRPr="00F057E6">
        <w:rPr>
          <w:rFonts w:ascii="Cambria" w:hAnsi="Cambria"/>
          <w:i/>
        </w:rPr>
        <w:t xml:space="preserve"> </w:t>
      </w:r>
      <w:r w:rsidRPr="00F057E6">
        <w:rPr>
          <w:rFonts w:ascii="Cambria" w:hAnsi="Cambria"/>
          <w:i/>
          <w:color w:val="000000" w:themeColor="text1"/>
        </w:rPr>
        <w:t xml:space="preserve">offering </w:t>
      </w:r>
      <w:r w:rsidR="00BA40A7">
        <w:rPr>
          <w:rFonts w:ascii="Cambria" w:hAnsi="Cambria"/>
          <w:b/>
          <w:i/>
          <w:color w:val="000000" w:themeColor="text1"/>
        </w:rPr>
        <w:t>5</w:t>
      </w:r>
      <w:r w:rsidR="00EF1E45">
        <w:rPr>
          <w:rFonts w:ascii="Cambria" w:hAnsi="Cambria"/>
          <w:b/>
          <w:i/>
          <w:color w:val="000000" w:themeColor="text1"/>
        </w:rPr>
        <w:t xml:space="preserve"> </w:t>
      </w:r>
      <w:r w:rsidRPr="00F057E6">
        <w:rPr>
          <w:rFonts w:ascii="Cambria" w:hAnsi="Cambria"/>
          <w:b/>
          <w:i/>
          <w:color w:val="000000" w:themeColor="text1"/>
        </w:rPr>
        <w:t>years</w:t>
      </w:r>
      <w:r w:rsidRPr="00F057E6">
        <w:rPr>
          <w:rFonts w:ascii="Cambria" w:hAnsi="Cambria"/>
          <w:i/>
          <w:color w:val="000000" w:themeColor="text1"/>
        </w:rPr>
        <w:t xml:space="preserve"> of </w:t>
      </w:r>
      <w:r w:rsidRPr="00F057E6">
        <w:rPr>
          <w:rFonts w:ascii="Cambria" w:hAnsi="Cambria"/>
          <w:i/>
        </w:rPr>
        <w:t>rich and qualitative experience</w:t>
      </w:r>
      <w:r w:rsidR="00B432A2">
        <w:rPr>
          <w:rFonts w:ascii="Cambria" w:hAnsi="Cambria"/>
          <w:i/>
        </w:rPr>
        <w:t>. A</w:t>
      </w:r>
      <w:r w:rsidRPr="00F057E6">
        <w:rPr>
          <w:rFonts w:ascii="Cambria" w:hAnsi="Cambria"/>
          <w:i/>
        </w:rPr>
        <w:t xml:space="preserve">spiring to acquire challenging and growth-oriented opportunities </w:t>
      </w:r>
      <w:r w:rsidR="00CC3933" w:rsidRPr="00CC3933">
        <w:rPr>
          <w:rFonts w:ascii="Cambria" w:hAnsi="Cambria"/>
          <w:i/>
        </w:rPr>
        <w:t xml:space="preserve">as </w:t>
      </w:r>
      <w:r w:rsidRPr="00F057E6">
        <w:rPr>
          <w:rFonts w:ascii="Cambria" w:hAnsi="Cambria"/>
          <w:b/>
          <w:i/>
        </w:rPr>
        <w:t>IT Support &amp; Project Lead</w:t>
      </w:r>
      <w:r w:rsidRPr="00F057E6">
        <w:rPr>
          <w:rFonts w:ascii="Cambria" w:hAnsi="Cambria"/>
          <w:i/>
        </w:rPr>
        <w:t xml:space="preserve"> with an organisation of high </w:t>
      </w:r>
      <w:proofErr w:type="spellStart"/>
      <w:r w:rsidRPr="00F057E6">
        <w:rPr>
          <w:rFonts w:ascii="Cambria" w:hAnsi="Cambria"/>
          <w:i/>
        </w:rPr>
        <w:t>repute</w:t>
      </w:r>
      <w:r w:rsidR="00CC3933">
        <w:rPr>
          <w:rFonts w:ascii="Cambria" w:hAnsi="Cambria"/>
          <w:i/>
        </w:rPr>
        <w:t>in</w:t>
      </w:r>
      <w:proofErr w:type="spellEnd"/>
      <w:r w:rsidR="00CC3933">
        <w:rPr>
          <w:rFonts w:ascii="Cambria" w:hAnsi="Cambria"/>
          <w:i/>
        </w:rPr>
        <w:t xml:space="preserve"> </w:t>
      </w:r>
      <w:proofErr w:type="gramStart"/>
      <w:r w:rsidR="008E0C66">
        <w:rPr>
          <w:rFonts w:ascii="Cambria" w:hAnsi="Cambria"/>
          <w:b/>
          <w:i/>
        </w:rPr>
        <w:t xml:space="preserve">Banking </w:t>
      </w:r>
      <w:r w:rsidR="00CC3933">
        <w:rPr>
          <w:rFonts w:ascii="Cambria" w:hAnsi="Cambria"/>
          <w:i/>
        </w:rPr>
        <w:t xml:space="preserve"> Industry</w:t>
      </w:r>
      <w:proofErr w:type="gramEnd"/>
    </w:p>
    <w:p w14:paraId="572F9962" w14:textId="77777777" w:rsidR="00B92DA3" w:rsidRPr="00F057E6" w:rsidRDefault="00B92DA3" w:rsidP="00B92DA3">
      <w:pPr>
        <w:rPr>
          <w:rFonts w:ascii="Cambria" w:hAnsi="Cambria"/>
        </w:rPr>
      </w:pPr>
    </w:p>
    <w:p w14:paraId="581C3358" w14:textId="77777777" w:rsidR="00745E17" w:rsidRPr="00F057E6" w:rsidRDefault="00000000" w:rsidP="0013726D">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F057E6">
        <w:rPr>
          <w:rFonts w:ascii="Cambria" w:hAnsi="Cambria"/>
          <w:b/>
          <w:i/>
          <w:noProof/>
          <w:lang w:val="en-IN" w:eastAsia="en-IN"/>
        </w:rPr>
        <mc:AlternateContent>
          <mc:Choice Requires="wps">
            <w:drawing>
              <wp:anchor distT="0" distB="0" distL="114300" distR="114300" simplePos="0" relativeHeight="251658240" behindDoc="0" locked="0" layoutInCell="1" allowOverlap="1" wp14:anchorId="01A98332" wp14:editId="5F1AD095">
                <wp:simplePos x="0" y="0"/>
                <wp:positionH relativeFrom="column">
                  <wp:posOffset>-152400</wp:posOffset>
                </wp:positionH>
                <wp:positionV relativeFrom="paragraph">
                  <wp:posOffset>42182</wp:posOffset>
                </wp:positionV>
                <wp:extent cx="1143000" cy="2427514"/>
                <wp:effectExtent l="19050" t="19050" r="38100" b="495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427514"/>
                        </a:xfrm>
                        <a:prstGeom prst="homePlate">
                          <a:avLst>
                            <a:gd name="adj" fmla="val 16454"/>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72D188C4" w14:textId="77777777" w:rsidR="00B92DA3" w:rsidRDefault="00B92DA3" w:rsidP="00B92DA3">
                            <w:pPr>
                              <w:rPr>
                                <w:b/>
                              </w:rPr>
                            </w:pPr>
                          </w:p>
                          <w:p w14:paraId="6B78AA8E" w14:textId="77777777" w:rsidR="00B92DA3" w:rsidRDefault="00B92DA3" w:rsidP="00B92DA3">
                            <w:pPr>
                              <w:rPr>
                                <w:b/>
                              </w:rPr>
                            </w:pPr>
                          </w:p>
                          <w:p w14:paraId="0F340466" w14:textId="77777777" w:rsidR="00B92DA3" w:rsidRDefault="00B92DA3" w:rsidP="00B92DA3">
                            <w:pPr>
                              <w:rPr>
                                <w:b/>
                              </w:rPr>
                            </w:pPr>
                          </w:p>
                          <w:p w14:paraId="59996571" w14:textId="77777777" w:rsidR="00745E17" w:rsidRDefault="00745E17" w:rsidP="00B92DA3">
                            <w:pPr>
                              <w:rPr>
                                <w:b/>
                              </w:rPr>
                            </w:pPr>
                          </w:p>
                          <w:p w14:paraId="6CD57637" w14:textId="77777777" w:rsidR="00745E17" w:rsidRDefault="00745E17" w:rsidP="00B92DA3">
                            <w:pPr>
                              <w:rPr>
                                <w:b/>
                              </w:rPr>
                            </w:pPr>
                          </w:p>
                          <w:p w14:paraId="542517D6" w14:textId="77777777" w:rsidR="00D97956" w:rsidRDefault="00D97956" w:rsidP="00B92DA3">
                            <w:pPr>
                              <w:rPr>
                                <w:b/>
                              </w:rPr>
                            </w:pPr>
                          </w:p>
                          <w:p w14:paraId="2E105053" w14:textId="77777777" w:rsidR="00B92DA3" w:rsidRPr="00F53E9A" w:rsidRDefault="00B92DA3" w:rsidP="00B92DA3">
                            <w:pPr>
                              <w:rPr>
                                <w:b/>
                                <w:sz w:val="22"/>
                              </w:rPr>
                            </w:pPr>
                          </w:p>
                          <w:p w14:paraId="42E642FD" w14:textId="77777777" w:rsidR="00B92DA3" w:rsidRPr="00F53E9A" w:rsidRDefault="00000000" w:rsidP="00EA1828">
                            <w:pPr>
                              <w:jc w:val="center"/>
                              <w:rPr>
                                <w:rFonts w:ascii="Cambria" w:hAnsi="Cambria"/>
                                <w:b/>
                                <w:color w:val="FFFFFF"/>
                                <w:sz w:val="22"/>
                                <w:szCs w:val="22"/>
                              </w:rPr>
                            </w:pPr>
                            <w:r w:rsidRPr="00F53E9A">
                              <w:rPr>
                                <w:rFonts w:ascii="Cambria" w:hAnsi="Cambria"/>
                                <w:b/>
                                <w:color w:val="FFFFFF"/>
                                <w:sz w:val="22"/>
                                <w:szCs w:val="22"/>
                              </w:rPr>
                              <w:t>PROFILE</w:t>
                            </w:r>
                          </w:p>
                          <w:p w14:paraId="16A4BEA7" w14:textId="7F462A52" w:rsidR="00B92DA3" w:rsidRPr="00F53E9A" w:rsidRDefault="00000000" w:rsidP="00EA1828">
                            <w:pPr>
                              <w:jc w:val="center"/>
                              <w:rPr>
                                <w:sz w:val="22"/>
                                <w:szCs w:val="22"/>
                              </w:rPr>
                            </w:pPr>
                            <w:r w:rsidRPr="00F53E9A">
                              <w:rPr>
                                <w:rFonts w:ascii="Cambria" w:hAnsi="Cambria"/>
                                <w:b/>
                                <w:color w:val="FFFFFF"/>
                                <w:sz w:val="22"/>
                                <w:szCs w:val="22"/>
                              </w:rPr>
                              <w:t>SUMMAR</w:t>
                            </w:r>
                            <w:r w:rsidR="00E175F2">
                              <w:rPr>
                                <w:rFonts w:ascii="Cambria" w:hAnsi="Cambria"/>
                                <w:b/>
                                <w:color w:val="FFFFFF"/>
                                <w:sz w:val="22"/>
                                <w:szCs w:val="22"/>
                              </w:rPr>
                              <w:t>Y</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01A9833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6" type="#_x0000_t15" style="position:absolute;left:0;text-align:left;margin-left:-12pt;margin-top:3.3pt;width:90pt;height:19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" adj="18046" fillcolor="#4f81bd" strokecolor="#f2f2f2" strokeweight="3pt">
                <v:shadow on="t" color="#243f60" opacity=".5" offset="1pt"/>
                <v:textbox>
                  <w:txbxContent>
                    <w:p w14:paraId="72D188C4" w14:textId="77777777" w:rsidR="00B92DA3" w:rsidRDefault="00B92DA3" w:rsidP="00B92DA3">
                      <w:pPr>
                        <w:rPr>
                          <w:b/>
                        </w:rPr>
                      </w:pPr>
                    </w:p>
                    <w:p w14:paraId="6B78AA8E" w14:textId="77777777" w:rsidR="00B92DA3" w:rsidRDefault="00B92DA3" w:rsidP="00B92DA3">
                      <w:pPr>
                        <w:rPr>
                          <w:b/>
                        </w:rPr>
                      </w:pPr>
                    </w:p>
                    <w:p w14:paraId="0F340466" w14:textId="77777777" w:rsidR="00B92DA3" w:rsidRDefault="00B92DA3" w:rsidP="00B92DA3">
                      <w:pPr>
                        <w:rPr>
                          <w:b/>
                        </w:rPr>
                      </w:pPr>
                    </w:p>
                    <w:p w14:paraId="59996571" w14:textId="77777777" w:rsidR="00745E17" w:rsidRDefault="00745E17" w:rsidP="00B92DA3">
                      <w:pPr>
                        <w:rPr>
                          <w:b/>
                        </w:rPr>
                      </w:pPr>
                    </w:p>
                    <w:p w14:paraId="6CD57637" w14:textId="77777777" w:rsidR="00745E17" w:rsidRDefault="00745E17" w:rsidP="00B92DA3">
                      <w:pPr>
                        <w:rPr>
                          <w:b/>
                        </w:rPr>
                      </w:pPr>
                    </w:p>
                    <w:p w14:paraId="542517D6" w14:textId="77777777" w:rsidR="00D97956" w:rsidRDefault="00D97956" w:rsidP="00B92DA3">
                      <w:pPr>
                        <w:rPr>
                          <w:b/>
                        </w:rPr>
                      </w:pPr>
                    </w:p>
                    <w:p w14:paraId="2E105053" w14:textId="77777777" w:rsidR="00B92DA3" w:rsidRPr="00F53E9A" w:rsidRDefault="00B92DA3" w:rsidP="00B92DA3">
                      <w:pPr>
                        <w:rPr>
                          <w:b/>
                          <w:sz w:val="22"/>
                        </w:rPr>
                      </w:pPr>
                    </w:p>
                    <w:p w14:paraId="42E642FD" w14:textId="77777777" w:rsidR="00B92DA3" w:rsidRPr="00F53E9A" w:rsidRDefault="00000000" w:rsidP="00EA1828">
                      <w:pPr>
                        <w:jc w:val="center"/>
                        <w:rPr>
                          <w:rFonts w:ascii="Cambria" w:hAnsi="Cambria"/>
                          <w:b/>
                          <w:color w:val="FFFFFF"/>
                          <w:sz w:val="22"/>
                          <w:szCs w:val="22"/>
                        </w:rPr>
                      </w:pPr>
                      <w:r w:rsidRPr="00F53E9A">
                        <w:rPr>
                          <w:rFonts w:ascii="Cambria" w:hAnsi="Cambria"/>
                          <w:b/>
                          <w:color w:val="FFFFFF"/>
                          <w:sz w:val="22"/>
                          <w:szCs w:val="22"/>
                        </w:rPr>
                        <w:t>PROFILE</w:t>
                      </w:r>
                    </w:p>
                    <w:p w14:paraId="16A4BEA7" w14:textId="7F462A52" w:rsidR="00B92DA3" w:rsidRPr="00F53E9A" w:rsidRDefault="00000000" w:rsidP="00EA1828">
                      <w:pPr>
                        <w:jc w:val="center"/>
                        <w:rPr>
                          <w:sz w:val="22"/>
                          <w:szCs w:val="22"/>
                        </w:rPr>
                      </w:pPr>
                      <w:r w:rsidRPr="00F53E9A">
                        <w:rPr>
                          <w:rFonts w:ascii="Cambria" w:hAnsi="Cambria"/>
                          <w:b/>
                          <w:color w:val="FFFFFF"/>
                          <w:sz w:val="22"/>
                          <w:szCs w:val="22"/>
                        </w:rPr>
                        <w:t>SUMMAR</w:t>
                      </w:r>
                      <w:r w:rsidR="00E175F2">
                        <w:rPr>
                          <w:rFonts w:ascii="Cambria" w:hAnsi="Cambria"/>
                          <w:b/>
                          <w:color w:val="FFFFFF"/>
                          <w:sz w:val="22"/>
                          <w:szCs w:val="22"/>
                        </w:rPr>
                        <w:t>Y</w:t>
                      </w:r>
                    </w:p>
                  </w:txbxContent>
                </v:textbox>
              </v:shape>
            </w:pict>
          </mc:Fallback>
        </mc:AlternateContent>
      </w:r>
      <w:r w:rsidR="00745E17" w:rsidRPr="00F057E6">
        <w:rPr>
          <w:rFonts w:ascii="Cambria" w:hAnsi="Cambria" w:cstheme="minorHAnsi"/>
          <w:b/>
          <w:color w:val="000000" w:themeColor="text1"/>
          <w:sz w:val="20"/>
          <w:szCs w:val="20"/>
          <w:lang w:val="en-GB" w:eastAsia="en-GB"/>
        </w:rPr>
        <w:t>Performance-driven IT professional</w:t>
      </w:r>
      <w:r w:rsidR="00745E17" w:rsidRPr="00F057E6">
        <w:rPr>
          <w:rFonts w:ascii="Cambria" w:hAnsi="Cambria" w:cstheme="minorHAnsi"/>
          <w:color w:val="000000" w:themeColor="text1"/>
          <w:sz w:val="20"/>
          <w:szCs w:val="20"/>
          <w:lang w:val="en-GB" w:eastAsia="en-GB"/>
        </w:rPr>
        <w:t xml:space="preserve"> offering </w:t>
      </w:r>
      <w:r w:rsidR="00745E17" w:rsidRPr="00F057E6">
        <w:rPr>
          <w:rFonts w:ascii="Cambria" w:hAnsi="Cambria" w:cstheme="minorHAnsi"/>
          <w:b/>
          <w:color w:val="000000" w:themeColor="text1"/>
          <w:sz w:val="20"/>
          <w:szCs w:val="20"/>
          <w:lang w:val="en-GB" w:eastAsia="en-GB"/>
        </w:rPr>
        <w:t>rich &amp; qualitative experience</w:t>
      </w:r>
      <w:r w:rsidR="00745E17" w:rsidRPr="00F057E6">
        <w:rPr>
          <w:rFonts w:ascii="Cambria" w:hAnsi="Cambria" w:cstheme="minorHAnsi"/>
          <w:color w:val="000000" w:themeColor="text1"/>
          <w:sz w:val="20"/>
          <w:szCs w:val="20"/>
          <w:lang w:val="en-GB" w:eastAsia="en-GB"/>
        </w:rPr>
        <w:t xml:space="preserve"> in application support for </w:t>
      </w:r>
      <w:r>
        <w:rPr>
          <w:rFonts w:ascii="Cambria" w:hAnsi="Cambria" w:cstheme="minorHAnsi"/>
          <w:b/>
          <w:color w:val="000000" w:themeColor="text1"/>
          <w:sz w:val="20"/>
          <w:szCs w:val="20"/>
          <w:lang w:val="en-GB" w:eastAsia="en-GB"/>
        </w:rPr>
        <w:t>Banking</w:t>
      </w:r>
      <w:r w:rsidR="00745E17" w:rsidRPr="00F057E6">
        <w:rPr>
          <w:rFonts w:ascii="Cambria" w:hAnsi="Cambria" w:cstheme="minorHAnsi"/>
          <w:b/>
          <w:color w:val="000000" w:themeColor="text1"/>
          <w:sz w:val="20"/>
          <w:szCs w:val="20"/>
          <w:lang w:val="en-GB" w:eastAsia="en-GB"/>
        </w:rPr>
        <w:t xml:space="preserve"> domain</w:t>
      </w:r>
    </w:p>
    <w:p w14:paraId="4CEAA2A4" w14:textId="77777777" w:rsidR="00745E17" w:rsidRPr="00F057E6" w:rsidRDefault="00000000" w:rsidP="0013726D">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F057E6">
        <w:rPr>
          <w:rFonts w:ascii="Cambria" w:hAnsi="Cambria" w:cstheme="minorHAnsi"/>
          <w:color w:val="000000" w:themeColor="text1"/>
          <w:sz w:val="20"/>
          <w:szCs w:val="20"/>
          <w:lang w:val="en-GB" w:eastAsia="en-GB"/>
        </w:rPr>
        <w:t>Rich experience as</w:t>
      </w:r>
      <w:r w:rsidRPr="00F057E6">
        <w:rPr>
          <w:rFonts w:ascii="Cambria" w:hAnsi="Cambria" w:cstheme="minorHAnsi"/>
          <w:b/>
          <w:color w:val="000000" w:themeColor="text1"/>
          <w:sz w:val="20"/>
          <w:szCs w:val="20"/>
          <w:lang w:val="en-GB" w:eastAsia="en-GB"/>
        </w:rPr>
        <w:t xml:space="preserve"> Production Support</w:t>
      </w:r>
      <w:r w:rsidRPr="00F057E6">
        <w:rPr>
          <w:rFonts w:ascii="Cambria" w:hAnsi="Cambria" w:cstheme="minorHAnsi"/>
          <w:color w:val="000000" w:themeColor="text1"/>
          <w:sz w:val="20"/>
          <w:szCs w:val="20"/>
          <w:lang w:val="en-GB" w:eastAsia="en-GB"/>
        </w:rPr>
        <w:t xml:space="preserve"> </w:t>
      </w:r>
      <w:r w:rsidRPr="00F057E6">
        <w:rPr>
          <w:rFonts w:ascii="Cambria" w:hAnsi="Cambria" w:cstheme="minorHAnsi"/>
          <w:b/>
          <w:color w:val="000000" w:themeColor="text1"/>
          <w:sz w:val="20"/>
          <w:szCs w:val="20"/>
          <w:lang w:val="en-GB" w:eastAsia="en-GB"/>
        </w:rPr>
        <w:t>Engineer</w:t>
      </w:r>
      <w:r w:rsidR="00F057E6">
        <w:rPr>
          <w:rFonts w:ascii="Cambria" w:hAnsi="Cambria" w:cstheme="minorHAnsi"/>
          <w:color w:val="000000" w:themeColor="text1"/>
          <w:sz w:val="20"/>
          <w:szCs w:val="20"/>
          <w:lang w:val="en-GB" w:eastAsia="en-GB"/>
        </w:rPr>
        <w:t xml:space="preserve"> with </w:t>
      </w:r>
      <w:r w:rsidRPr="00F057E6">
        <w:rPr>
          <w:rFonts w:ascii="Cambria" w:hAnsi="Cambria" w:cstheme="minorHAnsi"/>
          <w:b/>
          <w:color w:val="000000" w:themeColor="text1"/>
          <w:sz w:val="20"/>
          <w:szCs w:val="20"/>
          <w:lang w:val="en-GB" w:eastAsia="en-GB"/>
        </w:rPr>
        <w:t>BFSI organisations</w:t>
      </w:r>
      <w:r w:rsidR="000F3691">
        <w:rPr>
          <w:rFonts w:ascii="Cambria" w:hAnsi="Cambria" w:cstheme="minorHAnsi"/>
          <w:color w:val="000000" w:themeColor="text1"/>
          <w:sz w:val="20"/>
          <w:szCs w:val="20"/>
          <w:lang w:val="en-GB" w:eastAsia="en-GB"/>
        </w:rPr>
        <w:t xml:space="preserve"> like </w:t>
      </w:r>
      <w:r w:rsidR="000F3691" w:rsidRPr="00BA40A7">
        <w:rPr>
          <w:rFonts w:ascii="Cambria" w:hAnsi="Cambria" w:cstheme="minorHAnsi"/>
          <w:b/>
          <w:bCs/>
          <w:color w:val="000000" w:themeColor="text1"/>
          <w:sz w:val="20"/>
          <w:szCs w:val="20"/>
          <w:lang w:val="en-GB" w:eastAsia="en-GB"/>
        </w:rPr>
        <w:t>Deutsche B</w:t>
      </w:r>
      <w:r w:rsidRPr="00BA40A7">
        <w:rPr>
          <w:rFonts w:ascii="Cambria" w:hAnsi="Cambria" w:cstheme="minorHAnsi"/>
          <w:b/>
          <w:bCs/>
          <w:color w:val="000000" w:themeColor="text1"/>
          <w:sz w:val="20"/>
          <w:szCs w:val="20"/>
          <w:lang w:val="en-GB" w:eastAsia="en-GB"/>
        </w:rPr>
        <w:t>ank</w:t>
      </w:r>
    </w:p>
    <w:p w14:paraId="606E4817" w14:textId="77777777" w:rsidR="00584FF6" w:rsidRPr="00584FF6" w:rsidRDefault="00000000" w:rsidP="00584FF6">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F057E6">
        <w:rPr>
          <w:rFonts w:ascii="Cambria" w:hAnsi="Cambria" w:cstheme="minorHAnsi"/>
          <w:color w:val="000000" w:themeColor="text1"/>
          <w:sz w:val="20"/>
          <w:szCs w:val="20"/>
          <w:lang w:val="en-GB" w:eastAsia="en-GB"/>
        </w:rPr>
        <w:t>Skilled</w:t>
      </w:r>
      <w:r w:rsidR="00745E17" w:rsidRPr="00F057E6">
        <w:rPr>
          <w:rFonts w:ascii="Cambria" w:hAnsi="Cambria" w:cstheme="minorHAnsi"/>
          <w:color w:val="000000" w:themeColor="text1"/>
          <w:sz w:val="20"/>
          <w:szCs w:val="20"/>
          <w:lang w:val="en-GB" w:eastAsia="en-GB"/>
        </w:rPr>
        <w:t xml:space="preserve"> in </w:t>
      </w:r>
      <w:r w:rsidR="00745E17" w:rsidRPr="00F057E6">
        <w:rPr>
          <w:rFonts w:ascii="Cambria" w:hAnsi="Cambria" w:cstheme="minorHAnsi"/>
          <w:b/>
          <w:color w:val="000000" w:themeColor="text1"/>
          <w:sz w:val="20"/>
          <w:szCs w:val="20"/>
          <w:lang w:val="en-GB" w:eastAsia="en-GB"/>
        </w:rPr>
        <w:t>O</w:t>
      </w:r>
      <w:r w:rsidR="00F057E6" w:rsidRPr="00F057E6">
        <w:rPr>
          <w:rFonts w:ascii="Cambria" w:hAnsi="Cambria" w:cstheme="minorHAnsi"/>
          <w:b/>
          <w:color w:val="000000" w:themeColor="text1"/>
          <w:sz w:val="20"/>
          <w:szCs w:val="20"/>
          <w:lang w:val="en-GB" w:eastAsia="en-GB"/>
        </w:rPr>
        <w:t>racle</w:t>
      </w:r>
      <w:r w:rsidR="00663834">
        <w:rPr>
          <w:rFonts w:ascii="Cambria" w:hAnsi="Cambria" w:cstheme="minorHAnsi"/>
          <w:b/>
          <w:color w:val="000000" w:themeColor="text1"/>
          <w:sz w:val="20"/>
          <w:szCs w:val="20"/>
          <w:lang w:val="en-GB" w:eastAsia="en-GB"/>
        </w:rPr>
        <w:t xml:space="preserve"> </w:t>
      </w:r>
      <w:proofErr w:type="gramStart"/>
      <w:r w:rsidR="00663834">
        <w:rPr>
          <w:rFonts w:ascii="Cambria" w:hAnsi="Cambria" w:cstheme="minorHAnsi"/>
          <w:b/>
          <w:color w:val="000000" w:themeColor="text1"/>
          <w:sz w:val="20"/>
          <w:szCs w:val="20"/>
          <w:lang w:val="en-GB" w:eastAsia="en-GB"/>
        </w:rPr>
        <w:t>SQL,</w:t>
      </w:r>
      <w:r w:rsidR="00745E17" w:rsidRPr="00F057E6">
        <w:rPr>
          <w:rFonts w:ascii="Cambria" w:hAnsi="Cambria" w:cstheme="minorHAnsi"/>
          <w:b/>
          <w:color w:val="000000" w:themeColor="text1"/>
          <w:sz w:val="20"/>
          <w:szCs w:val="20"/>
          <w:lang w:val="en-GB" w:eastAsia="en-GB"/>
        </w:rPr>
        <w:t>UNIX</w:t>
      </w:r>
      <w:proofErr w:type="gramEnd"/>
      <w:r>
        <w:rPr>
          <w:rFonts w:ascii="Cambria" w:hAnsi="Cambria" w:cstheme="minorHAnsi"/>
          <w:color w:val="000000" w:themeColor="text1"/>
          <w:sz w:val="20"/>
          <w:szCs w:val="20"/>
          <w:lang w:val="en-GB" w:eastAsia="en-GB"/>
        </w:rPr>
        <w:t xml:space="preserve"> and Putty.</w:t>
      </w:r>
    </w:p>
    <w:p w14:paraId="01D08462" w14:textId="77777777" w:rsidR="00745E17" w:rsidRDefault="00000000" w:rsidP="00663834">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F057E6">
        <w:rPr>
          <w:rFonts w:ascii="Cambria" w:hAnsi="Cambria" w:cstheme="minorHAnsi"/>
          <w:color w:val="000000" w:themeColor="text1"/>
          <w:sz w:val="20"/>
          <w:szCs w:val="20"/>
          <w:lang w:val="en-GB" w:eastAsia="en-GB"/>
        </w:rPr>
        <w:t xml:space="preserve">Extensive experience in </w:t>
      </w:r>
      <w:r w:rsidR="008E0C66">
        <w:rPr>
          <w:rFonts w:ascii="Cambria" w:hAnsi="Cambria" w:cstheme="minorHAnsi"/>
          <w:b/>
          <w:color w:val="000000" w:themeColor="text1"/>
          <w:sz w:val="20"/>
          <w:szCs w:val="20"/>
          <w:lang w:val="en-GB" w:eastAsia="en-GB"/>
        </w:rPr>
        <w:t xml:space="preserve">SQL &amp; UNIX </w:t>
      </w:r>
      <w:r w:rsidR="000F3691">
        <w:rPr>
          <w:rFonts w:ascii="Cambria" w:hAnsi="Cambria" w:cstheme="minorHAnsi"/>
          <w:color w:val="000000" w:themeColor="text1"/>
          <w:sz w:val="20"/>
          <w:szCs w:val="20"/>
          <w:lang w:val="en-GB" w:eastAsia="en-GB"/>
        </w:rPr>
        <w:t>with strong debugging and u</w:t>
      </w:r>
      <w:r w:rsidRPr="00F057E6">
        <w:rPr>
          <w:rFonts w:ascii="Cambria" w:hAnsi="Cambria" w:cstheme="minorHAnsi"/>
          <w:color w:val="000000" w:themeColor="text1"/>
          <w:sz w:val="20"/>
          <w:szCs w:val="20"/>
          <w:lang w:val="en-GB" w:eastAsia="en-GB"/>
        </w:rPr>
        <w:t>nit testing skills</w:t>
      </w:r>
      <w:r w:rsidR="00663834">
        <w:rPr>
          <w:rFonts w:ascii="Cambria" w:hAnsi="Cambria" w:cstheme="minorHAnsi"/>
          <w:color w:val="000000" w:themeColor="text1"/>
          <w:sz w:val="20"/>
          <w:szCs w:val="20"/>
          <w:lang w:val="en-GB" w:eastAsia="en-GB"/>
        </w:rPr>
        <w:t>.</w:t>
      </w:r>
    </w:p>
    <w:p w14:paraId="377357E7" w14:textId="77777777" w:rsidR="00663834" w:rsidRPr="00663834" w:rsidRDefault="00000000" w:rsidP="00663834">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Pr>
          <w:rFonts w:ascii="Cambria" w:hAnsi="Cambria" w:cstheme="minorHAnsi"/>
          <w:color w:val="000000" w:themeColor="text1"/>
          <w:sz w:val="20"/>
          <w:szCs w:val="20"/>
          <w:lang w:val="en-GB" w:eastAsia="en-GB"/>
        </w:rPr>
        <w:t>Basic</w:t>
      </w:r>
      <w:r w:rsidRPr="00663834">
        <w:rPr>
          <w:rFonts w:ascii="Cambria" w:hAnsi="Cambria" w:cstheme="minorHAnsi"/>
          <w:color w:val="000000" w:themeColor="text1"/>
          <w:sz w:val="20"/>
          <w:szCs w:val="20"/>
          <w:lang w:val="en-GB" w:eastAsia="en-GB"/>
        </w:rPr>
        <w:t xml:space="preserve"> experience </w:t>
      </w:r>
      <w:proofErr w:type="gramStart"/>
      <w:r w:rsidRPr="00663834">
        <w:rPr>
          <w:rFonts w:ascii="Cambria" w:hAnsi="Cambria" w:cstheme="minorHAnsi"/>
          <w:color w:val="000000" w:themeColor="text1"/>
          <w:sz w:val="20"/>
          <w:szCs w:val="20"/>
          <w:lang w:val="en-GB" w:eastAsia="en-GB"/>
        </w:rPr>
        <w:t>in  PL</w:t>
      </w:r>
      <w:proofErr w:type="gramEnd"/>
      <w:r w:rsidRPr="00663834">
        <w:rPr>
          <w:rFonts w:ascii="Cambria" w:hAnsi="Cambria" w:cstheme="minorHAnsi"/>
          <w:color w:val="000000" w:themeColor="text1"/>
          <w:sz w:val="20"/>
          <w:szCs w:val="20"/>
          <w:lang w:val="en-GB" w:eastAsia="en-GB"/>
        </w:rPr>
        <w:t xml:space="preserve">/ SQL </w:t>
      </w:r>
      <w:proofErr w:type="spellStart"/>
      <w:r w:rsidRPr="00663834">
        <w:rPr>
          <w:rFonts w:ascii="Cambria" w:hAnsi="Cambria" w:cstheme="minorHAnsi"/>
          <w:color w:val="000000" w:themeColor="text1"/>
          <w:sz w:val="20"/>
          <w:szCs w:val="20"/>
          <w:lang w:val="en-GB" w:eastAsia="en-GB"/>
        </w:rPr>
        <w:t>Procedure,Function,Trigger</w:t>
      </w:r>
      <w:proofErr w:type="spellEnd"/>
      <w:r w:rsidRPr="00663834">
        <w:rPr>
          <w:rFonts w:ascii="Cambria" w:hAnsi="Cambria" w:cstheme="minorHAnsi"/>
          <w:color w:val="000000" w:themeColor="text1"/>
          <w:sz w:val="20"/>
          <w:szCs w:val="20"/>
          <w:lang w:val="en-GB" w:eastAsia="en-GB"/>
        </w:rPr>
        <w:t>, Packages.</w:t>
      </w:r>
    </w:p>
    <w:p w14:paraId="5F000A84" w14:textId="77777777" w:rsidR="00CC3933" w:rsidRPr="00F057E6" w:rsidRDefault="00000000" w:rsidP="0013726D">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CC3933">
        <w:rPr>
          <w:rFonts w:ascii="Cambria" w:hAnsi="Cambria" w:cstheme="minorHAnsi"/>
          <w:b/>
          <w:color w:val="000000" w:themeColor="text1"/>
          <w:sz w:val="20"/>
          <w:szCs w:val="20"/>
          <w:lang w:val="en-GB" w:eastAsia="en-GB"/>
        </w:rPr>
        <w:t>Identified as Subject Matter Expert (SME)</w:t>
      </w:r>
      <w:r w:rsidRPr="00CC3933">
        <w:rPr>
          <w:rFonts w:ascii="Cambria" w:hAnsi="Cambria" w:cstheme="minorHAnsi"/>
          <w:color w:val="000000" w:themeColor="text1"/>
          <w:sz w:val="20"/>
          <w:szCs w:val="20"/>
          <w:lang w:val="en-GB" w:eastAsia="en-GB"/>
        </w:rPr>
        <w:t xml:space="preserve"> by </w:t>
      </w:r>
      <w:r w:rsidRPr="00CC3933">
        <w:rPr>
          <w:rFonts w:ascii="Cambria" w:hAnsi="Cambria" w:cstheme="minorHAnsi"/>
          <w:b/>
          <w:color w:val="000000" w:themeColor="text1"/>
          <w:sz w:val="20"/>
          <w:szCs w:val="20"/>
          <w:lang w:val="en-GB" w:eastAsia="en-GB"/>
        </w:rPr>
        <w:t>Deutsche Bank</w:t>
      </w:r>
      <w:r w:rsidRPr="00CC3933">
        <w:rPr>
          <w:rFonts w:ascii="Cambria" w:hAnsi="Cambria" w:cstheme="minorHAnsi"/>
          <w:color w:val="000000" w:themeColor="text1"/>
          <w:sz w:val="20"/>
          <w:szCs w:val="20"/>
          <w:lang w:val="en-GB" w:eastAsia="en-GB"/>
        </w:rPr>
        <w:t xml:space="preserve"> Client Manager and first level of contact of production related </w:t>
      </w:r>
      <w:proofErr w:type="gramStart"/>
      <w:r w:rsidRPr="00CC3933">
        <w:rPr>
          <w:rFonts w:ascii="Cambria" w:hAnsi="Cambria" w:cstheme="minorHAnsi"/>
          <w:color w:val="000000" w:themeColor="text1"/>
          <w:sz w:val="20"/>
          <w:szCs w:val="20"/>
          <w:lang w:val="en-GB" w:eastAsia="en-GB"/>
        </w:rPr>
        <w:t>issues</w:t>
      </w:r>
      <w:proofErr w:type="gramEnd"/>
    </w:p>
    <w:p w14:paraId="1FA05361" w14:textId="77777777" w:rsidR="00745E17" w:rsidRDefault="00000000" w:rsidP="00EF1E45">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EF1E45">
        <w:rPr>
          <w:rFonts w:ascii="Cambria" w:hAnsi="Cambria" w:cstheme="minorHAnsi"/>
          <w:color w:val="000000" w:themeColor="text1"/>
          <w:sz w:val="20"/>
          <w:szCs w:val="20"/>
          <w:lang w:val="en-GB" w:eastAsia="en-GB"/>
        </w:rPr>
        <w:t>Providing Production Support in L2 and Maintenance to client on 24*7 bases.</w:t>
      </w:r>
    </w:p>
    <w:p w14:paraId="64AB7984" w14:textId="77777777" w:rsidR="00663834" w:rsidRPr="00663834" w:rsidRDefault="00000000" w:rsidP="00663834">
      <w:pPr>
        <w:pStyle w:val="ListParagraph"/>
        <w:numPr>
          <w:ilvl w:val="0"/>
          <w:numId w:val="37"/>
        </w:numPr>
        <w:overflowPunct w:val="0"/>
        <w:autoSpaceDE w:val="0"/>
        <w:autoSpaceDN w:val="0"/>
        <w:adjustRightInd w:val="0"/>
        <w:jc w:val="both"/>
        <w:textAlignment w:val="baseline"/>
        <w:rPr>
          <w:rFonts w:ascii="Cambria" w:hAnsi="Cambria" w:cstheme="minorHAnsi"/>
          <w:color w:val="000000" w:themeColor="text1"/>
          <w:sz w:val="20"/>
          <w:szCs w:val="20"/>
          <w:lang w:val="en-GB" w:eastAsia="en-GB"/>
        </w:rPr>
      </w:pPr>
      <w:r w:rsidRPr="00663834">
        <w:rPr>
          <w:rFonts w:ascii="Cambria" w:hAnsi="Cambria" w:cstheme="minorHAnsi"/>
          <w:color w:val="000000" w:themeColor="text1"/>
          <w:sz w:val="20"/>
          <w:szCs w:val="20"/>
          <w:lang w:val="en-GB" w:eastAsia="en-GB"/>
        </w:rPr>
        <w:t xml:space="preserve">Responsible for Creating </w:t>
      </w:r>
      <w:r>
        <w:rPr>
          <w:rFonts w:ascii="Cambria" w:hAnsi="Cambria" w:cstheme="minorHAnsi"/>
          <w:color w:val="000000" w:themeColor="text1"/>
          <w:sz w:val="20"/>
          <w:szCs w:val="20"/>
          <w:lang w:val="en-GB" w:eastAsia="en-GB"/>
        </w:rPr>
        <w:t xml:space="preserve">the RFC (Change Requests) and </w:t>
      </w:r>
      <w:r w:rsidRPr="00663834">
        <w:rPr>
          <w:rFonts w:ascii="Cambria" w:hAnsi="Cambria" w:cstheme="minorHAnsi"/>
          <w:color w:val="000000" w:themeColor="text1"/>
          <w:sz w:val="20"/>
          <w:szCs w:val="20"/>
          <w:lang w:val="en-GB" w:eastAsia="en-GB"/>
        </w:rPr>
        <w:t>give necessary information to the development</w:t>
      </w:r>
      <w:r>
        <w:rPr>
          <w:rFonts w:ascii="Cambria" w:hAnsi="Cambria" w:cstheme="minorHAnsi"/>
          <w:color w:val="000000" w:themeColor="text1"/>
          <w:sz w:val="20"/>
          <w:szCs w:val="20"/>
          <w:lang w:val="en-GB" w:eastAsia="en-GB"/>
        </w:rPr>
        <w:t xml:space="preserve"> t</w:t>
      </w:r>
      <w:r w:rsidRPr="00663834">
        <w:rPr>
          <w:rFonts w:ascii="Cambria" w:hAnsi="Cambria" w:cstheme="minorHAnsi"/>
          <w:color w:val="000000" w:themeColor="text1"/>
          <w:sz w:val="20"/>
          <w:szCs w:val="20"/>
          <w:lang w:val="en-GB" w:eastAsia="en-GB"/>
        </w:rPr>
        <w:t>eam to fix the bug.</w:t>
      </w:r>
    </w:p>
    <w:p w14:paraId="2161AF85" w14:textId="77777777" w:rsidR="00970166" w:rsidRDefault="00000000" w:rsidP="0013726D">
      <w:pPr>
        <w:pStyle w:val="ListParagraph"/>
        <w:numPr>
          <w:ilvl w:val="0"/>
          <w:numId w:val="37"/>
        </w:numPr>
        <w:spacing w:line="240" w:lineRule="auto"/>
        <w:jc w:val="both"/>
        <w:rPr>
          <w:rFonts w:ascii="Cambria" w:hAnsi="Cambria" w:cstheme="minorHAnsi"/>
          <w:color w:val="000000" w:themeColor="text1"/>
          <w:sz w:val="20"/>
          <w:szCs w:val="20"/>
          <w:lang w:val="en-GB" w:eastAsia="en-GB"/>
        </w:rPr>
      </w:pPr>
      <w:r w:rsidRPr="00F057E6">
        <w:rPr>
          <w:rFonts w:ascii="Cambria" w:hAnsi="Cambria" w:cstheme="minorHAnsi"/>
          <w:color w:val="000000" w:themeColor="text1"/>
          <w:sz w:val="20"/>
          <w:szCs w:val="20"/>
          <w:lang w:val="en-GB" w:eastAsia="en-GB"/>
        </w:rPr>
        <w:t xml:space="preserve">Wrote extensive Confluence pages on </w:t>
      </w:r>
      <w:r w:rsidR="000F3691" w:rsidRPr="00F057E6">
        <w:rPr>
          <w:rFonts w:ascii="Cambria" w:hAnsi="Cambria" w:cstheme="minorHAnsi"/>
          <w:color w:val="000000" w:themeColor="text1"/>
          <w:sz w:val="20"/>
          <w:szCs w:val="20"/>
          <w:lang w:val="en-GB" w:eastAsia="en-GB"/>
        </w:rPr>
        <w:t xml:space="preserve">business and production </w:t>
      </w:r>
      <w:proofErr w:type="spellStart"/>
      <w:proofErr w:type="gramStart"/>
      <w:r w:rsidRPr="00F057E6">
        <w:rPr>
          <w:rFonts w:ascii="Cambria" w:hAnsi="Cambria" w:cstheme="minorHAnsi"/>
          <w:color w:val="000000" w:themeColor="text1"/>
          <w:sz w:val="20"/>
          <w:szCs w:val="20"/>
          <w:lang w:val="en-GB" w:eastAsia="en-GB"/>
        </w:rPr>
        <w:t>p</w:t>
      </w:r>
      <w:r w:rsidR="00B432A2">
        <w:rPr>
          <w:rFonts w:ascii="Cambria" w:hAnsi="Cambria" w:cstheme="minorHAnsi"/>
          <w:color w:val="000000" w:themeColor="text1"/>
          <w:sz w:val="20"/>
          <w:szCs w:val="20"/>
          <w:lang w:val="en-GB" w:eastAsia="en-GB"/>
        </w:rPr>
        <w:t>rocesses,</w:t>
      </w:r>
      <w:r w:rsidR="000F3691">
        <w:rPr>
          <w:rFonts w:ascii="Cambria" w:hAnsi="Cambria" w:cstheme="minorHAnsi"/>
          <w:color w:val="000000" w:themeColor="text1"/>
          <w:sz w:val="20"/>
          <w:szCs w:val="20"/>
          <w:lang w:val="en-GB" w:eastAsia="en-GB"/>
        </w:rPr>
        <w:t>d</w:t>
      </w:r>
      <w:r w:rsidRPr="00F057E6">
        <w:rPr>
          <w:rFonts w:ascii="Cambria" w:hAnsi="Cambria" w:cstheme="minorHAnsi"/>
          <w:color w:val="000000" w:themeColor="text1"/>
          <w:sz w:val="20"/>
          <w:szCs w:val="20"/>
          <w:lang w:val="en-GB" w:eastAsia="en-GB"/>
        </w:rPr>
        <w:t>ocumented</w:t>
      </w:r>
      <w:proofErr w:type="spellEnd"/>
      <w:proofErr w:type="gramEnd"/>
      <w:r w:rsidRPr="00F057E6">
        <w:rPr>
          <w:rFonts w:ascii="Cambria" w:hAnsi="Cambria" w:cstheme="minorHAnsi"/>
          <w:color w:val="000000" w:themeColor="text1"/>
          <w:sz w:val="20"/>
          <w:szCs w:val="20"/>
          <w:lang w:val="en-GB" w:eastAsia="en-GB"/>
        </w:rPr>
        <w:t xml:space="preserve"> various production issues and their so</w:t>
      </w:r>
      <w:r w:rsidR="00EF1E45">
        <w:rPr>
          <w:rFonts w:ascii="Cambria" w:hAnsi="Cambria" w:cstheme="minorHAnsi"/>
          <w:color w:val="000000" w:themeColor="text1"/>
          <w:sz w:val="20"/>
          <w:szCs w:val="20"/>
          <w:lang w:val="en-GB" w:eastAsia="en-GB"/>
        </w:rPr>
        <w:t>lutions.</w:t>
      </w:r>
    </w:p>
    <w:p w14:paraId="3B9750BE" w14:textId="77777777" w:rsidR="00584FF6" w:rsidRPr="00584FF6" w:rsidRDefault="00000000" w:rsidP="0013726D">
      <w:pPr>
        <w:pStyle w:val="ListParagraph"/>
        <w:numPr>
          <w:ilvl w:val="0"/>
          <w:numId w:val="37"/>
        </w:numPr>
        <w:spacing w:line="240" w:lineRule="auto"/>
        <w:jc w:val="both"/>
        <w:rPr>
          <w:rFonts w:ascii="Cambria" w:hAnsi="Cambria" w:cstheme="minorHAnsi"/>
          <w:color w:val="000000" w:themeColor="text1"/>
          <w:sz w:val="20"/>
          <w:szCs w:val="20"/>
          <w:lang w:val="en-GB" w:eastAsia="en-GB"/>
        </w:rPr>
      </w:pPr>
      <w:r>
        <w:rPr>
          <w:rFonts w:ascii="Cambria" w:hAnsi="Cambria" w:cstheme="minorHAnsi"/>
          <w:color w:val="000000" w:themeColor="text1"/>
          <w:sz w:val="20"/>
          <w:szCs w:val="20"/>
          <w:lang w:val="en-GB" w:eastAsia="en-GB"/>
        </w:rPr>
        <w:t xml:space="preserve">Skilled in </w:t>
      </w:r>
      <w:proofErr w:type="spellStart"/>
      <w:r>
        <w:rPr>
          <w:rFonts w:ascii="Cambria" w:hAnsi="Cambria" w:cstheme="minorHAnsi"/>
          <w:color w:val="000000" w:themeColor="text1"/>
          <w:sz w:val="20"/>
          <w:szCs w:val="20"/>
          <w:lang w:val="en-GB" w:eastAsia="en-GB"/>
        </w:rPr>
        <w:t>B</w:t>
      </w:r>
      <w:r w:rsidR="00441858">
        <w:rPr>
          <w:rFonts w:ascii="Cambria" w:hAnsi="Cambria" w:cstheme="minorHAnsi"/>
          <w:color w:val="000000" w:themeColor="text1"/>
          <w:sz w:val="20"/>
          <w:szCs w:val="20"/>
          <w:lang w:val="en-GB" w:eastAsia="en-GB"/>
        </w:rPr>
        <w:t>usines</w:t>
      </w:r>
      <w:proofErr w:type="spellEnd"/>
      <w:r w:rsidR="00441858">
        <w:rPr>
          <w:rFonts w:ascii="Cambria" w:hAnsi="Cambria" w:cstheme="minorHAnsi"/>
          <w:color w:val="000000" w:themeColor="text1"/>
          <w:sz w:val="20"/>
          <w:szCs w:val="20"/>
          <w:lang w:val="en-GB" w:eastAsia="en-GB"/>
        </w:rPr>
        <w:t xml:space="preserve"> I</w:t>
      </w:r>
      <w:r>
        <w:rPr>
          <w:rFonts w:ascii="Cambria" w:hAnsi="Cambria" w:cstheme="minorHAnsi"/>
          <w:color w:val="000000" w:themeColor="text1"/>
          <w:sz w:val="20"/>
          <w:szCs w:val="20"/>
          <w:lang w:val="en-GB" w:eastAsia="en-GB"/>
        </w:rPr>
        <w:t xml:space="preserve">ntelligence tools like </w:t>
      </w:r>
      <w:r w:rsidRPr="00584FF6">
        <w:rPr>
          <w:rFonts w:ascii="Cambria" w:hAnsi="Cambria" w:cstheme="minorHAnsi"/>
          <w:b/>
          <w:color w:val="000000" w:themeColor="text1"/>
          <w:sz w:val="20"/>
          <w:szCs w:val="20"/>
          <w:lang w:val="en-GB" w:eastAsia="en-GB"/>
        </w:rPr>
        <w:t>Tableau server</w:t>
      </w:r>
      <w:r>
        <w:rPr>
          <w:rFonts w:ascii="Cambria" w:hAnsi="Cambria" w:cstheme="minorHAnsi"/>
          <w:b/>
          <w:color w:val="000000" w:themeColor="text1"/>
          <w:sz w:val="20"/>
          <w:szCs w:val="20"/>
          <w:lang w:val="en-GB" w:eastAsia="en-GB"/>
        </w:rPr>
        <w:t>.</w:t>
      </w:r>
    </w:p>
    <w:p w14:paraId="3701512E" w14:textId="77777777" w:rsidR="00584FF6" w:rsidRPr="00584FF6" w:rsidRDefault="00000000" w:rsidP="0013726D">
      <w:pPr>
        <w:pStyle w:val="ListParagraph"/>
        <w:numPr>
          <w:ilvl w:val="0"/>
          <w:numId w:val="37"/>
        </w:numPr>
        <w:spacing w:line="240" w:lineRule="auto"/>
        <w:jc w:val="both"/>
        <w:rPr>
          <w:rFonts w:ascii="Cambria" w:hAnsi="Cambria" w:cstheme="minorHAnsi"/>
          <w:color w:val="000000" w:themeColor="text1"/>
          <w:sz w:val="20"/>
          <w:szCs w:val="20"/>
          <w:lang w:val="en-GB" w:eastAsia="en-GB"/>
        </w:rPr>
      </w:pPr>
      <w:r>
        <w:rPr>
          <w:rFonts w:ascii="Times New Roman" w:hAnsi="Times New Roman"/>
        </w:rPr>
        <w:t xml:space="preserve">Experience in </w:t>
      </w:r>
      <w:r w:rsidRPr="002D5ED0">
        <w:rPr>
          <w:rFonts w:ascii="Times New Roman" w:hAnsi="Times New Roman"/>
        </w:rPr>
        <w:t xml:space="preserve">Tableau </w:t>
      </w:r>
      <w:r>
        <w:rPr>
          <w:rFonts w:ascii="Times New Roman" w:hAnsi="Times New Roman"/>
        </w:rPr>
        <w:t>Server Administration activities like</w:t>
      </w:r>
      <w:r w:rsidRPr="002D5ED0">
        <w:rPr>
          <w:rFonts w:ascii="Times New Roman" w:hAnsi="Times New Roman"/>
        </w:rPr>
        <w:t xml:space="preserve"> </w:t>
      </w:r>
      <w:r>
        <w:rPr>
          <w:rFonts w:ascii="Times New Roman" w:hAnsi="Times New Roman"/>
        </w:rPr>
        <w:t xml:space="preserve">installing version upgrades, configuring, </w:t>
      </w:r>
      <w:proofErr w:type="gramStart"/>
      <w:r w:rsidRPr="002D5ED0">
        <w:rPr>
          <w:rFonts w:ascii="Times New Roman" w:hAnsi="Times New Roman"/>
        </w:rPr>
        <w:t>monitoring</w:t>
      </w:r>
      <w:proofErr w:type="gramEnd"/>
      <w:r w:rsidRPr="002D5ED0">
        <w:rPr>
          <w:rFonts w:ascii="Times New Roman" w:hAnsi="Times New Roman"/>
        </w:rPr>
        <w:t xml:space="preserve"> and troubleshooting</w:t>
      </w:r>
      <w:r>
        <w:rPr>
          <w:rFonts w:ascii="Times New Roman" w:hAnsi="Times New Roman"/>
        </w:rPr>
        <w:t>.</w:t>
      </w:r>
    </w:p>
    <w:p w14:paraId="4894287A" w14:textId="77777777" w:rsidR="00584FF6" w:rsidRPr="00584FF6" w:rsidRDefault="00000000" w:rsidP="00584FF6">
      <w:pPr>
        <w:pStyle w:val="ListParagraph"/>
        <w:numPr>
          <w:ilvl w:val="0"/>
          <w:numId w:val="37"/>
        </w:numPr>
        <w:spacing w:after="0" w:line="240" w:lineRule="auto"/>
        <w:jc w:val="both"/>
        <w:rPr>
          <w:rFonts w:ascii="Times New Roman" w:hAnsi="Times New Roman"/>
        </w:rPr>
      </w:pPr>
      <w:r w:rsidRPr="002D5ED0">
        <w:rPr>
          <w:rFonts w:ascii="Times New Roman" w:hAnsi="Times New Roman"/>
        </w:rPr>
        <w:t xml:space="preserve">In </w:t>
      </w:r>
      <w:r w:rsidRPr="002D5ED0">
        <w:rPr>
          <w:rFonts w:ascii="Times New Roman" w:hAnsi="Times New Roman"/>
          <w:b/>
        </w:rPr>
        <w:t>Tableau</w:t>
      </w:r>
      <w:r w:rsidRPr="002D5ED0">
        <w:rPr>
          <w:rFonts w:ascii="Times New Roman" w:hAnsi="Times New Roman"/>
        </w:rPr>
        <w:t xml:space="preserve">, good experience in creating projects, sub-projects, scheduling workbooks, mapping </w:t>
      </w:r>
      <w:proofErr w:type="spellStart"/>
      <w:r w:rsidRPr="002D5ED0">
        <w:rPr>
          <w:rFonts w:ascii="Times New Roman" w:hAnsi="Times New Roman"/>
        </w:rPr>
        <w:t>Acitve</w:t>
      </w:r>
      <w:proofErr w:type="spellEnd"/>
      <w:r w:rsidRPr="002D5ED0">
        <w:rPr>
          <w:rFonts w:ascii="Times New Roman" w:hAnsi="Times New Roman"/>
        </w:rPr>
        <w:t xml:space="preserve"> directory groups to workbooks/dashboards based on user roles (</w:t>
      </w:r>
      <w:proofErr w:type="spellStart"/>
      <w:r w:rsidRPr="002D5ED0">
        <w:rPr>
          <w:rFonts w:ascii="Times New Roman" w:hAnsi="Times New Roman"/>
        </w:rPr>
        <w:t>i.e</w:t>
      </w:r>
      <w:proofErr w:type="spellEnd"/>
      <w:r w:rsidRPr="002D5ED0">
        <w:rPr>
          <w:rFonts w:ascii="Times New Roman" w:hAnsi="Times New Roman"/>
        </w:rPr>
        <w:t xml:space="preserve"> Interactor, </w:t>
      </w:r>
      <w:proofErr w:type="gramStart"/>
      <w:r w:rsidRPr="002D5ED0">
        <w:rPr>
          <w:rFonts w:ascii="Times New Roman" w:hAnsi="Times New Roman"/>
        </w:rPr>
        <w:t>Publisher</w:t>
      </w:r>
      <w:proofErr w:type="gramEnd"/>
      <w:r w:rsidRPr="002D5ED0">
        <w:rPr>
          <w:rFonts w:ascii="Times New Roman" w:hAnsi="Times New Roman"/>
        </w:rPr>
        <w:t xml:space="preserve"> and Viewer).</w:t>
      </w:r>
    </w:p>
    <w:p w14:paraId="76E1B732" w14:textId="77777777" w:rsidR="00970166" w:rsidRPr="00F057E6" w:rsidRDefault="00000000" w:rsidP="0013726D">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F057E6">
        <w:rPr>
          <w:rFonts w:ascii="Cambria" w:hAnsi="Cambria" w:cstheme="minorHAnsi"/>
          <w:b/>
          <w:color w:val="000000" w:themeColor="text1"/>
          <w:sz w:val="20"/>
          <w:szCs w:val="20"/>
          <w:lang w:val="en-GB" w:eastAsia="en-GB"/>
        </w:rPr>
        <w:t>Rigor</w:t>
      </w:r>
      <w:r w:rsidR="00F057E6" w:rsidRPr="00F057E6">
        <w:rPr>
          <w:rFonts w:ascii="Cambria" w:hAnsi="Cambria" w:cstheme="minorHAnsi"/>
          <w:b/>
          <w:color w:val="000000" w:themeColor="text1"/>
          <w:sz w:val="20"/>
          <w:szCs w:val="20"/>
          <w:lang w:val="en-GB" w:eastAsia="en-GB"/>
        </w:rPr>
        <w:t>o</w:t>
      </w:r>
      <w:r w:rsidRPr="00F057E6">
        <w:rPr>
          <w:rFonts w:ascii="Cambria" w:hAnsi="Cambria" w:cstheme="minorHAnsi"/>
          <w:b/>
          <w:color w:val="000000" w:themeColor="text1"/>
          <w:sz w:val="20"/>
          <w:szCs w:val="20"/>
          <w:lang w:val="en-GB" w:eastAsia="en-GB"/>
        </w:rPr>
        <w:t>usly aided provision to Tier 2 Application Support Department</w:t>
      </w:r>
      <w:r w:rsidR="00F057E6" w:rsidRPr="00F057E6">
        <w:rPr>
          <w:rFonts w:ascii="Cambria" w:hAnsi="Cambria" w:cstheme="minorHAnsi"/>
          <w:color w:val="000000" w:themeColor="text1"/>
          <w:sz w:val="20"/>
          <w:szCs w:val="20"/>
          <w:lang w:val="en-GB" w:eastAsia="en-GB"/>
        </w:rPr>
        <w:t xml:space="preserve"> rela</w:t>
      </w:r>
      <w:r w:rsidRPr="00F057E6">
        <w:rPr>
          <w:rFonts w:ascii="Cambria" w:hAnsi="Cambria" w:cstheme="minorHAnsi"/>
          <w:color w:val="000000" w:themeColor="text1"/>
          <w:sz w:val="20"/>
          <w:szCs w:val="20"/>
          <w:lang w:val="en-GB" w:eastAsia="en-GB"/>
        </w:rPr>
        <w:t>ted to IT Operations for Deutsc</w:t>
      </w:r>
      <w:r w:rsidR="000F3691">
        <w:rPr>
          <w:rFonts w:ascii="Cambria" w:hAnsi="Cambria" w:cstheme="minorHAnsi"/>
          <w:color w:val="000000" w:themeColor="text1"/>
          <w:sz w:val="20"/>
          <w:szCs w:val="20"/>
          <w:lang w:val="en-GB" w:eastAsia="en-GB"/>
        </w:rPr>
        <w:t>he Bank</w:t>
      </w:r>
      <w:r w:rsidR="00EF1E45">
        <w:rPr>
          <w:rFonts w:ascii="Cambria" w:hAnsi="Cambria" w:cstheme="minorHAnsi"/>
          <w:color w:val="000000" w:themeColor="text1"/>
          <w:sz w:val="20"/>
          <w:szCs w:val="20"/>
          <w:lang w:val="en-GB" w:eastAsia="en-GB"/>
        </w:rPr>
        <w:t>.</w:t>
      </w:r>
    </w:p>
    <w:p w14:paraId="4C3DE210" w14:textId="77777777" w:rsidR="00006BC4" w:rsidRDefault="00000000" w:rsidP="00006BC4">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F057E6">
        <w:rPr>
          <w:rFonts w:ascii="Cambria" w:hAnsi="Cambria" w:cstheme="minorHAnsi"/>
          <w:color w:val="000000" w:themeColor="text1"/>
          <w:sz w:val="20"/>
          <w:szCs w:val="20"/>
          <w:lang w:val="en-GB" w:eastAsia="en-GB"/>
        </w:rPr>
        <w:t xml:space="preserve">Effective leader with excellent </w:t>
      </w:r>
      <w:r w:rsidRPr="00F057E6">
        <w:rPr>
          <w:rFonts w:ascii="Cambria" w:hAnsi="Cambria" w:cstheme="minorHAnsi"/>
          <w:b/>
          <w:color w:val="000000" w:themeColor="text1"/>
          <w:sz w:val="20"/>
          <w:szCs w:val="20"/>
          <w:lang w:val="en-GB" w:eastAsia="en-GB"/>
        </w:rPr>
        <w:t>motivational skills</w:t>
      </w:r>
      <w:r w:rsidRPr="00F057E6">
        <w:rPr>
          <w:rFonts w:ascii="Cambria" w:hAnsi="Cambria" w:cstheme="minorHAnsi"/>
          <w:color w:val="000000" w:themeColor="text1"/>
          <w:sz w:val="20"/>
          <w:szCs w:val="20"/>
          <w:lang w:val="en-GB" w:eastAsia="en-GB"/>
        </w:rPr>
        <w:t xml:space="preserve"> to sustain </w:t>
      </w:r>
      <w:r w:rsidRPr="00F057E6">
        <w:rPr>
          <w:rFonts w:ascii="Cambria" w:hAnsi="Cambria" w:cstheme="minorHAnsi"/>
          <w:b/>
          <w:color w:val="000000" w:themeColor="text1"/>
          <w:sz w:val="20"/>
          <w:szCs w:val="20"/>
          <w:lang w:val="en-GB" w:eastAsia="en-GB"/>
        </w:rPr>
        <w:t>growth momentum</w:t>
      </w:r>
      <w:r w:rsidRPr="00F057E6">
        <w:rPr>
          <w:rFonts w:ascii="Cambria" w:hAnsi="Cambria" w:cstheme="minorHAnsi"/>
          <w:color w:val="000000" w:themeColor="text1"/>
          <w:sz w:val="20"/>
          <w:szCs w:val="20"/>
          <w:lang w:val="en-GB" w:eastAsia="en-GB"/>
        </w:rPr>
        <w:t xml:space="preserve"> while motivating peak individual </w:t>
      </w:r>
      <w:proofErr w:type="gramStart"/>
      <w:r w:rsidRPr="00F057E6">
        <w:rPr>
          <w:rFonts w:ascii="Cambria" w:hAnsi="Cambria" w:cstheme="minorHAnsi"/>
          <w:color w:val="000000" w:themeColor="text1"/>
          <w:sz w:val="20"/>
          <w:szCs w:val="20"/>
          <w:lang w:val="en-GB" w:eastAsia="en-GB"/>
        </w:rPr>
        <w:t>performances</w:t>
      </w:r>
      <w:proofErr w:type="gramEnd"/>
    </w:p>
    <w:p w14:paraId="37E4F8D9" w14:textId="0F3BB1F5" w:rsidR="00180B9C" w:rsidRDefault="00180B9C" w:rsidP="00006BC4">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Pr>
          <w:rFonts w:ascii="Cambria" w:hAnsi="Cambria" w:cstheme="minorHAnsi"/>
          <w:color w:val="000000" w:themeColor="text1"/>
          <w:sz w:val="20"/>
          <w:szCs w:val="20"/>
          <w:lang w:val="en-GB" w:eastAsia="en-GB"/>
        </w:rPr>
        <w:t xml:space="preserve">Experience with </w:t>
      </w:r>
      <w:r w:rsidRPr="00180B9C">
        <w:rPr>
          <w:rFonts w:ascii="Cambria" w:hAnsi="Cambria" w:cstheme="minorHAnsi"/>
          <w:b/>
          <w:bCs/>
          <w:color w:val="000000" w:themeColor="text1"/>
          <w:sz w:val="20"/>
          <w:szCs w:val="20"/>
          <w:lang w:val="en-GB" w:eastAsia="en-GB"/>
        </w:rPr>
        <w:t>ServiceNow, JIRA</w:t>
      </w:r>
      <w:r>
        <w:rPr>
          <w:rFonts w:ascii="Cambria" w:hAnsi="Cambria" w:cstheme="minorHAnsi"/>
          <w:color w:val="000000" w:themeColor="text1"/>
          <w:sz w:val="20"/>
          <w:szCs w:val="20"/>
          <w:lang w:val="en-GB" w:eastAsia="en-GB"/>
        </w:rPr>
        <w:t xml:space="preserve"> Ticketing tools</w:t>
      </w:r>
    </w:p>
    <w:p w14:paraId="15FB4C3C" w14:textId="28FF1E5F" w:rsidR="00443D83" w:rsidRDefault="00443D83" w:rsidP="00006BC4">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Pr>
          <w:rFonts w:ascii="Cambria" w:hAnsi="Cambria" w:cstheme="minorHAnsi"/>
          <w:color w:val="000000" w:themeColor="text1"/>
          <w:sz w:val="20"/>
          <w:szCs w:val="20"/>
          <w:lang w:val="en-GB" w:eastAsia="en-GB"/>
        </w:rPr>
        <w:t>Experience with Autosys.</w:t>
      </w:r>
    </w:p>
    <w:p w14:paraId="75A14E15" w14:textId="2D8AD1D7" w:rsidR="00504421" w:rsidRDefault="00504421" w:rsidP="00504421">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Pr>
          <w:rFonts w:ascii="Cambria" w:hAnsi="Cambria" w:cstheme="minorHAnsi"/>
          <w:color w:val="000000" w:themeColor="text1"/>
          <w:sz w:val="20"/>
          <w:szCs w:val="20"/>
          <w:lang w:val="en-GB" w:eastAsia="en-GB"/>
        </w:rPr>
        <w:t xml:space="preserve">Good Knowledge on core Java concepts like Inheritance, </w:t>
      </w:r>
      <w:proofErr w:type="spellStart"/>
      <w:r>
        <w:rPr>
          <w:rFonts w:ascii="Cambria" w:hAnsi="Cambria" w:cstheme="minorHAnsi"/>
          <w:color w:val="000000" w:themeColor="text1"/>
          <w:sz w:val="20"/>
          <w:szCs w:val="20"/>
          <w:lang w:val="en-GB" w:eastAsia="en-GB"/>
        </w:rPr>
        <w:t>Multiithreading</w:t>
      </w:r>
      <w:proofErr w:type="spellEnd"/>
      <w:r>
        <w:rPr>
          <w:rFonts w:ascii="Cambria" w:hAnsi="Cambria" w:cstheme="minorHAnsi"/>
          <w:color w:val="000000" w:themeColor="text1"/>
          <w:sz w:val="20"/>
          <w:szCs w:val="20"/>
          <w:lang w:val="en-GB" w:eastAsia="en-GB"/>
        </w:rPr>
        <w:t xml:space="preserve">, Synchronization, </w:t>
      </w:r>
      <w:proofErr w:type="spellStart"/>
      <w:proofErr w:type="gramStart"/>
      <w:r>
        <w:rPr>
          <w:rFonts w:ascii="Cambria" w:hAnsi="Cambria" w:cstheme="minorHAnsi"/>
          <w:color w:val="000000" w:themeColor="text1"/>
          <w:sz w:val="20"/>
          <w:szCs w:val="20"/>
          <w:lang w:val="en-GB" w:eastAsia="en-GB"/>
        </w:rPr>
        <w:t>Constructors,Lamda</w:t>
      </w:r>
      <w:proofErr w:type="spellEnd"/>
      <w:proofErr w:type="gramEnd"/>
      <w:r>
        <w:rPr>
          <w:rFonts w:ascii="Cambria" w:hAnsi="Cambria" w:cstheme="minorHAnsi"/>
          <w:color w:val="000000" w:themeColor="text1"/>
          <w:sz w:val="20"/>
          <w:szCs w:val="20"/>
          <w:lang w:val="en-GB" w:eastAsia="en-GB"/>
        </w:rPr>
        <w:t xml:space="preserve"> expressions, Function Interfaces.</w:t>
      </w:r>
    </w:p>
    <w:p w14:paraId="087B1127" w14:textId="6F71A3AE" w:rsidR="00504421" w:rsidRPr="00504421" w:rsidRDefault="00504421" w:rsidP="00504421">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sidRPr="00504421">
        <w:rPr>
          <w:rFonts w:ascii="Cambria" w:hAnsi="Cambria" w:cstheme="minorHAnsi"/>
          <w:color w:val="000000" w:themeColor="text1"/>
          <w:sz w:val="20"/>
          <w:szCs w:val="20"/>
          <w:lang w:val="en-GB" w:eastAsia="en-GB"/>
        </w:rPr>
        <w:t>Good experience in J2</w:t>
      </w:r>
      <w:proofErr w:type="gramStart"/>
      <w:r w:rsidRPr="00504421">
        <w:rPr>
          <w:rFonts w:ascii="Cambria" w:hAnsi="Cambria" w:cstheme="minorHAnsi"/>
          <w:color w:val="000000" w:themeColor="text1"/>
          <w:sz w:val="20"/>
          <w:szCs w:val="20"/>
          <w:lang w:val="en-GB" w:eastAsia="en-GB"/>
        </w:rPr>
        <w:t>EE .</w:t>
      </w:r>
      <w:proofErr w:type="gramEnd"/>
    </w:p>
    <w:p w14:paraId="783BC013" w14:textId="43B7BCCA" w:rsidR="00504421" w:rsidRPr="00504421" w:rsidRDefault="00504421" w:rsidP="00504421">
      <w:pPr>
        <w:pStyle w:val="ListParagraph"/>
        <w:numPr>
          <w:ilvl w:val="0"/>
          <w:numId w:val="37"/>
        </w:numPr>
        <w:overflowPunct w:val="0"/>
        <w:autoSpaceDE w:val="0"/>
        <w:autoSpaceDN w:val="0"/>
        <w:adjustRightInd w:val="0"/>
        <w:spacing w:line="240" w:lineRule="auto"/>
        <w:jc w:val="both"/>
        <w:textAlignment w:val="baseline"/>
        <w:rPr>
          <w:rFonts w:ascii="Cambria" w:hAnsi="Cambria" w:cstheme="minorHAnsi"/>
          <w:color w:val="000000" w:themeColor="text1"/>
          <w:sz w:val="20"/>
          <w:szCs w:val="20"/>
          <w:lang w:val="en-GB" w:eastAsia="en-GB"/>
        </w:rPr>
      </w:pPr>
      <w:r>
        <w:rPr>
          <w:rFonts w:ascii="Cambria" w:hAnsi="Cambria" w:cstheme="minorHAnsi"/>
          <w:color w:val="000000" w:themeColor="text1"/>
          <w:sz w:val="20"/>
          <w:szCs w:val="20"/>
          <w:lang w:val="en-GB" w:eastAsia="en-GB"/>
        </w:rPr>
        <w:t xml:space="preserve">Good </w:t>
      </w:r>
      <w:proofErr w:type="gramStart"/>
      <w:r>
        <w:rPr>
          <w:rFonts w:ascii="Cambria" w:hAnsi="Cambria" w:cstheme="minorHAnsi"/>
          <w:color w:val="000000" w:themeColor="text1"/>
          <w:sz w:val="20"/>
          <w:szCs w:val="20"/>
          <w:lang w:val="en-GB" w:eastAsia="en-GB"/>
        </w:rPr>
        <w:t>Knowledge  in</w:t>
      </w:r>
      <w:proofErr w:type="gramEnd"/>
      <w:r>
        <w:rPr>
          <w:rFonts w:ascii="Cambria" w:hAnsi="Cambria" w:cstheme="minorHAnsi"/>
          <w:color w:val="000000" w:themeColor="text1"/>
          <w:sz w:val="20"/>
          <w:szCs w:val="20"/>
          <w:lang w:val="en-GB" w:eastAsia="en-GB"/>
        </w:rPr>
        <w:t xml:space="preserve"> REST APIs.</w:t>
      </w:r>
    </w:p>
    <w:p w14:paraId="7D16650A" w14:textId="77777777" w:rsidR="00006BC4" w:rsidRPr="00F057E6" w:rsidRDefault="00000000" w:rsidP="00006BC4">
      <w:pPr>
        <w:jc w:val="both"/>
        <w:rPr>
          <w:rFonts w:ascii="Cambria" w:hAnsi="Cambria"/>
          <w:b/>
          <w:color w:val="548DD4"/>
          <w:sz w:val="22"/>
          <w:lang w:eastAsia="en-GB"/>
        </w:rPr>
      </w:pPr>
      <w:r w:rsidRPr="00006BC4">
        <w:rPr>
          <w:rFonts w:ascii="Cambria" w:hAnsi="Cambria"/>
          <w:b/>
          <w:color w:val="548DD4"/>
          <w:sz w:val="22"/>
          <w:lang w:eastAsia="en-GB"/>
        </w:rPr>
        <w:t>Professional Experience:</w:t>
      </w:r>
    </w:p>
    <w:p w14:paraId="5F2F19AE" w14:textId="77777777" w:rsidR="00006BC4" w:rsidRPr="00F057E6" w:rsidRDefault="00000000" w:rsidP="00006BC4">
      <w:pPr>
        <w:jc w:val="both"/>
        <w:rPr>
          <w:rFonts w:ascii="Cambria" w:hAnsi="Cambria" w:cs="Tahoma"/>
          <w:bCs/>
          <w:sz w:val="14"/>
          <w:szCs w:val="12"/>
        </w:rPr>
      </w:pPr>
      <w:r>
        <w:rPr>
          <w:rFonts w:ascii="Cambria" w:hAnsi="Cambria" w:cs="Arial"/>
          <w:b/>
          <w:noProof/>
          <w:color w:val="548DD4"/>
          <w:sz w:val="22"/>
          <w:lang w:eastAsia="en-GB"/>
        </w:rPr>
        <w:pict w14:anchorId="22C0BF8B">
          <v:rect id="_x0000_i1026" style="width:0;height:1.5pt" o:hralign="center" o:hrstd="t" o:hr="t" fillcolor="#a0a0a0" stroked="f"/>
        </w:pict>
      </w:r>
    </w:p>
    <w:p w14:paraId="2CF91B87" w14:textId="77777777" w:rsidR="00006BC4" w:rsidRPr="00006BC4" w:rsidRDefault="00006BC4" w:rsidP="00006BC4">
      <w:pPr>
        <w:jc w:val="both"/>
        <w:rPr>
          <w:rFonts w:ascii="Cambria" w:hAnsi="Cambria" w:cs="Tahoma"/>
          <w:bCs/>
        </w:rPr>
        <w:sectPr w:rsidR="00006BC4" w:rsidRPr="00006BC4" w:rsidSect="00A74219">
          <w:footerReference w:type="default" r:id="rId8"/>
          <w:type w:val="continuous"/>
          <w:pgSz w:w="11909" w:h="16834" w:code="9"/>
          <w:pgMar w:top="720" w:right="720" w:bottom="720" w:left="720" w:header="0" w:footer="0" w:gutter="0"/>
          <w:cols w:space="720"/>
          <w:docGrid w:linePitch="360"/>
        </w:sectPr>
      </w:pPr>
    </w:p>
    <w:p w14:paraId="6BA1D26C" w14:textId="77777777" w:rsidR="00006BC4" w:rsidRPr="00006BC4" w:rsidRDefault="00006BC4" w:rsidP="00006BC4">
      <w:pPr>
        <w:overflowPunct w:val="0"/>
        <w:autoSpaceDE w:val="0"/>
        <w:autoSpaceDN w:val="0"/>
        <w:adjustRightInd w:val="0"/>
        <w:jc w:val="both"/>
        <w:textAlignment w:val="baseline"/>
        <w:rPr>
          <w:rFonts w:ascii="Cambria" w:hAnsi="Cambria" w:cstheme="minorHAnsi"/>
          <w:color w:val="000000" w:themeColor="text1"/>
          <w:lang w:eastAsia="en-GB"/>
        </w:rPr>
      </w:pPr>
    </w:p>
    <w:p w14:paraId="52AC7D15" w14:textId="5DE2C32F" w:rsidR="00BA40A7" w:rsidRDefault="00BA40A7" w:rsidP="00006BC4">
      <w:pPr>
        <w:pStyle w:val="ListParagraph"/>
        <w:numPr>
          <w:ilvl w:val="0"/>
          <w:numId w:val="41"/>
        </w:numPr>
        <w:overflowPunct w:val="0"/>
        <w:autoSpaceDE w:val="0"/>
        <w:autoSpaceDN w:val="0"/>
        <w:adjustRightInd w:val="0"/>
        <w:jc w:val="both"/>
        <w:textAlignment w:val="baseline"/>
        <w:rPr>
          <w:rFonts w:ascii="Cambria" w:hAnsi="Cambria" w:cstheme="minorHAnsi"/>
          <w:color w:val="000000" w:themeColor="text1"/>
          <w:sz w:val="20"/>
          <w:szCs w:val="20"/>
          <w:lang w:eastAsia="en-GB"/>
        </w:rPr>
      </w:pPr>
      <w:r>
        <w:rPr>
          <w:rFonts w:ascii="Cambria" w:hAnsi="Cambria" w:cstheme="minorHAnsi"/>
          <w:color w:val="000000" w:themeColor="text1"/>
          <w:sz w:val="20"/>
          <w:szCs w:val="20"/>
          <w:lang w:eastAsia="en-GB"/>
        </w:rPr>
        <w:t>Senior Software Engineer –</w:t>
      </w:r>
      <w:proofErr w:type="spellStart"/>
      <w:r w:rsidR="007B2F5B">
        <w:rPr>
          <w:rFonts w:ascii="Cambria" w:hAnsi="Cambria" w:cstheme="minorHAnsi"/>
          <w:b/>
          <w:bCs/>
          <w:color w:val="000000" w:themeColor="text1"/>
          <w:sz w:val="20"/>
          <w:szCs w:val="20"/>
          <w:lang w:eastAsia="en-GB"/>
        </w:rPr>
        <w:t>Teamware</w:t>
      </w:r>
      <w:proofErr w:type="spellEnd"/>
      <w:r w:rsidR="007B2F5B">
        <w:rPr>
          <w:rFonts w:ascii="Cambria" w:hAnsi="Cambria" w:cstheme="minorHAnsi"/>
          <w:b/>
          <w:bCs/>
          <w:color w:val="000000" w:themeColor="text1"/>
          <w:sz w:val="20"/>
          <w:szCs w:val="20"/>
          <w:lang w:eastAsia="en-GB"/>
        </w:rPr>
        <w:t xml:space="preserve"> Solutions-</w:t>
      </w:r>
      <w:r>
        <w:rPr>
          <w:rFonts w:ascii="Cambria" w:hAnsi="Cambria" w:cstheme="minorHAnsi"/>
          <w:b/>
          <w:bCs/>
          <w:color w:val="000000" w:themeColor="text1"/>
          <w:sz w:val="20"/>
          <w:szCs w:val="20"/>
          <w:lang w:eastAsia="en-GB"/>
        </w:rPr>
        <w:t>--June 2021-DEC 2021</w:t>
      </w:r>
    </w:p>
    <w:p w14:paraId="3A1264E8" w14:textId="401B3481" w:rsidR="00006BC4" w:rsidRPr="00006BC4" w:rsidRDefault="00BA40A7" w:rsidP="00006BC4">
      <w:pPr>
        <w:pStyle w:val="ListParagraph"/>
        <w:numPr>
          <w:ilvl w:val="0"/>
          <w:numId w:val="41"/>
        </w:numPr>
        <w:overflowPunct w:val="0"/>
        <w:autoSpaceDE w:val="0"/>
        <w:autoSpaceDN w:val="0"/>
        <w:adjustRightInd w:val="0"/>
        <w:jc w:val="both"/>
        <w:textAlignment w:val="baseline"/>
        <w:rPr>
          <w:rFonts w:ascii="Cambria" w:hAnsi="Cambria" w:cstheme="minorHAnsi"/>
          <w:color w:val="000000" w:themeColor="text1"/>
          <w:sz w:val="20"/>
          <w:szCs w:val="20"/>
          <w:lang w:eastAsia="en-GB"/>
        </w:rPr>
      </w:pPr>
      <w:r>
        <w:rPr>
          <w:rFonts w:ascii="Cambria" w:hAnsi="Cambria" w:cstheme="minorHAnsi"/>
          <w:color w:val="000000" w:themeColor="text1"/>
          <w:sz w:val="20"/>
          <w:szCs w:val="20"/>
          <w:lang w:eastAsia="en-GB"/>
        </w:rPr>
        <w:t>Software Engineer --</w:t>
      </w:r>
      <w:r w:rsidRPr="00006BC4">
        <w:rPr>
          <w:rFonts w:ascii="Cambria" w:hAnsi="Cambria" w:cstheme="minorHAnsi"/>
          <w:b/>
          <w:bCs/>
          <w:color w:val="000000" w:themeColor="text1"/>
          <w:sz w:val="20"/>
          <w:szCs w:val="20"/>
          <w:lang w:eastAsia="en-GB"/>
        </w:rPr>
        <w:t>HCL Technologies</w:t>
      </w:r>
      <w:r>
        <w:rPr>
          <w:rFonts w:ascii="Cambria" w:hAnsi="Cambria" w:cstheme="minorHAnsi"/>
          <w:color w:val="000000" w:themeColor="text1"/>
          <w:sz w:val="20"/>
          <w:szCs w:val="20"/>
          <w:lang w:eastAsia="en-GB"/>
        </w:rPr>
        <w:t>--</w:t>
      </w:r>
      <w:r w:rsidRPr="00BA40A7">
        <w:rPr>
          <w:rFonts w:ascii="Cambria" w:hAnsi="Cambria" w:cstheme="minorHAnsi"/>
          <w:b/>
          <w:bCs/>
          <w:color w:val="000000" w:themeColor="text1"/>
          <w:sz w:val="20"/>
          <w:szCs w:val="20"/>
          <w:lang w:eastAsia="en-GB"/>
        </w:rPr>
        <w:t>March 2017-April 2021</w:t>
      </w:r>
      <w:r w:rsidRPr="00006BC4">
        <w:rPr>
          <w:rFonts w:ascii="Cambria" w:hAnsi="Cambria" w:cstheme="minorHAnsi"/>
          <w:color w:val="000000" w:themeColor="text1"/>
          <w:sz w:val="20"/>
          <w:szCs w:val="20"/>
          <w:lang w:eastAsia="en-GB"/>
        </w:rPr>
        <w:t>.</w:t>
      </w:r>
    </w:p>
    <w:p w14:paraId="6EB5F2DE" w14:textId="77777777" w:rsidR="00B92DA3" w:rsidRPr="00F057E6" w:rsidRDefault="00000000" w:rsidP="00745E17">
      <w:pPr>
        <w:jc w:val="both"/>
        <w:rPr>
          <w:rFonts w:ascii="Cambria" w:hAnsi="Cambria"/>
          <w:b/>
          <w:color w:val="548DD4"/>
          <w:sz w:val="22"/>
          <w:lang w:eastAsia="en-GB"/>
        </w:rPr>
      </w:pPr>
      <w:r w:rsidRPr="00F057E6">
        <w:rPr>
          <w:rFonts w:ascii="Cambria" w:hAnsi="Cambria"/>
          <w:b/>
          <w:color w:val="548DD4"/>
          <w:sz w:val="22"/>
          <w:lang w:eastAsia="en-GB"/>
        </w:rPr>
        <w:t>CORE COMPETENCIES</w:t>
      </w:r>
    </w:p>
    <w:p w14:paraId="55331FA4" w14:textId="77777777" w:rsidR="00B92DA3" w:rsidRPr="00F057E6" w:rsidRDefault="00000000" w:rsidP="00B92DA3">
      <w:pPr>
        <w:jc w:val="both"/>
        <w:rPr>
          <w:rFonts w:ascii="Cambria" w:hAnsi="Cambria" w:cs="Tahoma"/>
          <w:bCs/>
          <w:sz w:val="14"/>
          <w:szCs w:val="12"/>
        </w:rPr>
      </w:pPr>
      <w:r>
        <w:rPr>
          <w:rFonts w:ascii="Cambria" w:hAnsi="Cambria" w:cs="Arial"/>
          <w:b/>
          <w:noProof/>
          <w:color w:val="548DD4"/>
          <w:sz w:val="22"/>
          <w:lang w:eastAsia="en-GB"/>
        </w:rPr>
        <w:pict w14:anchorId="57810D83">
          <v:rect id="_x0000_i1027" style="width:0;height:1.5pt" o:hralign="center" o:hrstd="t" o:hr="t" fillcolor="#a0a0a0" stroked="f"/>
        </w:pict>
      </w:r>
    </w:p>
    <w:p w14:paraId="2551AD1F" w14:textId="77777777" w:rsidR="00B92DA3" w:rsidRPr="00F057E6" w:rsidRDefault="00B92DA3" w:rsidP="00B92DA3">
      <w:pPr>
        <w:pStyle w:val="ListParagraph"/>
        <w:numPr>
          <w:ilvl w:val="0"/>
          <w:numId w:val="29"/>
        </w:numPr>
        <w:jc w:val="both"/>
        <w:rPr>
          <w:rFonts w:ascii="Cambria" w:hAnsi="Cambria" w:cs="Tahoma"/>
          <w:bCs/>
          <w:sz w:val="20"/>
          <w:szCs w:val="20"/>
          <w:lang w:val="en-GB"/>
        </w:rPr>
        <w:sectPr w:rsidR="00B92DA3" w:rsidRPr="00F057E6" w:rsidSect="00A74219">
          <w:footerReference w:type="default" r:id="rId9"/>
          <w:type w:val="continuous"/>
          <w:pgSz w:w="11909" w:h="16834" w:code="9"/>
          <w:pgMar w:top="720" w:right="720" w:bottom="720" w:left="720" w:header="0" w:footer="0" w:gutter="0"/>
          <w:cols w:space="720"/>
          <w:docGrid w:linePitch="360"/>
        </w:sectPr>
      </w:pPr>
    </w:p>
    <w:p w14:paraId="496B503C" w14:textId="77777777" w:rsidR="00745E17" w:rsidRPr="00663834" w:rsidRDefault="00000000" w:rsidP="00663834">
      <w:pPr>
        <w:pStyle w:val="ListParagraph"/>
        <w:numPr>
          <w:ilvl w:val="0"/>
          <w:numId w:val="29"/>
        </w:numPr>
        <w:jc w:val="both"/>
        <w:rPr>
          <w:rFonts w:ascii="Cambria" w:hAnsi="Cambria" w:cs="Tahoma"/>
          <w:bCs/>
          <w:spacing w:val="-8"/>
          <w:sz w:val="20"/>
          <w:szCs w:val="20"/>
          <w:lang w:val="en-GB"/>
        </w:rPr>
      </w:pPr>
      <w:r w:rsidRPr="00F057E6">
        <w:rPr>
          <w:rFonts w:ascii="Cambria" w:hAnsi="Cambria" w:cs="Tahoma"/>
          <w:bCs/>
          <w:sz w:val="20"/>
          <w:szCs w:val="20"/>
          <w:lang w:val="en-GB"/>
        </w:rPr>
        <w:t>Incident Management</w:t>
      </w:r>
    </w:p>
    <w:p w14:paraId="34F1DCB3" w14:textId="77777777" w:rsidR="00745E17" w:rsidRPr="00F057E6" w:rsidRDefault="00000000" w:rsidP="00745E17">
      <w:pPr>
        <w:pStyle w:val="ListParagraph"/>
        <w:numPr>
          <w:ilvl w:val="0"/>
          <w:numId w:val="29"/>
        </w:numPr>
        <w:jc w:val="both"/>
        <w:rPr>
          <w:rFonts w:ascii="Cambria" w:hAnsi="Cambria" w:cs="Tahoma"/>
          <w:bCs/>
          <w:spacing w:val="-8"/>
          <w:sz w:val="20"/>
          <w:szCs w:val="20"/>
          <w:lang w:val="en-GB"/>
        </w:rPr>
      </w:pPr>
      <w:r w:rsidRPr="00F057E6">
        <w:rPr>
          <w:rFonts w:ascii="Cambria" w:hAnsi="Cambria" w:cs="Tahoma"/>
          <w:bCs/>
          <w:spacing w:val="-8"/>
          <w:sz w:val="20"/>
          <w:szCs w:val="20"/>
          <w:lang w:val="en-GB"/>
        </w:rPr>
        <w:t xml:space="preserve">Application Support </w:t>
      </w:r>
    </w:p>
    <w:p w14:paraId="3DAC7CC5" w14:textId="77777777" w:rsidR="00B92DA3" w:rsidRDefault="00000000" w:rsidP="00745E17">
      <w:pPr>
        <w:pStyle w:val="ListParagraph"/>
        <w:numPr>
          <w:ilvl w:val="0"/>
          <w:numId w:val="29"/>
        </w:numPr>
        <w:jc w:val="both"/>
        <w:rPr>
          <w:rFonts w:ascii="Cambria" w:hAnsi="Cambria" w:cs="Tahoma"/>
          <w:bCs/>
          <w:sz w:val="20"/>
          <w:szCs w:val="20"/>
          <w:lang w:val="en-GB"/>
        </w:rPr>
      </w:pPr>
      <w:r w:rsidRPr="00F057E6">
        <w:rPr>
          <w:rFonts w:ascii="Cambria" w:hAnsi="Cambria" w:cs="Tahoma"/>
          <w:bCs/>
          <w:sz w:val="20"/>
          <w:szCs w:val="20"/>
          <w:lang w:val="en-GB"/>
        </w:rPr>
        <w:t>Client Engagements (Business /</w:t>
      </w:r>
      <w:r w:rsidR="00A923FF">
        <w:rPr>
          <w:rFonts w:ascii="Cambria" w:hAnsi="Cambria" w:cs="Tahoma"/>
          <w:bCs/>
          <w:sz w:val="20"/>
          <w:szCs w:val="20"/>
          <w:lang w:val="en-GB"/>
        </w:rPr>
        <w:t xml:space="preserve"> </w:t>
      </w:r>
      <w:r w:rsidRPr="00F057E6">
        <w:rPr>
          <w:rFonts w:ascii="Cambria" w:hAnsi="Cambria" w:cs="Tahoma"/>
          <w:bCs/>
          <w:sz w:val="20"/>
          <w:szCs w:val="20"/>
          <w:lang w:val="en-GB"/>
        </w:rPr>
        <w:t>Stakeholder)</w:t>
      </w:r>
    </w:p>
    <w:p w14:paraId="1D3B5ED2" w14:textId="77777777" w:rsidR="00B432A2" w:rsidRDefault="00000000" w:rsidP="00745E17">
      <w:pPr>
        <w:pStyle w:val="ListParagraph"/>
        <w:numPr>
          <w:ilvl w:val="0"/>
          <w:numId w:val="29"/>
        </w:numPr>
        <w:jc w:val="both"/>
        <w:rPr>
          <w:rFonts w:ascii="Cambria" w:hAnsi="Cambria" w:cs="Tahoma"/>
          <w:bCs/>
          <w:sz w:val="20"/>
          <w:szCs w:val="20"/>
          <w:lang w:val="en-GB"/>
        </w:rPr>
      </w:pPr>
      <w:r>
        <w:rPr>
          <w:rFonts w:ascii="Cambria" w:hAnsi="Cambria" w:cs="Tahoma"/>
          <w:bCs/>
          <w:sz w:val="20"/>
          <w:szCs w:val="20"/>
          <w:lang w:val="en-GB"/>
        </w:rPr>
        <w:t>Event management</w:t>
      </w:r>
    </w:p>
    <w:p w14:paraId="72CE3C2C" w14:textId="2A511F71" w:rsidR="00BA40A7" w:rsidRPr="00F057E6" w:rsidRDefault="00BA40A7" w:rsidP="00745E17">
      <w:pPr>
        <w:pStyle w:val="ListParagraph"/>
        <w:numPr>
          <w:ilvl w:val="0"/>
          <w:numId w:val="29"/>
        </w:numPr>
        <w:jc w:val="both"/>
        <w:rPr>
          <w:rFonts w:ascii="Cambria" w:hAnsi="Cambria" w:cs="Tahoma"/>
          <w:bCs/>
          <w:sz w:val="20"/>
          <w:szCs w:val="20"/>
          <w:lang w:val="en-GB"/>
        </w:rPr>
      </w:pPr>
      <w:r>
        <w:rPr>
          <w:rFonts w:ascii="Cambria" w:hAnsi="Cambria" w:cs="Tahoma"/>
          <w:bCs/>
          <w:sz w:val="20"/>
          <w:szCs w:val="20"/>
          <w:lang w:val="en-GB"/>
        </w:rPr>
        <w:t>24/7 Application Support</w:t>
      </w:r>
    </w:p>
    <w:p w14:paraId="09B15C2F" w14:textId="77777777" w:rsidR="00745E17" w:rsidRPr="00656B38" w:rsidRDefault="00000000" w:rsidP="00656B38">
      <w:pPr>
        <w:pStyle w:val="ListParagraph"/>
        <w:numPr>
          <w:ilvl w:val="0"/>
          <w:numId w:val="29"/>
        </w:numPr>
        <w:jc w:val="both"/>
        <w:rPr>
          <w:rFonts w:ascii="Cambria" w:hAnsi="Cambria" w:cs="Tahoma"/>
          <w:bCs/>
          <w:spacing w:val="-8"/>
          <w:sz w:val="20"/>
          <w:szCs w:val="20"/>
          <w:lang w:val="en-GB"/>
        </w:rPr>
      </w:pPr>
      <w:r w:rsidRPr="00F057E6">
        <w:rPr>
          <w:rFonts w:ascii="Cambria" w:hAnsi="Cambria" w:cs="Tahoma"/>
          <w:bCs/>
          <w:spacing w:val="-8"/>
          <w:sz w:val="20"/>
          <w:szCs w:val="20"/>
          <w:lang w:val="en-GB"/>
        </w:rPr>
        <w:t>Team Building &amp; Leadership</w:t>
      </w:r>
    </w:p>
    <w:p w14:paraId="742A2BE5" w14:textId="77777777" w:rsidR="00745E17" w:rsidRPr="00F057E6" w:rsidRDefault="00000000" w:rsidP="00745E17">
      <w:pPr>
        <w:pStyle w:val="ListParagraph"/>
        <w:numPr>
          <w:ilvl w:val="0"/>
          <w:numId w:val="29"/>
        </w:numPr>
        <w:rPr>
          <w:rFonts w:ascii="Cambria" w:hAnsi="Cambria" w:cs="Tahoma"/>
          <w:bCs/>
          <w:spacing w:val="-8"/>
          <w:sz w:val="20"/>
          <w:szCs w:val="20"/>
          <w:lang w:val="en-GB"/>
        </w:rPr>
      </w:pPr>
      <w:r w:rsidRPr="00F057E6">
        <w:rPr>
          <w:rFonts w:ascii="Cambria" w:hAnsi="Cambria" w:cs="Tahoma"/>
          <w:bCs/>
          <w:spacing w:val="-8"/>
          <w:sz w:val="20"/>
          <w:szCs w:val="20"/>
          <w:lang w:val="en-GB"/>
        </w:rPr>
        <w:t xml:space="preserve">Solution Delivery </w:t>
      </w:r>
    </w:p>
    <w:p w14:paraId="10E2F292" w14:textId="77777777" w:rsidR="00745E17" w:rsidRDefault="00000000" w:rsidP="00CC3933">
      <w:pPr>
        <w:pStyle w:val="ListParagraph"/>
        <w:numPr>
          <w:ilvl w:val="0"/>
          <w:numId w:val="29"/>
        </w:numPr>
        <w:rPr>
          <w:rFonts w:ascii="Cambria" w:hAnsi="Cambria" w:cs="Tahoma"/>
          <w:bCs/>
          <w:spacing w:val="-8"/>
          <w:sz w:val="20"/>
          <w:szCs w:val="20"/>
          <w:lang w:val="en-GB"/>
        </w:rPr>
      </w:pPr>
      <w:r w:rsidRPr="00673B20">
        <w:rPr>
          <w:rFonts w:ascii="Cambria" w:hAnsi="Cambria" w:cs="Tahoma"/>
          <w:bCs/>
          <w:spacing w:val="-8"/>
          <w:sz w:val="20"/>
          <w:szCs w:val="20"/>
          <w:lang w:val="en-GB"/>
        </w:rPr>
        <w:t>Problem Management</w:t>
      </w:r>
    </w:p>
    <w:p w14:paraId="6D80809C" w14:textId="77777777" w:rsidR="00B432A2" w:rsidRPr="00B432A2" w:rsidRDefault="00B432A2" w:rsidP="00B432A2">
      <w:pPr>
        <w:rPr>
          <w:rFonts w:ascii="Cambria" w:hAnsi="Cambria" w:cs="Tahoma"/>
          <w:bCs/>
          <w:spacing w:val="-8"/>
        </w:rPr>
        <w:sectPr w:rsidR="00B432A2" w:rsidRPr="00B432A2" w:rsidSect="00956145">
          <w:type w:val="continuous"/>
          <w:pgSz w:w="11909" w:h="16834" w:code="9"/>
          <w:pgMar w:top="720" w:right="720" w:bottom="720" w:left="720" w:header="0" w:footer="0" w:gutter="0"/>
          <w:cols w:num="2" w:space="720"/>
          <w:docGrid w:linePitch="360"/>
        </w:sectPr>
      </w:pPr>
    </w:p>
    <w:p w14:paraId="75D2DC00" w14:textId="77777777" w:rsidR="00006BC4" w:rsidRPr="0013726D" w:rsidRDefault="00006BC4" w:rsidP="00F53E9A">
      <w:pPr>
        <w:jc w:val="both"/>
        <w:rPr>
          <w:rFonts w:ascii="Cambria" w:eastAsia="Calibri" w:hAnsi="Cambria" w:cs="Arial"/>
          <w:b/>
          <w:sz w:val="12"/>
        </w:rPr>
      </w:pPr>
    </w:p>
    <w:p w14:paraId="354EEB9B" w14:textId="2F273CB0" w:rsidR="00F53E9A" w:rsidRPr="00F057E6" w:rsidRDefault="00000000" w:rsidP="00F53E9A">
      <w:pPr>
        <w:jc w:val="both"/>
        <w:rPr>
          <w:rFonts w:ascii="Cambria" w:hAnsi="Cambria"/>
          <w:b/>
          <w:color w:val="0070C0"/>
          <w:sz w:val="22"/>
          <w:lang w:eastAsia="en-GB"/>
        </w:rPr>
      </w:pPr>
      <w:r w:rsidRPr="00F057E6">
        <w:rPr>
          <w:rFonts w:ascii="Cambria" w:hAnsi="Cambria"/>
          <w:b/>
          <w:color w:val="548DD4"/>
          <w:sz w:val="22"/>
          <w:lang w:eastAsia="en-GB"/>
        </w:rPr>
        <w:t>PROJECT</w:t>
      </w:r>
      <w:r w:rsidR="005720FD">
        <w:rPr>
          <w:rFonts w:ascii="Cambria" w:hAnsi="Cambria"/>
          <w:b/>
          <w:color w:val="548DD4"/>
          <w:sz w:val="22"/>
          <w:lang w:eastAsia="en-GB"/>
        </w:rPr>
        <w:t xml:space="preserve"> 1</w:t>
      </w:r>
    </w:p>
    <w:p w14:paraId="2FB159AC" w14:textId="77777777" w:rsidR="00F53E9A" w:rsidRPr="00F057E6" w:rsidRDefault="00000000" w:rsidP="00F53E9A">
      <w:pPr>
        <w:jc w:val="both"/>
        <w:rPr>
          <w:rFonts w:ascii="Cambria" w:eastAsia="Calibri" w:hAnsi="Cambria"/>
          <w:b/>
          <w:spacing w:val="-4"/>
        </w:rPr>
      </w:pPr>
      <w:r>
        <w:rPr>
          <w:rFonts w:ascii="Cambria" w:hAnsi="Cambria" w:cs="Arial"/>
          <w:b/>
          <w:noProof/>
          <w:color w:val="548DD4"/>
          <w:lang w:eastAsia="en-GB"/>
        </w:rPr>
        <w:pict w14:anchorId="0CF04883">
          <v:rect id="_x0000_i1028" style="width:0;height:1.5pt" o:hralign="center" o:hrstd="t" o:hr="t" fillcolor="#a0a0a0" stroked="f"/>
        </w:pict>
      </w:r>
    </w:p>
    <w:p w14:paraId="41C9F673" w14:textId="1C50406C" w:rsidR="00F53E9A" w:rsidRDefault="00BA40A7" w:rsidP="00F53E9A">
      <w:pPr>
        <w:shd w:val="clear" w:color="auto" w:fill="D9E2F3" w:themeFill="accent1" w:themeFillTint="33"/>
        <w:spacing w:before="15"/>
        <w:ind w:right="-20"/>
        <w:jc w:val="both"/>
        <w:rPr>
          <w:rFonts w:ascii="Cambria" w:hAnsi="Cambria"/>
          <w:b/>
        </w:rPr>
      </w:pPr>
      <w:proofErr w:type="spellStart"/>
      <w:r>
        <w:rPr>
          <w:rFonts w:ascii="Cambria" w:hAnsi="Cambria"/>
          <w:b/>
        </w:rPr>
        <w:t>T</w:t>
      </w:r>
      <w:r w:rsidR="000240A1">
        <w:rPr>
          <w:rFonts w:ascii="Cambria" w:hAnsi="Cambria"/>
          <w:b/>
        </w:rPr>
        <w:t>eamware</w:t>
      </w:r>
      <w:proofErr w:type="spellEnd"/>
      <w:r>
        <w:rPr>
          <w:rFonts w:ascii="Cambria" w:hAnsi="Cambria"/>
          <w:b/>
        </w:rPr>
        <w:t xml:space="preserve"> </w:t>
      </w:r>
      <w:r w:rsidR="000240A1">
        <w:rPr>
          <w:rFonts w:ascii="Cambria" w:hAnsi="Cambria"/>
          <w:b/>
        </w:rPr>
        <w:t>Solutions</w:t>
      </w:r>
    </w:p>
    <w:p w14:paraId="7C0060E2" w14:textId="77777777" w:rsidR="00656B38" w:rsidRPr="00F057E6" w:rsidRDefault="00656B38" w:rsidP="00F53E9A">
      <w:pPr>
        <w:shd w:val="clear" w:color="auto" w:fill="D9E2F3" w:themeFill="accent1" w:themeFillTint="33"/>
        <w:spacing w:before="15"/>
        <w:ind w:right="-20"/>
        <w:jc w:val="both"/>
        <w:rPr>
          <w:rFonts w:ascii="Cambria" w:hAnsi="Cambria"/>
          <w:b/>
        </w:rPr>
      </w:pPr>
    </w:p>
    <w:p w14:paraId="3591A667" w14:textId="77777777" w:rsidR="00F53E9A" w:rsidRPr="00F057E6" w:rsidRDefault="00000000" w:rsidP="00F53E9A">
      <w:pPr>
        <w:pStyle w:val="ListParagraph"/>
        <w:numPr>
          <w:ilvl w:val="0"/>
          <w:numId w:val="32"/>
        </w:numPr>
        <w:spacing w:before="15"/>
        <w:ind w:right="-20"/>
        <w:jc w:val="both"/>
        <w:rPr>
          <w:rFonts w:ascii="Cambria" w:hAnsi="Cambria"/>
          <w:sz w:val="20"/>
          <w:szCs w:val="20"/>
          <w:lang w:val="en-GB"/>
        </w:rPr>
      </w:pPr>
      <w:r w:rsidRPr="00F057E6">
        <w:rPr>
          <w:rFonts w:ascii="Cambria" w:hAnsi="Cambria"/>
          <w:b/>
          <w:sz w:val="20"/>
          <w:szCs w:val="20"/>
          <w:lang w:val="en-GB"/>
        </w:rPr>
        <w:t>Client</w:t>
      </w:r>
      <w:r w:rsidRPr="00F057E6">
        <w:rPr>
          <w:rFonts w:ascii="Cambria" w:hAnsi="Cambria"/>
          <w:sz w:val="20"/>
          <w:szCs w:val="20"/>
          <w:lang w:val="en-GB"/>
        </w:rPr>
        <w:t>:</w:t>
      </w:r>
      <w:r w:rsidRPr="00F057E6">
        <w:rPr>
          <w:rFonts w:ascii="Cambria" w:hAnsi="Cambria"/>
          <w:sz w:val="20"/>
          <w:szCs w:val="20"/>
          <w:lang w:val="en-GB"/>
        </w:rPr>
        <w:tab/>
      </w:r>
      <w:r w:rsidRPr="00F057E6">
        <w:rPr>
          <w:rFonts w:ascii="Cambria" w:hAnsi="Cambria"/>
          <w:sz w:val="20"/>
          <w:szCs w:val="20"/>
          <w:lang w:val="en-GB"/>
        </w:rPr>
        <w:tab/>
      </w:r>
      <w:r w:rsidRPr="00BA40A7">
        <w:rPr>
          <w:rFonts w:ascii="Cambria" w:hAnsi="Cambria"/>
          <w:b/>
          <w:bCs/>
          <w:sz w:val="20"/>
          <w:szCs w:val="20"/>
          <w:lang w:val="en-GB"/>
        </w:rPr>
        <w:t>Deutsche Bank</w:t>
      </w:r>
      <w:r w:rsidRPr="00F057E6">
        <w:rPr>
          <w:rFonts w:ascii="Cambria" w:hAnsi="Cambria"/>
          <w:sz w:val="20"/>
          <w:szCs w:val="20"/>
          <w:lang w:val="en-GB"/>
        </w:rPr>
        <w:t xml:space="preserve"> </w:t>
      </w:r>
    </w:p>
    <w:p w14:paraId="2FA99144" w14:textId="77777777" w:rsidR="00F53E9A" w:rsidRPr="00F057E6" w:rsidRDefault="00000000" w:rsidP="00F53E9A">
      <w:pPr>
        <w:pStyle w:val="ListParagraph"/>
        <w:numPr>
          <w:ilvl w:val="0"/>
          <w:numId w:val="32"/>
        </w:numPr>
        <w:spacing w:before="15"/>
        <w:ind w:right="-20"/>
        <w:jc w:val="both"/>
        <w:rPr>
          <w:rFonts w:ascii="Cambria" w:hAnsi="Cambria"/>
          <w:sz w:val="20"/>
          <w:szCs w:val="20"/>
          <w:lang w:val="en-GB"/>
        </w:rPr>
      </w:pPr>
      <w:r w:rsidRPr="00F057E6">
        <w:rPr>
          <w:rFonts w:ascii="Cambria" w:hAnsi="Cambria"/>
          <w:b/>
          <w:sz w:val="20"/>
          <w:szCs w:val="20"/>
          <w:lang w:val="en-GB"/>
        </w:rPr>
        <w:t>Platform</w:t>
      </w:r>
      <w:r w:rsidR="009A0FAD">
        <w:rPr>
          <w:rFonts w:ascii="Cambria" w:hAnsi="Cambria"/>
          <w:sz w:val="20"/>
          <w:szCs w:val="20"/>
          <w:lang w:val="en-GB"/>
        </w:rPr>
        <w:t>:</w:t>
      </w:r>
      <w:r w:rsidR="009A0FAD">
        <w:rPr>
          <w:rFonts w:ascii="Cambria" w:hAnsi="Cambria"/>
          <w:sz w:val="20"/>
          <w:szCs w:val="20"/>
          <w:lang w:val="en-GB"/>
        </w:rPr>
        <w:tab/>
      </w:r>
      <w:r w:rsidR="009A0FAD">
        <w:rPr>
          <w:rFonts w:ascii="Cambria" w:hAnsi="Cambria"/>
          <w:sz w:val="20"/>
          <w:szCs w:val="20"/>
          <w:lang w:val="en-GB"/>
        </w:rPr>
        <w:tab/>
        <w:t xml:space="preserve">Windows, </w:t>
      </w:r>
      <w:proofErr w:type="spellStart"/>
      <w:proofErr w:type="gramStart"/>
      <w:r w:rsidR="009A0FAD">
        <w:rPr>
          <w:rFonts w:ascii="Cambria" w:hAnsi="Cambria"/>
          <w:sz w:val="20"/>
          <w:szCs w:val="20"/>
          <w:lang w:val="en-GB"/>
        </w:rPr>
        <w:t>Linix,Sun</w:t>
      </w:r>
      <w:proofErr w:type="spellEnd"/>
      <w:proofErr w:type="gramEnd"/>
      <w:r w:rsidR="009A0FAD">
        <w:rPr>
          <w:rFonts w:ascii="Cambria" w:hAnsi="Cambria"/>
          <w:sz w:val="20"/>
          <w:szCs w:val="20"/>
          <w:lang w:val="en-GB"/>
        </w:rPr>
        <w:t xml:space="preserve"> </w:t>
      </w:r>
      <w:proofErr w:type="spellStart"/>
      <w:r w:rsidR="009A0FAD">
        <w:rPr>
          <w:rFonts w:ascii="Cambria" w:hAnsi="Cambria"/>
          <w:sz w:val="20"/>
          <w:szCs w:val="20"/>
          <w:lang w:val="en-GB"/>
        </w:rPr>
        <w:t>solaris</w:t>
      </w:r>
      <w:proofErr w:type="spellEnd"/>
      <w:r w:rsidR="009A0FAD">
        <w:rPr>
          <w:rFonts w:ascii="Cambria" w:hAnsi="Cambria"/>
          <w:sz w:val="20"/>
          <w:szCs w:val="20"/>
          <w:lang w:val="en-GB"/>
        </w:rPr>
        <w:t>.</w:t>
      </w:r>
    </w:p>
    <w:p w14:paraId="17369AFF" w14:textId="77777777" w:rsidR="00F53E9A" w:rsidRPr="00F057E6" w:rsidRDefault="00000000" w:rsidP="00F53E9A">
      <w:pPr>
        <w:pStyle w:val="ListParagraph"/>
        <w:numPr>
          <w:ilvl w:val="0"/>
          <w:numId w:val="32"/>
        </w:numPr>
        <w:spacing w:before="15"/>
        <w:ind w:right="-20"/>
        <w:jc w:val="both"/>
        <w:rPr>
          <w:rFonts w:ascii="Cambria" w:hAnsi="Cambria"/>
          <w:sz w:val="20"/>
          <w:szCs w:val="20"/>
          <w:lang w:val="en-GB"/>
        </w:rPr>
      </w:pPr>
      <w:r w:rsidRPr="00F057E6">
        <w:rPr>
          <w:rFonts w:ascii="Cambria" w:hAnsi="Cambria"/>
          <w:b/>
          <w:sz w:val="20"/>
          <w:szCs w:val="20"/>
          <w:lang w:val="en-GB"/>
        </w:rPr>
        <w:t>Technologies</w:t>
      </w:r>
      <w:r w:rsidRPr="00F057E6">
        <w:rPr>
          <w:rFonts w:ascii="Cambria" w:hAnsi="Cambria"/>
          <w:sz w:val="20"/>
          <w:szCs w:val="20"/>
          <w:lang w:val="en-GB"/>
        </w:rPr>
        <w:t xml:space="preserve"> </w:t>
      </w:r>
      <w:r w:rsidRPr="00F057E6">
        <w:rPr>
          <w:rFonts w:ascii="Cambria" w:hAnsi="Cambria"/>
          <w:b/>
          <w:sz w:val="20"/>
          <w:szCs w:val="20"/>
          <w:lang w:val="en-GB"/>
        </w:rPr>
        <w:t>Used</w:t>
      </w:r>
      <w:r w:rsidR="009A0FAD">
        <w:rPr>
          <w:rFonts w:ascii="Cambria" w:hAnsi="Cambria"/>
          <w:sz w:val="20"/>
          <w:szCs w:val="20"/>
          <w:lang w:val="en-GB"/>
        </w:rPr>
        <w:t>:</w:t>
      </w:r>
      <w:r w:rsidR="009A0FAD">
        <w:rPr>
          <w:rFonts w:ascii="Cambria" w:hAnsi="Cambria"/>
          <w:sz w:val="20"/>
          <w:szCs w:val="20"/>
          <w:lang w:val="en-GB"/>
        </w:rPr>
        <w:tab/>
        <w:t>SQL, UNIX/Linux, Oracle.</w:t>
      </w:r>
    </w:p>
    <w:p w14:paraId="24E4F271" w14:textId="4DF693BC" w:rsidR="00F53E9A" w:rsidRPr="00F057E6" w:rsidRDefault="00000000" w:rsidP="00F53E9A">
      <w:pPr>
        <w:pStyle w:val="ListParagraph"/>
        <w:numPr>
          <w:ilvl w:val="0"/>
          <w:numId w:val="32"/>
        </w:numPr>
        <w:spacing w:before="15"/>
        <w:ind w:right="-20"/>
        <w:jc w:val="both"/>
        <w:rPr>
          <w:rFonts w:ascii="Cambria" w:hAnsi="Cambria"/>
          <w:sz w:val="20"/>
          <w:szCs w:val="20"/>
          <w:lang w:val="en-GB"/>
        </w:rPr>
      </w:pPr>
      <w:r w:rsidRPr="00F057E6">
        <w:rPr>
          <w:rFonts w:ascii="Cambria" w:hAnsi="Cambria"/>
          <w:b/>
          <w:sz w:val="20"/>
          <w:szCs w:val="20"/>
          <w:lang w:val="en-GB"/>
        </w:rPr>
        <w:t>Team</w:t>
      </w:r>
      <w:r w:rsidRPr="00F057E6">
        <w:rPr>
          <w:rFonts w:ascii="Cambria" w:hAnsi="Cambria"/>
          <w:sz w:val="20"/>
          <w:szCs w:val="20"/>
          <w:lang w:val="en-GB"/>
        </w:rPr>
        <w:t xml:space="preserve"> </w:t>
      </w:r>
      <w:r w:rsidRPr="00F057E6">
        <w:rPr>
          <w:rFonts w:ascii="Cambria" w:hAnsi="Cambria"/>
          <w:b/>
          <w:sz w:val="20"/>
          <w:szCs w:val="20"/>
          <w:lang w:val="en-GB"/>
        </w:rPr>
        <w:t>Size</w:t>
      </w:r>
      <w:r w:rsidR="00F02D82">
        <w:rPr>
          <w:rFonts w:ascii="Cambria" w:hAnsi="Cambria"/>
          <w:sz w:val="20"/>
          <w:szCs w:val="20"/>
          <w:lang w:val="en-GB"/>
        </w:rPr>
        <w:t>:</w:t>
      </w:r>
      <w:r w:rsidR="00F02D82">
        <w:rPr>
          <w:rFonts w:ascii="Cambria" w:hAnsi="Cambria"/>
          <w:sz w:val="20"/>
          <w:szCs w:val="20"/>
          <w:lang w:val="en-GB"/>
        </w:rPr>
        <w:tab/>
      </w:r>
      <w:r w:rsidR="00F02D82">
        <w:rPr>
          <w:rFonts w:ascii="Cambria" w:hAnsi="Cambria"/>
          <w:sz w:val="20"/>
          <w:szCs w:val="20"/>
          <w:lang w:val="en-GB"/>
        </w:rPr>
        <w:tab/>
      </w:r>
      <w:r w:rsidR="00BA40A7">
        <w:rPr>
          <w:rFonts w:ascii="Cambria" w:hAnsi="Cambria"/>
          <w:sz w:val="20"/>
          <w:szCs w:val="20"/>
          <w:lang w:val="en-GB"/>
        </w:rPr>
        <w:t>7</w:t>
      </w:r>
      <w:r w:rsidRPr="00F057E6">
        <w:rPr>
          <w:rFonts w:ascii="Cambria" w:hAnsi="Cambria"/>
          <w:sz w:val="20"/>
          <w:szCs w:val="20"/>
          <w:lang w:val="en-GB"/>
        </w:rPr>
        <w:tab/>
        <w:t xml:space="preserve"> </w:t>
      </w:r>
    </w:p>
    <w:p w14:paraId="7E35AFAA" w14:textId="37FCAA65" w:rsidR="000F5E6E" w:rsidRPr="000F5E6E" w:rsidRDefault="00000000" w:rsidP="000F5E6E">
      <w:pPr>
        <w:pStyle w:val="ListParagraph"/>
        <w:spacing w:before="15"/>
        <w:ind w:left="360" w:right="-20"/>
        <w:jc w:val="both"/>
        <w:rPr>
          <w:rFonts w:ascii="Cambria" w:hAnsi="Cambria"/>
          <w:sz w:val="20"/>
          <w:szCs w:val="20"/>
          <w:lang w:val="en-GB"/>
        </w:rPr>
      </w:pPr>
      <w:r w:rsidRPr="00F02D82">
        <w:rPr>
          <w:rFonts w:ascii="Cambria" w:hAnsi="Cambria"/>
          <w:b/>
          <w:sz w:val="20"/>
          <w:szCs w:val="20"/>
          <w:lang w:val="en-GB"/>
        </w:rPr>
        <w:t>Description:</w:t>
      </w:r>
      <w:r w:rsidRPr="00F02D82">
        <w:rPr>
          <w:rFonts w:ascii="Cambria" w:hAnsi="Cambria"/>
          <w:sz w:val="20"/>
          <w:szCs w:val="20"/>
          <w:lang w:val="en-GB"/>
        </w:rPr>
        <w:t xml:space="preserve"> </w:t>
      </w:r>
      <w:r w:rsidR="00BA40A7" w:rsidRPr="00BA40A7">
        <w:rPr>
          <w:rFonts w:ascii="Cambria" w:hAnsi="Cambria"/>
          <w:sz w:val="20"/>
          <w:szCs w:val="20"/>
          <w:lang w:val="en-GB"/>
        </w:rPr>
        <w:t xml:space="preserve">Deutsche Bank AG is a German global banking and financial services company. It has more than 100,000 employees in over 70 countries, and has a large presence in Europe, the Americas, Asia-Pacific and the emerging </w:t>
      </w:r>
      <w:r w:rsidR="00BA40A7" w:rsidRPr="00BA40A7">
        <w:rPr>
          <w:rFonts w:ascii="Cambria" w:hAnsi="Cambria"/>
          <w:sz w:val="20"/>
          <w:szCs w:val="20"/>
          <w:lang w:val="en-GB"/>
        </w:rPr>
        <w:lastRenderedPageBreak/>
        <w:t>markets. The bank offers financial products and services for corporate and institutional clients along with private and business clients. Services include sales, trading, research and origination of debt and equity; mergers and acquisitions (M&amp;A); risk management products, such as derivatives, corporate finance, wealth management, retail banking, fund management, and transaction banking.</w:t>
      </w:r>
    </w:p>
    <w:p w14:paraId="6CA10C0F" w14:textId="77777777" w:rsidR="00F02D82" w:rsidRPr="00F057E6" w:rsidRDefault="00000000" w:rsidP="00F02D82">
      <w:pPr>
        <w:jc w:val="both"/>
        <w:rPr>
          <w:rFonts w:ascii="Cambria" w:hAnsi="Cambria" w:cs="Arial"/>
          <w:b/>
          <w:color w:val="548DD4"/>
          <w:sz w:val="22"/>
          <w:lang w:eastAsia="en-GB"/>
        </w:rPr>
      </w:pPr>
      <w:r w:rsidRPr="00F057E6">
        <w:rPr>
          <w:rFonts w:ascii="Cambria" w:hAnsi="Cambria" w:cs="Arial"/>
          <w:b/>
          <w:color w:val="548DD4"/>
          <w:sz w:val="22"/>
          <w:lang w:eastAsia="en-GB"/>
        </w:rPr>
        <w:t>WORK EXPERIENCE</w:t>
      </w:r>
    </w:p>
    <w:p w14:paraId="79588CAA" w14:textId="77777777" w:rsidR="00F02D82" w:rsidRPr="00F057E6" w:rsidRDefault="00000000" w:rsidP="00F02D82">
      <w:pPr>
        <w:jc w:val="both"/>
        <w:rPr>
          <w:rFonts w:ascii="Cambria" w:hAnsi="Cambria" w:cs="Arial"/>
          <w:b/>
          <w:color w:val="548DD4"/>
          <w:sz w:val="22"/>
          <w:lang w:eastAsia="en-GB"/>
        </w:rPr>
      </w:pPr>
      <w:r>
        <w:rPr>
          <w:rFonts w:ascii="Cambria" w:hAnsi="Cambria" w:cs="Arial"/>
          <w:b/>
          <w:noProof/>
          <w:color w:val="548DD4"/>
          <w:sz w:val="22"/>
          <w:lang w:eastAsia="en-GB"/>
        </w:rPr>
        <w:pict w14:anchorId="791A8EF8">
          <v:rect id="_x0000_i1029" style="width:0;height:1.5pt" o:hralign="center" o:hrstd="t" o:hr="t" fillcolor="#a0a0a0" stroked="f"/>
        </w:pict>
      </w:r>
    </w:p>
    <w:p w14:paraId="55194147" w14:textId="77777777" w:rsidR="00F02D82" w:rsidRPr="00F057E6" w:rsidRDefault="00F02D82" w:rsidP="00F02D82">
      <w:pPr>
        <w:pBdr>
          <w:top w:val="single" w:sz="4" w:space="1" w:color="auto"/>
          <w:left w:val="single" w:sz="4" w:space="4" w:color="auto"/>
          <w:bottom w:val="single" w:sz="4" w:space="1" w:color="auto"/>
          <w:right w:val="single" w:sz="4" w:space="4" w:color="auto"/>
        </w:pBdr>
        <w:jc w:val="both"/>
        <w:rPr>
          <w:rFonts w:ascii="Cambria" w:eastAsia="Calibri" w:hAnsi="Cambria" w:cs="Arial"/>
          <w:b/>
          <w:sz w:val="2"/>
        </w:rPr>
      </w:pPr>
    </w:p>
    <w:p w14:paraId="44EA33CF" w14:textId="078E7BE7" w:rsidR="00F02D82" w:rsidRDefault="00000000" w:rsidP="00F02D82">
      <w:pPr>
        <w:pBdr>
          <w:top w:val="single" w:sz="4" w:space="1" w:color="auto"/>
          <w:left w:val="single" w:sz="4" w:space="4" w:color="auto"/>
          <w:bottom w:val="single" w:sz="4" w:space="1" w:color="auto"/>
          <w:right w:val="single" w:sz="4" w:space="4" w:color="auto"/>
        </w:pBdr>
        <w:shd w:val="clear" w:color="auto" w:fill="D9E2F3" w:themeFill="accent1" w:themeFillTint="33"/>
        <w:jc w:val="both"/>
        <w:rPr>
          <w:rFonts w:ascii="Cambria" w:eastAsia="Calibri" w:hAnsi="Cambria" w:cs="Arial"/>
          <w:b/>
        </w:rPr>
      </w:pPr>
      <w:r w:rsidRPr="00F057E6">
        <w:rPr>
          <w:rFonts w:ascii="Cambria" w:eastAsia="Calibri" w:hAnsi="Cambria" w:cs="Arial"/>
          <w:b/>
        </w:rPr>
        <w:t>Deutsche Bank</w:t>
      </w:r>
      <w:r>
        <w:rPr>
          <w:rFonts w:ascii="Cambria" w:eastAsia="Calibri" w:hAnsi="Cambria" w:cs="Arial"/>
          <w:b/>
        </w:rPr>
        <w:t xml:space="preserve"> </w:t>
      </w:r>
      <w:r w:rsidRPr="00F057E6">
        <w:rPr>
          <w:rFonts w:ascii="Cambria" w:eastAsia="Calibri" w:hAnsi="Cambria" w:cs="Arial"/>
          <w:b/>
        </w:rPr>
        <w:t>as Production Support Engineer</w:t>
      </w:r>
    </w:p>
    <w:p w14:paraId="67D25F11" w14:textId="77777777" w:rsidR="00656B38" w:rsidRPr="00F057E6" w:rsidRDefault="00656B38" w:rsidP="00F02D82">
      <w:pPr>
        <w:pBdr>
          <w:top w:val="single" w:sz="4" w:space="1" w:color="auto"/>
          <w:left w:val="single" w:sz="4" w:space="4" w:color="auto"/>
          <w:bottom w:val="single" w:sz="4" w:space="1" w:color="auto"/>
          <w:right w:val="single" w:sz="4" w:space="4" w:color="auto"/>
        </w:pBdr>
        <w:shd w:val="clear" w:color="auto" w:fill="D9E2F3" w:themeFill="accent1" w:themeFillTint="33"/>
        <w:jc w:val="both"/>
        <w:rPr>
          <w:rFonts w:ascii="Cambria" w:eastAsia="Calibri" w:hAnsi="Cambria" w:cs="Arial"/>
          <w:b/>
        </w:rPr>
      </w:pPr>
    </w:p>
    <w:p w14:paraId="0C960B56" w14:textId="77777777" w:rsidR="00F02D82" w:rsidRDefault="00F02D82" w:rsidP="00F02D82">
      <w:pPr>
        <w:jc w:val="both"/>
        <w:rPr>
          <w:rFonts w:ascii="Cambria" w:eastAsia="Calibri" w:hAnsi="Cambria" w:cs="Arial"/>
          <w:b/>
        </w:rPr>
      </w:pPr>
    </w:p>
    <w:p w14:paraId="733D94E4" w14:textId="77777777" w:rsidR="00F02D82" w:rsidRDefault="00000000" w:rsidP="00F02D82">
      <w:pPr>
        <w:jc w:val="both"/>
        <w:rPr>
          <w:rFonts w:ascii="Cambria" w:eastAsia="Calibri" w:hAnsi="Cambria" w:cs="Arial"/>
          <w:b/>
        </w:rPr>
      </w:pPr>
      <w:r w:rsidRPr="00F057E6">
        <w:rPr>
          <w:rFonts w:ascii="Cambria" w:eastAsia="Calibri" w:hAnsi="Cambria" w:cs="Arial"/>
          <w:b/>
        </w:rPr>
        <w:t>Key Result Areas</w:t>
      </w:r>
      <w:r w:rsidR="00006BC4">
        <w:rPr>
          <w:rFonts w:ascii="Cambria" w:eastAsia="Calibri" w:hAnsi="Cambria" w:cs="Arial"/>
          <w:b/>
        </w:rPr>
        <w:t>:</w:t>
      </w:r>
    </w:p>
    <w:p w14:paraId="1C85E6F1" w14:textId="77777777" w:rsidR="00006BC4" w:rsidRDefault="00006BC4" w:rsidP="00F02D82">
      <w:pPr>
        <w:jc w:val="both"/>
        <w:rPr>
          <w:rFonts w:ascii="Cambria" w:eastAsia="Calibri" w:hAnsi="Cambria" w:cs="Arial"/>
          <w:b/>
        </w:rPr>
      </w:pPr>
    </w:p>
    <w:p w14:paraId="57F9659E" w14:textId="77777777" w:rsidR="00F02D82" w:rsidRPr="00B432A2" w:rsidRDefault="00000000" w:rsidP="00910594">
      <w:pPr>
        <w:pStyle w:val="ListParagraph"/>
        <w:numPr>
          <w:ilvl w:val="0"/>
          <w:numId w:val="39"/>
        </w:numPr>
        <w:jc w:val="both"/>
        <w:rPr>
          <w:rFonts w:ascii="Cambria" w:hAnsi="Cambria"/>
          <w:sz w:val="20"/>
          <w:szCs w:val="20"/>
        </w:rPr>
      </w:pPr>
      <w:r w:rsidRPr="00B432A2">
        <w:rPr>
          <w:rFonts w:ascii="Cambria" w:hAnsi="Cambria"/>
          <w:sz w:val="20"/>
          <w:szCs w:val="20"/>
        </w:rPr>
        <w:t>Mo</w:t>
      </w:r>
      <w:r w:rsidR="00910594" w:rsidRPr="00B432A2">
        <w:rPr>
          <w:rFonts w:ascii="Cambria" w:hAnsi="Cambria"/>
          <w:sz w:val="20"/>
          <w:szCs w:val="20"/>
        </w:rPr>
        <w:t>nitoring the production server and p</w:t>
      </w:r>
      <w:r w:rsidRPr="00B432A2">
        <w:rPr>
          <w:rFonts w:ascii="Cambria" w:hAnsi="Cambria"/>
          <w:sz w:val="20"/>
          <w:szCs w:val="20"/>
        </w:rPr>
        <w:t>roviding s</w:t>
      </w:r>
      <w:r w:rsidR="00910594" w:rsidRPr="00B432A2">
        <w:rPr>
          <w:rFonts w:ascii="Cambria" w:hAnsi="Cambria"/>
          <w:sz w:val="20"/>
          <w:szCs w:val="20"/>
        </w:rPr>
        <w:t>upport to client on 24*7 basis.</w:t>
      </w:r>
    </w:p>
    <w:p w14:paraId="15BC55D6" w14:textId="77777777" w:rsidR="00F02D82" w:rsidRPr="00B432A2" w:rsidRDefault="00000000" w:rsidP="00F02D82">
      <w:pPr>
        <w:pStyle w:val="ListParagraph"/>
        <w:numPr>
          <w:ilvl w:val="0"/>
          <w:numId w:val="32"/>
        </w:numPr>
        <w:jc w:val="both"/>
        <w:rPr>
          <w:rFonts w:ascii="Cambria" w:hAnsi="Cambria"/>
          <w:sz w:val="20"/>
          <w:szCs w:val="20"/>
        </w:rPr>
      </w:pPr>
      <w:r w:rsidRPr="00B432A2">
        <w:rPr>
          <w:rFonts w:ascii="Cambria" w:hAnsi="Cambria"/>
          <w:sz w:val="20"/>
          <w:szCs w:val="20"/>
        </w:rPr>
        <w:t>Responsible for providing the support in L2 level depending on the priority of the issues to meet client’s SLA</w:t>
      </w:r>
    </w:p>
    <w:p w14:paraId="7535BABF" w14:textId="77777777" w:rsidR="00910594" w:rsidRDefault="00000000" w:rsidP="00910594">
      <w:pPr>
        <w:pStyle w:val="ListParagraph"/>
        <w:numPr>
          <w:ilvl w:val="0"/>
          <w:numId w:val="32"/>
        </w:numPr>
        <w:spacing w:line="240" w:lineRule="auto"/>
        <w:jc w:val="both"/>
        <w:rPr>
          <w:rFonts w:ascii="Cambria" w:hAnsi="Cambria"/>
          <w:sz w:val="20"/>
          <w:szCs w:val="20"/>
          <w:lang w:val="en-GB"/>
        </w:rPr>
      </w:pPr>
      <w:r>
        <w:rPr>
          <w:rFonts w:ascii="Cambria" w:hAnsi="Cambria"/>
          <w:sz w:val="20"/>
          <w:szCs w:val="20"/>
          <w:lang w:val="en-GB"/>
        </w:rPr>
        <w:t>Functioning as an escalation point for Incident Managers and ensuring their bridging, including initiation of any necessary escalations and business impacting issues.</w:t>
      </w:r>
    </w:p>
    <w:p w14:paraId="294A2095" w14:textId="77777777" w:rsidR="00910594" w:rsidRDefault="00000000" w:rsidP="00910594">
      <w:pPr>
        <w:pStyle w:val="ListParagraph"/>
        <w:numPr>
          <w:ilvl w:val="0"/>
          <w:numId w:val="32"/>
        </w:numPr>
        <w:spacing w:line="240" w:lineRule="auto"/>
        <w:jc w:val="both"/>
        <w:rPr>
          <w:rFonts w:ascii="Cambria" w:hAnsi="Cambria"/>
          <w:sz w:val="20"/>
          <w:szCs w:val="20"/>
          <w:lang w:val="en-GB"/>
        </w:rPr>
      </w:pPr>
      <w:r w:rsidRPr="00F057E6">
        <w:rPr>
          <w:rFonts w:ascii="Cambria" w:hAnsi="Cambria"/>
          <w:sz w:val="20"/>
          <w:szCs w:val="20"/>
          <w:lang w:val="en-GB"/>
        </w:rPr>
        <w:t>Maintaining day-to-day operational risk management activities such as risk and controls assessments, incident capture and analysis, and</w:t>
      </w:r>
      <w:r>
        <w:rPr>
          <w:rFonts w:ascii="Cambria" w:hAnsi="Cambria"/>
          <w:sz w:val="20"/>
          <w:szCs w:val="20"/>
          <w:lang w:val="en-GB"/>
        </w:rPr>
        <w:t xml:space="preserve"> scenario analysis and planning.</w:t>
      </w:r>
    </w:p>
    <w:p w14:paraId="1BD0BCE3" w14:textId="77777777" w:rsidR="00910594" w:rsidRDefault="00000000" w:rsidP="00910594">
      <w:pPr>
        <w:pStyle w:val="ListParagraph"/>
        <w:numPr>
          <w:ilvl w:val="0"/>
          <w:numId w:val="32"/>
        </w:numPr>
        <w:spacing w:line="240" w:lineRule="auto"/>
        <w:jc w:val="both"/>
        <w:rPr>
          <w:rFonts w:ascii="Cambria" w:hAnsi="Cambria"/>
          <w:sz w:val="20"/>
          <w:szCs w:val="20"/>
          <w:lang w:val="en-GB"/>
        </w:rPr>
      </w:pPr>
      <w:r w:rsidRPr="00F057E6">
        <w:rPr>
          <w:rFonts w:ascii="Cambria" w:hAnsi="Cambria"/>
          <w:sz w:val="20"/>
          <w:szCs w:val="20"/>
          <w:lang w:val="en-GB"/>
        </w:rPr>
        <w:t xml:space="preserve">Gathering change </w:t>
      </w:r>
      <w:r>
        <w:rPr>
          <w:rFonts w:ascii="Cambria" w:hAnsi="Cambria"/>
          <w:sz w:val="20"/>
          <w:szCs w:val="20"/>
          <w:lang w:val="en-GB"/>
        </w:rPr>
        <w:t>requirement from client and making</w:t>
      </w:r>
      <w:r w:rsidRPr="00F057E6">
        <w:rPr>
          <w:rFonts w:ascii="Cambria" w:hAnsi="Cambria"/>
          <w:sz w:val="20"/>
          <w:szCs w:val="20"/>
          <w:lang w:val="en-GB"/>
        </w:rPr>
        <w:t xml:space="preserve"> code changes, </w:t>
      </w:r>
      <w:proofErr w:type="gramStart"/>
      <w:r w:rsidRPr="00F057E6">
        <w:rPr>
          <w:rFonts w:ascii="Cambria" w:hAnsi="Cambria"/>
          <w:sz w:val="20"/>
          <w:szCs w:val="20"/>
          <w:lang w:val="en-GB"/>
        </w:rPr>
        <w:t>test</w:t>
      </w:r>
      <w:r>
        <w:rPr>
          <w:rFonts w:ascii="Cambria" w:hAnsi="Cambria"/>
          <w:sz w:val="20"/>
          <w:szCs w:val="20"/>
          <w:lang w:val="en-GB"/>
        </w:rPr>
        <w:t>ing</w:t>
      </w:r>
      <w:proofErr w:type="gramEnd"/>
      <w:r w:rsidRPr="00F057E6">
        <w:rPr>
          <w:rFonts w:ascii="Cambria" w:hAnsi="Cambria"/>
          <w:sz w:val="20"/>
          <w:szCs w:val="20"/>
          <w:lang w:val="en-GB"/>
        </w:rPr>
        <w:t xml:space="preserve"> and </w:t>
      </w:r>
      <w:r>
        <w:rPr>
          <w:rFonts w:ascii="Cambria" w:hAnsi="Cambria"/>
          <w:sz w:val="20"/>
          <w:szCs w:val="20"/>
          <w:lang w:val="en-GB"/>
        </w:rPr>
        <w:t xml:space="preserve">releasing it in </w:t>
      </w:r>
      <w:r w:rsidRPr="00F057E6">
        <w:rPr>
          <w:rFonts w:ascii="Cambria" w:hAnsi="Cambria"/>
          <w:sz w:val="20"/>
          <w:szCs w:val="20"/>
          <w:lang w:val="en-GB"/>
        </w:rPr>
        <w:t>production by utilising Delivered User Acceptance Testing (UAT) and production validations for new code releases along with Dev and SL3</w:t>
      </w:r>
      <w:r>
        <w:rPr>
          <w:rFonts w:ascii="Cambria" w:hAnsi="Cambria"/>
          <w:sz w:val="20"/>
          <w:szCs w:val="20"/>
          <w:lang w:val="en-GB"/>
        </w:rPr>
        <w:t>.</w:t>
      </w:r>
    </w:p>
    <w:p w14:paraId="31EB1241" w14:textId="77777777" w:rsidR="00910594" w:rsidRPr="00910594" w:rsidRDefault="00000000" w:rsidP="00910594">
      <w:pPr>
        <w:pStyle w:val="ListParagraph"/>
        <w:numPr>
          <w:ilvl w:val="0"/>
          <w:numId w:val="32"/>
        </w:numPr>
        <w:spacing w:line="240" w:lineRule="auto"/>
        <w:jc w:val="both"/>
        <w:rPr>
          <w:rFonts w:ascii="Cambria" w:hAnsi="Cambria"/>
          <w:sz w:val="20"/>
          <w:szCs w:val="20"/>
          <w:lang w:val="en-GB"/>
        </w:rPr>
      </w:pPr>
      <w:r w:rsidRPr="00F057E6">
        <w:rPr>
          <w:rFonts w:ascii="Cambria" w:hAnsi="Cambria"/>
          <w:sz w:val="20"/>
          <w:szCs w:val="20"/>
          <w:lang w:val="en-GB"/>
        </w:rPr>
        <w:t xml:space="preserve">Managing the application support activities like user quires related to business, requests for </w:t>
      </w:r>
      <w:r w:rsidRPr="00CC3933">
        <w:rPr>
          <w:rFonts w:ascii="Cambria" w:hAnsi="Cambria"/>
          <w:sz w:val="20"/>
          <w:szCs w:val="20"/>
          <w:lang w:val="en-GB"/>
        </w:rPr>
        <w:t xml:space="preserve">different types </w:t>
      </w:r>
      <w:r w:rsidRPr="00F057E6">
        <w:rPr>
          <w:rFonts w:ascii="Cambria" w:hAnsi="Cambria"/>
          <w:sz w:val="20"/>
          <w:szCs w:val="20"/>
          <w:lang w:val="en-GB"/>
        </w:rPr>
        <w:t>of report, data related issues in production</w:t>
      </w:r>
      <w:r>
        <w:rPr>
          <w:rFonts w:ascii="Cambria" w:hAnsi="Cambria"/>
          <w:sz w:val="20"/>
          <w:szCs w:val="20"/>
          <w:lang w:val="en-GB"/>
        </w:rPr>
        <w:t>.</w:t>
      </w:r>
    </w:p>
    <w:p w14:paraId="22280D86" w14:textId="77777777" w:rsidR="00F02D82" w:rsidRPr="00910594" w:rsidRDefault="00000000" w:rsidP="00910594">
      <w:pPr>
        <w:pStyle w:val="ListParagraph"/>
        <w:numPr>
          <w:ilvl w:val="0"/>
          <w:numId w:val="32"/>
        </w:numPr>
        <w:jc w:val="both"/>
        <w:rPr>
          <w:rFonts w:ascii="Cambria" w:hAnsi="Cambria"/>
          <w:sz w:val="20"/>
          <w:lang w:val="en-GB"/>
        </w:rPr>
      </w:pPr>
      <w:r w:rsidRPr="00F02D82">
        <w:rPr>
          <w:rFonts w:ascii="Cambria" w:hAnsi="Cambria"/>
          <w:sz w:val="20"/>
          <w:lang w:val="en-GB"/>
        </w:rPr>
        <w:t>I do installation, setup and provide support to many application teams. I take care of migration and on-</w:t>
      </w:r>
      <w:r w:rsidRPr="00910594">
        <w:rPr>
          <w:rFonts w:ascii="Cambria" w:hAnsi="Cambria"/>
          <w:sz w:val="20"/>
          <w:lang w:val="en-GB"/>
        </w:rPr>
        <w:t>boarding of new infrastructure. </w:t>
      </w:r>
    </w:p>
    <w:p w14:paraId="759B9336" w14:textId="77777777" w:rsidR="00F02D82" w:rsidRPr="00F02D82" w:rsidRDefault="00000000" w:rsidP="00F02D82">
      <w:pPr>
        <w:pStyle w:val="ListParagraph"/>
        <w:numPr>
          <w:ilvl w:val="0"/>
          <w:numId w:val="38"/>
        </w:numPr>
        <w:jc w:val="both"/>
        <w:rPr>
          <w:rFonts w:ascii="Cambria" w:hAnsi="Cambria"/>
          <w:sz w:val="20"/>
          <w:lang w:val="en-GB"/>
        </w:rPr>
      </w:pPr>
      <w:r w:rsidRPr="00F02D82">
        <w:rPr>
          <w:rFonts w:ascii="Cambria" w:hAnsi="Cambria"/>
          <w:sz w:val="20"/>
          <w:lang w:val="en-GB"/>
        </w:rPr>
        <w:t>Installed remote probes, dashboards and webslingers and troubleshooted issues related to them. </w:t>
      </w:r>
    </w:p>
    <w:p w14:paraId="6C6B6E08" w14:textId="77777777" w:rsidR="00F02D82" w:rsidRPr="00135F93" w:rsidRDefault="00000000" w:rsidP="00135F93">
      <w:pPr>
        <w:pStyle w:val="ListParagraph"/>
        <w:numPr>
          <w:ilvl w:val="0"/>
          <w:numId w:val="38"/>
        </w:numPr>
        <w:jc w:val="both"/>
        <w:rPr>
          <w:rFonts w:ascii="Cambria" w:hAnsi="Cambria"/>
          <w:sz w:val="20"/>
          <w:lang w:val="en-GB"/>
        </w:rPr>
      </w:pPr>
      <w:r w:rsidRPr="00F02D82">
        <w:rPr>
          <w:rFonts w:ascii="Cambria" w:hAnsi="Cambria"/>
          <w:sz w:val="20"/>
          <w:lang w:val="en-GB"/>
        </w:rPr>
        <w:t xml:space="preserve">Familiar with setup and all configurations in </w:t>
      </w:r>
      <w:proofErr w:type="spellStart"/>
      <w:r w:rsidRPr="00F02D82">
        <w:rPr>
          <w:rFonts w:ascii="Cambria" w:hAnsi="Cambria"/>
          <w:sz w:val="20"/>
          <w:lang w:val="en-GB"/>
        </w:rPr>
        <w:t>Geneos</w:t>
      </w:r>
      <w:proofErr w:type="spellEnd"/>
      <w:r w:rsidRPr="00F02D82">
        <w:rPr>
          <w:rFonts w:ascii="Cambria" w:hAnsi="Cambria"/>
          <w:sz w:val="20"/>
          <w:lang w:val="en-GB"/>
        </w:rPr>
        <w:t>. </w:t>
      </w:r>
      <w:r w:rsidR="00135F93" w:rsidRPr="00F02D82">
        <w:rPr>
          <w:rFonts w:ascii="Cambria" w:hAnsi="Cambria"/>
          <w:sz w:val="20"/>
          <w:lang w:val="en-GB"/>
        </w:rPr>
        <w:t xml:space="preserve">Migrated gateways from one server to </w:t>
      </w:r>
      <w:proofErr w:type="gramStart"/>
      <w:r w:rsidR="00135F93" w:rsidRPr="00F02D82">
        <w:rPr>
          <w:rFonts w:ascii="Cambria" w:hAnsi="Cambria"/>
          <w:sz w:val="20"/>
          <w:lang w:val="en-GB"/>
        </w:rPr>
        <w:t>other</w:t>
      </w:r>
      <w:proofErr w:type="gramEnd"/>
      <w:r w:rsidR="00135F93" w:rsidRPr="00F02D82">
        <w:rPr>
          <w:rFonts w:ascii="Cambria" w:hAnsi="Cambria"/>
          <w:sz w:val="20"/>
          <w:lang w:val="en-GB"/>
        </w:rPr>
        <w:t xml:space="preserve"> server. </w:t>
      </w:r>
    </w:p>
    <w:p w14:paraId="70692D01" w14:textId="77777777" w:rsidR="00F02D82" w:rsidRPr="00F02D82" w:rsidRDefault="00000000" w:rsidP="00F02D82">
      <w:pPr>
        <w:pStyle w:val="ListParagraph"/>
        <w:numPr>
          <w:ilvl w:val="0"/>
          <w:numId w:val="38"/>
        </w:numPr>
        <w:jc w:val="both"/>
        <w:rPr>
          <w:rFonts w:ascii="Cambria" w:hAnsi="Cambria"/>
          <w:sz w:val="20"/>
          <w:lang w:val="en-GB"/>
        </w:rPr>
      </w:pPr>
      <w:r w:rsidRPr="00F02D82">
        <w:rPr>
          <w:rFonts w:ascii="Cambria" w:hAnsi="Cambria"/>
          <w:sz w:val="20"/>
          <w:lang w:val="en-GB"/>
        </w:rPr>
        <w:t>Bug fixes with the help of L3 and engineering team. </w:t>
      </w:r>
    </w:p>
    <w:p w14:paraId="0DF06232" w14:textId="77777777" w:rsidR="00F02D82" w:rsidRPr="00F02D82" w:rsidRDefault="00000000" w:rsidP="00F02D82">
      <w:pPr>
        <w:pStyle w:val="ListParagraph"/>
        <w:numPr>
          <w:ilvl w:val="0"/>
          <w:numId w:val="38"/>
        </w:numPr>
        <w:jc w:val="both"/>
        <w:rPr>
          <w:rFonts w:ascii="Cambria" w:hAnsi="Cambria"/>
          <w:sz w:val="20"/>
          <w:lang w:val="en-GB"/>
        </w:rPr>
      </w:pPr>
      <w:r w:rsidRPr="00F02D82">
        <w:rPr>
          <w:rFonts w:ascii="Cambria" w:hAnsi="Cambria"/>
          <w:sz w:val="20"/>
          <w:lang w:val="en-GB"/>
        </w:rPr>
        <w:t>Opened and documented defect tickets. </w:t>
      </w:r>
    </w:p>
    <w:p w14:paraId="59F3E21E" w14:textId="77777777" w:rsidR="00F02D82" w:rsidRPr="00910594" w:rsidRDefault="00000000" w:rsidP="00910594">
      <w:pPr>
        <w:pStyle w:val="ListParagraph"/>
        <w:numPr>
          <w:ilvl w:val="0"/>
          <w:numId w:val="38"/>
        </w:numPr>
        <w:jc w:val="both"/>
        <w:rPr>
          <w:rFonts w:ascii="Cambria" w:hAnsi="Cambria"/>
          <w:sz w:val="20"/>
          <w:lang w:val="en-GB"/>
        </w:rPr>
      </w:pPr>
      <w:r w:rsidRPr="00F02D82">
        <w:rPr>
          <w:rFonts w:ascii="Cambria" w:hAnsi="Cambria"/>
          <w:sz w:val="20"/>
          <w:lang w:val="en-GB"/>
        </w:rPr>
        <w:t>Involved in Health Checking of Unix servers. </w:t>
      </w:r>
      <w:r w:rsidRPr="00910594">
        <w:rPr>
          <w:rFonts w:ascii="Cambria" w:hAnsi="Cambria"/>
          <w:sz w:val="20"/>
          <w:lang w:val="en-GB"/>
        </w:rPr>
        <w:t> </w:t>
      </w:r>
    </w:p>
    <w:p w14:paraId="7C367D73" w14:textId="77777777" w:rsidR="00F02D82" w:rsidRPr="00910594" w:rsidRDefault="00000000" w:rsidP="00910594">
      <w:pPr>
        <w:pStyle w:val="ListParagraph"/>
        <w:numPr>
          <w:ilvl w:val="0"/>
          <w:numId w:val="38"/>
        </w:numPr>
        <w:jc w:val="both"/>
        <w:rPr>
          <w:rFonts w:ascii="Cambria" w:hAnsi="Cambria"/>
          <w:sz w:val="20"/>
          <w:lang w:val="en-GB"/>
        </w:rPr>
      </w:pPr>
      <w:r w:rsidRPr="00F02D82">
        <w:rPr>
          <w:rFonts w:ascii="Cambria" w:hAnsi="Cambria"/>
          <w:sz w:val="20"/>
          <w:lang w:val="en-GB"/>
        </w:rPr>
        <w:t xml:space="preserve">Diagnose and monitoring Alert log </w:t>
      </w:r>
      <w:proofErr w:type="gramStart"/>
      <w:r w:rsidRPr="00F02D82">
        <w:rPr>
          <w:rFonts w:ascii="Cambria" w:hAnsi="Cambria"/>
          <w:sz w:val="20"/>
          <w:lang w:val="en-GB"/>
        </w:rPr>
        <w:t>files</w:t>
      </w:r>
      <w:proofErr w:type="gramEnd"/>
      <w:r w:rsidRPr="00F02D82">
        <w:rPr>
          <w:rFonts w:ascii="Cambria" w:hAnsi="Cambria"/>
          <w:sz w:val="20"/>
          <w:lang w:val="en-GB"/>
        </w:rPr>
        <w:t> </w:t>
      </w:r>
    </w:p>
    <w:p w14:paraId="51779BD6" w14:textId="77777777" w:rsidR="00F02D82" w:rsidRPr="00F02D82" w:rsidRDefault="00000000" w:rsidP="00F02D82">
      <w:pPr>
        <w:pStyle w:val="ListParagraph"/>
        <w:numPr>
          <w:ilvl w:val="0"/>
          <w:numId w:val="38"/>
        </w:numPr>
        <w:jc w:val="both"/>
        <w:rPr>
          <w:rFonts w:ascii="Cambria" w:hAnsi="Cambria"/>
          <w:sz w:val="20"/>
          <w:lang w:val="en-GB"/>
        </w:rPr>
      </w:pPr>
      <w:r>
        <w:rPr>
          <w:rFonts w:ascii="Cambria" w:hAnsi="Cambria"/>
          <w:sz w:val="20"/>
          <w:lang w:val="en-GB"/>
        </w:rPr>
        <w:t>Proactively monitor &amp;</w:t>
      </w:r>
      <w:r w:rsidRPr="00F02D82">
        <w:rPr>
          <w:rFonts w:ascii="Cambria" w:hAnsi="Cambria"/>
          <w:sz w:val="20"/>
          <w:lang w:val="en-GB"/>
        </w:rPr>
        <w:t xml:space="preserve"> resolve all the P2/P3/P4 tickets in our queue. </w:t>
      </w:r>
    </w:p>
    <w:p w14:paraId="74A252B5" w14:textId="77777777" w:rsidR="00F02D82" w:rsidRPr="00F02D82" w:rsidRDefault="00000000" w:rsidP="00F02D82">
      <w:pPr>
        <w:pStyle w:val="ListParagraph"/>
        <w:numPr>
          <w:ilvl w:val="0"/>
          <w:numId w:val="38"/>
        </w:numPr>
        <w:jc w:val="both"/>
        <w:rPr>
          <w:rFonts w:ascii="Cambria" w:hAnsi="Cambria"/>
          <w:sz w:val="20"/>
          <w:lang w:val="en-GB"/>
        </w:rPr>
      </w:pPr>
      <w:r w:rsidRPr="00F02D82">
        <w:rPr>
          <w:rFonts w:ascii="Cambria" w:hAnsi="Cambria"/>
          <w:sz w:val="20"/>
          <w:lang w:val="en-GB"/>
        </w:rPr>
        <w:t>Coordinating with various interface systems on resolving their issues. </w:t>
      </w:r>
    </w:p>
    <w:p w14:paraId="124BCE29" w14:textId="77777777" w:rsidR="00F02D82" w:rsidRPr="00F02D82" w:rsidRDefault="00000000" w:rsidP="00F02D82">
      <w:pPr>
        <w:pStyle w:val="ListParagraph"/>
        <w:numPr>
          <w:ilvl w:val="0"/>
          <w:numId w:val="38"/>
        </w:numPr>
        <w:jc w:val="both"/>
        <w:rPr>
          <w:rFonts w:ascii="Cambria" w:hAnsi="Cambria"/>
          <w:sz w:val="20"/>
          <w:lang w:val="en-GB"/>
        </w:rPr>
      </w:pPr>
      <w:r w:rsidRPr="00F02D82">
        <w:rPr>
          <w:rFonts w:ascii="Cambria" w:hAnsi="Cambria"/>
          <w:sz w:val="20"/>
          <w:lang w:val="en-GB"/>
        </w:rPr>
        <w:t>Used CRONTAB tool for scheduling the job and monitor the alerts. </w:t>
      </w:r>
    </w:p>
    <w:p w14:paraId="0130BDA9" w14:textId="77777777" w:rsidR="00F02D82" w:rsidRPr="00F02D82" w:rsidRDefault="00000000" w:rsidP="00F02D82">
      <w:pPr>
        <w:pStyle w:val="ListParagraph"/>
        <w:numPr>
          <w:ilvl w:val="0"/>
          <w:numId w:val="38"/>
        </w:numPr>
        <w:jc w:val="both"/>
        <w:rPr>
          <w:rFonts w:ascii="Cambria" w:hAnsi="Cambria"/>
          <w:sz w:val="20"/>
          <w:lang w:val="en-GB"/>
        </w:rPr>
      </w:pPr>
      <w:r w:rsidRPr="00F02D82">
        <w:rPr>
          <w:rFonts w:ascii="Cambria" w:hAnsi="Cambria"/>
          <w:sz w:val="20"/>
          <w:lang w:val="en-GB"/>
        </w:rPr>
        <w:t>Developing complex SQL queries for extensive data extraction on user request and criteria. </w:t>
      </w:r>
    </w:p>
    <w:p w14:paraId="45E8A9CD" w14:textId="77777777" w:rsidR="00F02D82" w:rsidRPr="00F02D82" w:rsidRDefault="00000000" w:rsidP="00F02D82">
      <w:pPr>
        <w:pStyle w:val="ListParagraph"/>
        <w:numPr>
          <w:ilvl w:val="0"/>
          <w:numId w:val="38"/>
        </w:numPr>
        <w:jc w:val="both"/>
        <w:rPr>
          <w:rFonts w:ascii="Cambria" w:hAnsi="Cambria"/>
          <w:sz w:val="20"/>
          <w:lang w:val="en-GB"/>
        </w:rPr>
      </w:pPr>
      <w:r w:rsidRPr="00F02D82">
        <w:rPr>
          <w:rFonts w:ascii="Cambria" w:hAnsi="Cambria"/>
          <w:sz w:val="20"/>
          <w:lang w:val="en-GB"/>
        </w:rPr>
        <w:t>Coordination with different stakeholders for resolution of issues at all levels. </w:t>
      </w:r>
    </w:p>
    <w:p w14:paraId="09C6FA2A" w14:textId="77777777" w:rsidR="00F02D82" w:rsidRPr="00135F93" w:rsidRDefault="00000000" w:rsidP="00135F93">
      <w:pPr>
        <w:pStyle w:val="ListParagraph"/>
        <w:numPr>
          <w:ilvl w:val="0"/>
          <w:numId w:val="38"/>
        </w:numPr>
        <w:jc w:val="both"/>
        <w:rPr>
          <w:rFonts w:ascii="Cambria" w:hAnsi="Cambria"/>
          <w:sz w:val="20"/>
          <w:lang w:val="en-GB"/>
        </w:rPr>
      </w:pPr>
      <w:r w:rsidRPr="00F02D82">
        <w:rPr>
          <w:rFonts w:ascii="Cambria" w:hAnsi="Cambria"/>
          <w:sz w:val="20"/>
          <w:lang w:val="en-GB"/>
        </w:rPr>
        <w:t>Use of Incident management system/Change Management system. </w:t>
      </w:r>
    </w:p>
    <w:p w14:paraId="3177D049" w14:textId="77777777" w:rsidR="00F02D82" w:rsidRPr="00F02D82" w:rsidRDefault="00000000" w:rsidP="00F02D82">
      <w:pPr>
        <w:pStyle w:val="ListParagraph"/>
        <w:numPr>
          <w:ilvl w:val="0"/>
          <w:numId w:val="38"/>
        </w:numPr>
        <w:jc w:val="both"/>
        <w:rPr>
          <w:rFonts w:ascii="Cambria" w:hAnsi="Cambria"/>
          <w:sz w:val="20"/>
          <w:lang w:val="en-GB"/>
        </w:rPr>
      </w:pPr>
      <w:r w:rsidRPr="00F02D82">
        <w:rPr>
          <w:rFonts w:ascii="Cambria" w:hAnsi="Cambria"/>
          <w:sz w:val="20"/>
          <w:lang w:val="en-GB"/>
        </w:rPr>
        <w:t xml:space="preserve">Participated in Disaster recovery testing during failback, </w:t>
      </w:r>
      <w:proofErr w:type="spellStart"/>
      <w:proofErr w:type="gramStart"/>
      <w:r w:rsidRPr="00F02D82">
        <w:rPr>
          <w:rFonts w:ascii="Cambria" w:hAnsi="Cambria"/>
          <w:sz w:val="20"/>
          <w:lang w:val="en-GB"/>
        </w:rPr>
        <w:t>failover,IT</w:t>
      </w:r>
      <w:proofErr w:type="spellEnd"/>
      <w:proofErr w:type="gramEnd"/>
      <w:r w:rsidRPr="00F02D82">
        <w:rPr>
          <w:rFonts w:ascii="Cambria" w:hAnsi="Cambria"/>
          <w:sz w:val="20"/>
          <w:lang w:val="en-GB"/>
        </w:rPr>
        <w:t xml:space="preserve"> validation and ready for business. </w:t>
      </w:r>
    </w:p>
    <w:p w14:paraId="5C7E4EBE" w14:textId="77777777" w:rsidR="00F02D82" w:rsidRDefault="00000000" w:rsidP="000F5E6E">
      <w:pPr>
        <w:pStyle w:val="ListParagraph"/>
        <w:numPr>
          <w:ilvl w:val="0"/>
          <w:numId w:val="38"/>
        </w:numPr>
        <w:jc w:val="both"/>
        <w:rPr>
          <w:rFonts w:ascii="Cambria" w:hAnsi="Cambria"/>
          <w:sz w:val="20"/>
          <w:lang w:val="en-GB"/>
        </w:rPr>
      </w:pPr>
      <w:r w:rsidRPr="00F02D82">
        <w:rPr>
          <w:rFonts w:ascii="Cambria" w:hAnsi="Cambria"/>
          <w:sz w:val="20"/>
          <w:lang w:val="en-GB"/>
        </w:rPr>
        <w:t>Giving automation ideas and implementing with help of L3.</w:t>
      </w:r>
    </w:p>
    <w:p w14:paraId="5A83CC39" w14:textId="58396075" w:rsidR="00504421" w:rsidRDefault="00504421" w:rsidP="00504421">
      <w:pPr>
        <w:pStyle w:val="ListParagraph"/>
        <w:numPr>
          <w:ilvl w:val="0"/>
          <w:numId w:val="38"/>
        </w:numPr>
        <w:jc w:val="both"/>
        <w:rPr>
          <w:rFonts w:ascii="Cambria" w:hAnsi="Cambria"/>
          <w:sz w:val="20"/>
          <w:lang w:val="en-GB"/>
        </w:rPr>
      </w:pPr>
      <w:r>
        <w:rPr>
          <w:rFonts w:ascii="Cambria" w:hAnsi="Cambria"/>
          <w:sz w:val="20"/>
          <w:lang w:val="en-GB"/>
        </w:rPr>
        <w:t>Ex</w:t>
      </w:r>
      <w:r w:rsidRPr="00504421">
        <w:rPr>
          <w:rFonts w:ascii="Cambria" w:hAnsi="Cambria"/>
          <w:sz w:val="20"/>
          <w:lang w:val="en-GB"/>
        </w:rPr>
        <w:t>perience with DBMS and NoSQL databases like Oracle, Cassandra, Postgres</w:t>
      </w:r>
      <w:r>
        <w:rPr>
          <w:rFonts w:ascii="Cambria" w:hAnsi="Cambria"/>
          <w:sz w:val="20"/>
          <w:lang w:val="en-GB"/>
        </w:rPr>
        <w:t>.</w:t>
      </w:r>
    </w:p>
    <w:p w14:paraId="2BAF3E01" w14:textId="7F9D8CBE" w:rsidR="00737A74" w:rsidRPr="00504421" w:rsidRDefault="00737A74" w:rsidP="00504421">
      <w:pPr>
        <w:pStyle w:val="ListParagraph"/>
        <w:numPr>
          <w:ilvl w:val="0"/>
          <w:numId w:val="38"/>
        </w:numPr>
        <w:jc w:val="both"/>
        <w:rPr>
          <w:rFonts w:ascii="Cambria" w:hAnsi="Cambria"/>
          <w:sz w:val="20"/>
          <w:lang w:val="en-GB"/>
        </w:rPr>
      </w:pPr>
      <w:r>
        <w:rPr>
          <w:rFonts w:ascii="Cambria" w:hAnsi="Cambria"/>
          <w:sz w:val="20"/>
          <w:lang w:val="en-GB"/>
        </w:rPr>
        <w:t xml:space="preserve">Experience in </w:t>
      </w:r>
      <w:r w:rsidRPr="00737A74">
        <w:rPr>
          <w:rFonts w:ascii="Cambria" w:hAnsi="Cambria"/>
          <w:sz w:val="20"/>
          <w:lang w:val="en-GB"/>
        </w:rPr>
        <w:t xml:space="preserve">Cognos administrative tasks like platform stability, data source creation &amp; modification, define routing rules, file system mapping, observing server </w:t>
      </w:r>
      <w:proofErr w:type="gramStart"/>
      <w:r w:rsidRPr="00737A74">
        <w:rPr>
          <w:rFonts w:ascii="Cambria" w:hAnsi="Cambria"/>
          <w:sz w:val="20"/>
          <w:lang w:val="en-GB"/>
        </w:rPr>
        <w:t>availability</w:t>
      </w:r>
      <w:proofErr w:type="gramEnd"/>
    </w:p>
    <w:p w14:paraId="11D8399F" w14:textId="77777777" w:rsidR="005720FD" w:rsidRDefault="005720FD" w:rsidP="005720FD">
      <w:pPr>
        <w:pStyle w:val="ListParagraph"/>
        <w:ind w:left="360"/>
        <w:jc w:val="both"/>
        <w:rPr>
          <w:rFonts w:ascii="Cambria" w:hAnsi="Cambria"/>
          <w:sz w:val="20"/>
          <w:lang w:val="en-GB"/>
        </w:rPr>
      </w:pPr>
    </w:p>
    <w:p w14:paraId="749FC123" w14:textId="77777777" w:rsidR="00CC79E7" w:rsidRDefault="00CC79E7" w:rsidP="00CC79E7">
      <w:pPr>
        <w:pStyle w:val="ListParagraph"/>
        <w:ind w:left="360"/>
        <w:jc w:val="both"/>
        <w:rPr>
          <w:rFonts w:ascii="Cambria" w:hAnsi="Cambria"/>
          <w:sz w:val="20"/>
          <w:lang w:val="en-GB"/>
        </w:rPr>
      </w:pPr>
    </w:p>
    <w:p w14:paraId="2FC14E0F" w14:textId="77777777" w:rsidR="00CC79E7" w:rsidRPr="00CC79E7" w:rsidRDefault="00CC79E7" w:rsidP="00CC79E7">
      <w:pPr>
        <w:pStyle w:val="ListParagraph"/>
        <w:numPr>
          <w:ilvl w:val="0"/>
          <w:numId w:val="38"/>
        </w:numPr>
        <w:pBdr>
          <w:top w:val="single" w:sz="4" w:space="1" w:color="auto"/>
          <w:left w:val="single" w:sz="4" w:space="4" w:color="auto"/>
          <w:bottom w:val="single" w:sz="4" w:space="1" w:color="auto"/>
          <w:right w:val="single" w:sz="4" w:space="4" w:color="auto"/>
        </w:pBdr>
        <w:jc w:val="both"/>
        <w:rPr>
          <w:rFonts w:ascii="Cambria" w:hAnsi="Cambria"/>
          <w:b/>
          <w:sz w:val="2"/>
        </w:rPr>
      </w:pPr>
    </w:p>
    <w:p w14:paraId="25DC501F" w14:textId="587BB56A" w:rsidR="00CC79E7" w:rsidRPr="00CC79E7" w:rsidRDefault="00000000" w:rsidP="00CC79E7">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ind w:left="360"/>
        <w:jc w:val="both"/>
        <w:rPr>
          <w:rFonts w:ascii="Cambria" w:hAnsi="Cambria"/>
          <w:b/>
        </w:rPr>
      </w:pPr>
      <w:r>
        <w:rPr>
          <w:rFonts w:ascii="Cambria" w:hAnsi="Cambria"/>
          <w:b/>
        </w:rPr>
        <w:t>Tableau Server Administr</w:t>
      </w:r>
      <w:r w:rsidR="00B3288E">
        <w:rPr>
          <w:rFonts w:ascii="Cambria" w:hAnsi="Cambria"/>
          <w:b/>
        </w:rPr>
        <w:t>a</w:t>
      </w:r>
      <w:r>
        <w:rPr>
          <w:rFonts w:ascii="Cambria" w:hAnsi="Cambria"/>
          <w:b/>
        </w:rPr>
        <w:t>tor</w:t>
      </w:r>
    </w:p>
    <w:p w14:paraId="0FFA715C" w14:textId="77777777" w:rsidR="00CC79E7" w:rsidRDefault="00CC79E7" w:rsidP="00CC79E7">
      <w:pPr>
        <w:pStyle w:val="ListParagraph"/>
        <w:ind w:left="360"/>
        <w:jc w:val="both"/>
        <w:rPr>
          <w:rFonts w:ascii="Cambria" w:hAnsi="Cambria"/>
          <w:sz w:val="20"/>
          <w:lang w:val="en-GB"/>
        </w:rPr>
      </w:pPr>
    </w:p>
    <w:p w14:paraId="15DB7D76" w14:textId="77777777" w:rsidR="00CC79E7" w:rsidRDefault="00000000" w:rsidP="00CC79E7">
      <w:pPr>
        <w:jc w:val="both"/>
        <w:rPr>
          <w:rFonts w:ascii="Cambria" w:eastAsia="Calibri" w:hAnsi="Cambria" w:cs="Arial"/>
          <w:b/>
        </w:rPr>
      </w:pPr>
      <w:r w:rsidRPr="00F057E6">
        <w:rPr>
          <w:rFonts w:ascii="Cambria" w:eastAsia="Calibri" w:hAnsi="Cambria" w:cs="Arial"/>
          <w:b/>
        </w:rPr>
        <w:t>Key Result Areas</w:t>
      </w:r>
      <w:r>
        <w:rPr>
          <w:rFonts w:ascii="Cambria" w:eastAsia="Calibri" w:hAnsi="Cambria" w:cs="Arial"/>
          <w:b/>
        </w:rPr>
        <w:t>:</w:t>
      </w:r>
    </w:p>
    <w:p w14:paraId="2068E3B2" w14:textId="77777777" w:rsidR="00CC79E7" w:rsidRDefault="00CC79E7" w:rsidP="00CC79E7">
      <w:pPr>
        <w:jc w:val="both"/>
        <w:rPr>
          <w:rFonts w:ascii="Cambria" w:eastAsia="Calibri" w:hAnsi="Cambria" w:cs="Arial"/>
          <w:szCs w:val="22"/>
        </w:rPr>
      </w:pPr>
    </w:p>
    <w:p w14:paraId="72F3F69B" w14:textId="77777777" w:rsidR="00CC79E7" w:rsidRPr="00CC79E7" w:rsidRDefault="00000000" w:rsidP="00CC79E7">
      <w:pPr>
        <w:pStyle w:val="ListParagraph"/>
        <w:numPr>
          <w:ilvl w:val="0"/>
          <w:numId w:val="38"/>
        </w:numPr>
        <w:jc w:val="both"/>
        <w:rPr>
          <w:rFonts w:ascii="Cambria" w:hAnsi="Cambria"/>
          <w:sz w:val="20"/>
          <w:lang w:val="en-GB"/>
        </w:rPr>
      </w:pPr>
      <w:r w:rsidRPr="00CC79E7">
        <w:rPr>
          <w:rFonts w:ascii="Cambria" w:hAnsi="Cambria"/>
          <w:sz w:val="20"/>
          <w:lang w:val="en-GB"/>
        </w:rPr>
        <w:t>Acts as a Tableau Administrator, Using Tableau Server publishing the developed dashboards to the Tableau server with the user management, security, content restriction, authentication, authorization, Tableau Extracts scheduling and refreshment, and Users access.</w:t>
      </w:r>
    </w:p>
    <w:p w14:paraId="14489B70" w14:textId="77777777" w:rsidR="00CC79E7" w:rsidRDefault="00000000" w:rsidP="00CC79E7">
      <w:pPr>
        <w:pStyle w:val="ListParagraph"/>
        <w:numPr>
          <w:ilvl w:val="0"/>
          <w:numId w:val="38"/>
        </w:numPr>
        <w:jc w:val="both"/>
        <w:rPr>
          <w:rFonts w:ascii="Cambria" w:hAnsi="Cambria"/>
          <w:sz w:val="20"/>
          <w:lang w:val="en-GB"/>
        </w:rPr>
      </w:pPr>
      <w:r w:rsidRPr="00CC79E7">
        <w:rPr>
          <w:rFonts w:ascii="Cambria" w:hAnsi="Cambria"/>
          <w:sz w:val="20"/>
          <w:lang w:val="en-GB"/>
        </w:rPr>
        <w:t xml:space="preserve">Responsible for Tableau Server administrative functions, upgrades, installations, </w:t>
      </w:r>
      <w:proofErr w:type="spellStart"/>
      <w:r w:rsidRPr="00CC79E7">
        <w:rPr>
          <w:rFonts w:ascii="Cambria" w:hAnsi="Cambria"/>
          <w:sz w:val="20"/>
          <w:lang w:val="en-GB"/>
        </w:rPr>
        <w:t>licensemanagement</w:t>
      </w:r>
      <w:proofErr w:type="spellEnd"/>
      <w:r w:rsidRPr="00CC79E7">
        <w:rPr>
          <w:rFonts w:ascii="Cambria" w:hAnsi="Cambria"/>
          <w:sz w:val="20"/>
          <w:lang w:val="en-GB"/>
        </w:rPr>
        <w:t>, backup of servers and load balancing techniques.</w:t>
      </w:r>
    </w:p>
    <w:p w14:paraId="3AEAB376" w14:textId="77777777" w:rsidR="005720FD" w:rsidRPr="005720FD" w:rsidRDefault="00BA40A7" w:rsidP="005720FD">
      <w:pPr>
        <w:pStyle w:val="ListParagraph"/>
        <w:numPr>
          <w:ilvl w:val="0"/>
          <w:numId w:val="38"/>
        </w:numPr>
        <w:jc w:val="both"/>
        <w:rPr>
          <w:rFonts w:ascii="Cambria" w:hAnsi="Cambria"/>
          <w:sz w:val="20"/>
          <w:lang w:val="en-GB"/>
        </w:rPr>
      </w:pPr>
      <w:r w:rsidRPr="005720FD">
        <w:rPr>
          <w:rFonts w:ascii="Cambria" w:hAnsi="Cambria"/>
          <w:sz w:val="20"/>
          <w:lang w:val="en-GB"/>
        </w:rPr>
        <w:t xml:space="preserve">Responsible for tableau server version upgrades in multi-node and </w:t>
      </w:r>
      <w:proofErr w:type="gramStart"/>
      <w:r w:rsidRPr="005720FD">
        <w:rPr>
          <w:rFonts w:ascii="Cambria" w:hAnsi="Cambria"/>
          <w:sz w:val="20"/>
          <w:lang w:val="en-GB"/>
        </w:rPr>
        <w:t>single-node</w:t>
      </w:r>
      <w:proofErr w:type="gramEnd"/>
      <w:r w:rsidRPr="005720FD">
        <w:rPr>
          <w:rFonts w:ascii="Cambria" w:hAnsi="Cambria"/>
          <w:sz w:val="20"/>
          <w:lang w:val="en-GB"/>
        </w:rPr>
        <w:t xml:space="preserve"> on production environments and hands-on experience in TSM CLI and TSM web interface</w:t>
      </w:r>
    </w:p>
    <w:p w14:paraId="472D30CB" w14:textId="3F83B605" w:rsidR="00BA40A7" w:rsidRPr="005720FD" w:rsidRDefault="00BA40A7" w:rsidP="005720FD">
      <w:pPr>
        <w:pStyle w:val="ListParagraph"/>
        <w:numPr>
          <w:ilvl w:val="0"/>
          <w:numId w:val="38"/>
        </w:numPr>
        <w:jc w:val="both"/>
        <w:rPr>
          <w:rFonts w:ascii="Cambria" w:hAnsi="Cambria"/>
          <w:sz w:val="20"/>
          <w:lang w:val="en-GB"/>
        </w:rPr>
      </w:pPr>
      <w:r w:rsidRPr="005720FD">
        <w:t xml:space="preserve">Good experience in creating projects, sub-projects, scheduling workbooks, mapping </w:t>
      </w:r>
      <w:proofErr w:type="spellStart"/>
      <w:r w:rsidRPr="005720FD">
        <w:t>Acitve</w:t>
      </w:r>
      <w:proofErr w:type="spellEnd"/>
      <w:r w:rsidRPr="005720FD">
        <w:t xml:space="preserve"> directory groups to workbooks/dashboards based on user roles (</w:t>
      </w:r>
      <w:proofErr w:type="spellStart"/>
      <w:r w:rsidRPr="005720FD">
        <w:t>i.e</w:t>
      </w:r>
      <w:proofErr w:type="spellEnd"/>
      <w:r w:rsidRPr="005720FD">
        <w:t xml:space="preserve"> Interactor, </w:t>
      </w:r>
      <w:proofErr w:type="gramStart"/>
      <w:r w:rsidRPr="005720FD">
        <w:t>Publisher</w:t>
      </w:r>
      <w:proofErr w:type="gramEnd"/>
      <w:r w:rsidRPr="005720FD">
        <w:t xml:space="preserve"> and Viewer). </w:t>
      </w:r>
    </w:p>
    <w:p w14:paraId="407FC65E" w14:textId="77777777" w:rsidR="00CC79E7" w:rsidRPr="00CC79E7" w:rsidRDefault="00000000" w:rsidP="00CC79E7">
      <w:pPr>
        <w:pStyle w:val="ListParagraph"/>
        <w:numPr>
          <w:ilvl w:val="0"/>
          <w:numId w:val="38"/>
        </w:numPr>
        <w:jc w:val="both"/>
        <w:rPr>
          <w:rFonts w:ascii="Cambria" w:hAnsi="Cambria"/>
          <w:sz w:val="20"/>
          <w:lang w:val="en-GB"/>
        </w:rPr>
      </w:pPr>
      <w:r w:rsidRPr="00CC79E7">
        <w:rPr>
          <w:rFonts w:ascii="Cambria" w:hAnsi="Cambria"/>
          <w:sz w:val="20"/>
          <w:lang w:val="en-GB"/>
        </w:rPr>
        <w:lastRenderedPageBreak/>
        <w:t>Extensive reporting and dash boarding experience with tableau.</w:t>
      </w:r>
    </w:p>
    <w:p w14:paraId="00E9E436" w14:textId="77777777" w:rsidR="00CC79E7" w:rsidRPr="00CC79E7" w:rsidRDefault="00000000" w:rsidP="00CC79E7">
      <w:pPr>
        <w:pStyle w:val="ListParagraph"/>
        <w:numPr>
          <w:ilvl w:val="0"/>
          <w:numId w:val="38"/>
        </w:numPr>
        <w:jc w:val="both"/>
        <w:rPr>
          <w:rFonts w:ascii="Cambria" w:hAnsi="Cambria"/>
          <w:sz w:val="20"/>
          <w:lang w:val="en-GB"/>
        </w:rPr>
      </w:pPr>
      <w:r w:rsidRPr="00CC79E7">
        <w:rPr>
          <w:rFonts w:ascii="Cambria" w:hAnsi="Cambria"/>
          <w:sz w:val="20"/>
          <w:lang w:val="en-GB"/>
        </w:rPr>
        <w:t>Configured tableau server process to maximize the performance.</w:t>
      </w:r>
    </w:p>
    <w:p w14:paraId="27E499DA" w14:textId="77777777" w:rsidR="00CC79E7" w:rsidRPr="00CC79E7" w:rsidRDefault="00000000" w:rsidP="00CC79E7">
      <w:pPr>
        <w:pStyle w:val="ListParagraph"/>
        <w:numPr>
          <w:ilvl w:val="0"/>
          <w:numId w:val="38"/>
        </w:numPr>
        <w:jc w:val="both"/>
        <w:rPr>
          <w:rFonts w:ascii="Cambria" w:hAnsi="Cambria"/>
          <w:sz w:val="20"/>
          <w:lang w:val="en-GB"/>
        </w:rPr>
      </w:pPr>
      <w:r w:rsidRPr="00CC79E7">
        <w:rPr>
          <w:rFonts w:ascii="Cambria" w:hAnsi="Cambria"/>
          <w:sz w:val="20"/>
          <w:lang w:val="en-GB"/>
        </w:rPr>
        <w:t>Establish and deploy server architecture to support redundancy and scalability.</w:t>
      </w:r>
    </w:p>
    <w:p w14:paraId="07EEF673" w14:textId="77777777" w:rsidR="00CC79E7" w:rsidRPr="00CC79E7" w:rsidRDefault="00000000" w:rsidP="00CC79E7">
      <w:pPr>
        <w:pStyle w:val="ListParagraph"/>
        <w:numPr>
          <w:ilvl w:val="0"/>
          <w:numId w:val="38"/>
        </w:numPr>
        <w:jc w:val="both"/>
        <w:rPr>
          <w:rFonts w:ascii="Cambria" w:hAnsi="Cambria"/>
          <w:sz w:val="20"/>
          <w:lang w:val="en-GB"/>
        </w:rPr>
      </w:pPr>
      <w:r w:rsidRPr="00CC79E7">
        <w:rPr>
          <w:rFonts w:ascii="Cambria" w:hAnsi="Cambria"/>
          <w:sz w:val="20"/>
          <w:lang w:val="en-GB"/>
        </w:rPr>
        <w:t xml:space="preserve">Provided 24*7 operational support for all production related </w:t>
      </w:r>
      <w:proofErr w:type="spellStart"/>
      <w:proofErr w:type="gramStart"/>
      <w:r w:rsidRPr="00CC79E7">
        <w:rPr>
          <w:rFonts w:ascii="Cambria" w:hAnsi="Cambria"/>
          <w:sz w:val="20"/>
          <w:lang w:val="en-GB"/>
        </w:rPr>
        <w:t>issues,troubleshooting</w:t>
      </w:r>
      <w:proofErr w:type="spellEnd"/>
      <w:proofErr w:type="gramEnd"/>
      <w:r w:rsidRPr="00CC79E7">
        <w:rPr>
          <w:rFonts w:ascii="Cambria" w:hAnsi="Cambria"/>
          <w:sz w:val="20"/>
          <w:lang w:val="en-GB"/>
        </w:rPr>
        <w:t xml:space="preserve"> and system maintenance and ensured maximum uptime of the servers.</w:t>
      </w:r>
    </w:p>
    <w:p w14:paraId="757145DF" w14:textId="77777777" w:rsidR="00CC79E7" w:rsidRPr="00CC79E7" w:rsidRDefault="00000000" w:rsidP="00CC79E7">
      <w:pPr>
        <w:pStyle w:val="ListParagraph"/>
        <w:numPr>
          <w:ilvl w:val="0"/>
          <w:numId w:val="38"/>
        </w:numPr>
        <w:jc w:val="both"/>
        <w:rPr>
          <w:rFonts w:ascii="Cambria" w:hAnsi="Cambria"/>
          <w:sz w:val="20"/>
          <w:lang w:val="en-GB"/>
        </w:rPr>
      </w:pPr>
      <w:r w:rsidRPr="00CC79E7">
        <w:rPr>
          <w:rFonts w:ascii="Cambria" w:hAnsi="Cambria"/>
          <w:sz w:val="20"/>
          <w:lang w:val="en-GB"/>
        </w:rPr>
        <w:t>Provided infrastructure sizing, including hardware and software requirements.</w:t>
      </w:r>
    </w:p>
    <w:p w14:paraId="15926507" w14:textId="77777777" w:rsidR="00CC79E7" w:rsidRDefault="00000000" w:rsidP="00CC79E7">
      <w:pPr>
        <w:pStyle w:val="ListParagraph"/>
        <w:numPr>
          <w:ilvl w:val="0"/>
          <w:numId w:val="38"/>
        </w:numPr>
        <w:jc w:val="both"/>
        <w:rPr>
          <w:rFonts w:ascii="Cambria" w:hAnsi="Cambria"/>
          <w:sz w:val="20"/>
          <w:lang w:val="en-GB"/>
        </w:rPr>
      </w:pPr>
      <w:r w:rsidRPr="00CC79E7">
        <w:rPr>
          <w:rFonts w:ascii="Cambria" w:hAnsi="Cambria"/>
          <w:sz w:val="20"/>
          <w:lang w:val="en-GB"/>
        </w:rPr>
        <w:t>Monitor server activity/usage statistics to identify possible performance issues/enhancements.</w:t>
      </w:r>
    </w:p>
    <w:p w14:paraId="06D7C59E" w14:textId="77777777" w:rsidR="005720FD" w:rsidRDefault="005720FD" w:rsidP="005720FD">
      <w:pPr>
        <w:jc w:val="both"/>
        <w:rPr>
          <w:rFonts w:ascii="Cambria" w:hAnsi="Cambria"/>
          <w:b/>
          <w:color w:val="548DD4"/>
          <w:sz w:val="22"/>
          <w:lang w:eastAsia="en-GB"/>
        </w:rPr>
      </w:pPr>
    </w:p>
    <w:p w14:paraId="343ADB04" w14:textId="53EEAFB6" w:rsidR="005720FD" w:rsidRPr="00F057E6" w:rsidRDefault="005720FD" w:rsidP="005720FD">
      <w:pPr>
        <w:jc w:val="both"/>
        <w:rPr>
          <w:rFonts w:ascii="Cambria" w:hAnsi="Cambria"/>
          <w:b/>
          <w:color w:val="0070C0"/>
          <w:sz w:val="22"/>
          <w:lang w:eastAsia="en-GB"/>
        </w:rPr>
      </w:pPr>
      <w:r w:rsidRPr="00F057E6">
        <w:rPr>
          <w:rFonts w:ascii="Cambria" w:hAnsi="Cambria"/>
          <w:b/>
          <w:color w:val="548DD4"/>
          <w:sz w:val="22"/>
          <w:lang w:eastAsia="en-GB"/>
        </w:rPr>
        <w:t>PROJECT</w:t>
      </w:r>
      <w:r>
        <w:rPr>
          <w:rFonts w:ascii="Cambria" w:hAnsi="Cambria"/>
          <w:b/>
          <w:color w:val="548DD4"/>
          <w:sz w:val="22"/>
          <w:lang w:eastAsia="en-GB"/>
        </w:rPr>
        <w:t xml:space="preserve"> 2</w:t>
      </w:r>
    </w:p>
    <w:p w14:paraId="50F0EA17" w14:textId="77777777" w:rsidR="005720FD" w:rsidRPr="00F057E6" w:rsidRDefault="00000000" w:rsidP="005720FD">
      <w:pPr>
        <w:jc w:val="both"/>
        <w:rPr>
          <w:rFonts w:ascii="Cambria" w:eastAsia="Calibri" w:hAnsi="Cambria"/>
          <w:b/>
          <w:spacing w:val="-4"/>
        </w:rPr>
      </w:pPr>
      <w:r>
        <w:rPr>
          <w:rFonts w:ascii="Cambria" w:hAnsi="Cambria" w:cs="Arial"/>
          <w:b/>
          <w:noProof/>
          <w:color w:val="548DD4"/>
          <w:lang w:eastAsia="en-GB"/>
        </w:rPr>
        <w:pict w14:anchorId="0A88914D">
          <v:rect id="_x0000_i1030" style="width:0;height:1.5pt" o:hralign="center" o:hrstd="t" o:hr="t" fillcolor="#a0a0a0" stroked="f"/>
        </w:pict>
      </w:r>
    </w:p>
    <w:p w14:paraId="455152B1" w14:textId="42FF7699" w:rsidR="005720FD" w:rsidRDefault="005720FD" w:rsidP="005720FD">
      <w:pPr>
        <w:shd w:val="clear" w:color="auto" w:fill="D9E2F3" w:themeFill="accent1" w:themeFillTint="33"/>
        <w:spacing w:before="15"/>
        <w:ind w:right="-20"/>
        <w:jc w:val="both"/>
        <w:rPr>
          <w:rFonts w:ascii="Cambria" w:hAnsi="Cambria"/>
          <w:b/>
        </w:rPr>
      </w:pPr>
      <w:r>
        <w:rPr>
          <w:rFonts w:ascii="Cambria" w:hAnsi="Cambria"/>
          <w:b/>
        </w:rPr>
        <w:t>HCL</w:t>
      </w:r>
    </w:p>
    <w:p w14:paraId="5BDE1E13" w14:textId="77777777" w:rsidR="005720FD" w:rsidRPr="00F057E6" w:rsidRDefault="005720FD" w:rsidP="005720FD">
      <w:pPr>
        <w:shd w:val="clear" w:color="auto" w:fill="D9E2F3" w:themeFill="accent1" w:themeFillTint="33"/>
        <w:spacing w:before="15"/>
        <w:ind w:right="-20"/>
        <w:jc w:val="both"/>
        <w:rPr>
          <w:rFonts w:ascii="Cambria" w:hAnsi="Cambria"/>
          <w:b/>
        </w:rPr>
      </w:pPr>
    </w:p>
    <w:p w14:paraId="7334AD92" w14:textId="77777777" w:rsidR="005720FD" w:rsidRPr="00F057E6" w:rsidRDefault="005720FD" w:rsidP="005720FD">
      <w:pPr>
        <w:pStyle w:val="ListParagraph"/>
        <w:numPr>
          <w:ilvl w:val="0"/>
          <w:numId w:val="32"/>
        </w:numPr>
        <w:spacing w:before="15"/>
        <w:ind w:right="-20"/>
        <w:jc w:val="both"/>
        <w:rPr>
          <w:rFonts w:ascii="Cambria" w:hAnsi="Cambria"/>
          <w:sz w:val="20"/>
          <w:szCs w:val="20"/>
          <w:lang w:val="en-GB"/>
        </w:rPr>
      </w:pPr>
      <w:r w:rsidRPr="00F057E6">
        <w:rPr>
          <w:rFonts w:ascii="Cambria" w:hAnsi="Cambria"/>
          <w:b/>
          <w:sz w:val="20"/>
          <w:szCs w:val="20"/>
          <w:lang w:val="en-GB"/>
        </w:rPr>
        <w:t>Client</w:t>
      </w:r>
      <w:r w:rsidRPr="00F057E6">
        <w:rPr>
          <w:rFonts w:ascii="Cambria" w:hAnsi="Cambria"/>
          <w:sz w:val="20"/>
          <w:szCs w:val="20"/>
          <w:lang w:val="en-GB"/>
        </w:rPr>
        <w:t>:</w:t>
      </w:r>
      <w:r w:rsidRPr="00F057E6">
        <w:rPr>
          <w:rFonts w:ascii="Cambria" w:hAnsi="Cambria"/>
          <w:sz w:val="20"/>
          <w:szCs w:val="20"/>
          <w:lang w:val="en-GB"/>
        </w:rPr>
        <w:tab/>
      </w:r>
      <w:r w:rsidRPr="00F057E6">
        <w:rPr>
          <w:rFonts w:ascii="Cambria" w:hAnsi="Cambria"/>
          <w:sz w:val="20"/>
          <w:szCs w:val="20"/>
          <w:lang w:val="en-GB"/>
        </w:rPr>
        <w:tab/>
      </w:r>
      <w:r w:rsidRPr="00BA40A7">
        <w:rPr>
          <w:rFonts w:ascii="Cambria" w:hAnsi="Cambria"/>
          <w:b/>
          <w:bCs/>
          <w:sz w:val="20"/>
          <w:szCs w:val="20"/>
          <w:lang w:val="en-GB"/>
        </w:rPr>
        <w:t>Deutsche Bank</w:t>
      </w:r>
      <w:r w:rsidRPr="00F057E6">
        <w:rPr>
          <w:rFonts w:ascii="Cambria" w:hAnsi="Cambria"/>
          <w:sz w:val="20"/>
          <w:szCs w:val="20"/>
          <w:lang w:val="en-GB"/>
        </w:rPr>
        <w:t xml:space="preserve"> </w:t>
      </w:r>
    </w:p>
    <w:p w14:paraId="46F39EBE" w14:textId="77777777" w:rsidR="005720FD" w:rsidRPr="00F057E6" w:rsidRDefault="005720FD" w:rsidP="005720FD">
      <w:pPr>
        <w:pStyle w:val="ListParagraph"/>
        <w:numPr>
          <w:ilvl w:val="0"/>
          <w:numId w:val="32"/>
        </w:numPr>
        <w:spacing w:before="15"/>
        <w:ind w:right="-20"/>
        <w:jc w:val="both"/>
        <w:rPr>
          <w:rFonts w:ascii="Cambria" w:hAnsi="Cambria"/>
          <w:sz w:val="20"/>
          <w:szCs w:val="20"/>
          <w:lang w:val="en-GB"/>
        </w:rPr>
      </w:pPr>
      <w:r w:rsidRPr="00F057E6">
        <w:rPr>
          <w:rFonts w:ascii="Cambria" w:hAnsi="Cambria"/>
          <w:b/>
          <w:sz w:val="20"/>
          <w:szCs w:val="20"/>
          <w:lang w:val="en-GB"/>
        </w:rPr>
        <w:t>Platform</w:t>
      </w:r>
      <w:r>
        <w:rPr>
          <w:rFonts w:ascii="Cambria" w:hAnsi="Cambria"/>
          <w:sz w:val="20"/>
          <w:szCs w:val="20"/>
          <w:lang w:val="en-GB"/>
        </w:rPr>
        <w:t>:</w:t>
      </w:r>
      <w:r>
        <w:rPr>
          <w:rFonts w:ascii="Cambria" w:hAnsi="Cambria"/>
          <w:sz w:val="20"/>
          <w:szCs w:val="20"/>
          <w:lang w:val="en-GB"/>
        </w:rPr>
        <w:tab/>
      </w:r>
      <w:r>
        <w:rPr>
          <w:rFonts w:ascii="Cambria" w:hAnsi="Cambria"/>
          <w:sz w:val="20"/>
          <w:szCs w:val="20"/>
          <w:lang w:val="en-GB"/>
        </w:rPr>
        <w:tab/>
        <w:t xml:space="preserve">Windows, </w:t>
      </w:r>
      <w:proofErr w:type="spellStart"/>
      <w:proofErr w:type="gramStart"/>
      <w:r>
        <w:rPr>
          <w:rFonts w:ascii="Cambria" w:hAnsi="Cambria"/>
          <w:sz w:val="20"/>
          <w:szCs w:val="20"/>
          <w:lang w:val="en-GB"/>
        </w:rPr>
        <w:t>Linix,Sun</w:t>
      </w:r>
      <w:proofErr w:type="spellEnd"/>
      <w:proofErr w:type="gramEnd"/>
      <w:r>
        <w:rPr>
          <w:rFonts w:ascii="Cambria" w:hAnsi="Cambria"/>
          <w:sz w:val="20"/>
          <w:szCs w:val="20"/>
          <w:lang w:val="en-GB"/>
        </w:rPr>
        <w:t xml:space="preserve"> </w:t>
      </w:r>
      <w:proofErr w:type="spellStart"/>
      <w:r>
        <w:rPr>
          <w:rFonts w:ascii="Cambria" w:hAnsi="Cambria"/>
          <w:sz w:val="20"/>
          <w:szCs w:val="20"/>
          <w:lang w:val="en-GB"/>
        </w:rPr>
        <w:t>solaris</w:t>
      </w:r>
      <w:proofErr w:type="spellEnd"/>
      <w:r>
        <w:rPr>
          <w:rFonts w:ascii="Cambria" w:hAnsi="Cambria"/>
          <w:sz w:val="20"/>
          <w:szCs w:val="20"/>
          <w:lang w:val="en-GB"/>
        </w:rPr>
        <w:t>.</w:t>
      </w:r>
    </w:p>
    <w:p w14:paraId="0B1DBDA9" w14:textId="7828A74E" w:rsidR="005720FD" w:rsidRPr="00F057E6" w:rsidRDefault="005720FD" w:rsidP="005720FD">
      <w:pPr>
        <w:pStyle w:val="ListParagraph"/>
        <w:numPr>
          <w:ilvl w:val="0"/>
          <w:numId w:val="32"/>
        </w:numPr>
        <w:spacing w:before="15"/>
        <w:ind w:right="-20"/>
        <w:jc w:val="both"/>
        <w:rPr>
          <w:rFonts w:ascii="Cambria" w:hAnsi="Cambria"/>
          <w:sz w:val="20"/>
          <w:szCs w:val="20"/>
          <w:lang w:val="en-GB"/>
        </w:rPr>
      </w:pPr>
      <w:r w:rsidRPr="00F057E6">
        <w:rPr>
          <w:rFonts w:ascii="Cambria" w:hAnsi="Cambria"/>
          <w:b/>
          <w:sz w:val="20"/>
          <w:szCs w:val="20"/>
          <w:lang w:val="en-GB"/>
        </w:rPr>
        <w:t>Technologies</w:t>
      </w:r>
      <w:r w:rsidRPr="00F057E6">
        <w:rPr>
          <w:rFonts w:ascii="Cambria" w:hAnsi="Cambria"/>
          <w:sz w:val="20"/>
          <w:szCs w:val="20"/>
          <w:lang w:val="en-GB"/>
        </w:rPr>
        <w:t xml:space="preserve"> </w:t>
      </w:r>
      <w:r w:rsidRPr="00F057E6">
        <w:rPr>
          <w:rFonts w:ascii="Cambria" w:hAnsi="Cambria"/>
          <w:b/>
          <w:sz w:val="20"/>
          <w:szCs w:val="20"/>
          <w:lang w:val="en-GB"/>
        </w:rPr>
        <w:t>Used</w:t>
      </w:r>
      <w:r>
        <w:rPr>
          <w:rFonts w:ascii="Cambria" w:hAnsi="Cambria"/>
          <w:sz w:val="20"/>
          <w:szCs w:val="20"/>
          <w:lang w:val="en-GB"/>
        </w:rPr>
        <w:t>:</w:t>
      </w:r>
      <w:r>
        <w:rPr>
          <w:rFonts w:ascii="Cambria" w:hAnsi="Cambria"/>
          <w:sz w:val="20"/>
          <w:szCs w:val="20"/>
          <w:lang w:val="en-GB"/>
        </w:rPr>
        <w:tab/>
        <w:t>SQL, UNIX/Linux, Oracle.</w:t>
      </w:r>
    </w:p>
    <w:p w14:paraId="0F01BFAF" w14:textId="04C278A3" w:rsidR="005720FD" w:rsidRPr="00F057E6" w:rsidRDefault="005720FD" w:rsidP="005720FD">
      <w:pPr>
        <w:pStyle w:val="ListParagraph"/>
        <w:numPr>
          <w:ilvl w:val="0"/>
          <w:numId w:val="32"/>
        </w:numPr>
        <w:spacing w:before="15"/>
        <w:ind w:right="-20"/>
        <w:jc w:val="both"/>
        <w:rPr>
          <w:rFonts w:ascii="Cambria" w:hAnsi="Cambria"/>
          <w:sz w:val="20"/>
          <w:szCs w:val="20"/>
          <w:lang w:val="en-GB"/>
        </w:rPr>
      </w:pPr>
      <w:r w:rsidRPr="00F057E6">
        <w:rPr>
          <w:rFonts w:ascii="Cambria" w:hAnsi="Cambria"/>
          <w:b/>
          <w:sz w:val="20"/>
          <w:szCs w:val="20"/>
          <w:lang w:val="en-GB"/>
        </w:rPr>
        <w:t>Team</w:t>
      </w:r>
      <w:r w:rsidRPr="00F057E6">
        <w:rPr>
          <w:rFonts w:ascii="Cambria" w:hAnsi="Cambria"/>
          <w:sz w:val="20"/>
          <w:szCs w:val="20"/>
          <w:lang w:val="en-GB"/>
        </w:rPr>
        <w:t xml:space="preserve"> </w:t>
      </w:r>
      <w:r w:rsidRPr="00F057E6">
        <w:rPr>
          <w:rFonts w:ascii="Cambria" w:hAnsi="Cambria"/>
          <w:b/>
          <w:sz w:val="20"/>
          <w:szCs w:val="20"/>
          <w:lang w:val="en-GB"/>
        </w:rPr>
        <w:t>Size</w:t>
      </w:r>
      <w:r>
        <w:rPr>
          <w:rFonts w:ascii="Cambria" w:hAnsi="Cambria"/>
          <w:sz w:val="20"/>
          <w:szCs w:val="20"/>
          <w:lang w:val="en-GB"/>
        </w:rPr>
        <w:t>:</w:t>
      </w:r>
      <w:r>
        <w:rPr>
          <w:rFonts w:ascii="Cambria" w:hAnsi="Cambria"/>
          <w:sz w:val="20"/>
          <w:szCs w:val="20"/>
          <w:lang w:val="en-GB"/>
        </w:rPr>
        <w:tab/>
      </w:r>
      <w:r>
        <w:rPr>
          <w:rFonts w:ascii="Cambria" w:hAnsi="Cambria"/>
          <w:sz w:val="20"/>
          <w:szCs w:val="20"/>
          <w:lang w:val="en-GB"/>
        </w:rPr>
        <w:tab/>
        <w:t>9</w:t>
      </w:r>
      <w:r w:rsidRPr="00F057E6">
        <w:rPr>
          <w:rFonts w:ascii="Cambria" w:hAnsi="Cambria"/>
          <w:sz w:val="20"/>
          <w:szCs w:val="20"/>
          <w:lang w:val="en-GB"/>
        </w:rPr>
        <w:tab/>
        <w:t xml:space="preserve"> </w:t>
      </w:r>
    </w:p>
    <w:p w14:paraId="51235465" w14:textId="77777777" w:rsidR="005720FD" w:rsidRPr="000F5E6E" w:rsidRDefault="005720FD" w:rsidP="005720FD">
      <w:pPr>
        <w:pStyle w:val="ListParagraph"/>
        <w:spacing w:before="15"/>
        <w:ind w:left="360" w:right="-20"/>
        <w:jc w:val="both"/>
        <w:rPr>
          <w:rFonts w:ascii="Cambria" w:hAnsi="Cambria"/>
          <w:sz w:val="20"/>
          <w:szCs w:val="20"/>
          <w:lang w:val="en-GB"/>
        </w:rPr>
      </w:pPr>
      <w:r w:rsidRPr="00F02D82">
        <w:rPr>
          <w:rFonts w:ascii="Cambria" w:hAnsi="Cambria"/>
          <w:b/>
          <w:sz w:val="20"/>
          <w:szCs w:val="20"/>
          <w:lang w:val="en-GB"/>
        </w:rPr>
        <w:t>Description:</w:t>
      </w:r>
      <w:r w:rsidRPr="00F02D82">
        <w:rPr>
          <w:rFonts w:ascii="Cambria" w:hAnsi="Cambria"/>
          <w:sz w:val="20"/>
          <w:szCs w:val="20"/>
          <w:lang w:val="en-GB"/>
        </w:rPr>
        <w:t xml:space="preserve"> </w:t>
      </w:r>
      <w:r w:rsidRPr="00BA40A7">
        <w:rPr>
          <w:rFonts w:ascii="Cambria" w:hAnsi="Cambria"/>
          <w:sz w:val="20"/>
          <w:szCs w:val="20"/>
          <w:lang w:val="en-GB"/>
        </w:rPr>
        <w:t>Deutsche Bank AG is a German global banking and financial services company. It has more than 100,000 employees in over 70 countries, and has a large presence in Europe, the Americas, Asia-Pacific and the emerging markets. The bank offers financial products and services for corporate and institutional clients along with private and business clients. Services include sales, trading, research and origination of debt and equity; mergers and acquisitions (M&amp;A); risk management products, such as derivatives, corporate finance, wealth management, retail banking, fund management, and transaction banking.</w:t>
      </w:r>
    </w:p>
    <w:p w14:paraId="53698CE5" w14:textId="77777777" w:rsidR="005720FD" w:rsidRDefault="005720FD" w:rsidP="005720FD">
      <w:pPr>
        <w:jc w:val="both"/>
        <w:rPr>
          <w:rFonts w:ascii="Cambria" w:hAnsi="Cambria" w:cs="Arial"/>
          <w:b/>
          <w:color w:val="548DD4"/>
          <w:sz w:val="22"/>
          <w:lang w:eastAsia="en-GB"/>
        </w:rPr>
      </w:pPr>
      <w:r w:rsidRPr="00F057E6">
        <w:rPr>
          <w:rFonts w:ascii="Cambria" w:hAnsi="Cambria" w:cs="Arial"/>
          <w:b/>
          <w:color w:val="548DD4"/>
          <w:sz w:val="22"/>
          <w:lang w:eastAsia="en-GB"/>
        </w:rPr>
        <w:t>WORK EXPERIENCE</w:t>
      </w:r>
    </w:p>
    <w:p w14:paraId="68672443" w14:textId="77777777" w:rsidR="00E95623" w:rsidRDefault="00E95623" w:rsidP="005720FD">
      <w:pPr>
        <w:jc w:val="both"/>
        <w:rPr>
          <w:rFonts w:ascii="Cambria" w:hAnsi="Cambria" w:cs="Arial"/>
          <w:b/>
          <w:color w:val="548DD4"/>
          <w:sz w:val="22"/>
          <w:lang w:eastAsia="en-GB"/>
        </w:rPr>
      </w:pPr>
    </w:p>
    <w:p w14:paraId="69824A2B" w14:textId="77777777" w:rsidR="00E95623" w:rsidRDefault="00E95623" w:rsidP="005720FD">
      <w:pPr>
        <w:jc w:val="both"/>
        <w:rPr>
          <w:rFonts w:ascii="Cambria" w:hAnsi="Cambria" w:cs="Arial"/>
          <w:b/>
          <w:color w:val="548DD4"/>
          <w:sz w:val="22"/>
          <w:lang w:eastAsia="en-GB"/>
        </w:rPr>
      </w:pPr>
    </w:p>
    <w:p w14:paraId="0AB9F958" w14:textId="46645120" w:rsidR="00E95623" w:rsidRPr="00E95623" w:rsidRDefault="00E95623" w:rsidP="00E95623">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ind w:left="360"/>
        <w:jc w:val="both"/>
        <w:rPr>
          <w:rFonts w:ascii="Cambria" w:hAnsi="Cambria"/>
          <w:b/>
        </w:rPr>
      </w:pPr>
      <w:r>
        <w:rPr>
          <w:rFonts w:ascii="Cambria" w:hAnsi="Cambria"/>
          <w:b/>
        </w:rPr>
        <w:t>Tableau Server Administrator</w:t>
      </w:r>
    </w:p>
    <w:p w14:paraId="0F1C8994" w14:textId="77777777" w:rsidR="005720FD" w:rsidRPr="00F057E6" w:rsidRDefault="005720FD" w:rsidP="005720FD">
      <w:pPr>
        <w:jc w:val="both"/>
        <w:rPr>
          <w:rFonts w:ascii="Cambria" w:hAnsi="Cambria" w:cs="Arial"/>
          <w:b/>
          <w:color w:val="548DD4"/>
          <w:sz w:val="22"/>
          <w:lang w:eastAsia="en-GB"/>
        </w:rPr>
      </w:pPr>
    </w:p>
    <w:p w14:paraId="0C882711" w14:textId="77777777" w:rsidR="00E95623" w:rsidRPr="00E95623" w:rsidRDefault="00E95623" w:rsidP="00E95623">
      <w:pPr>
        <w:pStyle w:val="ListParagraph"/>
        <w:numPr>
          <w:ilvl w:val="0"/>
          <w:numId w:val="38"/>
        </w:numPr>
        <w:jc w:val="both"/>
      </w:pPr>
      <w:r w:rsidRPr="00E95623">
        <w:t xml:space="preserve">Installation, Configuration and Upgradation of Tableau Server. </w:t>
      </w:r>
    </w:p>
    <w:p w14:paraId="7D03771D" w14:textId="200DF6FB" w:rsidR="00E95623" w:rsidRPr="00E95623" w:rsidRDefault="00E95623" w:rsidP="00E95623">
      <w:pPr>
        <w:pStyle w:val="ListParagraph"/>
        <w:numPr>
          <w:ilvl w:val="0"/>
          <w:numId w:val="38"/>
        </w:numPr>
        <w:jc w:val="both"/>
      </w:pPr>
      <w:r w:rsidRPr="00E95623">
        <w:t xml:space="preserve">Customization of Tableau Server logo and Name. </w:t>
      </w:r>
    </w:p>
    <w:p w14:paraId="00EEC472" w14:textId="52C8B015" w:rsidR="00E95623" w:rsidRPr="00E95623" w:rsidRDefault="00E95623" w:rsidP="00E95623">
      <w:pPr>
        <w:pStyle w:val="ListParagraph"/>
        <w:numPr>
          <w:ilvl w:val="0"/>
          <w:numId w:val="38"/>
        </w:numPr>
        <w:jc w:val="both"/>
      </w:pPr>
      <w:r w:rsidRPr="00E95623">
        <w:t>Managing Users and Permissions.</w:t>
      </w:r>
    </w:p>
    <w:p w14:paraId="1F5822F1" w14:textId="7817F89B" w:rsidR="00E95623" w:rsidRPr="00E95623" w:rsidRDefault="00E95623" w:rsidP="00E95623">
      <w:pPr>
        <w:pStyle w:val="ListParagraph"/>
        <w:numPr>
          <w:ilvl w:val="0"/>
          <w:numId w:val="38"/>
        </w:numPr>
        <w:jc w:val="both"/>
      </w:pPr>
      <w:r w:rsidRPr="00E95623">
        <w:t xml:space="preserve">Configured SAML Single Sign </w:t>
      </w:r>
      <w:proofErr w:type="gramStart"/>
      <w:r w:rsidRPr="00E95623">
        <w:t>On</w:t>
      </w:r>
      <w:proofErr w:type="gramEnd"/>
      <w:r w:rsidRPr="00E95623">
        <w:t xml:space="preserve"> in Tableau Server.</w:t>
      </w:r>
    </w:p>
    <w:p w14:paraId="49F390FC" w14:textId="4AA9507D" w:rsidR="00E95623" w:rsidRPr="00E95623" w:rsidRDefault="00E95623" w:rsidP="00E95623">
      <w:pPr>
        <w:pStyle w:val="ListParagraph"/>
        <w:numPr>
          <w:ilvl w:val="0"/>
          <w:numId w:val="38"/>
        </w:numPr>
        <w:jc w:val="both"/>
      </w:pPr>
      <w:r w:rsidRPr="00E95623">
        <w:t>Configured SSL Certification in Tableau Server.</w:t>
      </w:r>
    </w:p>
    <w:p w14:paraId="7400E1AE" w14:textId="0F6F726F" w:rsidR="00E95623" w:rsidRPr="00E95623" w:rsidRDefault="00E95623" w:rsidP="00E95623">
      <w:pPr>
        <w:pStyle w:val="ListParagraph"/>
        <w:numPr>
          <w:ilvl w:val="0"/>
          <w:numId w:val="38"/>
        </w:numPr>
        <w:jc w:val="both"/>
      </w:pPr>
      <w:r w:rsidRPr="00E95623">
        <w:t>Configured Subscriptions and alerts.</w:t>
      </w:r>
    </w:p>
    <w:p w14:paraId="5BACA9C2" w14:textId="4185CBA4" w:rsidR="00E95623" w:rsidRPr="00E95623" w:rsidRDefault="00E95623" w:rsidP="00E95623">
      <w:pPr>
        <w:pStyle w:val="ListParagraph"/>
        <w:numPr>
          <w:ilvl w:val="0"/>
          <w:numId w:val="38"/>
        </w:numPr>
        <w:jc w:val="both"/>
      </w:pPr>
      <w:r w:rsidRPr="00E95623">
        <w:t>Hands on using TABADMIN and TABCMD Commands.</w:t>
      </w:r>
    </w:p>
    <w:p w14:paraId="3E8BACC2" w14:textId="44E218B6" w:rsidR="00E95623" w:rsidRPr="00E95623" w:rsidRDefault="00E95623" w:rsidP="00E95623">
      <w:pPr>
        <w:pStyle w:val="ListParagraph"/>
        <w:numPr>
          <w:ilvl w:val="0"/>
          <w:numId w:val="38"/>
        </w:numPr>
        <w:jc w:val="both"/>
      </w:pPr>
      <w:r w:rsidRPr="00E95623">
        <w:t>Created automation script to create the Backup and to clean-up the Tableau server Log files.</w:t>
      </w:r>
    </w:p>
    <w:p w14:paraId="56B2A2A4" w14:textId="1E164C5D" w:rsidR="00E95623" w:rsidRPr="00E95623" w:rsidRDefault="00E95623" w:rsidP="00E95623">
      <w:pPr>
        <w:pStyle w:val="ListParagraph"/>
        <w:numPr>
          <w:ilvl w:val="0"/>
          <w:numId w:val="38"/>
        </w:numPr>
        <w:jc w:val="both"/>
      </w:pPr>
      <w:r w:rsidRPr="00E95623">
        <w:t>Automation Script to export the reports in various formats like PNG, PDF and CSV using TABCMD and send a mail using CMD script and VB Script.</w:t>
      </w:r>
    </w:p>
    <w:p w14:paraId="3608EBAC" w14:textId="6458A32E" w:rsidR="00E95623" w:rsidRPr="00E95623" w:rsidRDefault="00E95623" w:rsidP="00E95623">
      <w:pPr>
        <w:pStyle w:val="ListParagraph"/>
        <w:numPr>
          <w:ilvl w:val="0"/>
          <w:numId w:val="38"/>
        </w:numPr>
        <w:jc w:val="both"/>
      </w:pPr>
      <w:r w:rsidRPr="00E95623">
        <w:t>Creating Sites and Projects in Tableau Server.</w:t>
      </w:r>
    </w:p>
    <w:p w14:paraId="07983069" w14:textId="3779153F" w:rsidR="00E95623" w:rsidRPr="00E95623" w:rsidRDefault="00E95623" w:rsidP="00E95623">
      <w:pPr>
        <w:pStyle w:val="ListParagraph"/>
        <w:numPr>
          <w:ilvl w:val="0"/>
          <w:numId w:val="38"/>
        </w:numPr>
        <w:jc w:val="both"/>
      </w:pPr>
      <w:r w:rsidRPr="00E95623">
        <w:t xml:space="preserve">Embed the Tableau Reports </w:t>
      </w:r>
      <w:proofErr w:type="gramStart"/>
      <w:r w:rsidRPr="00E95623">
        <w:t>in</w:t>
      </w:r>
      <w:proofErr w:type="gramEnd"/>
      <w:r w:rsidRPr="00E95623">
        <w:t xml:space="preserve"> Website and PowerPoint.</w:t>
      </w:r>
    </w:p>
    <w:p w14:paraId="4FF77BE3" w14:textId="3B30DD31" w:rsidR="00E95623" w:rsidRPr="00E95623" w:rsidRDefault="00E95623" w:rsidP="00E95623">
      <w:pPr>
        <w:pStyle w:val="ListParagraph"/>
        <w:numPr>
          <w:ilvl w:val="0"/>
          <w:numId w:val="38"/>
        </w:numPr>
        <w:jc w:val="both"/>
      </w:pPr>
      <w:r w:rsidRPr="00E95623">
        <w:t>Embed the tableau Reports in web portal using Java Script API and dynamically set the filter, parameter values.</w:t>
      </w:r>
    </w:p>
    <w:p w14:paraId="6585D174" w14:textId="6F6D6154" w:rsidR="00E95623" w:rsidRPr="00E95623" w:rsidRDefault="00E95623" w:rsidP="00E95623">
      <w:pPr>
        <w:pStyle w:val="ListParagraph"/>
        <w:numPr>
          <w:ilvl w:val="0"/>
          <w:numId w:val="38"/>
        </w:numPr>
        <w:jc w:val="both"/>
      </w:pPr>
      <w:r w:rsidRPr="00E95623">
        <w:t xml:space="preserve">Created </w:t>
      </w:r>
      <w:proofErr w:type="gramStart"/>
      <w:r w:rsidRPr="00E95623">
        <w:t>the custom</w:t>
      </w:r>
      <w:proofErr w:type="gramEnd"/>
      <w:r w:rsidRPr="00E95623">
        <w:t xml:space="preserve"> admin views for Server usage and performance details.</w:t>
      </w:r>
    </w:p>
    <w:p w14:paraId="64BADAEB" w14:textId="523BCC4D" w:rsidR="00E95623" w:rsidRPr="00E95623" w:rsidRDefault="00E95623" w:rsidP="00E95623">
      <w:pPr>
        <w:pStyle w:val="ListParagraph"/>
        <w:numPr>
          <w:ilvl w:val="0"/>
          <w:numId w:val="38"/>
        </w:numPr>
        <w:jc w:val="both"/>
      </w:pPr>
      <w:r w:rsidRPr="00E95623">
        <w:t>Customized the tableau server login page.</w:t>
      </w:r>
    </w:p>
    <w:p w14:paraId="3FD99672" w14:textId="59C1392A" w:rsidR="00E95623" w:rsidRDefault="00E95623" w:rsidP="00E95623">
      <w:pPr>
        <w:pStyle w:val="ListParagraph"/>
        <w:numPr>
          <w:ilvl w:val="0"/>
          <w:numId w:val="38"/>
        </w:numPr>
        <w:jc w:val="both"/>
      </w:pPr>
      <w:r w:rsidRPr="00E95623">
        <w:t>Enabled Tableau Server Load Balance.</w:t>
      </w:r>
    </w:p>
    <w:p w14:paraId="6AE9201F" w14:textId="77777777" w:rsidR="00180B9C" w:rsidRDefault="00180B9C" w:rsidP="00180B9C">
      <w:pPr>
        <w:pStyle w:val="ListParagraph"/>
        <w:ind w:left="360"/>
        <w:jc w:val="both"/>
      </w:pPr>
    </w:p>
    <w:p w14:paraId="01D5400D" w14:textId="45A60D55" w:rsidR="00180B9C" w:rsidRPr="00180B9C" w:rsidRDefault="00180B9C" w:rsidP="00180B9C">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ind w:left="360"/>
        <w:jc w:val="both"/>
        <w:rPr>
          <w:rFonts w:ascii="Cambria" w:hAnsi="Cambria"/>
          <w:b/>
        </w:rPr>
      </w:pPr>
      <w:r w:rsidRPr="00180B9C">
        <w:rPr>
          <w:rFonts w:ascii="Cambria" w:hAnsi="Cambria"/>
          <w:b/>
        </w:rPr>
        <w:t>Production Support Engineer</w:t>
      </w:r>
    </w:p>
    <w:p w14:paraId="5403407A" w14:textId="77777777" w:rsidR="00E95623" w:rsidRDefault="00E95623" w:rsidP="00180B9C">
      <w:pPr>
        <w:jc w:val="both"/>
      </w:pPr>
    </w:p>
    <w:p w14:paraId="042F5687" w14:textId="77777777" w:rsidR="00180B9C" w:rsidRPr="00180B9C" w:rsidRDefault="00180B9C" w:rsidP="00180B9C">
      <w:pPr>
        <w:pStyle w:val="ListParagraph"/>
        <w:numPr>
          <w:ilvl w:val="0"/>
          <w:numId w:val="38"/>
        </w:numPr>
        <w:jc w:val="both"/>
      </w:pPr>
      <w:r w:rsidRPr="00180B9C">
        <w:t>Monitored the production server on a 24/7 basis, promptly addressing and resolving client queries and issues.</w:t>
      </w:r>
    </w:p>
    <w:p w14:paraId="271719A3" w14:textId="77777777" w:rsidR="00180B9C" w:rsidRPr="00180B9C" w:rsidRDefault="00180B9C" w:rsidP="00180B9C">
      <w:pPr>
        <w:pStyle w:val="ListParagraph"/>
        <w:numPr>
          <w:ilvl w:val="0"/>
          <w:numId w:val="38"/>
        </w:numPr>
        <w:jc w:val="both"/>
      </w:pPr>
      <w:r w:rsidRPr="00180B9C">
        <w:t xml:space="preserve">Provided L2-level support based on issue priority, ensuring adherence to client </w:t>
      </w:r>
      <w:proofErr w:type="gramStart"/>
      <w:r w:rsidRPr="00180B9C">
        <w:t>SLAs</w:t>
      </w:r>
      <w:proofErr w:type="gramEnd"/>
      <w:r w:rsidRPr="00180B9C">
        <w:t xml:space="preserve"> and minimizing downtime.</w:t>
      </w:r>
    </w:p>
    <w:p w14:paraId="3C3F5C94" w14:textId="77777777" w:rsidR="00180B9C" w:rsidRPr="00180B9C" w:rsidRDefault="00180B9C" w:rsidP="00180B9C">
      <w:pPr>
        <w:pStyle w:val="ListParagraph"/>
        <w:numPr>
          <w:ilvl w:val="0"/>
          <w:numId w:val="38"/>
        </w:numPr>
        <w:jc w:val="both"/>
      </w:pPr>
      <w:r w:rsidRPr="00180B9C">
        <w:lastRenderedPageBreak/>
        <w:t>Acted as an escalation point for Incident Managers, effectively bridging communication and initiating necessary escalations for business impacting issues.</w:t>
      </w:r>
    </w:p>
    <w:p w14:paraId="65CF75DA" w14:textId="77777777" w:rsidR="00180B9C" w:rsidRPr="00180B9C" w:rsidRDefault="00180B9C" w:rsidP="00180B9C">
      <w:pPr>
        <w:pStyle w:val="ListParagraph"/>
        <w:numPr>
          <w:ilvl w:val="0"/>
          <w:numId w:val="38"/>
        </w:numPr>
        <w:jc w:val="both"/>
      </w:pPr>
      <w:r w:rsidRPr="00180B9C">
        <w:t xml:space="preserve">Conducted risk and controls assessments, </w:t>
      </w:r>
      <w:proofErr w:type="gramStart"/>
      <w:r w:rsidRPr="00180B9C">
        <w:t>captured</w:t>
      </w:r>
      <w:proofErr w:type="gramEnd"/>
      <w:r w:rsidRPr="00180B9C">
        <w:t xml:space="preserve"> and analyzed incidents, and performed scenario analysis and planning to ensure operational risk management.</w:t>
      </w:r>
    </w:p>
    <w:p w14:paraId="62E90F19" w14:textId="77777777" w:rsidR="00180B9C" w:rsidRPr="00180B9C" w:rsidRDefault="00180B9C" w:rsidP="00180B9C">
      <w:pPr>
        <w:pStyle w:val="ListParagraph"/>
        <w:numPr>
          <w:ilvl w:val="0"/>
          <w:numId w:val="38"/>
        </w:numPr>
        <w:jc w:val="both"/>
      </w:pPr>
      <w:r w:rsidRPr="00180B9C">
        <w:t>Gathered change requirements from clients, implemented code changes, and conducted testing and release activities, ensuring smooth deployment into production.</w:t>
      </w:r>
    </w:p>
    <w:p w14:paraId="21F5294C" w14:textId="77777777" w:rsidR="00180B9C" w:rsidRDefault="00180B9C" w:rsidP="00180B9C">
      <w:pPr>
        <w:pStyle w:val="ListParagraph"/>
        <w:numPr>
          <w:ilvl w:val="0"/>
          <w:numId w:val="38"/>
        </w:numPr>
        <w:jc w:val="both"/>
      </w:pPr>
      <w:r w:rsidRPr="00180B9C">
        <w:t>Managed application support activities, addressing user queries, fulfilling report requests, and resolving data-related issues.</w:t>
      </w:r>
    </w:p>
    <w:p w14:paraId="59218F19" w14:textId="77777777" w:rsidR="00180B9C" w:rsidRPr="00180B9C" w:rsidRDefault="00180B9C" w:rsidP="00180B9C">
      <w:pPr>
        <w:jc w:val="both"/>
      </w:pPr>
    </w:p>
    <w:p w14:paraId="553DFBB6" w14:textId="77777777" w:rsidR="00180B9C" w:rsidRPr="00180B9C" w:rsidRDefault="00180B9C" w:rsidP="00180B9C">
      <w:pPr>
        <w:pStyle w:val="ListParagraph"/>
        <w:numPr>
          <w:ilvl w:val="0"/>
          <w:numId w:val="38"/>
        </w:numPr>
        <w:jc w:val="both"/>
      </w:pPr>
      <w:r w:rsidRPr="00180B9C">
        <w:t>Installed and provided support for various applications, overseeing migration and onboarding of new infrastructure.</w:t>
      </w:r>
    </w:p>
    <w:p w14:paraId="45EE4A50" w14:textId="77777777" w:rsidR="00180B9C" w:rsidRPr="00180B9C" w:rsidRDefault="00180B9C" w:rsidP="00180B9C">
      <w:pPr>
        <w:pStyle w:val="ListParagraph"/>
        <w:numPr>
          <w:ilvl w:val="0"/>
          <w:numId w:val="38"/>
        </w:numPr>
        <w:jc w:val="both"/>
      </w:pPr>
      <w:r w:rsidRPr="00180B9C">
        <w:t xml:space="preserve">Utilized monitoring tools such as </w:t>
      </w:r>
      <w:proofErr w:type="spellStart"/>
      <w:r w:rsidRPr="00180B9C">
        <w:t>Geneos</w:t>
      </w:r>
      <w:proofErr w:type="spellEnd"/>
      <w:r w:rsidRPr="00180B9C">
        <w:t xml:space="preserve">, installed remote probes and dashboards, and </w:t>
      </w:r>
      <w:proofErr w:type="gramStart"/>
      <w:r w:rsidRPr="00180B9C">
        <w:t>troubleshooted</w:t>
      </w:r>
      <w:proofErr w:type="gramEnd"/>
      <w:r w:rsidRPr="00180B9C">
        <w:t xml:space="preserve"> related issues.</w:t>
      </w:r>
    </w:p>
    <w:p w14:paraId="61A5A6B1" w14:textId="77777777" w:rsidR="00180B9C" w:rsidRPr="00180B9C" w:rsidRDefault="00180B9C" w:rsidP="00180B9C">
      <w:pPr>
        <w:pStyle w:val="ListParagraph"/>
        <w:numPr>
          <w:ilvl w:val="0"/>
          <w:numId w:val="38"/>
        </w:numPr>
        <w:jc w:val="both"/>
      </w:pPr>
      <w:r w:rsidRPr="00180B9C">
        <w:t>Collaborated with L3 and engineering teams for bug fixes, opened and documented defect tickets, and participated in health checks of Unix servers.</w:t>
      </w:r>
    </w:p>
    <w:p w14:paraId="2AF8C705" w14:textId="77777777" w:rsidR="00180B9C" w:rsidRPr="00180B9C" w:rsidRDefault="00180B9C" w:rsidP="00180B9C">
      <w:pPr>
        <w:pStyle w:val="ListParagraph"/>
        <w:numPr>
          <w:ilvl w:val="0"/>
          <w:numId w:val="38"/>
        </w:numPr>
        <w:jc w:val="both"/>
      </w:pPr>
      <w:r w:rsidRPr="00180B9C">
        <w:t>Diagnosed and monitored alert log files, proactively resolving P2/P3/P4 tickets and coordinating with interface systems for issue resolution.</w:t>
      </w:r>
    </w:p>
    <w:p w14:paraId="24F7C1D1" w14:textId="77777777" w:rsidR="00180B9C" w:rsidRPr="00180B9C" w:rsidRDefault="00180B9C" w:rsidP="00180B9C">
      <w:pPr>
        <w:pStyle w:val="ListParagraph"/>
        <w:numPr>
          <w:ilvl w:val="0"/>
          <w:numId w:val="38"/>
        </w:numPr>
        <w:jc w:val="both"/>
      </w:pPr>
      <w:r w:rsidRPr="00180B9C">
        <w:t>Leveraged CRONTAB tool for job scheduling and monitoring alerts, ensuring timely execution and response.</w:t>
      </w:r>
    </w:p>
    <w:p w14:paraId="4FD32ED7" w14:textId="77777777" w:rsidR="00180B9C" w:rsidRPr="00180B9C" w:rsidRDefault="00180B9C" w:rsidP="00180B9C">
      <w:pPr>
        <w:pStyle w:val="ListParagraph"/>
        <w:numPr>
          <w:ilvl w:val="0"/>
          <w:numId w:val="38"/>
        </w:numPr>
        <w:jc w:val="both"/>
      </w:pPr>
      <w:r w:rsidRPr="00180B9C">
        <w:t>Developed complex SQL queries for extensive data extraction based on user requests and criteria.</w:t>
      </w:r>
    </w:p>
    <w:p w14:paraId="73B8C59E" w14:textId="77777777" w:rsidR="00180B9C" w:rsidRPr="00180B9C" w:rsidRDefault="00180B9C" w:rsidP="00180B9C">
      <w:pPr>
        <w:pStyle w:val="ListParagraph"/>
        <w:numPr>
          <w:ilvl w:val="0"/>
          <w:numId w:val="38"/>
        </w:numPr>
        <w:jc w:val="both"/>
      </w:pPr>
      <w:r w:rsidRPr="00180B9C">
        <w:t>Coordinated with stakeholders at all levels for issue resolution, ensuring effective communication and collaboration.</w:t>
      </w:r>
    </w:p>
    <w:p w14:paraId="12824499" w14:textId="77777777" w:rsidR="00180B9C" w:rsidRPr="00180B9C" w:rsidRDefault="00180B9C" w:rsidP="00180B9C">
      <w:pPr>
        <w:pStyle w:val="ListParagraph"/>
        <w:numPr>
          <w:ilvl w:val="0"/>
          <w:numId w:val="38"/>
        </w:numPr>
        <w:jc w:val="both"/>
      </w:pPr>
      <w:r w:rsidRPr="00180B9C">
        <w:t>Utilized incident management and change management systems for tracking and documenting incidents and changes.</w:t>
      </w:r>
    </w:p>
    <w:p w14:paraId="2A8E6159" w14:textId="77777777" w:rsidR="00180B9C" w:rsidRPr="00180B9C" w:rsidRDefault="00180B9C" w:rsidP="00180B9C">
      <w:pPr>
        <w:pStyle w:val="ListParagraph"/>
        <w:numPr>
          <w:ilvl w:val="0"/>
          <w:numId w:val="38"/>
        </w:numPr>
        <w:jc w:val="both"/>
      </w:pPr>
      <w:r w:rsidRPr="00180B9C">
        <w:t>Participated in disaster recovery testing, including failback, failover, IT validation, and readiness for business operations.</w:t>
      </w:r>
    </w:p>
    <w:p w14:paraId="33395CEA" w14:textId="77777777" w:rsidR="00180B9C" w:rsidRDefault="00180B9C" w:rsidP="00180B9C">
      <w:pPr>
        <w:pStyle w:val="ListParagraph"/>
        <w:numPr>
          <w:ilvl w:val="0"/>
          <w:numId w:val="38"/>
        </w:numPr>
        <w:jc w:val="both"/>
      </w:pPr>
      <w:r w:rsidRPr="00180B9C">
        <w:t>Provided automation ideas and collaborated with L3 teams to implement process improvements, enhancing efficiency and service delivery.</w:t>
      </w:r>
    </w:p>
    <w:p w14:paraId="6BBDB7FE" w14:textId="77777777" w:rsidR="00737A74" w:rsidRDefault="00737A74" w:rsidP="00737A74">
      <w:pPr>
        <w:pStyle w:val="ListParagraph"/>
        <w:ind w:left="360"/>
        <w:jc w:val="both"/>
      </w:pPr>
    </w:p>
    <w:p w14:paraId="5674AE16" w14:textId="7D2C1644" w:rsidR="00737A74" w:rsidRPr="00E95623" w:rsidRDefault="00737A74" w:rsidP="00737A74">
      <w:pPr>
        <w:pStyle w:val="ListParagraph"/>
        <w:pBdr>
          <w:top w:val="single" w:sz="4" w:space="1" w:color="auto"/>
          <w:left w:val="single" w:sz="4" w:space="4" w:color="auto"/>
          <w:bottom w:val="single" w:sz="4" w:space="1" w:color="auto"/>
          <w:right w:val="single" w:sz="4" w:space="4" w:color="auto"/>
        </w:pBdr>
        <w:shd w:val="clear" w:color="auto" w:fill="D9E2F3" w:themeFill="accent1" w:themeFillTint="33"/>
        <w:ind w:left="360"/>
        <w:jc w:val="both"/>
        <w:rPr>
          <w:rFonts w:ascii="Cambria" w:hAnsi="Cambria"/>
          <w:b/>
        </w:rPr>
      </w:pPr>
      <w:r>
        <w:rPr>
          <w:rFonts w:ascii="Cambria" w:hAnsi="Cambria"/>
          <w:b/>
        </w:rPr>
        <w:t>Cognos Administrator</w:t>
      </w:r>
    </w:p>
    <w:p w14:paraId="2AFF8FB3" w14:textId="77777777" w:rsidR="00737A74" w:rsidRPr="008B5C61" w:rsidRDefault="00737A74" w:rsidP="00737A74">
      <w:pPr>
        <w:pStyle w:val="Header"/>
        <w:rPr>
          <w:rFonts w:ascii="Times New Roman" w:hAnsi="Times New Roman"/>
          <w:b/>
          <w:sz w:val="28"/>
          <w:szCs w:val="28"/>
        </w:rPr>
      </w:pPr>
    </w:p>
    <w:p w14:paraId="784C2801" w14:textId="77777777" w:rsidR="00737A74" w:rsidRDefault="00737A74" w:rsidP="00737A74">
      <w:pPr>
        <w:ind w:right="-1047"/>
        <w:jc w:val="both"/>
      </w:pPr>
    </w:p>
    <w:p w14:paraId="1CA7A5A7" w14:textId="77777777" w:rsidR="00737A74" w:rsidRPr="00737A74" w:rsidRDefault="00737A74" w:rsidP="00737A74">
      <w:pPr>
        <w:pStyle w:val="ListParagraph"/>
        <w:numPr>
          <w:ilvl w:val="0"/>
          <w:numId w:val="38"/>
        </w:numPr>
        <w:jc w:val="both"/>
      </w:pPr>
      <w:r w:rsidRPr="00737A74">
        <w:t>Performing the Cognos administrative tasks like platform stability, data source creation &amp; modification, define routing rules, file system mapping, observing server availability etc.</w:t>
      </w:r>
    </w:p>
    <w:p w14:paraId="668AB1BC" w14:textId="77777777" w:rsidR="00737A74" w:rsidRPr="00737A74" w:rsidRDefault="00737A74" w:rsidP="00737A74">
      <w:pPr>
        <w:pStyle w:val="ListParagraph"/>
        <w:numPr>
          <w:ilvl w:val="0"/>
          <w:numId w:val="38"/>
        </w:numPr>
        <w:jc w:val="both"/>
      </w:pPr>
      <w:r w:rsidRPr="00737A74">
        <w:t>Responsible to perform application health check activity on Unix/Windows servers by recycling the Cognos services to maintain the platform stability.</w:t>
      </w:r>
    </w:p>
    <w:p w14:paraId="71D170BB" w14:textId="77777777" w:rsidR="00737A74" w:rsidRPr="00737A74" w:rsidRDefault="00737A74" w:rsidP="00737A74">
      <w:pPr>
        <w:pStyle w:val="ListParagraph"/>
        <w:numPr>
          <w:ilvl w:val="0"/>
          <w:numId w:val="38"/>
        </w:numPr>
        <w:jc w:val="both"/>
      </w:pPr>
      <w:r w:rsidRPr="00737A74">
        <w:t xml:space="preserve">Experienced in migration and deployment activities of reports, </w:t>
      </w:r>
      <w:proofErr w:type="gramStart"/>
      <w:r w:rsidRPr="00737A74">
        <w:t>jobs</w:t>
      </w:r>
      <w:proofErr w:type="gramEnd"/>
      <w:r w:rsidRPr="00737A74">
        <w:t xml:space="preserve"> and packages from UAT to Production environment.</w:t>
      </w:r>
    </w:p>
    <w:p w14:paraId="0ADEA44E" w14:textId="77777777" w:rsidR="00737A74" w:rsidRPr="00737A74" w:rsidRDefault="00737A74" w:rsidP="00737A74">
      <w:pPr>
        <w:pStyle w:val="ListParagraph"/>
        <w:numPr>
          <w:ilvl w:val="0"/>
          <w:numId w:val="38"/>
        </w:numPr>
        <w:jc w:val="both"/>
      </w:pPr>
      <w:r w:rsidRPr="00737A74">
        <w:t>Creating Audit reports using Report studio reports to meet the business and internal team requirements</w:t>
      </w:r>
    </w:p>
    <w:p w14:paraId="1A520D3E" w14:textId="77777777" w:rsidR="00737A74" w:rsidRPr="00737A74" w:rsidRDefault="00737A74" w:rsidP="00737A74">
      <w:pPr>
        <w:pStyle w:val="ListParagraph"/>
        <w:numPr>
          <w:ilvl w:val="0"/>
          <w:numId w:val="38"/>
        </w:numPr>
        <w:jc w:val="both"/>
      </w:pPr>
      <w:r w:rsidRPr="00737A74">
        <w:t xml:space="preserve">Responsible to send Gatekeeper feed file for my application </w:t>
      </w:r>
      <w:proofErr w:type="gramStart"/>
      <w:r w:rsidRPr="00737A74">
        <w:t>on a daily basis</w:t>
      </w:r>
      <w:proofErr w:type="gramEnd"/>
      <w:r w:rsidRPr="00737A74">
        <w:t xml:space="preserve"> to GK &amp; Audit team</w:t>
      </w:r>
    </w:p>
    <w:p w14:paraId="58D2D33F" w14:textId="77777777" w:rsidR="00737A74" w:rsidRPr="00737A74" w:rsidRDefault="00737A74" w:rsidP="00737A74">
      <w:pPr>
        <w:pStyle w:val="ListParagraph"/>
        <w:numPr>
          <w:ilvl w:val="0"/>
          <w:numId w:val="38"/>
        </w:numPr>
        <w:jc w:val="both"/>
      </w:pPr>
      <w:r w:rsidRPr="00737A74">
        <w:t xml:space="preserve">Monitoring the disk space and server status using </w:t>
      </w:r>
      <w:proofErr w:type="spellStart"/>
      <w:r w:rsidRPr="00737A74">
        <w:t>Geneos</w:t>
      </w:r>
      <w:proofErr w:type="spellEnd"/>
      <w:r w:rsidRPr="00737A74">
        <w:t xml:space="preserve"> tool.</w:t>
      </w:r>
    </w:p>
    <w:p w14:paraId="2AFEFBEB" w14:textId="77777777" w:rsidR="00737A74" w:rsidRPr="00737A74" w:rsidRDefault="00737A74" w:rsidP="00737A74">
      <w:pPr>
        <w:pStyle w:val="ListParagraph"/>
        <w:numPr>
          <w:ilvl w:val="0"/>
          <w:numId w:val="38"/>
        </w:numPr>
        <w:jc w:val="both"/>
      </w:pPr>
      <w:r w:rsidRPr="00737A74">
        <w:t>Creating and Assigning securities to all the Application folders using LDAP groups.</w:t>
      </w:r>
    </w:p>
    <w:p w14:paraId="13132CA8" w14:textId="77777777" w:rsidR="00737A74" w:rsidRPr="00737A74" w:rsidRDefault="00737A74" w:rsidP="00737A74">
      <w:pPr>
        <w:pStyle w:val="ListParagraph"/>
        <w:numPr>
          <w:ilvl w:val="0"/>
          <w:numId w:val="38"/>
        </w:numPr>
        <w:jc w:val="both"/>
      </w:pPr>
      <w:r w:rsidRPr="00737A74">
        <w:t>Participating and coordinating with L3 and Infra teams in every Go-live activity to make sure everything goes smoothly.</w:t>
      </w:r>
    </w:p>
    <w:p w14:paraId="61A4EB0B" w14:textId="77777777" w:rsidR="00737A74" w:rsidRPr="00737A74" w:rsidRDefault="00737A74" w:rsidP="00737A74">
      <w:pPr>
        <w:pStyle w:val="ListParagraph"/>
        <w:numPr>
          <w:ilvl w:val="0"/>
          <w:numId w:val="38"/>
        </w:numPr>
        <w:jc w:val="both"/>
      </w:pPr>
      <w:r w:rsidRPr="00737A74">
        <w:t xml:space="preserve">Involved in Disaster Recovery (DR) activities for both windows and Unix servers. </w:t>
      </w:r>
    </w:p>
    <w:p w14:paraId="0ED9DFD0" w14:textId="77777777" w:rsidR="00737A74" w:rsidRPr="00737A74" w:rsidRDefault="00737A74" w:rsidP="00737A74">
      <w:pPr>
        <w:pStyle w:val="ListParagraph"/>
        <w:numPr>
          <w:ilvl w:val="0"/>
          <w:numId w:val="38"/>
        </w:numPr>
        <w:jc w:val="both"/>
      </w:pPr>
      <w:r w:rsidRPr="00737A74">
        <w:t>Responsible to perform Fix pack installation and Cognos version upgrade on the servers under the guidance of IBM</w:t>
      </w:r>
    </w:p>
    <w:p w14:paraId="576BE7BB" w14:textId="77777777" w:rsidR="00737A74" w:rsidRPr="00737A74" w:rsidRDefault="00737A74" w:rsidP="00737A74">
      <w:pPr>
        <w:pStyle w:val="ListParagraph"/>
        <w:numPr>
          <w:ilvl w:val="0"/>
          <w:numId w:val="38"/>
        </w:numPr>
        <w:jc w:val="both"/>
      </w:pPr>
      <w:r w:rsidRPr="00737A74">
        <w:t>Monitoring and investigating the report failures.</w:t>
      </w:r>
    </w:p>
    <w:p w14:paraId="731713A6" w14:textId="77777777" w:rsidR="00737A74" w:rsidRPr="00180B9C" w:rsidRDefault="00737A74" w:rsidP="00737A74">
      <w:pPr>
        <w:pStyle w:val="ListParagraph"/>
        <w:ind w:left="360"/>
        <w:jc w:val="both"/>
      </w:pPr>
    </w:p>
    <w:p w14:paraId="28C732A6" w14:textId="77777777" w:rsidR="005720FD" w:rsidRPr="00180B9C" w:rsidRDefault="005720FD" w:rsidP="00180B9C">
      <w:pPr>
        <w:jc w:val="both"/>
        <w:rPr>
          <w:rFonts w:ascii="Cambria" w:hAnsi="Cambria"/>
        </w:rPr>
      </w:pPr>
    </w:p>
    <w:p w14:paraId="2C3A73B8" w14:textId="77777777" w:rsidR="00B92DA3" w:rsidRPr="00F057E6" w:rsidRDefault="00B92DA3" w:rsidP="00B92DA3">
      <w:pPr>
        <w:jc w:val="both"/>
        <w:rPr>
          <w:rFonts w:ascii="Cambria" w:hAnsi="Cambria" w:cs="Tahoma"/>
          <w:b/>
          <w:bCs/>
        </w:rPr>
      </w:pPr>
    </w:p>
    <w:p w14:paraId="22C9DEDE" w14:textId="3F6BE9C3" w:rsidR="00745E17" w:rsidRDefault="00000000" w:rsidP="00CC3933">
      <w:pPr>
        <w:pStyle w:val="ListParagraph"/>
        <w:widowControl w:val="0"/>
        <w:numPr>
          <w:ilvl w:val="0"/>
          <w:numId w:val="27"/>
        </w:numPr>
        <w:tabs>
          <w:tab w:val="left" w:pos="343"/>
        </w:tabs>
        <w:autoSpaceDE w:val="0"/>
        <w:autoSpaceDN w:val="0"/>
        <w:spacing w:before="62"/>
        <w:jc w:val="both"/>
        <w:rPr>
          <w:rFonts w:ascii="Cambria" w:hAnsi="Cambria"/>
          <w:sz w:val="20"/>
          <w:szCs w:val="20"/>
          <w:lang w:val="en-GB"/>
        </w:rPr>
      </w:pPr>
      <w:proofErr w:type="spellStart"/>
      <w:proofErr w:type="gramStart"/>
      <w:r w:rsidRPr="00F057E6">
        <w:rPr>
          <w:rFonts w:ascii="Cambria" w:hAnsi="Cambria"/>
          <w:b/>
          <w:sz w:val="20"/>
          <w:szCs w:val="20"/>
          <w:lang w:val="en-GB"/>
        </w:rPr>
        <w:t>Tools</w:t>
      </w:r>
      <w:r w:rsidR="00FA5274">
        <w:rPr>
          <w:rFonts w:ascii="Cambria" w:hAnsi="Cambria"/>
          <w:sz w:val="20"/>
          <w:szCs w:val="20"/>
          <w:lang w:val="en-GB"/>
        </w:rPr>
        <w:t>:Putty</w:t>
      </w:r>
      <w:proofErr w:type="spellEnd"/>
      <w:proofErr w:type="gramEnd"/>
      <w:r w:rsidRPr="00F057E6">
        <w:rPr>
          <w:rFonts w:ascii="Cambria" w:hAnsi="Cambria"/>
          <w:sz w:val="20"/>
          <w:szCs w:val="20"/>
          <w:lang w:val="en-GB"/>
        </w:rPr>
        <w:t xml:space="preserve">, </w:t>
      </w:r>
      <w:proofErr w:type="spellStart"/>
      <w:r w:rsidRPr="00F057E6">
        <w:rPr>
          <w:rFonts w:ascii="Cambria" w:hAnsi="Cambria"/>
          <w:sz w:val="20"/>
          <w:szCs w:val="20"/>
          <w:lang w:val="en-GB"/>
        </w:rPr>
        <w:t>Geneos</w:t>
      </w:r>
      <w:proofErr w:type="spellEnd"/>
      <w:r w:rsidRPr="00F057E6">
        <w:rPr>
          <w:rFonts w:ascii="Cambria" w:hAnsi="Cambria"/>
          <w:sz w:val="20"/>
          <w:szCs w:val="20"/>
          <w:lang w:val="en-GB"/>
        </w:rPr>
        <w:t xml:space="preserve">, </w:t>
      </w:r>
      <w:r w:rsidR="00CC79E7">
        <w:rPr>
          <w:rFonts w:ascii="Cambria" w:hAnsi="Cambria"/>
          <w:sz w:val="20"/>
          <w:szCs w:val="20"/>
          <w:lang w:val="en-GB"/>
        </w:rPr>
        <w:t>Tableau server,</w:t>
      </w:r>
      <w:r w:rsidR="00737A74">
        <w:rPr>
          <w:rFonts w:ascii="Cambria" w:hAnsi="Cambria"/>
          <w:sz w:val="20"/>
          <w:szCs w:val="20"/>
          <w:lang w:val="en-GB"/>
        </w:rPr>
        <w:t xml:space="preserve"> </w:t>
      </w:r>
      <w:proofErr w:type="spellStart"/>
      <w:r w:rsidR="00737A74">
        <w:rPr>
          <w:rFonts w:ascii="Cambria" w:hAnsi="Cambria"/>
          <w:sz w:val="20"/>
          <w:szCs w:val="20"/>
          <w:lang w:val="en-GB"/>
        </w:rPr>
        <w:t>Cognos,</w:t>
      </w:r>
      <w:r w:rsidR="00CC3933" w:rsidRPr="00CC3933">
        <w:rPr>
          <w:rFonts w:ascii="Cambria" w:hAnsi="Cambria"/>
          <w:sz w:val="20"/>
          <w:szCs w:val="20"/>
          <w:lang w:val="en-GB"/>
        </w:rPr>
        <w:t>ServiceNow</w:t>
      </w:r>
      <w:proofErr w:type="spellEnd"/>
      <w:r w:rsidR="00CC79E7">
        <w:rPr>
          <w:rFonts w:ascii="Cambria" w:hAnsi="Cambria"/>
          <w:sz w:val="20"/>
          <w:szCs w:val="20"/>
          <w:lang w:val="en-GB"/>
        </w:rPr>
        <w:t xml:space="preserve">, SQL </w:t>
      </w:r>
      <w:proofErr w:type="spellStart"/>
      <w:r w:rsidR="00CC79E7">
        <w:rPr>
          <w:rFonts w:ascii="Cambria" w:hAnsi="Cambria"/>
          <w:sz w:val="20"/>
          <w:szCs w:val="20"/>
          <w:lang w:val="en-GB"/>
        </w:rPr>
        <w:t>Plus</w:t>
      </w:r>
      <w:r w:rsidR="00FA5274">
        <w:rPr>
          <w:rFonts w:ascii="Cambria" w:hAnsi="Cambria"/>
          <w:sz w:val="20"/>
          <w:szCs w:val="20"/>
          <w:lang w:val="en-GB"/>
        </w:rPr>
        <w:t>,Confluence</w:t>
      </w:r>
      <w:proofErr w:type="spellEnd"/>
    </w:p>
    <w:p w14:paraId="25FC4D7A" w14:textId="0521690B" w:rsidR="005720FD" w:rsidRPr="00F057E6" w:rsidRDefault="005720FD" w:rsidP="00CC3933">
      <w:pPr>
        <w:pStyle w:val="ListParagraph"/>
        <w:widowControl w:val="0"/>
        <w:numPr>
          <w:ilvl w:val="0"/>
          <w:numId w:val="27"/>
        </w:numPr>
        <w:tabs>
          <w:tab w:val="left" w:pos="343"/>
        </w:tabs>
        <w:autoSpaceDE w:val="0"/>
        <w:autoSpaceDN w:val="0"/>
        <w:spacing w:before="62"/>
        <w:jc w:val="both"/>
        <w:rPr>
          <w:rFonts w:ascii="Cambria" w:hAnsi="Cambria"/>
          <w:sz w:val="20"/>
          <w:szCs w:val="20"/>
          <w:lang w:val="en-GB"/>
        </w:rPr>
      </w:pPr>
      <w:proofErr w:type="gramStart"/>
      <w:r>
        <w:rPr>
          <w:rFonts w:ascii="Cambria" w:hAnsi="Cambria"/>
          <w:b/>
          <w:sz w:val="20"/>
          <w:szCs w:val="20"/>
          <w:lang w:val="en-GB"/>
        </w:rPr>
        <w:t xml:space="preserve">Skills </w:t>
      </w:r>
      <w:r w:rsidRPr="005720FD">
        <w:rPr>
          <w:rFonts w:ascii="Cambria" w:hAnsi="Cambria"/>
          <w:sz w:val="20"/>
          <w:szCs w:val="20"/>
          <w:lang w:val="en-GB"/>
        </w:rPr>
        <w:t>:</w:t>
      </w:r>
      <w:proofErr w:type="gramEnd"/>
      <w:r>
        <w:rPr>
          <w:rFonts w:ascii="Cambria" w:hAnsi="Cambria"/>
          <w:sz w:val="20"/>
          <w:szCs w:val="20"/>
          <w:lang w:val="en-GB"/>
        </w:rPr>
        <w:t xml:space="preserve"> SQL, UNIX, Tableau Server, Java</w:t>
      </w:r>
      <w:r w:rsidR="00180B9C">
        <w:rPr>
          <w:rFonts w:ascii="Cambria" w:hAnsi="Cambria"/>
          <w:sz w:val="20"/>
          <w:szCs w:val="20"/>
          <w:lang w:val="en-GB"/>
        </w:rPr>
        <w:t>,</w:t>
      </w:r>
      <w:r w:rsidR="00180B9C" w:rsidRPr="00180B9C">
        <w:rPr>
          <w:rFonts w:ascii="Cambria" w:hAnsi="Cambria"/>
          <w:sz w:val="20"/>
          <w:szCs w:val="20"/>
          <w:lang w:val="en-GB"/>
        </w:rPr>
        <w:t xml:space="preserve"> IT Service </w:t>
      </w:r>
      <w:proofErr w:type="spellStart"/>
      <w:r w:rsidR="00180B9C" w:rsidRPr="00180B9C">
        <w:rPr>
          <w:rFonts w:ascii="Cambria" w:hAnsi="Cambria"/>
          <w:sz w:val="20"/>
          <w:szCs w:val="20"/>
          <w:lang w:val="en-GB"/>
        </w:rPr>
        <w:t>Management,Incident</w:t>
      </w:r>
      <w:proofErr w:type="spellEnd"/>
      <w:r w:rsidR="00180B9C" w:rsidRPr="00180B9C">
        <w:rPr>
          <w:rFonts w:ascii="Cambria" w:hAnsi="Cambria"/>
          <w:sz w:val="20"/>
          <w:szCs w:val="20"/>
          <w:lang w:val="en-GB"/>
        </w:rPr>
        <w:t xml:space="preserve"> </w:t>
      </w:r>
      <w:proofErr w:type="spellStart"/>
      <w:r w:rsidR="00180B9C" w:rsidRPr="00180B9C">
        <w:rPr>
          <w:rFonts w:ascii="Cambria" w:hAnsi="Cambria"/>
          <w:sz w:val="20"/>
          <w:szCs w:val="20"/>
          <w:lang w:val="en-GB"/>
        </w:rPr>
        <w:t>Management,Change</w:t>
      </w:r>
      <w:proofErr w:type="spellEnd"/>
      <w:r w:rsidR="00180B9C" w:rsidRPr="00180B9C">
        <w:rPr>
          <w:rFonts w:ascii="Cambria" w:hAnsi="Cambria"/>
          <w:sz w:val="20"/>
          <w:szCs w:val="20"/>
          <w:lang w:val="en-GB"/>
        </w:rPr>
        <w:t xml:space="preserve"> </w:t>
      </w:r>
      <w:proofErr w:type="spellStart"/>
      <w:r w:rsidR="00180B9C" w:rsidRPr="00180B9C">
        <w:rPr>
          <w:rFonts w:ascii="Cambria" w:hAnsi="Cambria"/>
          <w:sz w:val="20"/>
          <w:szCs w:val="20"/>
          <w:lang w:val="en-GB"/>
        </w:rPr>
        <w:t>Management,Problem</w:t>
      </w:r>
      <w:proofErr w:type="spellEnd"/>
      <w:r w:rsidR="00180B9C" w:rsidRPr="00180B9C">
        <w:rPr>
          <w:rFonts w:ascii="Cambria" w:hAnsi="Cambria"/>
          <w:sz w:val="20"/>
          <w:szCs w:val="20"/>
          <w:lang w:val="en-GB"/>
        </w:rPr>
        <w:t xml:space="preserve"> Management</w:t>
      </w:r>
    </w:p>
    <w:p w14:paraId="4941E010" w14:textId="0D5A42C1" w:rsidR="00135F93" w:rsidRPr="000F5E6E" w:rsidRDefault="00000000" w:rsidP="00B92DA3">
      <w:pPr>
        <w:pStyle w:val="ListParagraph"/>
        <w:widowControl w:val="0"/>
        <w:numPr>
          <w:ilvl w:val="0"/>
          <w:numId w:val="27"/>
        </w:numPr>
        <w:tabs>
          <w:tab w:val="left" w:pos="343"/>
        </w:tabs>
        <w:autoSpaceDE w:val="0"/>
        <w:autoSpaceDN w:val="0"/>
        <w:spacing w:before="62"/>
        <w:jc w:val="both"/>
        <w:rPr>
          <w:rFonts w:ascii="Cambria" w:hAnsi="Cambria"/>
          <w:sz w:val="20"/>
          <w:szCs w:val="20"/>
          <w:lang w:val="en-GB"/>
        </w:rPr>
      </w:pPr>
      <w:r w:rsidRPr="00F057E6">
        <w:rPr>
          <w:rFonts w:ascii="Cambria" w:hAnsi="Cambria"/>
          <w:b/>
          <w:sz w:val="20"/>
          <w:szCs w:val="20"/>
          <w:lang w:val="en-GB"/>
        </w:rPr>
        <w:t>Operating</w:t>
      </w:r>
      <w:r w:rsidRPr="00F057E6">
        <w:rPr>
          <w:rFonts w:ascii="Cambria" w:hAnsi="Cambria"/>
          <w:sz w:val="20"/>
          <w:szCs w:val="20"/>
          <w:lang w:val="en-GB"/>
        </w:rPr>
        <w:t xml:space="preserve"> </w:t>
      </w:r>
      <w:r w:rsidRPr="00F057E6">
        <w:rPr>
          <w:rFonts w:ascii="Cambria" w:hAnsi="Cambria"/>
          <w:b/>
          <w:sz w:val="20"/>
          <w:szCs w:val="20"/>
          <w:lang w:val="en-GB"/>
        </w:rPr>
        <w:t>System</w:t>
      </w:r>
      <w:r w:rsidRPr="00F057E6">
        <w:rPr>
          <w:rFonts w:ascii="Cambria" w:hAnsi="Cambria"/>
          <w:sz w:val="20"/>
          <w:szCs w:val="20"/>
          <w:lang w:val="en-GB"/>
        </w:rPr>
        <w:t xml:space="preserve">: </w:t>
      </w:r>
      <w:r w:rsidRPr="00F057E6">
        <w:rPr>
          <w:rFonts w:ascii="Cambria" w:hAnsi="Cambria"/>
          <w:sz w:val="20"/>
          <w:szCs w:val="20"/>
          <w:lang w:val="en-GB"/>
        </w:rPr>
        <w:tab/>
        <w:t>UNIX/Lin</w:t>
      </w:r>
      <w:r w:rsidR="00FA5274">
        <w:rPr>
          <w:rFonts w:ascii="Cambria" w:hAnsi="Cambria"/>
          <w:sz w:val="20"/>
          <w:szCs w:val="20"/>
          <w:lang w:val="en-GB"/>
        </w:rPr>
        <w:t xml:space="preserve">ux, </w:t>
      </w:r>
      <w:r w:rsidR="006D5DF6">
        <w:rPr>
          <w:rFonts w:ascii="Cambria" w:hAnsi="Cambria"/>
          <w:sz w:val="20"/>
          <w:szCs w:val="20"/>
          <w:lang w:val="en-GB"/>
        </w:rPr>
        <w:t>Windows</w:t>
      </w:r>
    </w:p>
    <w:p w14:paraId="7F3DAB43" w14:textId="77777777" w:rsidR="00135F93" w:rsidRPr="0013726D" w:rsidRDefault="00135F93" w:rsidP="00B92DA3">
      <w:pPr>
        <w:jc w:val="both"/>
        <w:rPr>
          <w:rFonts w:ascii="Cambria" w:hAnsi="Cambria" w:cs="Arial"/>
          <w:b/>
          <w:color w:val="548DD4"/>
          <w:sz w:val="6"/>
          <w:lang w:eastAsia="en-GB"/>
        </w:rPr>
      </w:pPr>
    </w:p>
    <w:p w14:paraId="22479C77" w14:textId="77777777" w:rsidR="0013726D" w:rsidRPr="0013726D" w:rsidRDefault="0013726D" w:rsidP="00B92DA3">
      <w:pPr>
        <w:jc w:val="both"/>
        <w:rPr>
          <w:rFonts w:ascii="Cambria" w:hAnsi="Cambria"/>
          <w:b/>
          <w:color w:val="548DD4"/>
          <w:sz w:val="12"/>
          <w:lang w:eastAsia="en-GB"/>
        </w:rPr>
      </w:pPr>
    </w:p>
    <w:p w14:paraId="7DD579AB" w14:textId="17BF56A5" w:rsidR="00A26CF8" w:rsidRPr="0013726D" w:rsidRDefault="00180B9C" w:rsidP="0013726D">
      <w:pPr>
        <w:spacing w:line="235" w:lineRule="exact"/>
        <w:ind w:right="-20"/>
        <w:jc w:val="both"/>
        <w:rPr>
          <w:rFonts w:ascii="Cambria" w:hAnsi="Cambria"/>
        </w:rPr>
      </w:pPr>
      <w:r>
        <w:rPr>
          <w:noProof/>
        </w:rPr>
        <w:drawing>
          <wp:anchor distT="0" distB="0" distL="114300" distR="114300" simplePos="0" relativeHeight="251659264" behindDoc="0" locked="0" layoutInCell="1" allowOverlap="1" wp14:anchorId="5AABB543" wp14:editId="57133AB0">
            <wp:simplePos x="0" y="0"/>
            <wp:positionH relativeFrom="column">
              <wp:posOffset>0</wp:posOffset>
            </wp:positionH>
            <wp:positionV relativeFrom="paragraph">
              <wp:posOffset>0</wp:posOffset>
            </wp:positionV>
            <wp:extent cx="12700" cy="1270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26CF8" w:rsidRPr="0013726D" w:rsidSect="00A74219">
      <w:footerReference w:type="default" r:id="rId11"/>
      <w:type w:val="continuous"/>
      <w:pgSz w:w="11909" w:h="16834"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A99A" w14:textId="77777777" w:rsidR="000A3FB1" w:rsidRDefault="000A3FB1">
      <w:r>
        <w:separator/>
      </w:r>
    </w:p>
  </w:endnote>
  <w:endnote w:type="continuationSeparator" w:id="0">
    <w:p w14:paraId="6DA80119" w14:textId="77777777" w:rsidR="000A3FB1" w:rsidRDefault="000A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1C1B3" w14:textId="77777777" w:rsidR="00006BC4" w:rsidRPr="007F6F2E" w:rsidRDefault="00006BC4" w:rsidP="005E7634">
    <w:pP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B02B1" w14:textId="77777777" w:rsidR="00B92DA3" w:rsidRPr="007F6F2E" w:rsidRDefault="00B92DA3" w:rsidP="005E7634">
    <w:pPr>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F9E1" w14:textId="77777777" w:rsidR="00430D22" w:rsidRPr="007F6F2E" w:rsidRDefault="00430D22"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AC375" w14:textId="77777777" w:rsidR="000A3FB1" w:rsidRDefault="000A3FB1">
      <w:r>
        <w:separator/>
      </w:r>
    </w:p>
  </w:footnote>
  <w:footnote w:type="continuationSeparator" w:id="0">
    <w:p w14:paraId="5FEE9454" w14:textId="77777777" w:rsidR="000A3FB1" w:rsidRDefault="000A3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8pt;height:7.8pt" o:bullet="t">
        <v:imagedata r:id="rId1" o:title="bullet-grey"/>
      </v:shape>
    </w:pict>
  </w:numPicBullet>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b w:val="0"/>
        <w:sz w:val="17"/>
        <w:szCs w:val="17"/>
      </w:rPr>
    </w:lvl>
  </w:abstractNum>
  <w:abstractNum w:abstractNumId="2" w15:restartNumberingAfterBreak="0">
    <w:nsid w:val="00000005"/>
    <w:multiLevelType w:val="singleLevel"/>
    <w:tmpl w:val="00000005"/>
    <w:name w:val="WW8Num5"/>
    <w:lvl w:ilvl="0">
      <w:start w:val="1"/>
      <w:numFmt w:val="bullet"/>
      <w:lvlText w:val="o"/>
      <w:lvlJc w:val="left"/>
      <w:pPr>
        <w:tabs>
          <w:tab w:val="num" w:pos="720"/>
        </w:tabs>
        <w:ind w:left="720" w:hanging="360"/>
      </w:pPr>
      <w:rPr>
        <w:rFonts w:ascii="Courier New" w:hAnsi="Courier New" w:cs="Wingdings" w:hint="default"/>
      </w:rPr>
    </w:lvl>
  </w:abstractNum>
  <w:abstractNum w:abstractNumId="3" w15:restartNumberingAfterBreak="0">
    <w:nsid w:val="00000006"/>
    <w:multiLevelType w:val="singleLevel"/>
    <w:tmpl w:val="00000006"/>
    <w:name w:val="WW8Num6"/>
    <w:lvl w:ilvl="0">
      <w:start w:val="1"/>
      <w:numFmt w:val="bullet"/>
      <w:lvlText w:val=""/>
      <w:lvlJc w:val="left"/>
      <w:pPr>
        <w:tabs>
          <w:tab w:val="num" w:pos="288"/>
        </w:tabs>
        <w:ind w:left="288" w:hanging="288"/>
      </w:pPr>
      <w:rPr>
        <w:rFonts w:ascii="Symbol" w:hAnsi="Symbol" w:cs="Symbol" w:hint="default"/>
      </w:rPr>
    </w:lvl>
  </w:abstractNum>
  <w:abstractNum w:abstractNumId="4"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cs="Wingdings" w:hint="default"/>
        <w:lang w:val="en-GB"/>
      </w:rPr>
    </w:lvl>
    <w:lvl w:ilvl="1">
      <w:start w:val="1"/>
      <w:numFmt w:val="bullet"/>
      <w:lvlText w:val=""/>
      <w:lvlJc w:val="left"/>
      <w:pPr>
        <w:tabs>
          <w:tab w:val="num" w:pos="1080"/>
        </w:tabs>
        <w:ind w:left="1080" w:hanging="360"/>
      </w:pPr>
      <w:rPr>
        <w:rFonts w:ascii="Symbol" w:hAnsi="Symbol" w:cs="Wingdings" w:hint="default"/>
        <w:lang w:val="en-GB"/>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Wingdings" w:hint="default"/>
        <w:lang w:val="en-GB"/>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Wingdings" w:hint="default"/>
        <w:lang w:val="en-GB"/>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Palatino Linotype"/>
        <w:lang w:val="en-GB"/>
      </w:rPr>
    </w:lvl>
  </w:abstractNum>
  <w:abstractNum w:abstractNumId="7"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003466D6"/>
    <w:multiLevelType w:val="hybridMultilevel"/>
    <w:tmpl w:val="DFD811E6"/>
    <w:lvl w:ilvl="0" w:tplc="80C479BC">
      <w:start w:val="1"/>
      <w:numFmt w:val="bullet"/>
      <w:lvlText w:val=""/>
      <w:lvlJc w:val="left"/>
      <w:pPr>
        <w:ind w:left="720" w:hanging="360"/>
      </w:pPr>
      <w:rPr>
        <w:rFonts w:ascii="Symbol" w:hAnsi="Symbol" w:hint="default"/>
      </w:rPr>
    </w:lvl>
    <w:lvl w:ilvl="1" w:tplc="B8C4D6FE" w:tentative="1">
      <w:start w:val="1"/>
      <w:numFmt w:val="bullet"/>
      <w:lvlText w:val="o"/>
      <w:lvlJc w:val="left"/>
      <w:pPr>
        <w:ind w:left="1440" w:hanging="360"/>
      </w:pPr>
      <w:rPr>
        <w:rFonts w:ascii="Courier New" w:hAnsi="Courier New" w:cs="Courier New" w:hint="default"/>
      </w:rPr>
    </w:lvl>
    <w:lvl w:ilvl="2" w:tplc="49DABF4E" w:tentative="1">
      <w:start w:val="1"/>
      <w:numFmt w:val="bullet"/>
      <w:lvlText w:val=""/>
      <w:lvlJc w:val="left"/>
      <w:pPr>
        <w:ind w:left="2160" w:hanging="360"/>
      </w:pPr>
      <w:rPr>
        <w:rFonts w:ascii="Wingdings" w:hAnsi="Wingdings" w:hint="default"/>
      </w:rPr>
    </w:lvl>
    <w:lvl w:ilvl="3" w:tplc="8974A2E8" w:tentative="1">
      <w:start w:val="1"/>
      <w:numFmt w:val="bullet"/>
      <w:lvlText w:val=""/>
      <w:lvlJc w:val="left"/>
      <w:pPr>
        <w:ind w:left="2880" w:hanging="360"/>
      </w:pPr>
      <w:rPr>
        <w:rFonts w:ascii="Symbol" w:hAnsi="Symbol" w:hint="default"/>
      </w:rPr>
    </w:lvl>
    <w:lvl w:ilvl="4" w:tplc="16C006DE" w:tentative="1">
      <w:start w:val="1"/>
      <w:numFmt w:val="bullet"/>
      <w:lvlText w:val="o"/>
      <w:lvlJc w:val="left"/>
      <w:pPr>
        <w:ind w:left="3600" w:hanging="360"/>
      </w:pPr>
      <w:rPr>
        <w:rFonts w:ascii="Courier New" w:hAnsi="Courier New" w:cs="Courier New" w:hint="default"/>
      </w:rPr>
    </w:lvl>
    <w:lvl w:ilvl="5" w:tplc="C4BCE132" w:tentative="1">
      <w:start w:val="1"/>
      <w:numFmt w:val="bullet"/>
      <w:lvlText w:val=""/>
      <w:lvlJc w:val="left"/>
      <w:pPr>
        <w:ind w:left="4320" w:hanging="360"/>
      </w:pPr>
      <w:rPr>
        <w:rFonts w:ascii="Wingdings" w:hAnsi="Wingdings" w:hint="default"/>
      </w:rPr>
    </w:lvl>
    <w:lvl w:ilvl="6" w:tplc="E766DF3C" w:tentative="1">
      <w:start w:val="1"/>
      <w:numFmt w:val="bullet"/>
      <w:lvlText w:val=""/>
      <w:lvlJc w:val="left"/>
      <w:pPr>
        <w:ind w:left="5040" w:hanging="360"/>
      </w:pPr>
      <w:rPr>
        <w:rFonts w:ascii="Symbol" w:hAnsi="Symbol" w:hint="default"/>
      </w:rPr>
    </w:lvl>
    <w:lvl w:ilvl="7" w:tplc="89AAC074" w:tentative="1">
      <w:start w:val="1"/>
      <w:numFmt w:val="bullet"/>
      <w:lvlText w:val="o"/>
      <w:lvlJc w:val="left"/>
      <w:pPr>
        <w:ind w:left="5760" w:hanging="360"/>
      </w:pPr>
      <w:rPr>
        <w:rFonts w:ascii="Courier New" w:hAnsi="Courier New" w:cs="Courier New" w:hint="default"/>
      </w:rPr>
    </w:lvl>
    <w:lvl w:ilvl="8" w:tplc="B5B2DF96" w:tentative="1">
      <w:start w:val="1"/>
      <w:numFmt w:val="bullet"/>
      <w:lvlText w:val=""/>
      <w:lvlJc w:val="left"/>
      <w:pPr>
        <w:ind w:left="6480" w:hanging="360"/>
      </w:pPr>
      <w:rPr>
        <w:rFonts w:ascii="Wingdings" w:hAnsi="Wingdings" w:hint="default"/>
      </w:rPr>
    </w:lvl>
  </w:abstractNum>
  <w:abstractNum w:abstractNumId="9" w15:restartNumberingAfterBreak="0">
    <w:nsid w:val="029A7448"/>
    <w:multiLevelType w:val="hybridMultilevel"/>
    <w:tmpl w:val="91CA6976"/>
    <w:lvl w:ilvl="0" w:tplc="1AC4365A">
      <w:start w:val="1"/>
      <w:numFmt w:val="bullet"/>
      <w:lvlText w:val="o"/>
      <w:lvlJc w:val="left"/>
      <w:pPr>
        <w:ind w:left="720" w:hanging="360"/>
      </w:pPr>
      <w:rPr>
        <w:rFonts w:ascii="Courier New" w:hAnsi="Courier New" w:cs="Courier New" w:hint="default"/>
      </w:rPr>
    </w:lvl>
    <w:lvl w:ilvl="1" w:tplc="A5202DF4" w:tentative="1">
      <w:start w:val="1"/>
      <w:numFmt w:val="bullet"/>
      <w:lvlText w:val="o"/>
      <w:lvlJc w:val="left"/>
      <w:pPr>
        <w:ind w:left="1440" w:hanging="360"/>
      </w:pPr>
      <w:rPr>
        <w:rFonts w:ascii="Courier New" w:hAnsi="Courier New" w:cs="Courier New" w:hint="default"/>
      </w:rPr>
    </w:lvl>
    <w:lvl w:ilvl="2" w:tplc="47061DA6" w:tentative="1">
      <w:start w:val="1"/>
      <w:numFmt w:val="bullet"/>
      <w:lvlText w:val=""/>
      <w:lvlJc w:val="left"/>
      <w:pPr>
        <w:ind w:left="2160" w:hanging="360"/>
      </w:pPr>
      <w:rPr>
        <w:rFonts w:ascii="Wingdings" w:hAnsi="Wingdings" w:hint="default"/>
      </w:rPr>
    </w:lvl>
    <w:lvl w:ilvl="3" w:tplc="C2B898A2" w:tentative="1">
      <w:start w:val="1"/>
      <w:numFmt w:val="bullet"/>
      <w:lvlText w:val=""/>
      <w:lvlJc w:val="left"/>
      <w:pPr>
        <w:ind w:left="2880" w:hanging="360"/>
      </w:pPr>
      <w:rPr>
        <w:rFonts w:ascii="Symbol" w:hAnsi="Symbol" w:hint="default"/>
      </w:rPr>
    </w:lvl>
    <w:lvl w:ilvl="4" w:tplc="198ED66E" w:tentative="1">
      <w:start w:val="1"/>
      <w:numFmt w:val="bullet"/>
      <w:lvlText w:val="o"/>
      <w:lvlJc w:val="left"/>
      <w:pPr>
        <w:ind w:left="3600" w:hanging="360"/>
      </w:pPr>
      <w:rPr>
        <w:rFonts w:ascii="Courier New" w:hAnsi="Courier New" w:cs="Courier New" w:hint="default"/>
      </w:rPr>
    </w:lvl>
    <w:lvl w:ilvl="5" w:tplc="D57ED6E6" w:tentative="1">
      <w:start w:val="1"/>
      <w:numFmt w:val="bullet"/>
      <w:lvlText w:val=""/>
      <w:lvlJc w:val="left"/>
      <w:pPr>
        <w:ind w:left="4320" w:hanging="360"/>
      </w:pPr>
      <w:rPr>
        <w:rFonts w:ascii="Wingdings" w:hAnsi="Wingdings" w:hint="default"/>
      </w:rPr>
    </w:lvl>
    <w:lvl w:ilvl="6" w:tplc="E0BACC04" w:tentative="1">
      <w:start w:val="1"/>
      <w:numFmt w:val="bullet"/>
      <w:lvlText w:val=""/>
      <w:lvlJc w:val="left"/>
      <w:pPr>
        <w:ind w:left="5040" w:hanging="360"/>
      </w:pPr>
      <w:rPr>
        <w:rFonts w:ascii="Symbol" w:hAnsi="Symbol" w:hint="default"/>
      </w:rPr>
    </w:lvl>
    <w:lvl w:ilvl="7" w:tplc="7248ADEE" w:tentative="1">
      <w:start w:val="1"/>
      <w:numFmt w:val="bullet"/>
      <w:lvlText w:val="o"/>
      <w:lvlJc w:val="left"/>
      <w:pPr>
        <w:ind w:left="5760" w:hanging="360"/>
      </w:pPr>
      <w:rPr>
        <w:rFonts w:ascii="Courier New" w:hAnsi="Courier New" w:cs="Courier New" w:hint="default"/>
      </w:rPr>
    </w:lvl>
    <w:lvl w:ilvl="8" w:tplc="F7066020" w:tentative="1">
      <w:start w:val="1"/>
      <w:numFmt w:val="bullet"/>
      <w:lvlText w:val=""/>
      <w:lvlJc w:val="left"/>
      <w:pPr>
        <w:ind w:left="6480" w:hanging="360"/>
      </w:pPr>
      <w:rPr>
        <w:rFonts w:ascii="Wingdings" w:hAnsi="Wingdings" w:hint="default"/>
      </w:rPr>
    </w:lvl>
  </w:abstractNum>
  <w:abstractNum w:abstractNumId="10" w15:restartNumberingAfterBreak="0">
    <w:nsid w:val="044E5725"/>
    <w:multiLevelType w:val="hybridMultilevel"/>
    <w:tmpl w:val="01E4F7CE"/>
    <w:lvl w:ilvl="0" w:tplc="DC1CBA5C">
      <w:start w:val="1"/>
      <w:numFmt w:val="bullet"/>
      <w:lvlText w:val="o"/>
      <w:lvlJc w:val="left"/>
      <w:pPr>
        <w:ind w:left="720" w:hanging="360"/>
      </w:pPr>
      <w:rPr>
        <w:rFonts w:ascii="Courier New" w:hAnsi="Courier New" w:cs="Courier New" w:hint="default"/>
      </w:rPr>
    </w:lvl>
    <w:lvl w:ilvl="1" w:tplc="D87474D8" w:tentative="1">
      <w:start w:val="1"/>
      <w:numFmt w:val="bullet"/>
      <w:lvlText w:val="o"/>
      <w:lvlJc w:val="left"/>
      <w:pPr>
        <w:ind w:left="1440" w:hanging="360"/>
      </w:pPr>
      <w:rPr>
        <w:rFonts w:ascii="Courier New" w:hAnsi="Courier New" w:cs="Courier New" w:hint="default"/>
      </w:rPr>
    </w:lvl>
    <w:lvl w:ilvl="2" w:tplc="0838C032" w:tentative="1">
      <w:start w:val="1"/>
      <w:numFmt w:val="bullet"/>
      <w:lvlText w:val=""/>
      <w:lvlJc w:val="left"/>
      <w:pPr>
        <w:ind w:left="2160" w:hanging="360"/>
      </w:pPr>
      <w:rPr>
        <w:rFonts w:ascii="Wingdings" w:hAnsi="Wingdings" w:hint="default"/>
      </w:rPr>
    </w:lvl>
    <w:lvl w:ilvl="3" w:tplc="D06EAD46" w:tentative="1">
      <w:start w:val="1"/>
      <w:numFmt w:val="bullet"/>
      <w:lvlText w:val=""/>
      <w:lvlJc w:val="left"/>
      <w:pPr>
        <w:ind w:left="2880" w:hanging="360"/>
      </w:pPr>
      <w:rPr>
        <w:rFonts w:ascii="Symbol" w:hAnsi="Symbol" w:hint="default"/>
      </w:rPr>
    </w:lvl>
    <w:lvl w:ilvl="4" w:tplc="D05E32CA" w:tentative="1">
      <w:start w:val="1"/>
      <w:numFmt w:val="bullet"/>
      <w:lvlText w:val="o"/>
      <w:lvlJc w:val="left"/>
      <w:pPr>
        <w:ind w:left="3600" w:hanging="360"/>
      </w:pPr>
      <w:rPr>
        <w:rFonts w:ascii="Courier New" w:hAnsi="Courier New" w:cs="Courier New" w:hint="default"/>
      </w:rPr>
    </w:lvl>
    <w:lvl w:ilvl="5" w:tplc="E698D220" w:tentative="1">
      <w:start w:val="1"/>
      <w:numFmt w:val="bullet"/>
      <w:lvlText w:val=""/>
      <w:lvlJc w:val="left"/>
      <w:pPr>
        <w:ind w:left="4320" w:hanging="360"/>
      </w:pPr>
      <w:rPr>
        <w:rFonts w:ascii="Wingdings" w:hAnsi="Wingdings" w:hint="default"/>
      </w:rPr>
    </w:lvl>
    <w:lvl w:ilvl="6" w:tplc="B1603320" w:tentative="1">
      <w:start w:val="1"/>
      <w:numFmt w:val="bullet"/>
      <w:lvlText w:val=""/>
      <w:lvlJc w:val="left"/>
      <w:pPr>
        <w:ind w:left="5040" w:hanging="360"/>
      </w:pPr>
      <w:rPr>
        <w:rFonts w:ascii="Symbol" w:hAnsi="Symbol" w:hint="default"/>
      </w:rPr>
    </w:lvl>
    <w:lvl w:ilvl="7" w:tplc="AB6CBE24" w:tentative="1">
      <w:start w:val="1"/>
      <w:numFmt w:val="bullet"/>
      <w:lvlText w:val="o"/>
      <w:lvlJc w:val="left"/>
      <w:pPr>
        <w:ind w:left="5760" w:hanging="360"/>
      </w:pPr>
      <w:rPr>
        <w:rFonts w:ascii="Courier New" w:hAnsi="Courier New" w:cs="Courier New" w:hint="default"/>
      </w:rPr>
    </w:lvl>
    <w:lvl w:ilvl="8" w:tplc="0DE8D244" w:tentative="1">
      <w:start w:val="1"/>
      <w:numFmt w:val="bullet"/>
      <w:lvlText w:val=""/>
      <w:lvlJc w:val="left"/>
      <w:pPr>
        <w:ind w:left="6480" w:hanging="360"/>
      </w:pPr>
      <w:rPr>
        <w:rFonts w:ascii="Wingdings" w:hAnsi="Wingdings" w:hint="default"/>
      </w:rPr>
    </w:lvl>
  </w:abstractNum>
  <w:abstractNum w:abstractNumId="11" w15:restartNumberingAfterBreak="0">
    <w:nsid w:val="08210D3D"/>
    <w:multiLevelType w:val="hybridMultilevel"/>
    <w:tmpl w:val="05B2E146"/>
    <w:lvl w:ilvl="0" w:tplc="68D63F7A">
      <w:start w:val="1"/>
      <w:numFmt w:val="bullet"/>
      <w:lvlText w:val=""/>
      <w:lvlJc w:val="left"/>
      <w:pPr>
        <w:ind w:left="360" w:hanging="360"/>
      </w:pPr>
      <w:rPr>
        <w:rFonts w:ascii="Symbol" w:hAnsi="Symbol" w:hint="default"/>
      </w:rPr>
    </w:lvl>
    <w:lvl w:ilvl="1" w:tplc="A0485472" w:tentative="1">
      <w:start w:val="1"/>
      <w:numFmt w:val="bullet"/>
      <w:lvlText w:val="o"/>
      <w:lvlJc w:val="left"/>
      <w:pPr>
        <w:ind w:left="1440" w:hanging="360"/>
      </w:pPr>
      <w:rPr>
        <w:rFonts w:ascii="Courier New" w:hAnsi="Courier New" w:cs="Courier New" w:hint="default"/>
      </w:rPr>
    </w:lvl>
    <w:lvl w:ilvl="2" w:tplc="22685D74" w:tentative="1">
      <w:start w:val="1"/>
      <w:numFmt w:val="bullet"/>
      <w:lvlText w:val=""/>
      <w:lvlJc w:val="left"/>
      <w:pPr>
        <w:ind w:left="2160" w:hanging="360"/>
      </w:pPr>
      <w:rPr>
        <w:rFonts w:ascii="Wingdings" w:hAnsi="Wingdings" w:hint="default"/>
      </w:rPr>
    </w:lvl>
    <w:lvl w:ilvl="3" w:tplc="C526FE0E" w:tentative="1">
      <w:start w:val="1"/>
      <w:numFmt w:val="bullet"/>
      <w:lvlText w:val=""/>
      <w:lvlJc w:val="left"/>
      <w:pPr>
        <w:ind w:left="2880" w:hanging="360"/>
      </w:pPr>
      <w:rPr>
        <w:rFonts w:ascii="Symbol" w:hAnsi="Symbol" w:hint="default"/>
      </w:rPr>
    </w:lvl>
    <w:lvl w:ilvl="4" w:tplc="E8C21480" w:tentative="1">
      <w:start w:val="1"/>
      <w:numFmt w:val="bullet"/>
      <w:lvlText w:val="o"/>
      <w:lvlJc w:val="left"/>
      <w:pPr>
        <w:ind w:left="3600" w:hanging="360"/>
      </w:pPr>
      <w:rPr>
        <w:rFonts w:ascii="Courier New" w:hAnsi="Courier New" w:cs="Courier New" w:hint="default"/>
      </w:rPr>
    </w:lvl>
    <w:lvl w:ilvl="5" w:tplc="EF729A38" w:tentative="1">
      <w:start w:val="1"/>
      <w:numFmt w:val="bullet"/>
      <w:lvlText w:val=""/>
      <w:lvlJc w:val="left"/>
      <w:pPr>
        <w:ind w:left="4320" w:hanging="360"/>
      </w:pPr>
      <w:rPr>
        <w:rFonts w:ascii="Wingdings" w:hAnsi="Wingdings" w:hint="default"/>
      </w:rPr>
    </w:lvl>
    <w:lvl w:ilvl="6" w:tplc="C654F622" w:tentative="1">
      <w:start w:val="1"/>
      <w:numFmt w:val="bullet"/>
      <w:lvlText w:val=""/>
      <w:lvlJc w:val="left"/>
      <w:pPr>
        <w:ind w:left="5040" w:hanging="360"/>
      </w:pPr>
      <w:rPr>
        <w:rFonts w:ascii="Symbol" w:hAnsi="Symbol" w:hint="default"/>
      </w:rPr>
    </w:lvl>
    <w:lvl w:ilvl="7" w:tplc="15EAF9FC" w:tentative="1">
      <w:start w:val="1"/>
      <w:numFmt w:val="bullet"/>
      <w:lvlText w:val="o"/>
      <w:lvlJc w:val="left"/>
      <w:pPr>
        <w:ind w:left="5760" w:hanging="360"/>
      </w:pPr>
      <w:rPr>
        <w:rFonts w:ascii="Courier New" w:hAnsi="Courier New" w:cs="Courier New" w:hint="default"/>
      </w:rPr>
    </w:lvl>
    <w:lvl w:ilvl="8" w:tplc="F4E825D0" w:tentative="1">
      <w:start w:val="1"/>
      <w:numFmt w:val="bullet"/>
      <w:lvlText w:val=""/>
      <w:lvlJc w:val="left"/>
      <w:pPr>
        <w:ind w:left="6480" w:hanging="360"/>
      </w:pPr>
      <w:rPr>
        <w:rFonts w:ascii="Wingdings" w:hAnsi="Wingdings" w:hint="default"/>
      </w:rPr>
    </w:lvl>
  </w:abstractNum>
  <w:abstractNum w:abstractNumId="12" w15:restartNumberingAfterBreak="0">
    <w:nsid w:val="08F842D7"/>
    <w:multiLevelType w:val="hybridMultilevel"/>
    <w:tmpl w:val="02224006"/>
    <w:lvl w:ilvl="0" w:tplc="154EADCE">
      <w:start w:val="1"/>
      <w:numFmt w:val="bullet"/>
      <w:lvlText w:val="o"/>
      <w:lvlJc w:val="left"/>
      <w:pPr>
        <w:ind w:left="720" w:hanging="360"/>
      </w:pPr>
      <w:rPr>
        <w:rFonts w:ascii="Courier New" w:hAnsi="Courier New" w:cs="Courier New" w:hint="default"/>
      </w:rPr>
    </w:lvl>
    <w:lvl w:ilvl="1" w:tplc="38F21058" w:tentative="1">
      <w:start w:val="1"/>
      <w:numFmt w:val="bullet"/>
      <w:lvlText w:val="o"/>
      <w:lvlJc w:val="left"/>
      <w:pPr>
        <w:ind w:left="1440" w:hanging="360"/>
      </w:pPr>
      <w:rPr>
        <w:rFonts w:ascii="Courier New" w:hAnsi="Courier New" w:cs="Courier New" w:hint="default"/>
      </w:rPr>
    </w:lvl>
    <w:lvl w:ilvl="2" w:tplc="73CCEDD8" w:tentative="1">
      <w:start w:val="1"/>
      <w:numFmt w:val="bullet"/>
      <w:lvlText w:val=""/>
      <w:lvlJc w:val="left"/>
      <w:pPr>
        <w:ind w:left="2160" w:hanging="360"/>
      </w:pPr>
      <w:rPr>
        <w:rFonts w:ascii="Wingdings" w:hAnsi="Wingdings" w:hint="default"/>
      </w:rPr>
    </w:lvl>
    <w:lvl w:ilvl="3" w:tplc="FBD00D0E" w:tentative="1">
      <w:start w:val="1"/>
      <w:numFmt w:val="bullet"/>
      <w:lvlText w:val=""/>
      <w:lvlJc w:val="left"/>
      <w:pPr>
        <w:ind w:left="2880" w:hanging="360"/>
      </w:pPr>
      <w:rPr>
        <w:rFonts w:ascii="Symbol" w:hAnsi="Symbol" w:hint="default"/>
      </w:rPr>
    </w:lvl>
    <w:lvl w:ilvl="4" w:tplc="22C64CBA" w:tentative="1">
      <w:start w:val="1"/>
      <w:numFmt w:val="bullet"/>
      <w:lvlText w:val="o"/>
      <w:lvlJc w:val="left"/>
      <w:pPr>
        <w:ind w:left="3600" w:hanging="360"/>
      </w:pPr>
      <w:rPr>
        <w:rFonts w:ascii="Courier New" w:hAnsi="Courier New" w:cs="Courier New" w:hint="default"/>
      </w:rPr>
    </w:lvl>
    <w:lvl w:ilvl="5" w:tplc="E576924E" w:tentative="1">
      <w:start w:val="1"/>
      <w:numFmt w:val="bullet"/>
      <w:lvlText w:val=""/>
      <w:lvlJc w:val="left"/>
      <w:pPr>
        <w:ind w:left="4320" w:hanging="360"/>
      </w:pPr>
      <w:rPr>
        <w:rFonts w:ascii="Wingdings" w:hAnsi="Wingdings" w:hint="default"/>
      </w:rPr>
    </w:lvl>
    <w:lvl w:ilvl="6" w:tplc="38C4452A" w:tentative="1">
      <w:start w:val="1"/>
      <w:numFmt w:val="bullet"/>
      <w:lvlText w:val=""/>
      <w:lvlJc w:val="left"/>
      <w:pPr>
        <w:ind w:left="5040" w:hanging="360"/>
      </w:pPr>
      <w:rPr>
        <w:rFonts w:ascii="Symbol" w:hAnsi="Symbol" w:hint="default"/>
      </w:rPr>
    </w:lvl>
    <w:lvl w:ilvl="7" w:tplc="D53AC9D6" w:tentative="1">
      <w:start w:val="1"/>
      <w:numFmt w:val="bullet"/>
      <w:lvlText w:val="o"/>
      <w:lvlJc w:val="left"/>
      <w:pPr>
        <w:ind w:left="5760" w:hanging="360"/>
      </w:pPr>
      <w:rPr>
        <w:rFonts w:ascii="Courier New" w:hAnsi="Courier New" w:cs="Courier New" w:hint="default"/>
      </w:rPr>
    </w:lvl>
    <w:lvl w:ilvl="8" w:tplc="A538E416" w:tentative="1">
      <w:start w:val="1"/>
      <w:numFmt w:val="bullet"/>
      <w:lvlText w:val=""/>
      <w:lvlJc w:val="left"/>
      <w:pPr>
        <w:ind w:left="6480" w:hanging="360"/>
      </w:pPr>
      <w:rPr>
        <w:rFonts w:ascii="Wingdings" w:hAnsi="Wingdings" w:hint="default"/>
      </w:rPr>
    </w:lvl>
  </w:abstractNum>
  <w:abstractNum w:abstractNumId="13" w15:restartNumberingAfterBreak="0">
    <w:nsid w:val="0EE47BB2"/>
    <w:multiLevelType w:val="hybridMultilevel"/>
    <w:tmpl w:val="4928F858"/>
    <w:lvl w:ilvl="0" w:tplc="1D0CB4FE">
      <w:start w:val="1"/>
      <w:numFmt w:val="bullet"/>
      <w:lvlText w:val=""/>
      <w:lvlJc w:val="left"/>
      <w:pPr>
        <w:tabs>
          <w:tab w:val="num" w:pos="2070"/>
        </w:tabs>
        <w:ind w:left="2070" w:hanging="360"/>
      </w:pPr>
      <w:rPr>
        <w:rFonts w:ascii="Symbol" w:hAnsi="Symbol" w:hint="default"/>
        <w:color w:val="auto"/>
      </w:rPr>
    </w:lvl>
    <w:lvl w:ilvl="1" w:tplc="1700B99E" w:tentative="1">
      <w:start w:val="1"/>
      <w:numFmt w:val="bullet"/>
      <w:lvlText w:val=""/>
      <w:lvlJc w:val="left"/>
      <w:pPr>
        <w:tabs>
          <w:tab w:val="num" w:pos="2160"/>
        </w:tabs>
        <w:ind w:left="2160" w:hanging="360"/>
      </w:pPr>
      <w:rPr>
        <w:rFonts w:ascii="Symbol" w:hAnsi="Symbol" w:hint="default"/>
      </w:rPr>
    </w:lvl>
    <w:lvl w:ilvl="2" w:tplc="58C02628" w:tentative="1">
      <w:start w:val="1"/>
      <w:numFmt w:val="bullet"/>
      <w:lvlText w:val=""/>
      <w:lvlJc w:val="left"/>
      <w:pPr>
        <w:tabs>
          <w:tab w:val="num" w:pos="2880"/>
        </w:tabs>
        <w:ind w:left="2880" w:hanging="360"/>
      </w:pPr>
      <w:rPr>
        <w:rFonts w:ascii="Symbol" w:hAnsi="Symbol" w:hint="default"/>
      </w:rPr>
    </w:lvl>
    <w:lvl w:ilvl="3" w:tplc="50F05D50" w:tentative="1">
      <w:start w:val="1"/>
      <w:numFmt w:val="bullet"/>
      <w:lvlText w:val=""/>
      <w:lvlJc w:val="left"/>
      <w:pPr>
        <w:tabs>
          <w:tab w:val="num" w:pos="3600"/>
        </w:tabs>
        <w:ind w:left="3600" w:hanging="360"/>
      </w:pPr>
      <w:rPr>
        <w:rFonts w:ascii="Symbol" w:hAnsi="Symbol" w:hint="default"/>
      </w:rPr>
    </w:lvl>
    <w:lvl w:ilvl="4" w:tplc="51CEC1B8" w:tentative="1">
      <w:start w:val="1"/>
      <w:numFmt w:val="bullet"/>
      <w:lvlText w:val=""/>
      <w:lvlJc w:val="left"/>
      <w:pPr>
        <w:tabs>
          <w:tab w:val="num" w:pos="4320"/>
        </w:tabs>
        <w:ind w:left="4320" w:hanging="360"/>
      </w:pPr>
      <w:rPr>
        <w:rFonts w:ascii="Symbol" w:hAnsi="Symbol" w:hint="default"/>
      </w:rPr>
    </w:lvl>
    <w:lvl w:ilvl="5" w:tplc="5498C25E" w:tentative="1">
      <w:start w:val="1"/>
      <w:numFmt w:val="bullet"/>
      <w:lvlText w:val=""/>
      <w:lvlJc w:val="left"/>
      <w:pPr>
        <w:tabs>
          <w:tab w:val="num" w:pos="5040"/>
        </w:tabs>
        <w:ind w:left="5040" w:hanging="360"/>
      </w:pPr>
      <w:rPr>
        <w:rFonts w:ascii="Symbol" w:hAnsi="Symbol" w:hint="default"/>
      </w:rPr>
    </w:lvl>
    <w:lvl w:ilvl="6" w:tplc="265E3250" w:tentative="1">
      <w:start w:val="1"/>
      <w:numFmt w:val="bullet"/>
      <w:lvlText w:val=""/>
      <w:lvlJc w:val="left"/>
      <w:pPr>
        <w:tabs>
          <w:tab w:val="num" w:pos="5760"/>
        </w:tabs>
        <w:ind w:left="5760" w:hanging="360"/>
      </w:pPr>
      <w:rPr>
        <w:rFonts w:ascii="Symbol" w:hAnsi="Symbol" w:hint="default"/>
      </w:rPr>
    </w:lvl>
    <w:lvl w:ilvl="7" w:tplc="72583564" w:tentative="1">
      <w:start w:val="1"/>
      <w:numFmt w:val="bullet"/>
      <w:lvlText w:val=""/>
      <w:lvlJc w:val="left"/>
      <w:pPr>
        <w:tabs>
          <w:tab w:val="num" w:pos="6480"/>
        </w:tabs>
        <w:ind w:left="6480" w:hanging="360"/>
      </w:pPr>
      <w:rPr>
        <w:rFonts w:ascii="Symbol" w:hAnsi="Symbol" w:hint="default"/>
      </w:rPr>
    </w:lvl>
    <w:lvl w:ilvl="8" w:tplc="C2D87970" w:tentative="1">
      <w:start w:val="1"/>
      <w:numFmt w:val="bullet"/>
      <w:lvlText w:val=""/>
      <w:lvlJc w:val="left"/>
      <w:pPr>
        <w:tabs>
          <w:tab w:val="num" w:pos="7200"/>
        </w:tabs>
        <w:ind w:left="7200" w:hanging="360"/>
      </w:pPr>
      <w:rPr>
        <w:rFonts w:ascii="Symbol" w:hAnsi="Symbol" w:hint="default"/>
      </w:rPr>
    </w:lvl>
  </w:abstractNum>
  <w:abstractNum w:abstractNumId="14" w15:restartNumberingAfterBreak="0">
    <w:nsid w:val="14D566D8"/>
    <w:multiLevelType w:val="hybridMultilevel"/>
    <w:tmpl w:val="69B6C272"/>
    <w:lvl w:ilvl="0" w:tplc="9D706AEC">
      <w:start w:val="1"/>
      <w:numFmt w:val="bullet"/>
      <w:lvlText w:val=""/>
      <w:lvlJc w:val="left"/>
      <w:pPr>
        <w:ind w:left="360" w:hanging="360"/>
      </w:pPr>
      <w:rPr>
        <w:rFonts w:ascii="Symbol" w:hAnsi="Symbol" w:hint="default"/>
      </w:rPr>
    </w:lvl>
    <w:lvl w:ilvl="1" w:tplc="4FBEA798" w:tentative="1">
      <w:start w:val="1"/>
      <w:numFmt w:val="bullet"/>
      <w:lvlText w:val="o"/>
      <w:lvlJc w:val="left"/>
      <w:pPr>
        <w:ind w:left="1440" w:hanging="360"/>
      </w:pPr>
      <w:rPr>
        <w:rFonts w:ascii="Courier New" w:hAnsi="Courier New" w:cs="Courier New" w:hint="default"/>
      </w:rPr>
    </w:lvl>
    <w:lvl w:ilvl="2" w:tplc="0FB84E16" w:tentative="1">
      <w:start w:val="1"/>
      <w:numFmt w:val="bullet"/>
      <w:lvlText w:val=""/>
      <w:lvlJc w:val="left"/>
      <w:pPr>
        <w:ind w:left="2160" w:hanging="360"/>
      </w:pPr>
      <w:rPr>
        <w:rFonts w:ascii="Wingdings" w:hAnsi="Wingdings" w:hint="default"/>
      </w:rPr>
    </w:lvl>
    <w:lvl w:ilvl="3" w:tplc="141019A8" w:tentative="1">
      <w:start w:val="1"/>
      <w:numFmt w:val="bullet"/>
      <w:lvlText w:val=""/>
      <w:lvlJc w:val="left"/>
      <w:pPr>
        <w:ind w:left="2880" w:hanging="360"/>
      </w:pPr>
      <w:rPr>
        <w:rFonts w:ascii="Symbol" w:hAnsi="Symbol" w:hint="default"/>
      </w:rPr>
    </w:lvl>
    <w:lvl w:ilvl="4" w:tplc="9A9009AA" w:tentative="1">
      <w:start w:val="1"/>
      <w:numFmt w:val="bullet"/>
      <w:lvlText w:val="o"/>
      <w:lvlJc w:val="left"/>
      <w:pPr>
        <w:ind w:left="3600" w:hanging="360"/>
      </w:pPr>
      <w:rPr>
        <w:rFonts w:ascii="Courier New" w:hAnsi="Courier New" w:cs="Courier New" w:hint="default"/>
      </w:rPr>
    </w:lvl>
    <w:lvl w:ilvl="5" w:tplc="F7D2E850" w:tentative="1">
      <w:start w:val="1"/>
      <w:numFmt w:val="bullet"/>
      <w:lvlText w:val=""/>
      <w:lvlJc w:val="left"/>
      <w:pPr>
        <w:ind w:left="4320" w:hanging="360"/>
      </w:pPr>
      <w:rPr>
        <w:rFonts w:ascii="Wingdings" w:hAnsi="Wingdings" w:hint="default"/>
      </w:rPr>
    </w:lvl>
    <w:lvl w:ilvl="6" w:tplc="C660CC1E" w:tentative="1">
      <w:start w:val="1"/>
      <w:numFmt w:val="bullet"/>
      <w:lvlText w:val=""/>
      <w:lvlJc w:val="left"/>
      <w:pPr>
        <w:ind w:left="5040" w:hanging="360"/>
      </w:pPr>
      <w:rPr>
        <w:rFonts w:ascii="Symbol" w:hAnsi="Symbol" w:hint="default"/>
      </w:rPr>
    </w:lvl>
    <w:lvl w:ilvl="7" w:tplc="161C8C9A" w:tentative="1">
      <w:start w:val="1"/>
      <w:numFmt w:val="bullet"/>
      <w:lvlText w:val="o"/>
      <w:lvlJc w:val="left"/>
      <w:pPr>
        <w:ind w:left="5760" w:hanging="360"/>
      </w:pPr>
      <w:rPr>
        <w:rFonts w:ascii="Courier New" w:hAnsi="Courier New" w:cs="Courier New" w:hint="default"/>
      </w:rPr>
    </w:lvl>
    <w:lvl w:ilvl="8" w:tplc="5D5C0C74" w:tentative="1">
      <w:start w:val="1"/>
      <w:numFmt w:val="bullet"/>
      <w:lvlText w:val=""/>
      <w:lvlJc w:val="left"/>
      <w:pPr>
        <w:ind w:left="6480" w:hanging="360"/>
      </w:pPr>
      <w:rPr>
        <w:rFonts w:ascii="Wingdings" w:hAnsi="Wingdings" w:hint="default"/>
      </w:rPr>
    </w:lvl>
  </w:abstractNum>
  <w:abstractNum w:abstractNumId="15" w15:restartNumberingAfterBreak="0">
    <w:nsid w:val="15D115D4"/>
    <w:multiLevelType w:val="hybridMultilevel"/>
    <w:tmpl w:val="16F4CFAE"/>
    <w:lvl w:ilvl="0" w:tplc="6CDC969C">
      <w:numFmt w:val="bullet"/>
      <w:lvlText w:val="•"/>
      <w:lvlJc w:val="left"/>
      <w:pPr>
        <w:ind w:left="1080" w:hanging="720"/>
      </w:pPr>
      <w:rPr>
        <w:rFonts w:ascii="Cambria" w:eastAsia="Times New Roman" w:hAnsi="Cambria" w:cs="Times New Roman" w:hint="default"/>
      </w:rPr>
    </w:lvl>
    <w:lvl w:ilvl="1" w:tplc="5B78A1E8" w:tentative="1">
      <w:start w:val="1"/>
      <w:numFmt w:val="bullet"/>
      <w:lvlText w:val="o"/>
      <w:lvlJc w:val="left"/>
      <w:pPr>
        <w:ind w:left="1440" w:hanging="360"/>
      </w:pPr>
      <w:rPr>
        <w:rFonts w:ascii="Courier New" w:hAnsi="Courier New" w:cs="Courier New" w:hint="default"/>
      </w:rPr>
    </w:lvl>
    <w:lvl w:ilvl="2" w:tplc="C5946B50" w:tentative="1">
      <w:start w:val="1"/>
      <w:numFmt w:val="bullet"/>
      <w:lvlText w:val=""/>
      <w:lvlJc w:val="left"/>
      <w:pPr>
        <w:ind w:left="2160" w:hanging="360"/>
      </w:pPr>
      <w:rPr>
        <w:rFonts w:ascii="Wingdings" w:hAnsi="Wingdings" w:hint="default"/>
      </w:rPr>
    </w:lvl>
    <w:lvl w:ilvl="3" w:tplc="78ACBA50" w:tentative="1">
      <w:start w:val="1"/>
      <w:numFmt w:val="bullet"/>
      <w:lvlText w:val=""/>
      <w:lvlJc w:val="left"/>
      <w:pPr>
        <w:ind w:left="2880" w:hanging="360"/>
      </w:pPr>
      <w:rPr>
        <w:rFonts w:ascii="Symbol" w:hAnsi="Symbol" w:hint="default"/>
      </w:rPr>
    </w:lvl>
    <w:lvl w:ilvl="4" w:tplc="40429490" w:tentative="1">
      <w:start w:val="1"/>
      <w:numFmt w:val="bullet"/>
      <w:lvlText w:val="o"/>
      <w:lvlJc w:val="left"/>
      <w:pPr>
        <w:ind w:left="3600" w:hanging="360"/>
      </w:pPr>
      <w:rPr>
        <w:rFonts w:ascii="Courier New" w:hAnsi="Courier New" w:cs="Courier New" w:hint="default"/>
      </w:rPr>
    </w:lvl>
    <w:lvl w:ilvl="5" w:tplc="D2AE1B92" w:tentative="1">
      <w:start w:val="1"/>
      <w:numFmt w:val="bullet"/>
      <w:lvlText w:val=""/>
      <w:lvlJc w:val="left"/>
      <w:pPr>
        <w:ind w:left="4320" w:hanging="360"/>
      </w:pPr>
      <w:rPr>
        <w:rFonts w:ascii="Wingdings" w:hAnsi="Wingdings" w:hint="default"/>
      </w:rPr>
    </w:lvl>
    <w:lvl w:ilvl="6" w:tplc="2D264ECE" w:tentative="1">
      <w:start w:val="1"/>
      <w:numFmt w:val="bullet"/>
      <w:lvlText w:val=""/>
      <w:lvlJc w:val="left"/>
      <w:pPr>
        <w:ind w:left="5040" w:hanging="360"/>
      </w:pPr>
      <w:rPr>
        <w:rFonts w:ascii="Symbol" w:hAnsi="Symbol" w:hint="default"/>
      </w:rPr>
    </w:lvl>
    <w:lvl w:ilvl="7" w:tplc="9940B102" w:tentative="1">
      <w:start w:val="1"/>
      <w:numFmt w:val="bullet"/>
      <w:lvlText w:val="o"/>
      <w:lvlJc w:val="left"/>
      <w:pPr>
        <w:ind w:left="5760" w:hanging="360"/>
      </w:pPr>
      <w:rPr>
        <w:rFonts w:ascii="Courier New" w:hAnsi="Courier New" w:cs="Courier New" w:hint="default"/>
      </w:rPr>
    </w:lvl>
    <w:lvl w:ilvl="8" w:tplc="0AC22188" w:tentative="1">
      <w:start w:val="1"/>
      <w:numFmt w:val="bullet"/>
      <w:lvlText w:val=""/>
      <w:lvlJc w:val="left"/>
      <w:pPr>
        <w:ind w:left="6480" w:hanging="360"/>
      </w:pPr>
      <w:rPr>
        <w:rFonts w:ascii="Wingdings" w:hAnsi="Wingdings" w:hint="default"/>
      </w:rPr>
    </w:lvl>
  </w:abstractNum>
  <w:abstractNum w:abstractNumId="16" w15:restartNumberingAfterBreak="0">
    <w:nsid w:val="1634716C"/>
    <w:multiLevelType w:val="multilevel"/>
    <w:tmpl w:val="FC4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416E63"/>
    <w:multiLevelType w:val="hybridMultilevel"/>
    <w:tmpl w:val="2020C210"/>
    <w:lvl w:ilvl="0" w:tplc="09B25A66">
      <w:start w:val="1"/>
      <w:numFmt w:val="bullet"/>
      <w:lvlText w:val=""/>
      <w:lvlJc w:val="left"/>
      <w:pPr>
        <w:ind w:left="360" w:hanging="360"/>
      </w:pPr>
      <w:rPr>
        <w:rFonts w:ascii="Symbol" w:hAnsi="Symbol" w:hint="default"/>
      </w:rPr>
    </w:lvl>
    <w:lvl w:ilvl="1" w:tplc="4C524816" w:tentative="1">
      <w:start w:val="1"/>
      <w:numFmt w:val="bullet"/>
      <w:lvlText w:val="o"/>
      <w:lvlJc w:val="left"/>
      <w:pPr>
        <w:ind w:left="1080" w:hanging="360"/>
      </w:pPr>
      <w:rPr>
        <w:rFonts w:ascii="Courier New" w:hAnsi="Courier New" w:cs="Courier New" w:hint="default"/>
      </w:rPr>
    </w:lvl>
    <w:lvl w:ilvl="2" w:tplc="E06626F0" w:tentative="1">
      <w:start w:val="1"/>
      <w:numFmt w:val="bullet"/>
      <w:lvlText w:val=""/>
      <w:lvlJc w:val="left"/>
      <w:pPr>
        <w:ind w:left="1800" w:hanging="360"/>
      </w:pPr>
      <w:rPr>
        <w:rFonts w:ascii="Wingdings" w:hAnsi="Wingdings" w:hint="default"/>
      </w:rPr>
    </w:lvl>
    <w:lvl w:ilvl="3" w:tplc="3342F9FE" w:tentative="1">
      <w:start w:val="1"/>
      <w:numFmt w:val="bullet"/>
      <w:lvlText w:val=""/>
      <w:lvlJc w:val="left"/>
      <w:pPr>
        <w:ind w:left="2520" w:hanging="360"/>
      </w:pPr>
      <w:rPr>
        <w:rFonts w:ascii="Symbol" w:hAnsi="Symbol" w:hint="default"/>
      </w:rPr>
    </w:lvl>
    <w:lvl w:ilvl="4" w:tplc="21946B4C" w:tentative="1">
      <w:start w:val="1"/>
      <w:numFmt w:val="bullet"/>
      <w:lvlText w:val="o"/>
      <w:lvlJc w:val="left"/>
      <w:pPr>
        <w:ind w:left="3240" w:hanging="360"/>
      </w:pPr>
      <w:rPr>
        <w:rFonts w:ascii="Courier New" w:hAnsi="Courier New" w:cs="Courier New" w:hint="default"/>
      </w:rPr>
    </w:lvl>
    <w:lvl w:ilvl="5" w:tplc="E4B44EA6" w:tentative="1">
      <w:start w:val="1"/>
      <w:numFmt w:val="bullet"/>
      <w:lvlText w:val=""/>
      <w:lvlJc w:val="left"/>
      <w:pPr>
        <w:ind w:left="3960" w:hanging="360"/>
      </w:pPr>
      <w:rPr>
        <w:rFonts w:ascii="Wingdings" w:hAnsi="Wingdings" w:hint="default"/>
      </w:rPr>
    </w:lvl>
    <w:lvl w:ilvl="6" w:tplc="C1DA6716" w:tentative="1">
      <w:start w:val="1"/>
      <w:numFmt w:val="bullet"/>
      <w:lvlText w:val=""/>
      <w:lvlJc w:val="left"/>
      <w:pPr>
        <w:ind w:left="4680" w:hanging="360"/>
      </w:pPr>
      <w:rPr>
        <w:rFonts w:ascii="Symbol" w:hAnsi="Symbol" w:hint="default"/>
      </w:rPr>
    </w:lvl>
    <w:lvl w:ilvl="7" w:tplc="506C9A04" w:tentative="1">
      <w:start w:val="1"/>
      <w:numFmt w:val="bullet"/>
      <w:lvlText w:val="o"/>
      <w:lvlJc w:val="left"/>
      <w:pPr>
        <w:ind w:left="5400" w:hanging="360"/>
      </w:pPr>
      <w:rPr>
        <w:rFonts w:ascii="Courier New" w:hAnsi="Courier New" w:cs="Courier New" w:hint="default"/>
      </w:rPr>
    </w:lvl>
    <w:lvl w:ilvl="8" w:tplc="3356F70C" w:tentative="1">
      <w:start w:val="1"/>
      <w:numFmt w:val="bullet"/>
      <w:lvlText w:val=""/>
      <w:lvlJc w:val="left"/>
      <w:pPr>
        <w:ind w:left="6120" w:hanging="360"/>
      </w:pPr>
      <w:rPr>
        <w:rFonts w:ascii="Wingdings" w:hAnsi="Wingdings" w:hint="default"/>
      </w:rPr>
    </w:lvl>
  </w:abstractNum>
  <w:abstractNum w:abstractNumId="18" w15:restartNumberingAfterBreak="0">
    <w:nsid w:val="19200958"/>
    <w:multiLevelType w:val="hybridMultilevel"/>
    <w:tmpl w:val="83D4E6B8"/>
    <w:lvl w:ilvl="0" w:tplc="AF7E2A2A">
      <w:start w:val="1"/>
      <w:numFmt w:val="bullet"/>
      <w:lvlText w:val=""/>
      <w:lvlPicBulletId w:val="0"/>
      <w:lvlJc w:val="left"/>
      <w:pPr>
        <w:tabs>
          <w:tab w:val="num" w:pos="2070"/>
        </w:tabs>
        <w:ind w:left="2070" w:hanging="360"/>
      </w:pPr>
      <w:rPr>
        <w:rFonts w:ascii="Symbol" w:hAnsi="Symbol" w:hint="default"/>
        <w:color w:val="auto"/>
      </w:rPr>
    </w:lvl>
    <w:lvl w:ilvl="1" w:tplc="E18EC424" w:tentative="1">
      <w:start w:val="1"/>
      <w:numFmt w:val="bullet"/>
      <w:lvlText w:val=""/>
      <w:lvlJc w:val="left"/>
      <w:pPr>
        <w:tabs>
          <w:tab w:val="num" w:pos="2160"/>
        </w:tabs>
        <w:ind w:left="2160" w:hanging="360"/>
      </w:pPr>
      <w:rPr>
        <w:rFonts w:ascii="Symbol" w:hAnsi="Symbol" w:hint="default"/>
      </w:rPr>
    </w:lvl>
    <w:lvl w:ilvl="2" w:tplc="4F96A1F4" w:tentative="1">
      <w:start w:val="1"/>
      <w:numFmt w:val="bullet"/>
      <w:lvlText w:val=""/>
      <w:lvlJc w:val="left"/>
      <w:pPr>
        <w:tabs>
          <w:tab w:val="num" w:pos="2880"/>
        </w:tabs>
        <w:ind w:left="2880" w:hanging="360"/>
      </w:pPr>
      <w:rPr>
        <w:rFonts w:ascii="Symbol" w:hAnsi="Symbol" w:hint="default"/>
      </w:rPr>
    </w:lvl>
    <w:lvl w:ilvl="3" w:tplc="B6E2A582" w:tentative="1">
      <w:start w:val="1"/>
      <w:numFmt w:val="bullet"/>
      <w:lvlText w:val=""/>
      <w:lvlJc w:val="left"/>
      <w:pPr>
        <w:tabs>
          <w:tab w:val="num" w:pos="3600"/>
        </w:tabs>
        <w:ind w:left="3600" w:hanging="360"/>
      </w:pPr>
      <w:rPr>
        <w:rFonts w:ascii="Symbol" w:hAnsi="Symbol" w:hint="default"/>
      </w:rPr>
    </w:lvl>
    <w:lvl w:ilvl="4" w:tplc="DFB25096" w:tentative="1">
      <w:start w:val="1"/>
      <w:numFmt w:val="bullet"/>
      <w:lvlText w:val=""/>
      <w:lvlJc w:val="left"/>
      <w:pPr>
        <w:tabs>
          <w:tab w:val="num" w:pos="4320"/>
        </w:tabs>
        <w:ind w:left="4320" w:hanging="360"/>
      </w:pPr>
      <w:rPr>
        <w:rFonts w:ascii="Symbol" w:hAnsi="Symbol" w:hint="default"/>
      </w:rPr>
    </w:lvl>
    <w:lvl w:ilvl="5" w:tplc="FB662B48" w:tentative="1">
      <w:start w:val="1"/>
      <w:numFmt w:val="bullet"/>
      <w:lvlText w:val=""/>
      <w:lvlJc w:val="left"/>
      <w:pPr>
        <w:tabs>
          <w:tab w:val="num" w:pos="5040"/>
        </w:tabs>
        <w:ind w:left="5040" w:hanging="360"/>
      </w:pPr>
      <w:rPr>
        <w:rFonts w:ascii="Symbol" w:hAnsi="Symbol" w:hint="default"/>
      </w:rPr>
    </w:lvl>
    <w:lvl w:ilvl="6" w:tplc="B100E6B2" w:tentative="1">
      <w:start w:val="1"/>
      <w:numFmt w:val="bullet"/>
      <w:lvlText w:val=""/>
      <w:lvlJc w:val="left"/>
      <w:pPr>
        <w:tabs>
          <w:tab w:val="num" w:pos="5760"/>
        </w:tabs>
        <w:ind w:left="5760" w:hanging="360"/>
      </w:pPr>
      <w:rPr>
        <w:rFonts w:ascii="Symbol" w:hAnsi="Symbol" w:hint="default"/>
      </w:rPr>
    </w:lvl>
    <w:lvl w:ilvl="7" w:tplc="C7FECDC4" w:tentative="1">
      <w:start w:val="1"/>
      <w:numFmt w:val="bullet"/>
      <w:lvlText w:val=""/>
      <w:lvlJc w:val="left"/>
      <w:pPr>
        <w:tabs>
          <w:tab w:val="num" w:pos="6480"/>
        </w:tabs>
        <w:ind w:left="6480" w:hanging="360"/>
      </w:pPr>
      <w:rPr>
        <w:rFonts w:ascii="Symbol" w:hAnsi="Symbol" w:hint="default"/>
      </w:rPr>
    </w:lvl>
    <w:lvl w:ilvl="8" w:tplc="95D81EAC" w:tentative="1">
      <w:start w:val="1"/>
      <w:numFmt w:val="bullet"/>
      <w:lvlText w:val=""/>
      <w:lvlJc w:val="left"/>
      <w:pPr>
        <w:tabs>
          <w:tab w:val="num" w:pos="7200"/>
        </w:tabs>
        <w:ind w:left="7200" w:hanging="360"/>
      </w:pPr>
      <w:rPr>
        <w:rFonts w:ascii="Symbol" w:hAnsi="Symbol" w:hint="default"/>
      </w:rPr>
    </w:lvl>
  </w:abstractNum>
  <w:abstractNum w:abstractNumId="19" w15:restartNumberingAfterBreak="0">
    <w:nsid w:val="1B391869"/>
    <w:multiLevelType w:val="hybridMultilevel"/>
    <w:tmpl w:val="351E34B4"/>
    <w:lvl w:ilvl="0" w:tplc="64241588">
      <w:start w:val="1"/>
      <w:numFmt w:val="bullet"/>
      <w:lvlText w:val="o"/>
      <w:lvlJc w:val="left"/>
      <w:pPr>
        <w:ind w:left="720" w:hanging="360"/>
      </w:pPr>
      <w:rPr>
        <w:rFonts w:ascii="Courier New" w:hAnsi="Courier New" w:cs="Courier New" w:hint="default"/>
      </w:rPr>
    </w:lvl>
    <w:lvl w:ilvl="1" w:tplc="4F4A181A" w:tentative="1">
      <w:start w:val="1"/>
      <w:numFmt w:val="bullet"/>
      <w:lvlText w:val="o"/>
      <w:lvlJc w:val="left"/>
      <w:pPr>
        <w:ind w:left="1440" w:hanging="360"/>
      </w:pPr>
      <w:rPr>
        <w:rFonts w:ascii="Courier New" w:hAnsi="Courier New" w:cs="Courier New" w:hint="default"/>
      </w:rPr>
    </w:lvl>
    <w:lvl w:ilvl="2" w:tplc="EBEEC902" w:tentative="1">
      <w:start w:val="1"/>
      <w:numFmt w:val="bullet"/>
      <w:lvlText w:val=""/>
      <w:lvlJc w:val="left"/>
      <w:pPr>
        <w:ind w:left="2160" w:hanging="360"/>
      </w:pPr>
      <w:rPr>
        <w:rFonts w:ascii="Wingdings" w:hAnsi="Wingdings" w:hint="default"/>
      </w:rPr>
    </w:lvl>
    <w:lvl w:ilvl="3" w:tplc="097087D8" w:tentative="1">
      <w:start w:val="1"/>
      <w:numFmt w:val="bullet"/>
      <w:lvlText w:val=""/>
      <w:lvlJc w:val="left"/>
      <w:pPr>
        <w:ind w:left="2880" w:hanging="360"/>
      </w:pPr>
      <w:rPr>
        <w:rFonts w:ascii="Symbol" w:hAnsi="Symbol" w:hint="default"/>
      </w:rPr>
    </w:lvl>
    <w:lvl w:ilvl="4" w:tplc="04CEA120" w:tentative="1">
      <w:start w:val="1"/>
      <w:numFmt w:val="bullet"/>
      <w:lvlText w:val="o"/>
      <w:lvlJc w:val="left"/>
      <w:pPr>
        <w:ind w:left="3600" w:hanging="360"/>
      </w:pPr>
      <w:rPr>
        <w:rFonts w:ascii="Courier New" w:hAnsi="Courier New" w:cs="Courier New" w:hint="default"/>
      </w:rPr>
    </w:lvl>
    <w:lvl w:ilvl="5" w:tplc="C1929812" w:tentative="1">
      <w:start w:val="1"/>
      <w:numFmt w:val="bullet"/>
      <w:lvlText w:val=""/>
      <w:lvlJc w:val="left"/>
      <w:pPr>
        <w:ind w:left="4320" w:hanging="360"/>
      </w:pPr>
      <w:rPr>
        <w:rFonts w:ascii="Wingdings" w:hAnsi="Wingdings" w:hint="default"/>
      </w:rPr>
    </w:lvl>
    <w:lvl w:ilvl="6" w:tplc="60FC366A" w:tentative="1">
      <w:start w:val="1"/>
      <w:numFmt w:val="bullet"/>
      <w:lvlText w:val=""/>
      <w:lvlJc w:val="left"/>
      <w:pPr>
        <w:ind w:left="5040" w:hanging="360"/>
      </w:pPr>
      <w:rPr>
        <w:rFonts w:ascii="Symbol" w:hAnsi="Symbol" w:hint="default"/>
      </w:rPr>
    </w:lvl>
    <w:lvl w:ilvl="7" w:tplc="0B46C4EE" w:tentative="1">
      <w:start w:val="1"/>
      <w:numFmt w:val="bullet"/>
      <w:lvlText w:val="o"/>
      <w:lvlJc w:val="left"/>
      <w:pPr>
        <w:ind w:left="5760" w:hanging="360"/>
      </w:pPr>
      <w:rPr>
        <w:rFonts w:ascii="Courier New" w:hAnsi="Courier New" w:cs="Courier New" w:hint="default"/>
      </w:rPr>
    </w:lvl>
    <w:lvl w:ilvl="8" w:tplc="71983498" w:tentative="1">
      <w:start w:val="1"/>
      <w:numFmt w:val="bullet"/>
      <w:lvlText w:val=""/>
      <w:lvlJc w:val="left"/>
      <w:pPr>
        <w:ind w:left="6480" w:hanging="360"/>
      </w:pPr>
      <w:rPr>
        <w:rFonts w:ascii="Wingdings" w:hAnsi="Wingdings" w:hint="default"/>
      </w:rPr>
    </w:lvl>
  </w:abstractNum>
  <w:abstractNum w:abstractNumId="20" w15:restartNumberingAfterBreak="0">
    <w:nsid w:val="1C632877"/>
    <w:multiLevelType w:val="hybridMultilevel"/>
    <w:tmpl w:val="481E169C"/>
    <w:lvl w:ilvl="0" w:tplc="369A0112">
      <w:start w:val="1"/>
      <w:numFmt w:val="bullet"/>
      <w:lvlText w:val=""/>
      <w:lvlJc w:val="left"/>
      <w:pPr>
        <w:ind w:left="360" w:hanging="360"/>
      </w:pPr>
      <w:rPr>
        <w:rFonts w:ascii="Symbol" w:hAnsi="Symbol" w:hint="default"/>
      </w:rPr>
    </w:lvl>
    <w:lvl w:ilvl="1" w:tplc="60D8CBDC">
      <w:start w:val="1"/>
      <w:numFmt w:val="bullet"/>
      <w:lvlText w:val="o"/>
      <w:lvlJc w:val="left"/>
      <w:pPr>
        <w:ind w:left="1440" w:hanging="360"/>
      </w:pPr>
      <w:rPr>
        <w:rFonts w:ascii="Courier New" w:hAnsi="Courier New" w:cs="Courier New" w:hint="default"/>
      </w:rPr>
    </w:lvl>
    <w:lvl w:ilvl="2" w:tplc="2EE20DC2">
      <w:start w:val="1"/>
      <w:numFmt w:val="bullet"/>
      <w:lvlText w:val=""/>
      <w:lvlJc w:val="left"/>
      <w:pPr>
        <w:ind w:left="2160" w:hanging="360"/>
      </w:pPr>
      <w:rPr>
        <w:rFonts w:ascii="Wingdings" w:hAnsi="Wingdings" w:hint="default"/>
      </w:rPr>
    </w:lvl>
    <w:lvl w:ilvl="3" w:tplc="0C52F406" w:tentative="1">
      <w:start w:val="1"/>
      <w:numFmt w:val="bullet"/>
      <w:lvlText w:val=""/>
      <w:lvlJc w:val="left"/>
      <w:pPr>
        <w:ind w:left="2880" w:hanging="360"/>
      </w:pPr>
      <w:rPr>
        <w:rFonts w:ascii="Symbol" w:hAnsi="Symbol" w:hint="default"/>
      </w:rPr>
    </w:lvl>
    <w:lvl w:ilvl="4" w:tplc="393635F6" w:tentative="1">
      <w:start w:val="1"/>
      <w:numFmt w:val="bullet"/>
      <w:lvlText w:val="o"/>
      <w:lvlJc w:val="left"/>
      <w:pPr>
        <w:ind w:left="3600" w:hanging="360"/>
      </w:pPr>
      <w:rPr>
        <w:rFonts w:ascii="Courier New" w:hAnsi="Courier New" w:cs="Courier New" w:hint="default"/>
      </w:rPr>
    </w:lvl>
    <w:lvl w:ilvl="5" w:tplc="69DCB8EC" w:tentative="1">
      <w:start w:val="1"/>
      <w:numFmt w:val="bullet"/>
      <w:lvlText w:val=""/>
      <w:lvlJc w:val="left"/>
      <w:pPr>
        <w:ind w:left="4320" w:hanging="360"/>
      </w:pPr>
      <w:rPr>
        <w:rFonts w:ascii="Wingdings" w:hAnsi="Wingdings" w:hint="default"/>
      </w:rPr>
    </w:lvl>
    <w:lvl w:ilvl="6" w:tplc="C59ECF7E" w:tentative="1">
      <w:start w:val="1"/>
      <w:numFmt w:val="bullet"/>
      <w:lvlText w:val=""/>
      <w:lvlJc w:val="left"/>
      <w:pPr>
        <w:ind w:left="5040" w:hanging="360"/>
      </w:pPr>
      <w:rPr>
        <w:rFonts w:ascii="Symbol" w:hAnsi="Symbol" w:hint="default"/>
      </w:rPr>
    </w:lvl>
    <w:lvl w:ilvl="7" w:tplc="D52A48BC" w:tentative="1">
      <w:start w:val="1"/>
      <w:numFmt w:val="bullet"/>
      <w:lvlText w:val="o"/>
      <w:lvlJc w:val="left"/>
      <w:pPr>
        <w:ind w:left="5760" w:hanging="360"/>
      </w:pPr>
      <w:rPr>
        <w:rFonts w:ascii="Courier New" w:hAnsi="Courier New" w:cs="Courier New" w:hint="default"/>
      </w:rPr>
    </w:lvl>
    <w:lvl w:ilvl="8" w:tplc="B7CA61D0" w:tentative="1">
      <w:start w:val="1"/>
      <w:numFmt w:val="bullet"/>
      <w:lvlText w:val=""/>
      <w:lvlJc w:val="left"/>
      <w:pPr>
        <w:ind w:left="6480" w:hanging="360"/>
      </w:pPr>
      <w:rPr>
        <w:rFonts w:ascii="Wingdings" w:hAnsi="Wingdings" w:hint="default"/>
      </w:rPr>
    </w:lvl>
  </w:abstractNum>
  <w:abstractNum w:abstractNumId="21" w15:restartNumberingAfterBreak="0">
    <w:nsid w:val="1CAB041B"/>
    <w:multiLevelType w:val="hybridMultilevel"/>
    <w:tmpl w:val="ED78B8D2"/>
    <w:lvl w:ilvl="0" w:tplc="703E7992">
      <w:start w:val="1"/>
      <w:numFmt w:val="bullet"/>
      <w:lvlText w:val=""/>
      <w:lvlJc w:val="left"/>
      <w:pPr>
        <w:ind w:left="720" w:hanging="360"/>
      </w:pPr>
      <w:rPr>
        <w:rFonts w:ascii="Symbol" w:hAnsi="Symbol" w:hint="default"/>
      </w:rPr>
    </w:lvl>
    <w:lvl w:ilvl="1" w:tplc="3FBA124E" w:tentative="1">
      <w:start w:val="1"/>
      <w:numFmt w:val="bullet"/>
      <w:lvlText w:val="o"/>
      <w:lvlJc w:val="left"/>
      <w:pPr>
        <w:ind w:left="1440" w:hanging="360"/>
      </w:pPr>
      <w:rPr>
        <w:rFonts w:ascii="Courier New" w:hAnsi="Courier New" w:cs="Courier New" w:hint="default"/>
      </w:rPr>
    </w:lvl>
    <w:lvl w:ilvl="2" w:tplc="9034A9CA" w:tentative="1">
      <w:start w:val="1"/>
      <w:numFmt w:val="bullet"/>
      <w:lvlText w:val=""/>
      <w:lvlJc w:val="left"/>
      <w:pPr>
        <w:ind w:left="2160" w:hanging="360"/>
      </w:pPr>
      <w:rPr>
        <w:rFonts w:ascii="Wingdings" w:hAnsi="Wingdings" w:hint="default"/>
      </w:rPr>
    </w:lvl>
    <w:lvl w:ilvl="3" w:tplc="5AB68A50" w:tentative="1">
      <w:start w:val="1"/>
      <w:numFmt w:val="bullet"/>
      <w:lvlText w:val=""/>
      <w:lvlJc w:val="left"/>
      <w:pPr>
        <w:ind w:left="2880" w:hanging="360"/>
      </w:pPr>
      <w:rPr>
        <w:rFonts w:ascii="Symbol" w:hAnsi="Symbol" w:hint="default"/>
      </w:rPr>
    </w:lvl>
    <w:lvl w:ilvl="4" w:tplc="9F888CEA" w:tentative="1">
      <w:start w:val="1"/>
      <w:numFmt w:val="bullet"/>
      <w:lvlText w:val="o"/>
      <w:lvlJc w:val="left"/>
      <w:pPr>
        <w:ind w:left="3600" w:hanging="360"/>
      </w:pPr>
      <w:rPr>
        <w:rFonts w:ascii="Courier New" w:hAnsi="Courier New" w:cs="Courier New" w:hint="default"/>
      </w:rPr>
    </w:lvl>
    <w:lvl w:ilvl="5" w:tplc="77D6D614" w:tentative="1">
      <w:start w:val="1"/>
      <w:numFmt w:val="bullet"/>
      <w:lvlText w:val=""/>
      <w:lvlJc w:val="left"/>
      <w:pPr>
        <w:ind w:left="4320" w:hanging="360"/>
      </w:pPr>
      <w:rPr>
        <w:rFonts w:ascii="Wingdings" w:hAnsi="Wingdings" w:hint="default"/>
      </w:rPr>
    </w:lvl>
    <w:lvl w:ilvl="6" w:tplc="6250FC2E" w:tentative="1">
      <w:start w:val="1"/>
      <w:numFmt w:val="bullet"/>
      <w:lvlText w:val=""/>
      <w:lvlJc w:val="left"/>
      <w:pPr>
        <w:ind w:left="5040" w:hanging="360"/>
      </w:pPr>
      <w:rPr>
        <w:rFonts w:ascii="Symbol" w:hAnsi="Symbol" w:hint="default"/>
      </w:rPr>
    </w:lvl>
    <w:lvl w:ilvl="7" w:tplc="1F4E6B9A" w:tentative="1">
      <w:start w:val="1"/>
      <w:numFmt w:val="bullet"/>
      <w:lvlText w:val="o"/>
      <w:lvlJc w:val="left"/>
      <w:pPr>
        <w:ind w:left="5760" w:hanging="360"/>
      </w:pPr>
      <w:rPr>
        <w:rFonts w:ascii="Courier New" w:hAnsi="Courier New" w:cs="Courier New" w:hint="default"/>
      </w:rPr>
    </w:lvl>
    <w:lvl w:ilvl="8" w:tplc="609C961E" w:tentative="1">
      <w:start w:val="1"/>
      <w:numFmt w:val="bullet"/>
      <w:lvlText w:val=""/>
      <w:lvlJc w:val="left"/>
      <w:pPr>
        <w:ind w:left="6480" w:hanging="360"/>
      </w:pPr>
      <w:rPr>
        <w:rFonts w:ascii="Wingdings" w:hAnsi="Wingdings" w:hint="default"/>
      </w:rPr>
    </w:lvl>
  </w:abstractNum>
  <w:abstractNum w:abstractNumId="22" w15:restartNumberingAfterBreak="0">
    <w:nsid w:val="1EAB4CC5"/>
    <w:multiLevelType w:val="hybridMultilevel"/>
    <w:tmpl w:val="3D184E56"/>
    <w:lvl w:ilvl="0" w:tplc="CFDEFF46">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D8026938">
      <w:start w:val="1"/>
      <w:numFmt w:val="bullet"/>
      <w:lvlText w:val=""/>
      <w:lvlJc w:val="left"/>
      <w:pPr>
        <w:tabs>
          <w:tab w:val="num" w:pos="1440"/>
        </w:tabs>
        <w:ind w:left="1440" w:hanging="360"/>
      </w:pPr>
      <w:rPr>
        <w:rFonts w:ascii="Symbol" w:hAnsi="Symbol" w:hint="default"/>
        <w:b w:val="0"/>
        <w:i w:val="0"/>
        <w:color w:val="808080"/>
        <w:sz w:val="12"/>
        <w:szCs w:val="12"/>
      </w:rPr>
    </w:lvl>
    <w:lvl w:ilvl="2" w:tplc="25D60540" w:tentative="1">
      <w:start w:val="1"/>
      <w:numFmt w:val="bullet"/>
      <w:lvlText w:val=""/>
      <w:lvlJc w:val="left"/>
      <w:pPr>
        <w:tabs>
          <w:tab w:val="num" w:pos="2160"/>
        </w:tabs>
        <w:ind w:left="2160" w:hanging="360"/>
      </w:pPr>
      <w:rPr>
        <w:rFonts w:ascii="Wingdings" w:hAnsi="Wingdings" w:hint="default"/>
      </w:rPr>
    </w:lvl>
    <w:lvl w:ilvl="3" w:tplc="C4A81518" w:tentative="1">
      <w:start w:val="1"/>
      <w:numFmt w:val="bullet"/>
      <w:lvlText w:val=""/>
      <w:lvlJc w:val="left"/>
      <w:pPr>
        <w:tabs>
          <w:tab w:val="num" w:pos="2880"/>
        </w:tabs>
        <w:ind w:left="2880" w:hanging="360"/>
      </w:pPr>
      <w:rPr>
        <w:rFonts w:ascii="Symbol" w:hAnsi="Symbol" w:hint="default"/>
      </w:rPr>
    </w:lvl>
    <w:lvl w:ilvl="4" w:tplc="9432EE2A" w:tentative="1">
      <w:start w:val="1"/>
      <w:numFmt w:val="bullet"/>
      <w:lvlText w:val="o"/>
      <w:lvlJc w:val="left"/>
      <w:pPr>
        <w:tabs>
          <w:tab w:val="num" w:pos="3600"/>
        </w:tabs>
        <w:ind w:left="3600" w:hanging="360"/>
      </w:pPr>
      <w:rPr>
        <w:rFonts w:ascii="Courier New" w:hAnsi="Courier New" w:cs="Courier New" w:hint="default"/>
      </w:rPr>
    </w:lvl>
    <w:lvl w:ilvl="5" w:tplc="5F083B70" w:tentative="1">
      <w:start w:val="1"/>
      <w:numFmt w:val="bullet"/>
      <w:lvlText w:val=""/>
      <w:lvlJc w:val="left"/>
      <w:pPr>
        <w:tabs>
          <w:tab w:val="num" w:pos="4320"/>
        </w:tabs>
        <w:ind w:left="4320" w:hanging="360"/>
      </w:pPr>
      <w:rPr>
        <w:rFonts w:ascii="Wingdings" w:hAnsi="Wingdings" w:hint="default"/>
      </w:rPr>
    </w:lvl>
    <w:lvl w:ilvl="6" w:tplc="8070F1C6" w:tentative="1">
      <w:start w:val="1"/>
      <w:numFmt w:val="bullet"/>
      <w:lvlText w:val=""/>
      <w:lvlJc w:val="left"/>
      <w:pPr>
        <w:tabs>
          <w:tab w:val="num" w:pos="5040"/>
        </w:tabs>
        <w:ind w:left="5040" w:hanging="360"/>
      </w:pPr>
      <w:rPr>
        <w:rFonts w:ascii="Symbol" w:hAnsi="Symbol" w:hint="default"/>
      </w:rPr>
    </w:lvl>
    <w:lvl w:ilvl="7" w:tplc="CB1CA16E" w:tentative="1">
      <w:start w:val="1"/>
      <w:numFmt w:val="bullet"/>
      <w:lvlText w:val="o"/>
      <w:lvlJc w:val="left"/>
      <w:pPr>
        <w:tabs>
          <w:tab w:val="num" w:pos="5760"/>
        </w:tabs>
        <w:ind w:left="5760" w:hanging="360"/>
      </w:pPr>
      <w:rPr>
        <w:rFonts w:ascii="Courier New" w:hAnsi="Courier New" w:cs="Courier New" w:hint="default"/>
      </w:rPr>
    </w:lvl>
    <w:lvl w:ilvl="8" w:tplc="87FA00C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7C2B76"/>
    <w:multiLevelType w:val="hybridMultilevel"/>
    <w:tmpl w:val="251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8B2739"/>
    <w:multiLevelType w:val="hybridMultilevel"/>
    <w:tmpl w:val="F0580542"/>
    <w:lvl w:ilvl="0" w:tplc="915C1C60">
      <w:start w:val="1"/>
      <w:numFmt w:val="bullet"/>
      <w:lvlText w:val=""/>
      <w:lvlJc w:val="left"/>
      <w:pPr>
        <w:ind w:left="720" w:hanging="360"/>
      </w:pPr>
      <w:rPr>
        <w:rFonts w:ascii="Symbol" w:hAnsi="Symbol" w:hint="default"/>
      </w:rPr>
    </w:lvl>
    <w:lvl w:ilvl="1" w:tplc="F35A5946" w:tentative="1">
      <w:start w:val="1"/>
      <w:numFmt w:val="bullet"/>
      <w:lvlText w:val="o"/>
      <w:lvlJc w:val="left"/>
      <w:pPr>
        <w:ind w:left="1440" w:hanging="360"/>
      </w:pPr>
      <w:rPr>
        <w:rFonts w:ascii="Courier New" w:hAnsi="Courier New" w:cs="Courier New" w:hint="default"/>
      </w:rPr>
    </w:lvl>
    <w:lvl w:ilvl="2" w:tplc="6EB2462C" w:tentative="1">
      <w:start w:val="1"/>
      <w:numFmt w:val="bullet"/>
      <w:lvlText w:val=""/>
      <w:lvlJc w:val="left"/>
      <w:pPr>
        <w:ind w:left="2160" w:hanging="360"/>
      </w:pPr>
      <w:rPr>
        <w:rFonts w:ascii="Wingdings" w:hAnsi="Wingdings" w:hint="default"/>
      </w:rPr>
    </w:lvl>
    <w:lvl w:ilvl="3" w:tplc="53F0967A" w:tentative="1">
      <w:start w:val="1"/>
      <w:numFmt w:val="bullet"/>
      <w:lvlText w:val=""/>
      <w:lvlJc w:val="left"/>
      <w:pPr>
        <w:ind w:left="2880" w:hanging="360"/>
      </w:pPr>
      <w:rPr>
        <w:rFonts w:ascii="Symbol" w:hAnsi="Symbol" w:hint="default"/>
      </w:rPr>
    </w:lvl>
    <w:lvl w:ilvl="4" w:tplc="689A58C6" w:tentative="1">
      <w:start w:val="1"/>
      <w:numFmt w:val="bullet"/>
      <w:lvlText w:val="o"/>
      <w:lvlJc w:val="left"/>
      <w:pPr>
        <w:ind w:left="3600" w:hanging="360"/>
      </w:pPr>
      <w:rPr>
        <w:rFonts w:ascii="Courier New" w:hAnsi="Courier New" w:cs="Courier New" w:hint="default"/>
      </w:rPr>
    </w:lvl>
    <w:lvl w:ilvl="5" w:tplc="0D06E12E" w:tentative="1">
      <w:start w:val="1"/>
      <w:numFmt w:val="bullet"/>
      <w:lvlText w:val=""/>
      <w:lvlJc w:val="left"/>
      <w:pPr>
        <w:ind w:left="4320" w:hanging="360"/>
      </w:pPr>
      <w:rPr>
        <w:rFonts w:ascii="Wingdings" w:hAnsi="Wingdings" w:hint="default"/>
      </w:rPr>
    </w:lvl>
    <w:lvl w:ilvl="6" w:tplc="2658831C" w:tentative="1">
      <w:start w:val="1"/>
      <w:numFmt w:val="bullet"/>
      <w:lvlText w:val=""/>
      <w:lvlJc w:val="left"/>
      <w:pPr>
        <w:ind w:left="5040" w:hanging="360"/>
      </w:pPr>
      <w:rPr>
        <w:rFonts w:ascii="Symbol" w:hAnsi="Symbol" w:hint="default"/>
      </w:rPr>
    </w:lvl>
    <w:lvl w:ilvl="7" w:tplc="55F8A276" w:tentative="1">
      <w:start w:val="1"/>
      <w:numFmt w:val="bullet"/>
      <w:lvlText w:val="o"/>
      <w:lvlJc w:val="left"/>
      <w:pPr>
        <w:ind w:left="5760" w:hanging="360"/>
      </w:pPr>
      <w:rPr>
        <w:rFonts w:ascii="Courier New" w:hAnsi="Courier New" w:cs="Courier New" w:hint="default"/>
      </w:rPr>
    </w:lvl>
    <w:lvl w:ilvl="8" w:tplc="197AA19E" w:tentative="1">
      <w:start w:val="1"/>
      <w:numFmt w:val="bullet"/>
      <w:lvlText w:val=""/>
      <w:lvlJc w:val="left"/>
      <w:pPr>
        <w:ind w:left="6480" w:hanging="360"/>
      </w:pPr>
      <w:rPr>
        <w:rFonts w:ascii="Wingdings" w:hAnsi="Wingdings" w:hint="default"/>
      </w:rPr>
    </w:lvl>
  </w:abstractNum>
  <w:abstractNum w:abstractNumId="25" w15:restartNumberingAfterBreak="0">
    <w:nsid w:val="25543004"/>
    <w:multiLevelType w:val="hybridMultilevel"/>
    <w:tmpl w:val="6D70FCC6"/>
    <w:lvl w:ilvl="0" w:tplc="712AC722">
      <w:start w:val="1"/>
      <w:numFmt w:val="bullet"/>
      <w:lvlText w:val=""/>
      <w:lvlJc w:val="left"/>
      <w:pPr>
        <w:ind w:left="720" w:hanging="360"/>
      </w:pPr>
      <w:rPr>
        <w:rFonts w:ascii="Symbol" w:hAnsi="Symbol" w:hint="default"/>
      </w:rPr>
    </w:lvl>
    <w:lvl w:ilvl="1" w:tplc="E4AC3922" w:tentative="1">
      <w:start w:val="1"/>
      <w:numFmt w:val="bullet"/>
      <w:lvlText w:val="o"/>
      <w:lvlJc w:val="left"/>
      <w:pPr>
        <w:ind w:left="1440" w:hanging="360"/>
      </w:pPr>
      <w:rPr>
        <w:rFonts w:ascii="Courier New" w:hAnsi="Courier New" w:cs="Courier New" w:hint="default"/>
      </w:rPr>
    </w:lvl>
    <w:lvl w:ilvl="2" w:tplc="16DEBE54" w:tentative="1">
      <w:start w:val="1"/>
      <w:numFmt w:val="bullet"/>
      <w:lvlText w:val=""/>
      <w:lvlJc w:val="left"/>
      <w:pPr>
        <w:ind w:left="2160" w:hanging="360"/>
      </w:pPr>
      <w:rPr>
        <w:rFonts w:ascii="Wingdings" w:hAnsi="Wingdings" w:hint="default"/>
      </w:rPr>
    </w:lvl>
    <w:lvl w:ilvl="3" w:tplc="41CC8D4A" w:tentative="1">
      <w:start w:val="1"/>
      <w:numFmt w:val="bullet"/>
      <w:lvlText w:val=""/>
      <w:lvlJc w:val="left"/>
      <w:pPr>
        <w:ind w:left="2880" w:hanging="360"/>
      </w:pPr>
      <w:rPr>
        <w:rFonts w:ascii="Symbol" w:hAnsi="Symbol" w:hint="default"/>
      </w:rPr>
    </w:lvl>
    <w:lvl w:ilvl="4" w:tplc="EB62D2AE" w:tentative="1">
      <w:start w:val="1"/>
      <w:numFmt w:val="bullet"/>
      <w:lvlText w:val="o"/>
      <w:lvlJc w:val="left"/>
      <w:pPr>
        <w:ind w:left="3600" w:hanging="360"/>
      </w:pPr>
      <w:rPr>
        <w:rFonts w:ascii="Courier New" w:hAnsi="Courier New" w:cs="Courier New" w:hint="default"/>
      </w:rPr>
    </w:lvl>
    <w:lvl w:ilvl="5" w:tplc="17B4C3D2" w:tentative="1">
      <w:start w:val="1"/>
      <w:numFmt w:val="bullet"/>
      <w:lvlText w:val=""/>
      <w:lvlJc w:val="left"/>
      <w:pPr>
        <w:ind w:left="4320" w:hanging="360"/>
      </w:pPr>
      <w:rPr>
        <w:rFonts w:ascii="Wingdings" w:hAnsi="Wingdings" w:hint="default"/>
      </w:rPr>
    </w:lvl>
    <w:lvl w:ilvl="6" w:tplc="DA4656AA" w:tentative="1">
      <w:start w:val="1"/>
      <w:numFmt w:val="bullet"/>
      <w:lvlText w:val=""/>
      <w:lvlJc w:val="left"/>
      <w:pPr>
        <w:ind w:left="5040" w:hanging="360"/>
      </w:pPr>
      <w:rPr>
        <w:rFonts w:ascii="Symbol" w:hAnsi="Symbol" w:hint="default"/>
      </w:rPr>
    </w:lvl>
    <w:lvl w:ilvl="7" w:tplc="0AEA1E82" w:tentative="1">
      <w:start w:val="1"/>
      <w:numFmt w:val="bullet"/>
      <w:lvlText w:val="o"/>
      <w:lvlJc w:val="left"/>
      <w:pPr>
        <w:ind w:left="5760" w:hanging="360"/>
      </w:pPr>
      <w:rPr>
        <w:rFonts w:ascii="Courier New" w:hAnsi="Courier New" w:cs="Courier New" w:hint="default"/>
      </w:rPr>
    </w:lvl>
    <w:lvl w:ilvl="8" w:tplc="B8B21F34" w:tentative="1">
      <w:start w:val="1"/>
      <w:numFmt w:val="bullet"/>
      <w:lvlText w:val=""/>
      <w:lvlJc w:val="left"/>
      <w:pPr>
        <w:ind w:left="6480" w:hanging="360"/>
      </w:pPr>
      <w:rPr>
        <w:rFonts w:ascii="Wingdings" w:hAnsi="Wingdings" w:hint="default"/>
      </w:rPr>
    </w:lvl>
  </w:abstractNum>
  <w:abstractNum w:abstractNumId="26" w15:restartNumberingAfterBreak="0">
    <w:nsid w:val="28B3282E"/>
    <w:multiLevelType w:val="hybridMultilevel"/>
    <w:tmpl w:val="71CE4B0E"/>
    <w:lvl w:ilvl="0" w:tplc="DE1A2D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BAF3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8E17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ACA5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DAF6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545E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840B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B434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866B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C532332"/>
    <w:multiLevelType w:val="hybridMultilevel"/>
    <w:tmpl w:val="DEAE7408"/>
    <w:lvl w:ilvl="0" w:tplc="A74696DC">
      <w:start w:val="1"/>
      <w:numFmt w:val="bullet"/>
      <w:lvlText w:val="o"/>
      <w:lvlJc w:val="left"/>
      <w:pPr>
        <w:ind w:left="720" w:hanging="360"/>
      </w:pPr>
      <w:rPr>
        <w:rFonts w:ascii="Courier New" w:hAnsi="Courier New" w:cs="Courier New" w:hint="default"/>
      </w:rPr>
    </w:lvl>
    <w:lvl w:ilvl="1" w:tplc="0624055A" w:tentative="1">
      <w:start w:val="1"/>
      <w:numFmt w:val="bullet"/>
      <w:lvlText w:val="o"/>
      <w:lvlJc w:val="left"/>
      <w:pPr>
        <w:ind w:left="1440" w:hanging="360"/>
      </w:pPr>
      <w:rPr>
        <w:rFonts w:ascii="Courier New" w:hAnsi="Courier New" w:cs="Courier New" w:hint="default"/>
      </w:rPr>
    </w:lvl>
    <w:lvl w:ilvl="2" w:tplc="B5E81ADE" w:tentative="1">
      <w:start w:val="1"/>
      <w:numFmt w:val="bullet"/>
      <w:lvlText w:val=""/>
      <w:lvlJc w:val="left"/>
      <w:pPr>
        <w:ind w:left="2160" w:hanging="360"/>
      </w:pPr>
      <w:rPr>
        <w:rFonts w:ascii="Wingdings" w:hAnsi="Wingdings" w:hint="default"/>
      </w:rPr>
    </w:lvl>
    <w:lvl w:ilvl="3" w:tplc="14B48080" w:tentative="1">
      <w:start w:val="1"/>
      <w:numFmt w:val="bullet"/>
      <w:lvlText w:val=""/>
      <w:lvlJc w:val="left"/>
      <w:pPr>
        <w:ind w:left="2880" w:hanging="360"/>
      </w:pPr>
      <w:rPr>
        <w:rFonts w:ascii="Symbol" w:hAnsi="Symbol" w:hint="default"/>
      </w:rPr>
    </w:lvl>
    <w:lvl w:ilvl="4" w:tplc="1AB29706" w:tentative="1">
      <w:start w:val="1"/>
      <w:numFmt w:val="bullet"/>
      <w:lvlText w:val="o"/>
      <w:lvlJc w:val="left"/>
      <w:pPr>
        <w:ind w:left="3600" w:hanging="360"/>
      </w:pPr>
      <w:rPr>
        <w:rFonts w:ascii="Courier New" w:hAnsi="Courier New" w:cs="Courier New" w:hint="default"/>
      </w:rPr>
    </w:lvl>
    <w:lvl w:ilvl="5" w:tplc="53C871D0" w:tentative="1">
      <w:start w:val="1"/>
      <w:numFmt w:val="bullet"/>
      <w:lvlText w:val=""/>
      <w:lvlJc w:val="left"/>
      <w:pPr>
        <w:ind w:left="4320" w:hanging="360"/>
      </w:pPr>
      <w:rPr>
        <w:rFonts w:ascii="Wingdings" w:hAnsi="Wingdings" w:hint="default"/>
      </w:rPr>
    </w:lvl>
    <w:lvl w:ilvl="6" w:tplc="ADBC800A" w:tentative="1">
      <w:start w:val="1"/>
      <w:numFmt w:val="bullet"/>
      <w:lvlText w:val=""/>
      <w:lvlJc w:val="left"/>
      <w:pPr>
        <w:ind w:left="5040" w:hanging="360"/>
      </w:pPr>
      <w:rPr>
        <w:rFonts w:ascii="Symbol" w:hAnsi="Symbol" w:hint="default"/>
      </w:rPr>
    </w:lvl>
    <w:lvl w:ilvl="7" w:tplc="A78AD8B6" w:tentative="1">
      <w:start w:val="1"/>
      <w:numFmt w:val="bullet"/>
      <w:lvlText w:val="o"/>
      <w:lvlJc w:val="left"/>
      <w:pPr>
        <w:ind w:left="5760" w:hanging="360"/>
      </w:pPr>
      <w:rPr>
        <w:rFonts w:ascii="Courier New" w:hAnsi="Courier New" w:cs="Courier New" w:hint="default"/>
      </w:rPr>
    </w:lvl>
    <w:lvl w:ilvl="8" w:tplc="6824C48A" w:tentative="1">
      <w:start w:val="1"/>
      <w:numFmt w:val="bullet"/>
      <w:lvlText w:val=""/>
      <w:lvlJc w:val="left"/>
      <w:pPr>
        <w:ind w:left="6480" w:hanging="360"/>
      </w:pPr>
      <w:rPr>
        <w:rFonts w:ascii="Wingdings" w:hAnsi="Wingdings" w:hint="default"/>
      </w:rPr>
    </w:lvl>
  </w:abstractNum>
  <w:abstractNum w:abstractNumId="28" w15:restartNumberingAfterBreak="0">
    <w:nsid w:val="2DCF2108"/>
    <w:multiLevelType w:val="hybridMultilevel"/>
    <w:tmpl w:val="98209672"/>
    <w:lvl w:ilvl="0" w:tplc="054A541A">
      <w:start w:val="1"/>
      <w:numFmt w:val="bullet"/>
      <w:lvlText w:val=""/>
      <w:lvlJc w:val="left"/>
      <w:pPr>
        <w:tabs>
          <w:tab w:val="num" w:pos="720"/>
        </w:tabs>
        <w:ind w:left="720" w:hanging="360"/>
      </w:pPr>
      <w:rPr>
        <w:rFonts w:ascii="Wingdings" w:hAnsi="Wingdings" w:hint="default"/>
      </w:rPr>
    </w:lvl>
    <w:lvl w:ilvl="1" w:tplc="C3E0F104">
      <w:start w:val="1"/>
      <w:numFmt w:val="bullet"/>
      <w:lvlText w:val=""/>
      <w:lvlJc w:val="left"/>
      <w:pPr>
        <w:tabs>
          <w:tab w:val="num" w:pos="1440"/>
        </w:tabs>
        <w:ind w:left="1440" w:hanging="360"/>
      </w:pPr>
      <w:rPr>
        <w:rFonts w:ascii="Symbol" w:hAnsi="Symbol" w:hint="default"/>
      </w:rPr>
    </w:lvl>
    <w:lvl w:ilvl="2" w:tplc="E9EA327C" w:tentative="1">
      <w:start w:val="1"/>
      <w:numFmt w:val="bullet"/>
      <w:lvlText w:val=""/>
      <w:lvlJc w:val="left"/>
      <w:pPr>
        <w:tabs>
          <w:tab w:val="num" w:pos="2160"/>
        </w:tabs>
        <w:ind w:left="2160" w:hanging="360"/>
      </w:pPr>
      <w:rPr>
        <w:rFonts w:ascii="Wingdings" w:hAnsi="Wingdings" w:hint="default"/>
      </w:rPr>
    </w:lvl>
    <w:lvl w:ilvl="3" w:tplc="24C4F804" w:tentative="1">
      <w:start w:val="1"/>
      <w:numFmt w:val="bullet"/>
      <w:lvlText w:val=""/>
      <w:lvlJc w:val="left"/>
      <w:pPr>
        <w:tabs>
          <w:tab w:val="num" w:pos="2880"/>
        </w:tabs>
        <w:ind w:left="2880" w:hanging="360"/>
      </w:pPr>
      <w:rPr>
        <w:rFonts w:ascii="Symbol" w:hAnsi="Symbol" w:hint="default"/>
      </w:rPr>
    </w:lvl>
    <w:lvl w:ilvl="4" w:tplc="6630AE06" w:tentative="1">
      <w:start w:val="1"/>
      <w:numFmt w:val="bullet"/>
      <w:lvlText w:val="o"/>
      <w:lvlJc w:val="left"/>
      <w:pPr>
        <w:tabs>
          <w:tab w:val="num" w:pos="3600"/>
        </w:tabs>
        <w:ind w:left="3600" w:hanging="360"/>
      </w:pPr>
      <w:rPr>
        <w:rFonts w:ascii="Courier New" w:hAnsi="Courier New" w:cs="Courier New" w:hint="default"/>
      </w:rPr>
    </w:lvl>
    <w:lvl w:ilvl="5" w:tplc="AD22A3F4" w:tentative="1">
      <w:start w:val="1"/>
      <w:numFmt w:val="bullet"/>
      <w:lvlText w:val=""/>
      <w:lvlJc w:val="left"/>
      <w:pPr>
        <w:tabs>
          <w:tab w:val="num" w:pos="4320"/>
        </w:tabs>
        <w:ind w:left="4320" w:hanging="360"/>
      </w:pPr>
      <w:rPr>
        <w:rFonts w:ascii="Wingdings" w:hAnsi="Wingdings" w:hint="default"/>
      </w:rPr>
    </w:lvl>
    <w:lvl w:ilvl="6" w:tplc="3E00DF14" w:tentative="1">
      <w:start w:val="1"/>
      <w:numFmt w:val="bullet"/>
      <w:lvlText w:val=""/>
      <w:lvlJc w:val="left"/>
      <w:pPr>
        <w:tabs>
          <w:tab w:val="num" w:pos="5040"/>
        </w:tabs>
        <w:ind w:left="5040" w:hanging="360"/>
      </w:pPr>
      <w:rPr>
        <w:rFonts w:ascii="Symbol" w:hAnsi="Symbol" w:hint="default"/>
      </w:rPr>
    </w:lvl>
    <w:lvl w:ilvl="7" w:tplc="7C9AB986" w:tentative="1">
      <w:start w:val="1"/>
      <w:numFmt w:val="bullet"/>
      <w:lvlText w:val="o"/>
      <w:lvlJc w:val="left"/>
      <w:pPr>
        <w:tabs>
          <w:tab w:val="num" w:pos="5760"/>
        </w:tabs>
        <w:ind w:left="5760" w:hanging="360"/>
      </w:pPr>
      <w:rPr>
        <w:rFonts w:ascii="Courier New" w:hAnsi="Courier New" w:cs="Courier New" w:hint="default"/>
      </w:rPr>
    </w:lvl>
    <w:lvl w:ilvl="8" w:tplc="FEEEA57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9509FE"/>
    <w:multiLevelType w:val="hybridMultilevel"/>
    <w:tmpl w:val="1CB00D1C"/>
    <w:lvl w:ilvl="0" w:tplc="D9089026">
      <w:start w:val="1"/>
      <w:numFmt w:val="bullet"/>
      <w:lvlText w:val=""/>
      <w:lvlJc w:val="left"/>
      <w:pPr>
        <w:ind w:left="360" w:hanging="360"/>
      </w:pPr>
      <w:rPr>
        <w:rFonts w:ascii="Symbol" w:hAnsi="Symbol" w:hint="default"/>
      </w:rPr>
    </w:lvl>
    <w:lvl w:ilvl="1" w:tplc="8B9C61BA" w:tentative="1">
      <w:start w:val="1"/>
      <w:numFmt w:val="bullet"/>
      <w:lvlText w:val="o"/>
      <w:lvlJc w:val="left"/>
      <w:pPr>
        <w:ind w:left="1080" w:hanging="360"/>
      </w:pPr>
      <w:rPr>
        <w:rFonts w:ascii="Courier New" w:hAnsi="Courier New" w:cs="Courier New" w:hint="default"/>
      </w:rPr>
    </w:lvl>
    <w:lvl w:ilvl="2" w:tplc="A65205DE" w:tentative="1">
      <w:start w:val="1"/>
      <w:numFmt w:val="bullet"/>
      <w:lvlText w:val=""/>
      <w:lvlJc w:val="left"/>
      <w:pPr>
        <w:ind w:left="1800" w:hanging="360"/>
      </w:pPr>
      <w:rPr>
        <w:rFonts w:ascii="Wingdings" w:hAnsi="Wingdings" w:hint="default"/>
      </w:rPr>
    </w:lvl>
    <w:lvl w:ilvl="3" w:tplc="6844826A" w:tentative="1">
      <w:start w:val="1"/>
      <w:numFmt w:val="bullet"/>
      <w:lvlText w:val=""/>
      <w:lvlJc w:val="left"/>
      <w:pPr>
        <w:ind w:left="2520" w:hanging="360"/>
      </w:pPr>
      <w:rPr>
        <w:rFonts w:ascii="Symbol" w:hAnsi="Symbol" w:hint="default"/>
      </w:rPr>
    </w:lvl>
    <w:lvl w:ilvl="4" w:tplc="93BE76D4" w:tentative="1">
      <w:start w:val="1"/>
      <w:numFmt w:val="bullet"/>
      <w:lvlText w:val="o"/>
      <w:lvlJc w:val="left"/>
      <w:pPr>
        <w:ind w:left="3240" w:hanging="360"/>
      </w:pPr>
      <w:rPr>
        <w:rFonts w:ascii="Courier New" w:hAnsi="Courier New" w:cs="Courier New" w:hint="default"/>
      </w:rPr>
    </w:lvl>
    <w:lvl w:ilvl="5" w:tplc="345E6530" w:tentative="1">
      <w:start w:val="1"/>
      <w:numFmt w:val="bullet"/>
      <w:lvlText w:val=""/>
      <w:lvlJc w:val="left"/>
      <w:pPr>
        <w:ind w:left="3960" w:hanging="360"/>
      </w:pPr>
      <w:rPr>
        <w:rFonts w:ascii="Wingdings" w:hAnsi="Wingdings" w:hint="default"/>
      </w:rPr>
    </w:lvl>
    <w:lvl w:ilvl="6" w:tplc="5F3E4AD2" w:tentative="1">
      <w:start w:val="1"/>
      <w:numFmt w:val="bullet"/>
      <w:lvlText w:val=""/>
      <w:lvlJc w:val="left"/>
      <w:pPr>
        <w:ind w:left="4680" w:hanging="360"/>
      </w:pPr>
      <w:rPr>
        <w:rFonts w:ascii="Symbol" w:hAnsi="Symbol" w:hint="default"/>
      </w:rPr>
    </w:lvl>
    <w:lvl w:ilvl="7" w:tplc="C09CCC5A" w:tentative="1">
      <w:start w:val="1"/>
      <w:numFmt w:val="bullet"/>
      <w:lvlText w:val="o"/>
      <w:lvlJc w:val="left"/>
      <w:pPr>
        <w:ind w:left="5400" w:hanging="360"/>
      </w:pPr>
      <w:rPr>
        <w:rFonts w:ascii="Courier New" w:hAnsi="Courier New" w:cs="Courier New" w:hint="default"/>
      </w:rPr>
    </w:lvl>
    <w:lvl w:ilvl="8" w:tplc="550652BA" w:tentative="1">
      <w:start w:val="1"/>
      <w:numFmt w:val="bullet"/>
      <w:lvlText w:val=""/>
      <w:lvlJc w:val="left"/>
      <w:pPr>
        <w:ind w:left="6120" w:hanging="360"/>
      </w:pPr>
      <w:rPr>
        <w:rFonts w:ascii="Wingdings" w:hAnsi="Wingdings" w:hint="default"/>
      </w:rPr>
    </w:lvl>
  </w:abstractNum>
  <w:abstractNum w:abstractNumId="30" w15:restartNumberingAfterBreak="0">
    <w:nsid w:val="3A1A4699"/>
    <w:multiLevelType w:val="hybridMultilevel"/>
    <w:tmpl w:val="396A2006"/>
    <w:lvl w:ilvl="0" w:tplc="4A565AB8">
      <w:start w:val="1"/>
      <w:numFmt w:val="bullet"/>
      <w:lvlText w:val=""/>
      <w:lvlJc w:val="left"/>
      <w:pPr>
        <w:ind w:left="360" w:hanging="360"/>
      </w:pPr>
      <w:rPr>
        <w:rFonts w:ascii="Symbol" w:hAnsi="Symbol" w:hint="default"/>
      </w:rPr>
    </w:lvl>
    <w:lvl w:ilvl="1" w:tplc="E25CA656" w:tentative="1">
      <w:start w:val="1"/>
      <w:numFmt w:val="bullet"/>
      <w:lvlText w:val="o"/>
      <w:lvlJc w:val="left"/>
      <w:pPr>
        <w:ind w:left="1080" w:hanging="360"/>
      </w:pPr>
      <w:rPr>
        <w:rFonts w:ascii="Courier New" w:hAnsi="Courier New" w:cs="Courier New" w:hint="default"/>
      </w:rPr>
    </w:lvl>
    <w:lvl w:ilvl="2" w:tplc="DFCA09A6" w:tentative="1">
      <w:start w:val="1"/>
      <w:numFmt w:val="bullet"/>
      <w:lvlText w:val=""/>
      <w:lvlJc w:val="left"/>
      <w:pPr>
        <w:ind w:left="1800" w:hanging="360"/>
      </w:pPr>
      <w:rPr>
        <w:rFonts w:ascii="Wingdings" w:hAnsi="Wingdings" w:hint="default"/>
      </w:rPr>
    </w:lvl>
    <w:lvl w:ilvl="3" w:tplc="868E6DDC" w:tentative="1">
      <w:start w:val="1"/>
      <w:numFmt w:val="bullet"/>
      <w:lvlText w:val=""/>
      <w:lvlJc w:val="left"/>
      <w:pPr>
        <w:ind w:left="2520" w:hanging="360"/>
      </w:pPr>
      <w:rPr>
        <w:rFonts w:ascii="Symbol" w:hAnsi="Symbol" w:hint="default"/>
      </w:rPr>
    </w:lvl>
    <w:lvl w:ilvl="4" w:tplc="1010B210" w:tentative="1">
      <w:start w:val="1"/>
      <w:numFmt w:val="bullet"/>
      <w:lvlText w:val="o"/>
      <w:lvlJc w:val="left"/>
      <w:pPr>
        <w:ind w:left="3240" w:hanging="360"/>
      </w:pPr>
      <w:rPr>
        <w:rFonts w:ascii="Courier New" w:hAnsi="Courier New" w:cs="Courier New" w:hint="default"/>
      </w:rPr>
    </w:lvl>
    <w:lvl w:ilvl="5" w:tplc="8F24E4C2" w:tentative="1">
      <w:start w:val="1"/>
      <w:numFmt w:val="bullet"/>
      <w:lvlText w:val=""/>
      <w:lvlJc w:val="left"/>
      <w:pPr>
        <w:ind w:left="3960" w:hanging="360"/>
      </w:pPr>
      <w:rPr>
        <w:rFonts w:ascii="Wingdings" w:hAnsi="Wingdings" w:hint="default"/>
      </w:rPr>
    </w:lvl>
    <w:lvl w:ilvl="6" w:tplc="627826A4" w:tentative="1">
      <w:start w:val="1"/>
      <w:numFmt w:val="bullet"/>
      <w:lvlText w:val=""/>
      <w:lvlJc w:val="left"/>
      <w:pPr>
        <w:ind w:left="4680" w:hanging="360"/>
      </w:pPr>
      <w:rPr>
        <w:rFonts w:ascii="Symbol" w:hAnsi="Symbol" w:hint="default"/>
      </w:rPr>
    </w:lvl>
    <w:lvl w:ilvl="7" w:tplc="C2E0BAA8" w:tentative="1">
      <w:start w:val="1"/>
      <w:numFmt w:val="bullet"/>
      <w:lvlText w:val="o"/>
      <w:lvlJc w:val="left"/>
      <w:pPr>
        <w:ind w:left="5400" w:hanging="360"/>
      </w:pPr>
      <w:rPr>
        <w:rFonts w:ascii="Courier New" w:hAnsi="Courier New" w:cs="Courier New" w:hint="default"/>
      </w:rPr>
    </w:lvl>
    <w:lvl w:ilvl="8" w:tplc="2D6CDF90" w:tentative="1">
      <w:start w:val="1"/>
      <w:numFmt w:val="bullet"/>
      <w:lvlText w:val=""/>
      <w:lvlJc w:val="left"/>
      <w:pPr>
        <w:ind w:left="6120" w:hanging="360"/>
      </w:pPr>
      <w:rPr>
        <w:rFonts w:ascii="Wingdings" w:hAnsi="Wingdings" w:hint="default"/>
      </w:rPr>
    </w:lvl>
  </w:abstractNum>
  <w:abstractNum w:abstractNumId="31" w15:restartNumberingAfterBreak="0">
    <w:nsid w:val="3C4A2521"/>
    <w:multiLevelType w:val="hybridMultilevel"/>
    <w:tmpl w:val="592C704E"/>
    <w:lvl w:ilvl="0" w:tplc="BA6AE9CA">
      <w:start w:val="1"/>
      <w:numFmt w:val="bullet"/>
      <w:lvlText w:val=""/>
      <w:lvlJc w:val="left"/>
      <w:pPr>
        <w:ind w:left="720" w:hanging="360"/>
      </w:pPr>
      <w:rPr>
        <w:rFonts w:ascii="Symbol" w:hAnsi="Symbol" w:hint="default"/>
      </w:rPr>
    </w:lvl>
    <w:lvl w:ilvl="1" w:tplc="8D9C1F16" w:tentative="1">
      <w:start w:val="1"/>
      <w:numFmt w:val="bullet"/>
      <w:lvlText w:val="o"/>
      <w:lvlJc w:val="left"/>
      <w:pPr>
        <w:ind w:left="1440" w:hanging="360"/>
      </w:pPr>
      <w:rPr>
        <w:rFonts w:ascii="Courier New" w:hAnsi="Courier New" w:cs="Courier New" w:hint="default"/>
      </w:rPr>
    </w:lvl>
    <w:lvl w:ilvl="2" w:tplc="FEC0B5CA" w:tentative="1">
      <w:start w:val="1"/>
      <w:numFmt w:val="bullet"/>
      <w:lvlText w:val=""/>
      <w:lvlJc w:val="left"/>
      <w:pPr>
        <w:ind w:left="2160" w:hanging="360"/>
      </w:pPr>
      <w:rPr>
        <w:rFonts w:ascii="Wingdings" w:hAnsi="Wingdings" w:hint="default"/>
      </w:rPr>
    </w:lvl>
    <w:lvl w:ilvl="3" w:tplc="9F02890C" w:tentative="1">
      <w:start w:val="1"/>
      <w:numFmt w:val="bullet"/>
      <w:lvlText w:val=""/>
      <w:lvlJc w:val="left"/>
      <w:pPr>
        <w:ind w:left="2880" w:hanging="360"/>
      </w:pPr>
      <w:rPr>
        <w:rFonts w:ascii="Symbol" w:hAnsi="Symbol" w:hint="default"/>
      </w:rPr>
    </w:lvl>
    <w:lvl w:ilvl="4" w:tplc="2D043AF0" w:tentative="1">
      <w:start w:val="1"/>
      <w:numFmt w:val="bullet"/>
      <w:lvlText w:val="o"/>
      <w:lvlJc w:val="left"/>
      <w:pPr>
        <w:ind w:left="3600" w:hanging="360"/>
      </w:pPr>
      <w:rPr>
        <w:rFonts w:ascii="Courier New" w:hAnsi="Courier New" w:cs="Courier New" w:hint="default"/>
      </w:rPr>
    </w:lvl>
    <w:lvl w:ilvl="5" w:tplc="64963510" w:tentative="1">
      <w:start w:val="1"/>
      <w:numFmt w:val="bullet"/>
      <w:lvlText w:val=""/>
      <w:lvlJc w:val="left"/>
      <w:pPr>
        <w:ind w:left="4320" w:hanging="360"/>
      </w:pPr>
      <w:rPr>
        <w:rFonts w:ascii="Wingdings" w:hAnsi="Wingdings" w:hint="default"/>
      </w:rPr>
    </w:lvl>
    <w:lvl w:ilvl="6" w:tplc="1FB851C2" w:tentative="1">
      <w:start w:val="1"/>
      <w:numFmt w:val="bullet"/>
      <w:lvlText w:val=""/>
      <w:lvlJc w:val="left"/>
      <w:pPr>
        <w:ind w:left="5040" w:hanging="360"/>
      </w:pPr>
      <w:rPr>
        <w:rFonts w:ascii="Symbol" w:hAnsi="Symbol" w:hint="default"/>
      </w:rPr>
    </w:lvl>
    <w:lvl w:ilvl="7" w:tplc="069E5820" w:tentative="1">
      <w:start w:val="1"/>
      <w:numFmt w:val="bullet"/>
      <w:lvlText w:val="o"/>
      <w:lvlJc w:val="left"/>
      <w:pPr>
        <w:ind w:left="5760" w:hanging="360"/>
      </w:pPr>
      <w:rPr>
        <w:rFonts w:ascii="Courier New" w:hAnsi="Courier New" w:cs="Courier New" w:hint="default"/>
      </w:rPr>
    </w:lvl>
    <w:lvl w:ilvl="8" w:tplc="4854525C" w:tentative="1">
      <w:start w:val="1"/>
      <w:numFmt w:val="bullet"/>
      <w:lvlText w:val=""/>
      <w:lvlJc w:val="left"/>
      <w:pPr>
        <w:ind w:left="6480" w:hanging="360"/>
      </w:pPr>
      <w:rPr>
        <w:rFonts w:ascii="Wingdings" w:hAnsi="Wingdings" w:hint="default"/>
      </w:rPr>
    </w:lvl>
  </w:abstractNum>
  <w:abstractNum w:abstractNumId="32" w15:restartNumberingAfterBreak="0">
    <w:nsid w:val="3CD918FE"/>
    <w:multiLevelType w:val="hybridMultilevel"/>
    <w:tmpl w:val="1C344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CF54F94"/>
    <w:multiLevelType w:val="hybridMultilevel"/>
    <w:tmpl w:val="31BC6048"/>
    <w:lvl w:ilvl="0" w:tplc="83F23A64">
      <w:start w:val="1"/>
      <w:numFmt w:val="bullet"/>
      <w:lvlText w:val=""/>
      <w:lvlJc w:val="left"/>
      <w:pPr>
        <w:ind w:left="360" w:hanging="360"/>
      </w:pPr>
      <w:rPr>
        <w:rFonts w:ascii="Symbol" w:hAnsi="Symbol" w:hint="default"/>
      </w:rPr>
    </w:lvl>
    <w:lvl w:ilvl="1" w:tplc="9A240520" w:tentative="1">
      <w:start w:val="1"/>
      <w:numFmt w:val="bullet"/>
      <w:lvlText w:val="o"/>
      <w:lvlJc w:val="left"/>
      <w:pPr>
        <w:ind w:left="1080" w:hanging="360"/>
      </w:pPr>
      <w:rPr>
        <w:rFonts w:ascii="Courier New" w:hAnsi="Courier New" w:cs="Courier New" w:hint="default"/>
      </w:rPr>
    </w:lvl>
    <w:lvl w:ilvl="2" w:tplc="F1060746" w:tentative="1">
      <w:start w:val="1"/>
      <w:numFmt w:val="bullet"/>
      <w:lvlText w:val=""/>
      <w:lvlJc w:val="left"/>
      <w:pPr>
        <w:ind w:left="1800" w:hanging="360"/>
      </w:pPr>
      <w:rPr>
        <w:rFonts w:ascii="Wingdings" w:hAnsi="Wingdings" w:hint="default"/>
      </w:rPr>
    </w:lvl>
    <w:lvl w:ilvl="3" w:tplc="4EEAF422" w:tentative="1">
      <w:start w:val="1"/>
      <w:numFmt w:val="bullet"/>
      <w:lvlText w:val=""/>
      <w:lvlJc w:val="left"/>
      <w:pPr>
        <w:ind w:left="2520" w:hanging="360"/>
      </w:pPr>
      <w:rPr>
        <w:rFonts w:ascii="Symbol" w:hAnsi="Symbol" w:hint="default"/>
      </w:rPr>
    </w:lvl>
    <w:lvl w:ilvl="4" w:tplc="782A5BF4" w:tentative="1">
      <w:start w:val="1"/>
      <w:numFmt w:val="bullet"/>
      <w:lvlText w:val="o"/>
      <w:lvlJc w:val="left"/>
      <w:pPr>
        <w:ind w:left="3240" w:hanging="360"/>
      </w:pPr>
      <w:rPr>
        <w:rFonts w:ascii="Courier New" w:hAnsi="Courier New" w:cs="Courier New" w:hint="default"/>
      </w:rPr>
    </w:lvl>
    <w:lvl w:ilvl="5" w:tplc="1F06789E" w:tentative="1">
      <w:start w:val="1"/>
      <w:numFmt w:val="bullet"/>
      <w:lvlText w:val=""/>
      <w:lvlJc w:val="left"/>
      <w:pPr>
        <w:ind w:left="3960" w:hanging="360"/>
      </w:pPr>
      <w:rPr>
        <w:rFonts w:ascii="Wingdings" w:hAnsi="Wingdings" w:hint="default"/>
      </w:rPr>
    </w:lvl>
    <w:lvl w:ilvl="6" w:tplc="A8228C9C" w:tentative="1">
      <w:start w:val="1"/>
      <w:numFmt w:val="bullet"/>
      <w:lvlText w:val=""/>
      <w:lvlJc w:val="left"/>
      <w:pPr>
        <w:ind w:left="4680" w:hanging="360"/>
      </w:pPr>
      <w:rPr>
        <w:rFonts w:ascii="Symbol" w:hAnsi="Symbol" w:hint="default"/>
      </w:rPr>
    </w:lvl>
    <w:lvl w:ilvl="7" w:tplc="B872A59E" w:tentative="1">
      <w:start w:val="1"/>
      <w:numFmt w:val="bullet"/>
      <w:lvlText w:val="o"/>
      <w:lvlJc w:val="left"/>
      <w:pPr>
        <w:ind w:left="5400" w:hanging="360"/>
      </w:pPr>
      <w:rPr>
        <w:rFonts w:ascii="Courier New" w:hAnsi="Courier New" w:cs="Courier New" w:hint="default"/>
      </w:rPr>
    </w:lvl>
    <w:lvl w:ilvl="8" w:tplc="2B909B9C" w:tentative="1">
      <w:start w:val="1"/>
      <w:numFmt w:val="bullet"/>
      <w:lvlText w:val=""/>
      <w:lvlJc w:val="left"/>
      <w:pPr>
        <w:ind w:left="6120" w:hanging="360"/>
      </w:pPr>
      <w:rPr>
        <w:rFonts w:ascii="Wingdings" w:hAnsi="Wingdings" w:hint="default"/>
      </w:rPr>
    </w:lvl>
  </w:abstractNum>
  <w:abstractNum w:abstractNumId="34" w15:restartNumberingAfterBreak="0">
    <w:nsid w:val="45AF0D23"/>
    <w:multiLevelType w:val="hybridMultilevel"/>
    <w:tmpl w:val="5784E946"/>
    <w:lvl w:ilvl="0" w:tplc="969C6B7A">
      <w:start w:val="1"/>
      <w:numFmt w:val="bullet"/>
      <w:lvlText w:val="o"/>
      <w:lvlJc w:val="left"/>
      <w:pPr>
        <w:ind w:left="1080" w:hanging="360"/>
      </w:pPr>
      <w:rPr>
        <w:rFonts w:ascii="Courier New" w:hAnsi="Courier New" w:cs="Courier New" w:hint="default"/>
      </w:rPr>
    </w:lvl>
    <w:lvl w:ilvl="1" w:tplc="8872DDA0" w:tentative="1">
      <w:start w:val="1"/>
      <w:numFmt w:val="bullet"/>
      <w:lvlText w:val="o"/>
      <w:lvlJc w:val="left"/>
      <w:pPr>
        <w:ind w:left="1800" w:hanging="360"/>
      </w:pPr>
      <w:rPr>
        <w:rFonts w:ascii="Courier New" w:hAnsi="Courier New" w:cs="Courier New" w:hint="default"/>
      </w:rPr>
    </w:lvl>
    <w:lvl w:ilvl="2" w:tplc="D7EAB7E0" w:tentative="1">
      <w:start w:val="1"/>
      <w:numFmt w:val="bullet"/>
      <w:lvlText w:val=""/>
      <w:lvlJc w:val="left"/>
      <w:pPr>
        <w:ind w:left="2520" w:hanging="360"/>
      </w:pPr>
      <w:rPr>
        <w:rFonts w:ascii="Wingdings" w:hAnsi="Wingdings" w:hint="default"/>
      </w:rPr>
    </w:lvl>
    <w:lvl w:ilvl="3" w:tplc="8ED2B142" w:tentative="1">
      <w:start w:val="1"/>
      <w:numFmt w:val="bullet"/>
      <w:lvlText w:val=""/>
      <w:lvlJc w:val="left"/>
      <w:pPr>
        <w:ind w:left="3240" w:hanging="360"/>
      </w:pPr>
      <w:rPr>
        <w:rFonts w:ascii="Symbol" w:hAnsi="Symbol" w:hint="default"/>
      </w:rPr>
    </w:lvl>
    <w:lvl w:ilvl="4" w:tplc="9FA883C0" w:tentative="1">
      <w:start w:val="1"/>
      <w:numFmt w:val="bullet"/>
      <w:lvlText w:val="o"/>
      <w:lvlJc w:val="left"/>
      <w:pPr>
        <w:ind w:left="3960" w:hanging="360"/>
      </w:pPr>
      <w:rPr>
        <w:rFonts w:ascii="Courier New" w:hAnsi="Courier New" w:cs="Courier New" w:hint="default"/>
      </w:rPr>
    </w:lvl>
    <w:lvl w:ilvl="5" w:tplc="C0C85688" w:tentative="1">
      <w:start w:val="1"/>
      <w:numFmt w:val="bullet"/>
      <w:lvlText w:val=""/>
      <w:lvlJc w:val="left"/>
      <w:pPr>
        <w:ind w:left="4680" w:hanging="360"/>
      </w:pPr>
      <w:rPr>
        <w:rFonts w:ascii="Wingdings" w:hAnsi="Wingdings" w:hint="default"/>
      </w:rPr>
    </w:lvl>
    <w:lvl w:ilvl="6" w:tplc="0786E66A" w:tentative="1">
      <w:start w:val="1"/>
      <w:numFmt w:val="bullet"/>
      <w:lvlText w:val=""/>
      <w:lvlJc w:val="left"/>
      <w:pPr>
        <w:ind w:left="5400" w:hanging="360"/>
      </w:pPr>
      <w:rPr>
        <w:rFonts w:ascii="Symbol" w:hAnsi="Symbol" w:hint="default"/>
      </w:rPr>
    </w:lvl>
    <w:lvl w:ilvl="7" w:tplc="2676FD34" w:tentative="1">
      <w:start w:val="1"/>
      <w:numFmt w:val="bullet"/>
      <w:lvlText w:val="o"/>
      <w:lvlJc w:val="left"/>
      <w:pPr>
        <w:ind w:left="6120" w:hanging="360"/>
      </w:pPr>
      <w:rPr>
        <w:rFonts w:ascii="Courier New" w:hAnsi="Courier New" w:cs="Courier New" w:hint="default"/>
      </w:rPr>
    </w:lvl>
    <w:lvl w:ilvl="8" w:tplc="38FEE592" w:tentative="1">
      <w:start w:val="1"/>
      <w:numFmt w:val="bullet"/>
      <w:lvlText w:val=""/>
      <w:lvlJc w:val="left"/>
      <w:pPr>
        <w:ind w:left="6840" w:hanging="360"/>
      </w:pPr>
      <w:rPr>
        <w:rFonts w:ascii="Wingdings" w:hAnsi="Wingdings" w:hint="default"/>
      </w:rPr>
    </w:lvl>
  </w:abstractNum>
  <w:abstractNum w:abstractNumId="35" w15:restartNumberingAfterBreak="0">
    <w:nsid w:val="4CC55EDF"/>
    <w:multiLevelType w:val="hybridMultilevel"/>
    <w:tmpl w:val="DC08BFD6"/>
    <w:lvl w:ilvl="0" w:tplc="07BE7EB0">
      <w:start w:val="1"/>
      <w:numFmt w:val="bullet"/>
      <w:lvlText w:val="o"/>
      <w:lvlJc w:val="left"/>
      <w:pPr>
        <w:ind w:left="720" w:hanging="360"/>
      </w:pPr>
      <w:rPr>
        <w:rFonts w:ascii="Courier New" w:hAnsi="Courier New" w:cs="Courier New" w:hint="default"/>
      </w:rPr>
    </w:lvl>
    <w:lvl w:ilvl="1" w:tplc="908E3E94" w:tentative="1">
      <w:start w:val="1"/>
      <w:numFmt w:val="bullet"/>
      <w:lvlText w:val="o"/>
      <w:lvlJc w:val="left"/>
      <w:pPr>
        <w:ind w:left="1440" w:hanging="360"/>
      </w:pPr>
      <w:rPr>
        <w:rFonts w:ascii="Courier New" w:hAnsi="Courier New" w:cs="Courier New" w:hint="default"/>
      </w:rPr>
    </w:lvl>
    <w:lvl w:ilvl="2" w:tplc="0B120326" w:tentative="1">
      <w:start w:val="1"/>
      <w:numFmt w:val="bullet"/>
      <w:lvlText w:val=""/>
      <w:lvlJc w:val="left"/>
      <w:pPr>
        <w:ind w:left="2160" w:hanging="360"/>
      </w:pPr>
      <w:rPr>
        <w:rFonts w:ascii="Wingdings" w:hAnsi="Wingdings" w:hint="default"/>
      </w:rPr>
    </w:lvl>
    <w:lvl w:ilvl="3" w:tplc="3982AE70" w:tentative="1">
      <w:start w:val="1"/>
      <w:numFmt w:val="bullet"/>
      <w:lvlText w:val=""/>
      <w:lvlJc w:val="left"/>
      <w:pPr>
        <w:ind w:left="2880" w:hanging="360"/>
      </w:pPr>
      <w:rPr>
        <w:rFonts w:ascii="Symbol" w:hAnsi="Symbol" w:hint="default"/>
      </w:rPr>
    </w:lvl>
    <w:lvl w:ilvl="4" w:tplc="9880F134" w:tentative="1">
      <w:start w:val="1"/>
      <w:numFmt w:val="bullet"/>
      <w:lvlText w:val="o"/>
      <w:lvlJc w:val="left"/>
      <w:pPr>
        <w:ind w:left="3600" w:hanging="360"/>
      </w:pPr>
      <w:rPr>
        <w:rFonts w:ascii="Courier New" w:hAnsi="Courier New" w:cs="Courier New" w:hint="default"/>
      </w:rPr>
    </w:lvl>
    <w:lvl w:ilvl="5" w:tplc="1F4CFC9C" w:tentative="1">
      <w:start w:val="1"/>
      <w:numFmt w:val="bullet"/>
      <w:lvlText w:val=""/>
      <w:lvlJc w:val="left"/>
      <w:pPr>
        <w:ind w:left="4320" w:hanging="360"/>
      </w:pPr>
      <w:rPr>
        <w:rFonts w:ascii="Wingdings" w:hAnsi="Wingdings" w:hint="default"/>
      </w:rPr>
    </w:lvl>
    <w:lvl w:ilvl="6" w:tplc="77D23318" w:tentative="1">
      <w:start w:val="1"/>
      <w:numFmt w:val="bullet"/>
      <w:lvlText w:val=""/>
      <w:lvlJc w:val="left"/>
      <w:pPr>
        <w:ind w:left="5040" w:hanging="360"/>
      </w:pPr>
      <w:rPr>
        <w:rFonts w:ascii="Symbol" w:hAnsi="Symbol" w:hint="default"/>
      </w:rPr>
    </w:lvl>
    <w:lvl w:ilvl="7" w:tplc="9A82F22C" w:tentative="1">
      <w:start w:val="1"/>
      <w:numFmt w:val="bullet"/>
      <w:lvlText w:val="o"/>
      <w:lvlJc w:val="left"/>
      <w:pPr>
        <w:ind w:left="5760" w:hanging="360"/>
      </w:pPr>
      <w:rPr>
        <w:rFonts w:ascii="Courier New" w:hAnsi="Courier New" w:cs="Courier New" w:hint="default"/>
      </w:rPr>
    </w:lvl>
    <w:lvl w:ilvl="8" w:tplc="2C2E6406" w:tentative="1">
      <w:start w:val="1"/>
      <w:numFmt w:val="bullet"/>
      <w:lvlText w:val=""/>
      <w:lvlJc w:val="left"/>
      <w:pPr>
        <w:ind w:left="6480" w:hanging="360"/>
      </w:pPr>
      <w:rPr>
        <w:rFonts w:ascii="Wingdings" w:hAnsi="Wingdings" w:hint="default"/>
      </w:rPr>
    </w:lvl>
  </w:abstractNum>
  <w:abstractNum w:abstractNumId="36" w15:restartNumberingAfterBreak="0">
    <w:nsid w:val="4DDF37B2"/>
    <w:multiLevelType w:val="hybridMultilevel"/>
    <w:tmpl w:val="C7640584"/>
    <w:lvl w:ilvl="0" w:tplc="75DCD684">
      <w:start w:val="1"/>
      <w:numFmt w:val="bullet"/>
      <w:lvlText w:val=""/>
      <w:lvlJc w:val="left"/>
      <w:pPr>
        <w:ind w:left="360" w:hanging="360"/>
      </w:pPr>
      <w:rPr>
        <w:rFonts w:ascii="Symbol" w:hAnsi="Symbol" w:hint="default"/>
      </w:rPr>
    </w:lvl>
    <w:lvl w:ilvl="1" w:tplc="0F7437C4" w:tentative="1">
      <w:start w:val="1"/>
      <w:numFmt w:val="bullet"/>
      <w:lvlText w:val="o"/>
      <w:lvlJc w:val="left"/>
      <w:pPr>
        <w:ind w:left="1440" w:hanging="360"/>
      </w:pPr>
      <w:rPr>
        <w:rFonts w:ascii="Courier New" w:hAnsi="Courier New" w:cs="Courier New" w:hint="default"/>
      </w:rPr>
    </w:lvl>
    <w:lvl w:ilvl="2" w:tplc="DBF6EC62" w:tentative="1">
      <w:start w:val="1"/>
      <w:numFmt w:val="bullet"/>
      <w:lvlText w:val=""/>
      <w:lvlJc w:val="left"/>
      <w:pPr>
        <w:ind w:left="2160" w:hanging="360"/>
      </w:pPr>
      <w:rPr>
        <w:rFonts w:ascii="Wingdings" w:hAnsi="Wingdings" w:hint="default"/>
      </w:rPr>
    </w:lvl>
    <w:lvl w:ilvl="3" w:tplc="17929DDC" w:tentative="1">
      <w:start w:val="1"/>
      <w:numFmt w:val="bullet"/>
      <w:lvlText w:val=""/>
      <w:lvlJc w:val="left"/>
      <w:pPr>
        <w:ind w:left="2880" w:hanging="360"/>
      </w:pPr>
      <w:rPr>
        <w:rFonts w:ascii="Symbol" w:hAnsi="Symbol" w:hint="default"/>
      </w:rPr>
    </w:lvl>
    <w:lvl w:ilvl="4" w:tplc="99DAC0B2" w:tentative="1">
      <w:start w:val="1"/>
      <w:numFmt w:val="bullet"/>
      <w:lvlText w:val="o"/>
      <w:lvlJc w:val="left"/>
      <w:pPr>
        <w:ind w:left="3600" w:hanging="360"/>
      </w:pPr>
      <w:rPr>
        <w:rFonts w:ascii="Courier New" w:hAnsi="Courier New" w:cs="Courier New" w:hint="default"/>
      </w:rPr>
    </w:lvl>
    <w:lvl w:ilvl="5" w:tplc="ED7079F4" w:tentative="1">
      <w:start w:val="1"/>
      <w:numFmt w:val="bullet"/>
      <w:lvlText w:val=""/>
      <w:lvlJc w:val="left"/>
      <w:pPr>
        <w:ind w:left="4320" w:hanging="360"/>
      </w:pPr>
      <w:rPr>
        <w:rFonts w:ascii="Wingdings" w:hAnsi="Wingdings" w:hint="default"/>
      </w:rPr>
    </w:lvl>
    <w:lvl w:ilvl="6" w:tplc="05E0C3C4" w:tentative="1">
      <w:start w:val="1"/>
      <w:numFmt w:val="bullet"/>
      <w:lvlText w:val=""/>
      <w:lvlJc w:val="left"/>
      <w:pPr>
        <w:ind w:left="5040" w:hanging="360"/>
      </w:pPr>
      <w:rPr>
        <w:rFonts w:ascii="Symbol" w:hAnsi="Symbol" w:hint="default"/>
      </w:rPr>
    </w:lvl>
    <w:lvl w:ilvl="7" w:tplc="B2D64AEC" w:tentative="1">
      <w:start w:val="1"/>
      <w:numFmt w:val="bullet"/>
      <w:lvlText w:val="o"/>
      <w:lvlJc w:val="left"/>
      <w:pPr>
        <w:ind w:left="5760" w:hanging="360"/>
      </w:pPr>
      <w:rPr>
        <w:rFonts w:ascii="Courier New" w:hAnsi="Courier New" w:cs="Courier New" w:hint="default"/>
      </w:rPr>
    </w:lvl>
    <w:lvl w:ilvl="8" w:tplc="9586D372" w:tentative="1">
      <w:start w:val="1"/>
      <w:numFmt w:val="bullet"/>
      <w:lvlText w:val=""/>
      <w:lvlJc w:val="left"/>
      <w:pPr>
        <w:ind w:left="6480" w:hanging="360"/>
      </w:pPr>
      <w:rPr>
        <w:rFonts w:ascii="Wingdings" w:hAnsi="Wingdings" w:hint="default"/>
      </w:rPr>
    </w:lvl>
  </w:abstractNum>
  <w:abstractNum w:abstractNumId="37" w15:restartNumberingAfterBreak="0">
    <w:nsid w:val="51CF441A"/>
    <w:multiLevelType w:val="hybridMultilevel"/>
    <w:tmpl w:val="CC9E4808"/>
    <w:lvl w:ilvl="0" w:tplc="67547A64">
      <w:start w:val="1"/>
      <w:numFmt w:val="bullet"/>
      <w:lvlText w:val=""/>
      <w:lvlJc w:val="left"/>
      <w:pPr>
        <w:ind w:left="360" w:hanging="360"/>
      </w:pPr>
      <w:rPr>
        <w:rFonts w:ascii="Symbol" w:hAnsi="Symbol" w:hint="default"/>
      </w:rPr>
    </w:lvl>
    <w:lvl w:ilvl="1" w:tplc="DB8AEBC4" w:tentative="1">
      <w:start w:val="1"/>
      <w:numFmt w:val="bullet"/>
      <w:lvlText w:val="o"/>
      <w:lvlJc w:val="left"/>
      <w:pPr>
        <w:ind w:left="1080" w:hanging="360"/>
      </w:pPr>
      <w:rPr>
        <w:rFonts w:ascii="Courier New" w:hAnsi="Courier New" w:cs="Courier New" w:hint="default"/>
      </w:rPr>
    </w:lvl>
    <w:lvl w:ilvl="2" w:tplc="7514F48A" w:tentative="1">
      <w:start w:val="1"/>
      <w:numFmt w:val="bullet"/>
      <w:lvlText w:val=""/>
      <w:lvlJc w:val="left"/>
      <w:pPr>
        <w:ind w:left="1800" w:hanging="360"/>
      </w:pPr>
      <w:rPr>
        <w:rFonts w:ascii="Wingdings" w:hAnsi="Wingdings" w:hint="default"/>
      </w:rPr>
    </w:lvl>
    <w:lvl w:ilvl="3" w:tplc="18BE9852" w:tentative="1">
      <w:start w:val="1"/>
      <w:numFmt w:val="bullet"/>
      <w:lvlText w:val=""/>
      <w:lvlJc w:val="left"/>
      <w:pPr>
        <w:ind w:left="2520" w:hanging="360"/>
      </w:pPr>
      <w:rPr>
        <w:rFonts w:ascii="Symbol" w:hAnsi="Symbol" w:hint="default"/>
      </w:rPr>
    </w:lvl>
    <w:lvl w:ilvl="4" w:tplc="0FCA1824" w:tentative="1">
      <w:start w:val="1"/>
      <w:numFmt w:val="bullet"/>
      <w:lvlText w:val="o"/>
      <w:lvlJc w:val="left"/>
      <w:pPr>
        <w:ind w:left="3240" w:hanging="360"/>
      </w:pPr>
      <w:rPr>
        <w:rFonts w:ascii="Courier New" w:hAnsi="Courier New" w:cs="Courier New" w:hint="default"/>
      </w:rPr>
    </w:lvl>
    <w:lvl w:ilvl="5" w:tplc="83500578" w:tentative="1">
      <w:start w:val="1"/>
      <w:numFmt w:val="bullet"/>
      <w:lvlText w:val=""/>
      <w:lvlJc w:val="left"/>
      <w:pPr>
        <w:ind w:left="3960" w:hanging="360"/>
      </w:pPr>
      <w:rPr>
        <w:rFonts w:ascii="Wingdings" w:hAnsi="Wingdings" w:hint="default"/>
      </w:rPr>
    </w:lvl>
    <w:lvl w:ilvl="6" w:tplc="1972B2A4" w:tentative="1">
      <w:start w:val="1"/>
      <w:numFmt w:val="bullet"/>
      <w:lvlText w:val=""/>
      <w:lvlJc w:val="left"/>
      <w:pPr>
        <w:ind w:left="4680" w:hanging="360"/>
      </w:pPr>
      <w:rPr>
        <w:rFonts w:ascii="Symbol" w:hAnsi="Symbol" w:hint="default"/>
      </w:rPr>
    </w:lvl>
    <w:lvl w:ilvl="7" w:tplc="D6CAB12E" w:tentative="1">
      <w:start w:val="1"/>
      <w:numFmt w:val="bullet"/>
      <w:lvlText w:val="o"/>
      <w:lvlJc w:val="left"/>
      <w:pPr>
        <w:ind w:left="5400" w:hanging="360"/>
      </w:pPr>
      <w:rPr>
        <w:rFonts w:ascii="Courier New" w:hAnsi="Courier New" w:cs="Courier New" w:hint="default"/>
      </w:rPr>
    </w:lvl>
    <w:lvl w:ilvl="8" w:tplc="E1562564" w:tentative="1">
      <w:start w:val="1"/>
      <w:numFmt w:val="bullet"/>
      <w:lvlText w:val=""/>
      <w:lvlJc w:val="left"/>
      <w:pPr>
        <w:ind w:left="6120" w:hanging="360"/>
      </w:pPr>
      <w:rPr>
        <w:rFonts w:ascii="Wingdings" w:hAnsi="Wingdings" w:hint="default"/>
      </w:rPr>
    </w:lvl>
  </w:abstractNum>
  <w:abstractNum w:abstractNumId="38" w15:restartNumberingAfterBreak="0">
    <w:nsid w:val="5633279E"/>
    <w:multiLevelType w:val="hybridMultilevel"/>
    <w:tmpl w:val="1CC4CA14"/>
    <w:lvl w:ilvl="0" w:tplc="C3DAFB1A">
      <w:start w:val="1"/>
      <w:numFmt w:val="bullet"/>
      <w:lvlText w:val="o"/>
      <w:lvlJc w:val="left"/>
      <w:pPr>
        <w:ind w:left="720" w:hanging="360"/>
      </w:pPr>
      <w:rPr>
        <w:rFonts w:ascii="Courier New" w:hAnsi="Courier New" w:cs="Courier New" w:hint="default"/>
      </w:rPr>
    </w:lvl>
    <w:lvl w:ilvl="1" w:tplc="B32AFD3A" w:tentative="1">
      <w:start w:val="1"/>
      <w:numFmt w:val="bullet"/>
      <w:lvlText w:val="o"/>
      <w:lvlJc w:val="left"/>
      <w:pPr>
        <w:ind w:left="1440" w:hanging="360"/>
      </w:pPr>
      <w:rPr>
        <w:rFonts w:ascii="Courier New" w:hAnsi="Courier New" w:cs="Courier New" w:hint="default"/>
      </w:rPr>
    </w:lvl>
    <w:lvl w:ilvl="2" w:tplc="21261508" w:tentative="1">
      <w:start w:val="1"/>
      <w:numFmt w:val="bullet"/>
      <w:lvlText w:val=""/>
      <w:lvlJc w:val="left"/>
      <w:pPr>
        <w:ind w:left="2160" w:hanging="360"/>
      </w:pPr>
      <w:rPr>
        <w:rFonts w:ascii="Wingdings" w:hAnsi="Wingdings" w:hint="default"/>
      </w:rPr>
    </w:lvl>
    <w:lvl w:ilvl="3" w:tplc="1A74392C" w:tentative="1">
      <w:start w:val="1"/>
      <w:numFmt w:val="bullet"/>
      <w:lvlText w:val=""/>
      <w:lvlJc w:val="left"/>
      <w:pPr>
        <w:ind w:left="2880" w:hanging="360"/>
      </w:pPr>
      <w:rPr>
        <w:rFonts w:ascii="Symbol" w:hAnsi="Symbol" w:hint="default"/>
      </w:rPr>
    </w:lvl>
    <w:lvl w:ilvl="4" w:tplc="A686E664" w:tentative="1">
      <w:start w:val="1"/>
      <w:numFmt w:val="bullet"/>
      <w:lvlText w:val="o"/>
      <w:lvlJc w:val="left"/>
      <w:pPr>
        <w:ind w:left="3600" w:hanging="360"/>
      </w:pPr>
      <w:rPr>
        <w:rFonts w:ascii="Courier New" w:hAnsi="Courier New" w:cs="Courier New" w:hint="default"/>
      </w:rPr>
    </w:lvl>
    <w:lvl w:ilvl="5" w:tplc="3D427DF0" w:tentative="1">
      <w:start w:val="1"/>
      <w:numFmt w:val="bullet"/>
      <w:lvlText w:val=""/>
      <w:lvlJc w:val="left"/>
      <w:pPr>
        <w:ind w:left="4320" w:hanging="360"/>
      </w:pPr>
      <w:rPr>
        <w:rFonts w:ascii="Wingdings" w:hAnsi="Wingdings" w:hint="default"/>
      </w:rPr>
    </w:lvl>
    <w:lvl w:ilvl="6" w:tplc="E004BA10" w:tentative="1">
      <w:start w:val="1"/>
      <w:numFmt w:val="bullet"/>
      <w:lvlText w:val=""/>
      <w:lvlJc w:val="left"/>
      <w:pPr>
        <w:ind w:left="5040" w:hanging="360"/>
      </w:pPr>
      <w:rPr>
        <w:rFonts w:ascii="Symbol" w:hAnsi="Symbol" w:hint="default"/>
      </w:rPr>
    </w:lvl>
    <w:lvl w:ilvl="7" w:tplc="99A2734C" w:tentative="1">
      <w:start w:val="1"/>
      <w:numFmt w:val="bullet"/>
      <w:lvlText w:val="o"/>
      <w:lvlJc w:val="left"/>
      <w:pPr>
        <w:ind w:left="5760" w:hanging="360"/>
      </w:pPr>
      <w:rPr>
        <w:rFonts w:ascii="Courier New" w:hAnsi="Courier New" w:cs="Courier New" w:hint="default"/>
      </w:rPr>
    </w:lvl>
    <w:lvl w:ilvl="8" w:tplc="B8E6DA38" w:tentative="1">
      <w:start w:val="1"/>
      <w:numFmt w:val="bullet"/>
      <w:lvlText w:val=""/>
      <w:lvlJc w:val="left"/>
      <w:pPr>
        <w:ind w:left="6480" w:hanging="360"/>
      </w:pPr>
      <w:rPr>
        <w:rFonts w:ascii="Wingdings" w:hAnsi="Wingdings" w:hint="default"/>
      </w:rPr>
    </w:lvl>
  </w:abstractNum>
  <w:abstractNum w:abstractNumId="39" w15:restartNumberingAfterBreak="0">
    <w:nsid w:val="5A2876A1"/>
    <w:multiLevelType w:val="hybridMultilevel"/>
    <w:tmpl w:val="B8C03E4A"/>
    <w:lvl w:ilvl="0" w:tplc="8B303010">
      <w:start w:val="1"/>
      <w:numFmt w:val="bullet"/>
      <w:lvlText w:val=""/>
      <w:lvlPicBulletId w:val="0"/>
      <w:lvlJc w:val="left"/>
      <w:pPr>
        <w:ind w:left="360" w:hanging="360"/>
      </w:pPr>
      <w:rPr>
        <w:rFonts w:ascii="Symbol" w:hAnsi="Symbol" w:hint="default"/>
        <w:color w:val="auto"/>
      </w:rPr>
    </w:lvl>
    <w:lvl w:ilvl="1" w:tplc="2A6CE75C" w:tentative="1">
      <w:start w:val="1"/>
      <w:numFmt w:val="bullet"/>
      <w:lvlText w:val="o"/>
      <w:lvlJc w:val="left"/>
      <w:pPr>
        <w:ind w:left="1440" w:hanging="360"/>
      </w:pPr>
      <w:rPr>
        <w:rFonts w:ascii="Courier New" w:hAnsi="Courier New" w:cs="Courier New" w:hint="default"/>
      </w:rPr>
    </w:lvl>
    <w:lvl w:ilvl="2" w:tplc="39FE11E4" w:tentative="1">
      <w:start w:val="1"/>
      <w:numFmt w:val="bullet"/>
      <w:lvlText w:val=""/>
      <w:lvlJc w:val="left"/>
      <w:pPr>
        <w:ind w:left="2160" w:hanging="360"/>
      </w:pPr>
      <w:rPr>
        <w:rFonts w:ascii="Wingdings" w:hAnsi="Wingdings" w:hint="default"/>
      </w:rPr>
    </w:lvl>
    <w:lvl w:ilvl="3" w:tplc="D38C3630" w:tentative="1">
      <w:start w:val="1"/>
      <w:numFmt w:val="bullet"/>
      <w:lvlText w:val=""/>
      <w:lvlJc w:val="left"/>
      <w:pPr>
        <w:ind w:left="2880" w:hanging="360"/>
      </w:pPr>
      <w:rPr>
        <w:rFonts w:ascii="Symbol" w:hAnsi="Symbol" w:hint="default"/>
      </w:rPr>
    </w:lvl>
    <w:lvl w:ilvl="4" w:tplc="1A8EFC00" w:tentative="1">
      <w:start w:val="1"/>
      <w:numFmt w:val="bullet"/>
      <w:lvlText w:val="o"/>
      <w:lvlJc w:val="left"/>
      <w:pPr>
        <w:ind w:left="3600" w:hanging="360"/>
      </w:pPr>
      <w:rPr>
        <w:rFonts w:ascii="Courier New" w:hAnsi="Courier New" w:cs="Courier New" w:hint="default"/>
      </w:rPr>
    </w:lvl>
    <w:lvl w:ilvl="5" w:tplc="2490F000" w:tentative="1">
      <w:start w:val="1"/>
      <w:numFmt w:val="bullet"/>
      <w:lvlText w:val=""/>
      <w:lvlJc w:val="left"/>
      <w:pPr>
        <w:ind w:left="4320" w:hanging="360"/>
      </w:pPr>
      <w:rPr>
        <w:rFonts w:ascii="Wingdings" w:hAnsi="Wingdings" w:hint="default"/>
      </w:rPr>
    </w:lvl>
    <w:lvl w:ilvl="6" w:tplc="BC50C8A6" w:tentative="1">
      <w:start w:val="1"/>
      <w:numFmt w:val="bullet"/>
      <w:lvlText w:val=""/>
      <w:lvlJc w:val="left"/>
      <w:pPr>
        <w:ind w:left="5040" w:hanging="360"/>
      </w:pPr>
      <w:rPr>
        <w:rFonts w:ascii="Symbol" w:hAnsi="Symbol" w:hint="default"/>
      </w:rPr>
    </w:lvl>
    <w:lvl w:ilvl="7" w:tplc="42E4A18C" w:tentative="1">
      <w:start w:val="1"/>
      <w:numFmt w:val="bullet"/>
      <w:lvlText w:val="o"/>
      <w:lvlJc w:val="left"/>
      <w:pPr>
        <w:ind w:left="5760" w:hanging="360"/>
      </w:pPr>
      <w:rPr>
        <w:rFonts w:ascii="Courier New" w:hAnsi="Courier New" w:cs="Courier New" w:hint="default"/>
      </w:rPr>
    </w:lvl>
    <w:lvl w:ilvl="8" w:tplc="0B9A9494" w:tentative="1">
      <w:start w:val="1"/>
      <w:numFmt w:val="bullet"/>
      <w:lvlText w:val=""/>
      <w:lvlJc w:val="left"/>
      <w:pPr>
        <w:ind w:left="6480" w:hanging="360"/>
      </w:pPr>
      <w:rPr>
        <w:rFonts w:ascii="Wingdings" w:hAnsi="Wingdings" w:hint="default"/>
      </w:rPr>
    </w:lvl>
  </w:abstractNum>
  <w:abstractNum w:abstractNumId="40" w15:restartNumberingAfterBreak="0">
    <w:nsid w:val="5F8251F3"/>
    <w:multiLevelType w:val="hybridMultilevel"/>
    <w:tmpl w:val="354ACAEC"/>
    <w:lvl w:ilvl="0" w:tplc="F43E7208">
      <w:start w:val="1"/>
      <w:numFmt w:val="bullet"/>
      <w:lvlText w:val=""/>
      <w:lvlJc w:val="left"/>
      <w:pPr>
        <w:ind w:left="360" w:hanging="360"/>
      </w:pPr>
      <w:rPr>
        <w:rFonts w:ascii="Symbol" w:hAnsi="Symbol" w:hint="default"/>
      </w:rPr>
    </w:lvl>
    <w:lvl w:ilvl="1" w:tplc="20FCBBF8" w:tentative="1">
      <w:start w:val="1"/>
      <w:numFmt w:val="bullet"/>
      <w:lvlText w:val="o"/>
      <w:lvlJc w:val="left"/>
      <w:pPr>
        <w:ind w:left="1080" w:hanging="360"/>
      </w:pPr>
      <w:rPr>
        <w:rFonts w:ascii="Courier New" w:hAnsi="Courier New" w:cs="Courier New" w:hint="default"/>
      </w:rPr>
    </w:lvl>
    <w:lvl w:ilvl="2" w:tplc="96A60DD8" w:tentative="1">
      <w:start w:val="1"/>
      <w:numFmt w:val="bullet"/>
      <w:lvlText w:val=""/>
      <w:lvlJc w:val="left"/>
      <w:pPr>
        <w:ind w:left="1800" w:hanging="360"/>
      </w:pPr>
      <w:rPr>
        <w:rFonts w:ascii="Wingdings" w:hAnsi="Wingdings" w:hint="default"/>
      </w:rPr>
    </w:lvl>
    <w:lvl w:ilvl="3" w:tplc="94C0FA90" w:tentative="1">
      <w:start w:val="1"/>
      <w:numFmt w:val="bullet"/>
      <w:lvlText w:val=""/>
      <w:lvlJc w:val="left"/>
      <w:pPr>
        <w:ind w:left="2520" w:hanging="360"/>
      </w:pPr>
      <w:rPr>
        <w:rFonts w:ascii="Symbol" w:hAnsi="Symbol" w:hint="default"/>
      </w:rPr>
    </w:lvl>
    <w:lvl w:ilvl="4" w:tplc="0F64CF5A" w:tentative="1">
      <w:start w:val="1"/>
      <w:numFmt w:val="bullet"/>
      <w:lvlText w:val="o"/>
      <w:lvlJc w:val="left"/>
      <w:pPr>
        <w:ind w:left="3240" w:hanging="360"/>
      </w:pPr>
      <w:rPr>
        <w:rFonts w:ascii="Courier New" w:hAnsi="Courier New" w:cs="Courier New" w:hint="default"/>
      </w:rPr>
    </w:lvl>
    <w:lvl w:ilvl="5" w:tplc="67FA6422" w:tentative="1">
      <w:start w:val="1"/>
      <w:numFmt w:val="bullet"/>
      <w:lvlText w:val=""/>
      <w:lvlJc w:val="left"/>
      <w:pPr>
        <w:ind w:left="3960" w:hanging="360"/>
      </w:pPr>
      <w:rPr>
        <w:rFonts w:ascii="Wingdings" w:hAnsi="Wingdings" w:hint="default"/>
      </w:rPr>
    </w:lvl>
    <w:lvl w:ilvl="6" w:tplc="0362043A" w:tentative="1">
      <w:start w:val="1"/>
      <w:numFmt w:val="bullet"/>
      <w:lvlText w:val=""/>
      <w:lvlJc w:val="left"/>
      <w:pPr>
        <w:ind w:left="4680" w:hanging="360"/>
      </w:pPr>
      <w:rPr>
        <w:rFonts w:ascii="Symbol" w:hAnsi="Symbol" w:hint="default"/>
      </w:rPr>
    </w:lvl>
    <w:lvl w:ilvl="7" w:tplc="7972A41C" w:tentative="1">
      <w:start w:val="1"/>
      <w:numFmt w:val="bullet"/>
      <w:lvlText w:val="o"/>
      <w:lvlJc w:val="left"/>
      <w:pPr>
        <w:ind w:left="5400" w:hanging="360"/>
      </w:pPr>
      <w:rPr>
        <w:rFonts w:ascii="Courier New" w:hAnsi="Courier New" w:cs="Courier New" w:hint="default"/>
      </w:rPr>
    </w:lvl>
    <w:lvl w:ilvl="8" w:tplc="64406C96" w:tentative="1">
      <w:start w:val="1"/>
      <w:numFmt w:val="bullet"/>
      <w:lvlText w:val=""/>
      <w:lvlJc w:val="left"/>
      <w:pPr>
        <w:ind w:left="6120" w:hanging="360"/>
      </w:pPr>
      <w:rPr>
        <w:rFonts w:ascii="Wingdings" w:hAnsi="Wingdings" w:hint="default"/>
      </w:rPr>
    </w:lvl>
  </w:abstractNum>
  <w:abstractNum w:abstractNumId="41" w15:restartNumberingAfterBreak="0">
    <w:nsid w:val="60EF0336"/>
    <w:multiLevelType w:val="hybridMultilevel"/>
    <w:tmpl w:val="A7D6324A"/>
    <w:lvl w:ilvl="0" w:tplc="B3E4B342">
      <w:start w:val="1"/>
      <w:numFmt w:val="bullet"/>
      <w:lvlText w:val=""/>
      <w:lvlJc w:val="left"/>
      <w:pPr>
        <w:ind w:left="360" w:hanging="360"/>
      </w:pPr>
      <w:rPr>
        <w:rFonts w:ascii="Symbol" w:hAnsi="Symbol" w:hint="default"/>
      </w:rPr>
    </w:lvl>
    <w:lvl w:ilvl="1" w:tplc="7D9EA198" w:tentative="1">
      <w:start w:val="1"/>
      <w:numFmt w:val="bullet"/>
      <w:lvlText w:val="o"/>
      <w:lvlJc w:val="left"/>
      <w:pPr>
        <w:ind w:left="1440" w:hanging="360"/>
      </w:pPr>
      <w:rPr>
        <w:rFonts w:ascii="Courier New" w:hAnsi="Courier New" w:cs="Courier New" w:hint="default"/>
      </w:rPr>
    </w:lvl>
    <w:lvl w:ilvl="2" w:tplc="C9A44E36" w:tentative="1">
      <w:start w:val="1"/>
      <w:numFmt w:val="bullet"/>
      <w:lvlText w:val=""/>
      <w:lvlJc w:val="left"/>
      <w:pPr>
        <w:ind w:left="2160" w:hanging="360"/>
      </w:pPr>
      <w:rPr>
        <w:rFonts w:ascii="Wingdings" w:hAnsi="Wingdings" w:hint="default"/>
      </w:rPr>
    </w:lvl>
    <w:lvl w:ilvl="3" w:tplc="00D087B8" w:tentative="1">
      <w:start w:val="1"/>
      <w:numFmt w:val="bullet"/>
      <w:lvlText w:val=""/>
      <w:lvlJc w:val="left"/>
      <w:pPr>
        <w:ind w:left="2880" w:hanging="360"/>
      </w:pPr>
      <w:rPr>
        <w:rFonts w:ascii="Symbol" w:hAnsi="Symbol" w:hint="default"/>
      </w:rPr>
    </w:lvl>
    <w:lvl w:ilvl="4" w:tplc="243C6366" w:tentative="1">
      <w:start w:val="1"/>
      <w:numFmt w:val="bullet"/>
      <w:lvlText w:val="o"/>
      <w:lvlJc w:val="left"/>
      <w:pPr>
        <w:ind w:left="3600" w:hanging="360"/>
      </w:pPr>
      <w:rPr>
        <w:rFonts w:ascii="Courier New" w:hAnsi="Courier New" w:cs="Courier New" w:hint="default"/>
      </w:rPr>
    </w:lvl>
    <w:lvl w:ilvl="5" w:tplc="C29A11E2" w:tentative="1">
      <w:start w:val="1"/>
      <w:numFmt w:val="bullet"/>
      <w:lvlText w:val=""/>
      <w:lvlJc w:val="left"/>
      <w:pPr>
        <w:ind w:left="4320" w:hanging="360"/>
      </w:pPr>
      <w:rPr>
        <w:rFonts w:ascii="Wingdings" w:hAnsi="Wingdings" w:hint="default"/>
      </w:rPr>
    </w:lvl>
    <w:lvl w:ilvl="6" w:tplc="7A904AEA" w:tentative="1">
      <w:start w:val="1"/>
      <w:numFmt w:val="bullet"/>
      <w:lvlText w:val=""/>
      <w:lvlJc w:val="left"/>
      <w:pPr>
        <w:ind w:left="5040" w:hanging="360"/>
      </w:pPr>
      <w:rPr>
        <w:rFonts w:ascii="Symbol" w:hAnsi="Symbol" w:hint="default"/>
      </w:rPr>
    </w:lvl>
    <w:lvl w:ilvl="7" w:tplc="672EE332" w:tentative="1">
      <w:start w:val="1"/>
      <w:numFmt w:val="bullet"/>
      <w:lvlText w:val="o"/>
      <w:lvlJc w:val="left"/>
      <w:pPr>
        <w:ind w:left="5760" w:hanging="360"/>
      </w:pPr>
      <w:rPr>
        <w:rFonts w:ascii="Courier New" w:hAnsi="Courier New" w:cs="Courier New" w:hint="default"/>
      </w:rPr>
    </w:lvl>
    <w:lvl w:ilvl="8" w:tplc="AFECA7D6" w:tentative="1">
      <w:start w:val="1"/>
      <w:numFmt w:val="bullet"/>
      <w:lvlText w:val=""/>
      <w:lvlJc w:val="left"/>
      <w:pPr>
        <w:ind w:left="6480" w:hanging="360"/>
      </w:pPr>
      <w:rPr>
        <w:rFonts w:ascii="Wingdings" w:hAnsi="Wingdings" w:hint="default"/>
      </w:rPr>
    </w:lvl>
  </w:abstractNum>
  <w:abstractNum w:abstractNumId="42" w15:restartNumberingAfterBreak="0">
    <w:nsid w:val="63D06B14"/>
    <w:multiLevelType w:val="hybridMultilevel"/>
    <w:tmpl w:val="37D2F206"/>
    <w:lvl w:ilvl="0" w:tplc="9D9C194C">
      <w:start w:val="1"/>
      <w:numFmt w:val="bullet"/>
      <w:lvlText w:val=""/>
      <w:lvlJc w:val="left"/>
      <w:pPr>
        <w:ind w:left="360" w:hanging="360"/>
      </w:pPr>
      <w:rPr>
        <w:rFonts w:ascii="Symbol" w:hAnsi="Symbol" w:hint="default"/>
      </w:rPr>
    </w:lvl>
    <w:lvl w:ilvl="1" w:tplc="E438EF16" w:tentative="1">
      <w:start w:val="1"/>
      <w:numFmt w:val="bullet"/>
      <w:lvlText w:val="o"/>
      <w:lvlJc w:val="left"/>
      <w:pPr>
        <w:ind w:left="1080" w:hanging="360"/>
      </w:pPr>
      <w:rPr>
        <w:rFonts w:ascii="Courier New" w:hAnsi="Courier New" w:cs="Courier New" w:hint="default"/>
      </w:rPr>
    </w:lvl>
    <w:lvl w:ilvl="2" w:tplc="D1E855F2" w:tentative="1">
      <w:start w:val="1"/>
      <w:numFmt w:val="bullet"/>
      <w:lvlText w:val=""/>
      <w:lvlJc w:val="left"/>
      <w:pPr>
        <w:ind w:left="1800" w:hanging="360"/>
      </w:pPr>
      <w:rPr>
        <w:rFonts w:ascii="Wingdings" w:hAnsi="Wingdings" w:hint="default"/>
      </w:rPr>
    </w:lvl>
    <w:lvl w:ilvl="3" w:tplc="8AF2D576" w:tentative="1">
      <w:start w:val="1"/>
      <w:numFmt w:val="bullet"/>
      <w:lvlText w:val=""/>
      <w:lvlJc w:val="left"/>
      <w:pPr>
        <w:ind w:left="2520" w:hanging="360"/>
      </w:pPr>
      <w:rPr>
        <w:rFonts w:ascii="Symbol" w:hAnsi="Symbol" w:hint="default"/>
      </w:rPr>
    </w:lvl>
    <w:lvl w:ilvl="4" w:tplc="B64C0B84" w:tentative="1">
      <w:start w:val="1"/>
      <w:numFmt w:val="bullet"/>
      <w:lvlText w:val="o"/>
      <w:lvlJc w:val="left"/>
      <w:pPr>
        <w:ind w:left="3240" w:hanging="360"/>
      </w:pPr>
      <w:rPr>
        <w:rFonts w:ascii="Courier New" w:hAnsi="Courier New" w:cs="Courier New" w:hint="default"/>
      </w:rPr>
    </w:lvl>
    <w:lvl w:ilvl="5" w:tplc="0F9E7886" w:tentative="1">
      <w:start w:val="1"/>
      <w:numFmt w:val="bullet"/>
      <w:lvlText w:val=""/>
      <w:lvlJc w:val="left"/>
      <w:pPr>
        <w:ind w:left="3960" w:hanging="360"/>
      </w:pPr>
      <w:rPr>
        <w:rFonts w:ascii="Wingdings" w:hAnsi="Wingdings" w:hint="default"/>
      </w:rPr>
    </w:lvl>
    <w:lvl w:ilvl="6" w:tplc="09B84992" w:tentative="1">
      <w:start w:val="1"/>
      <w:numFmt w:val="bullet"/>
      <w:lvlText w:val=""/>
      <w:lvlJc w:val="left"/>
      <w:pPr>
        <w:ind w:left="4680" w:hanging="360"/>
      </w:pPr>
      <w:rPr>
        <w:rFonts w:ascii="Symbol" w:hAnsi="Symbol" w:hint="default"/>
      </w:rPr>
    </w:lvl>
    <w:lvl w:ilvl="7" w:tplc="FEC8C8F4" w:tentative="1">
      <w:start w:val="1"/>
      <w:numFmt w:val="bullet"/>
      <w:lvlText w:val="o"/>
      <w:lvlJc w:val="left"/>
      <w:pPr>
        <w:ind w:left="5400" w:hanging="360"/>
      </w:pPr>
      <w:rPr>
        <w:rFonts w:ascii="Courier New" w:hAnsi="Courier New" w:cs="Courier New" w:hint="default"/>
      </w:rPr>
    </w:lvl>
    <w:lvl w:ilvl="8" w:tplc="DC34547E" w:tentative="1">
      <w:start w:val="1"/>
      <w:numFmt w:val="bullet"/>
      <w:lvlText w:val=""/>
      <w:lvlJc w:val="left"/>
      <w:pPr>
        <w:ind w:left="6120" w:hanging="360"/>
      </w:pPr>
      <w:rPr>
        <w:rFonts w:ascii="Wingdings" w:hAnsi="Wingdings" w:hint="default"/>
      </w:rPr>
    </w:lvl>
  </w:abstractNum>
  <w:abstractNum w:abstractNumId="43" w15:restartNumberingAfterBreak="0">
    <w:nsid w:val="65CB6B62"/>
    <w:multiLevelType w:val="hybridMultilevel"/>
    <w:tmpl w:val="DA00E1F8"/>
    <w:lvl w:ilvl="0" w:tplc="FDD4644A">
      <w:start w:val="1"/>
      <w:numFmt w:val="bullet"/>
      <w:lvlText w:val=""/>
      <w:lvlJc w:val="left"/>
      <w:pPr>
        <w:ind w:left="360" w:hanging="360"/>
      </w:pPr>
      <w:rPr>
        <w:rFonts w:ascii="Symbol" w:hAnsi="Symbol" w:hint="default"/>
      </w:rPr>
    </w:lvl>
    <w:lvl w:ilvl="1" w:tplc="0B7AC376" w:tentative="1">
      <w:start w:val="1"/>
      <w:numFmt w:val="bullet"/>
      <w:lvlText w:val="o"/>
      <w:lvlJc w:val="left"/>
      <w:pPr>
        <w:ind w:left="1080" w:hanging="360"/>
      </w:pPr>
      <w:rPr>
        <w:rFonts w:ascii="Courier New" w:hAnsi="Courier New" w:cs="Courier New" w:hint="default"/>
      </w:rPr>
    </w:lvl>
    <w:lvl w:ilvl="2" w:tplc="2EAA94A0" w:tentative="1">
      <w:start w:val="1"/>
      <w:numFmt w:val="bullet"/>
      <w:lvlText w:val=""/>
      <w:lvlJc w:val="left"/>
      <w:pPr>
        <w:ind w:left="1800" w:hanging="360"/>
      </w:pPr>
      <w:rPr>
        <w:rFonts w:ascii="Wingdings" w:hAnsi="Wingdings" w:hint="default"/>
      </w:rPr>
    </w:lvl>
    <w:lvl w:ilvl="3" w:tplc="65446F06" w:tentative="1">
      <w:start w:val="1"/>
      <w:numFmt w:val="bullet"/>
      <w:lvlText w:val=""/>
      <w:lvlJc w:val="left"/>
      <w:pPr>
        <w:ind w:left="2520" w:hanging="360"/>
      </w:pPr>
      <w:rPr>
        <w:rFonts w:ascii="Symbol" w:hAnsi="Symbol" w:hint="default"/>
      </w:rPr>
    </w:lvl>
    <w:lvl w:ilvl="4" w:tplc="CD3868D2" w:tentative="1">
      <w:start w:val="1"/>
      <w:numFmt w:val="bullet"/>
      <w:lvlText w:val="o"/>
      <w:lvlJc w:val="left"/>
      <w:pPr>
        <w:ind w:left="3240" w:hanging="360"/>
      </w:pPr>
      <w:rPr>
        <w:rFonts w:ascii="Courier New" w:hAnsi="Courier New" w:cs="Courier New" w:hint="default"/>
      </w:rPr>
    </w:lvl>
    <w:lvl w:ilvl="5" w:tplc="C8D2C622" w:tentative="1">
      <w:start w:val="1"/>
      <w:numFmt w:val="bullet"/>
      <w:lvlText w:val=""/>
      <w:lvlJc w:val="left"/>
      <w:pPr>
        <w:ind w:left="3960" w:hanging="360"/>
      </w:pPr>
      <w:rPr>
        <w:rFonts w:ascii="Wingdings" w:hAnsi="Wingdings" w:hint="default"/>
      </w:rPr>
    </w:lvl>
    <w:lvl w:ilvl="6" w:tplc="B8ECBA9A" w:tentative="1">
      <w:start w:val="1"/>
      <w:numFmt w:val="bullet"/>
      <w:lvlText w:val=""/>
      <w:lvlJc w:val="left"/>
      <w:pPr>
        <w:ind w:left="4680" w:hanging="360"/>
      </w:pPr>
      <w:rPr>
        <w:rFonts w:ascii="Symbol" w:hAnsi="Symbol" w:hint="default"/>
      </w:rPr>
    </w:lvl>
    <w:lvl w:ilvl="7" w:tplc="51B26B1C" w:tentative="1">
      <w:start w:val="1"/>
      <w:numFmt w:val="bullet"/>
      <w:lvlText w:val="o"/>
      <w:lvlJc w:val="left"/>
      <w:pPr>
        <w:ind w:left="5400" w:hanging="360"/>
      </w:pPr>
      <w:rPr>
        <w:rFonts w:ascii="Courier New" w:hAnsi="Courier New" w:cs="Courier New" w:hint="default"/>
      </w:rPr>
    </w:lvl>
    <w:lvl w:ilvl="8" w:tplc="A5F40E00" w:tentative="1">
      <w:start w:val="1"/>
      <w:numFmt w:val="bullet"/>
      <w:lvlText w:val=""/>
      <w:lvlJc w:val="left"/>
      <w:pPr>
        <w:ind w:left="6120" w:hanging="360"/>
      </w:pPr>
      <w:rPr>
        <w:rFonts w:ascii="Wingdings" w:hAnsi="Wingdings" w:hint="default"/>
      </w:rPr>
    </w:lvl>
  </w:abstractNum>
  <w:abstractNum w:abstractNumId="44"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5" w15:restartNumberingAfterBreak="0">
    <w:nsid w:val="68512B91"/>
    <w:multiLevelType w:val="hybridMultilevel"/>
    <w:tmpl w:val="2E5AB48A"/>
    <w:lvl w:ilvl="0" w:tplc="11F670BE">
      <w:start w:val="1"/>
      <w:numFmt w:val="bullet"/>
      <w:lvlText w:val=""/>
      <w:lvlJc w:val="left"/>
      <w:pPr>
        <w:ind w:left="360" w:hanging="360"/>
      </w:pPr>
      <w:rPr>
        <w:rFonts w:ascii="Symbol" w:hAnsi="Symbol" w:hint="default"/>
      </w:rPr>
    </w:lvl>
    <w:lvl w:ilvl="1" w:tplc="9BC6968E" w:tentative="1">
      <w:start w:val="1"/>
      <w:numFmt w:val="bullet"/>
      <w:lvlText w:val="o"/>
      <w:lvlJc w:val="left"/>
      <w:pPr>
        <w:ind w:left="1080" w:hanging="360"/>
      </w:pPr>
      <w:rPr>
        <w:rFonts w:ascii="Courier New" w:hAnsi="Courier New" w:cs="Courier New" w:hint="default"/>
      </w:rPr>
    </w:lvl>
    <w:lvl w:ilvl="2" w:tplc="4C6A1390" w:tentative="1">
      <w:start w:val="1"/>
      <w:numFmt w:val="bullet"/>
      <w:lvlText w:val=""/>
      <w:lvlJc w:val="left"/>
      <w:pPr>
        <w:ind w:left="1800" w:hanging="360"/>
      </w:pPr>
      <w:rPr>
        <w:rFonts w:ascii="Wingdings" w:hAnsi="Wingdings" w:hint="default"/>
      </w:rPr>
    </w:lvl>
    <w:lvl w:ilvl="3" w:tplc="BC5221D8" w:tentative="1">
      <w:start w:val="1"/>
      <w:numFmt w:val="bullet"/>
      <w:lvlText w:val=""/>
      <w:lvlJc w:val="left"/>
      <w:pPr>
        <w:ind w:left="2520" w:hanging="360"/>
      </w:pPr>
      <w:rPr>
        <w:rFonts w:ascii="Symbol" w:hAnsi="Symbol" w:hint="default"/>
      </w:rPr>
    </w:lvl>
    <w:lvl w:ilvl="4" w:tplc="A9B87474" w:tentative="1">
      <w:start w:val="1"/>
      <w:numFmt w:val="bullet"/>
      <w:lvlText w:val="o"/>
      <w:lvlJc w:val="left"/>
      <w:pPr>
        <w:ind w:left="3240" w:hanging="360"/>
      </w:pPr>
      <w:rPr>
        <w:rFonts w:ascii="Courier New" w:hAnsi="Courier New" w:cs="Courier New" w:hint="default"/>
      </w:rPr>
    </w:lvl>
    <w:lvl w:ilvl="5" w:tplc="FD761D98" w:tentative="1">
      <w:start w:val="1"/>
      <w:numFmt w:val="bullet"/>
      <w:lvlText w:val=""/>
      <w:lvlJc w:val="left"/>
      <w:pPr>
        <w:ind w:left="3960" w:hanging="360"/>
      </w:pPr>
      <w:rPr>
        <w:rFonts w:ascii="Wingdings" w:hAnsi="Wingdings" w:hint="default"/>
      </w:rPr>
    </w:lvl>
    <w:lvl w:ilvl="6" w:tplc="C694CA90" w:tentative="1">
      <w:start w:val="1"/>
      <w:numFmt w:val="bullet"/>
      <w:lvlText w:val=""/>
      <w:lvlJc w:val="left"/>
      <w:pPr>
        <w:ind w:left="4680" w:hanging="360"/>
      </w:pPr>
      <w:rPr>
        <w:rFonts w:ascii="Symbol" w:hAnsi="Symbol" w:hint="default"/>
      </w:rPr>
    </w:lvl>
    <w:lvl w:ilvl="7" w:tplc="6C905E1C" w:tentative="1">
      <w:start w:val="1"/>
      <w:numFmt w:val="bullet"/>
      <w:lvlText w:val="o"/>
      <w:lvlJc w:val="left"/>
      <w:pPr>
        <w:ind w:left="5400" w:hanging="360"/>
      </w:pPr>
      <w:rPr>
        <w:rFonts w:ascii="Courier New" w:hAnsi="Courier New" w:cs="Courier New" w:hint="default"/>
      </w:rPr>
    </w:lvl>
    <w:lvl w:ilvl="8" w:tplc="B40E06D8" w:tentative="1">
      <w:start w:val="1"/>
      <w:numFmt w:val="bullet"/>
      <w:lvlText w:val=""/>
      <w:lvlJc w:val="left"/>
      <w:pPr>
        <w:ind w:left="6120" w:hanging="360"/>
      </w:pPr>
      <w:rPr>
        <w:rFonts w:ascii="Wingdings" w:hAnsi="Wingdings" w:hint="default"/>
      </w:rPr>
    </w:lvl>
  </w:abstractNum>
  <w:abstractNum w:abstractNumId="46" w15:restartNumberingAfterBreak="0">
    <w:nsid w:val="693A3157"/>
    <w:multiLevelType w:val="hybridMultilevel"/>
    <w:tmpl w:val="9752AAC0"/>
    <w:lvl w:ilvl="0" w:tplc="D2886BB2">
      <w:start w:val="1"/>
      <w:numFmt w:val="bullet"/>
      <w:lvlText w:val=""/>
      <w:lvlJc w:val="left"/>
      <w:pPr>
        <w:ind w:left="360" w:hanging="360"/>
      </w:pPr>
      <w:rPr>
        <w:rFonts w:ascii="Symbol" w:hAnsi="Symbol" w:hint="default"/>
      </w:rPr>
    </w:lvl>
    <w:lvl w:ilvl="1" w:tplc="261E9BF2" w:tentative="1">
      <w:start w:val="1"/>
      <w:numFmt w:val="bullet"/>
      <w:lvlText w:val="o"/>
      <w:lvlJc w:val="left"/>
      <w:pPr>
        <w:ind w:left="1080" w:hanging="360"/>
      </w:pPr>
      <w:rPr>
        <w:rFonts w:ascii="Courier New" w:hAnsi="Courier New" w:cs="Courier New" w:hint="default"/>
      </w:rPr>
    </w:lvl>
    <w:lvl w:ilvl="2" w:tplc="209C69BC" w:tentative="1">
      <w:start w:val="1"/>
      <w:numFmt w:val="bullet"/>
      <w:lvlText w:val=""/>
      <w:lvlJc w:val="left"/>
      <w:pPr>
        <w:ind w:left="1800" w:hanging="360"/>
      </w:pPr>
      <w:rPr>
        <w:rFonts w:ascii="Wingdings" w:hAnsi="Wingdings" w:hint="default"/>
      </w:rPr>
    </w:lvl>
    <w:lvl w:ilvl="3" w:tplc="C922BA60" w:tentative="1">
      <w:start w:val="1"/>
      <w:numFmt w:val="bullet"/>
      <w:lvlText w:val=""/>
      <w:lvlJc w:val="left"/>
      <w:pPr>
        <w:ind w:left="2520" w:hanging="360"/>
      </w:pPr>
      <w:rPr>
        <w:rFonts w:ascii="Symbol" w:hAnsi="Symbol" w:hint="default"/>
      </w:rPr>
    </w:lvl>
    <w:lvl w:ilvl="4" w:tplc="6646F2C0" w:tentative="1">
      <w:start w:val="1"/>
      <w:numFmt w:val="bullet"/>
      <w:lvlText w:val="o"/>
      <w:lvlJc w:val="left"/>
      <w:pPr>
        <w:ind w:left="3240" w:hanging="360"/>
      </w:pPr>
      <w:rPr>
        <w:rFonts w:ascii="Courier New" w:hAnsi="Courier New" w:cs="Courier New" w:hint="default"/>
      </w:rPr>
    </w:lvl>
    <w:lvl w:ilvl="5" w:tplc="2ED29090" w:tentative="1">
      <w:start w:val="1"/>
      <w:numFmt w:val="bullet"/>
      <w:lvlText w:val=""/>
      <w:lvlJc w:val="left"/>
      <w:pPr>
        <w:ind w:left="3960" w:hanging="360"/>
      </w:pPr>
      <w:rPr>
        <w:rFonts w:ascii="Wingdings" w:hAnsi="Wingdings" w:hint="default"/>
      </w:rPr>
    </w:lvl>
    <w:lvl w:ilvl="6" w:tplc="7FECE12A" w:tentative="1">
      <w:start w:val="1"/>
      <w:numFmt w:val="bullet"/>
      <w:lvlText w:val=""/>
      <w:lvlJc w:val="left"/>
      <w:pPr>
        <w:ind w:left="4680" w:hanging="360"/>
      </w:pPr>
      <w:rPr>
        <w:rFonts w:ascii="Symbol" w:hAnsi="Symbol" w:hint="default"/>
      </w:rPr>
    </w:lvl>
    <w:lvl w:ilvl="7" w:tplc="ABF0BBEA" w:tentative="1">
      <w:start w:val="1"/>
      <w:numFmt w:val="bullet"/>
      <w:lvlText w:val="o"/>
      <w:lvlJc w:val="left"/>
      <w:pPr>
        <w:ind w:left="5400" w:hanging="360"/>
      </w:pPr>
      <w:rPr>
        <w:rFonts w:ascii="Courier New" w:hAnsi="Courier New" w:cs="Courier New" w:hint="default"/>
      </w:rPr>
    </w:lvl>
    <w:lvl w:ilvl="8" w:tplc="B5F2984C" w:tentative="1">
      <w:start w:val="1"/>
      <w:numFmt w:val="bullet"/>
      <w:lvlText w:val=""/>
      <w:lvlJc w:val="left"/>
      <w:pPr>
        <w:ind w:left="6120" w:hanging="360"/>
      </w:pPr>
      <w:rPr>
        <w:rFonts w:ascii="Wingdings" w:hAnsi="Wingdings" w:hint="default"/>
      </w:rPr>
    </w:lvl>
  </w:abstractNum>
  <w:abstractNum w:abstractNumId="47" w15:restartNumberingAfterBreak="0">
    <w:nsid w:val="6DFB14BA"/>
    <w:multiLevelType w:val="hybridMultilevel"/>
    <w:tmpl w:val="C17AF7EA"/>
    <w:lvl w:ilvl="0" w:tplc="34AE6544">
      <w:start w:val="1"/>
      <w:numFmt w:val="bullet"/>
      <w:lvlText w:val=""/>
      <w:lvlJc w:val="left"/>
      <w:pPr>
        <w:ind w:left="720" w:hanging="360"/>
      </w:pPr>
      <w:rPr>
        <w:rFonts w:ascii="Wingdings" w:hAnsi="Wingdings" w:hint="default"/>
      </w:rPr>
    </w:lvl>
    <w:lvl w:ilvl="1" w:tplc="7E16A6B8" w:tentative="1">
      <w:start w:val="1"/>
      <w:numFmt w:val="bullet"/>
      <w:lvlText w:val="o"/>
      <w:lvlJc w:val="left"/>
      <w:pPr>
        <w:ind w:left="1440" w:hanging="360"/>
      </w:pPr>
      <w:rPr>
        <w:rFonts w:ascii="Courier New" w:hAnsi="Courier New" w:cs="Courier New" w:hint="default"/>
      </w:rPr>
    </w:lvl>
    <w:lvl w:ilvl="2" w:tplc="5A561F16" w:tentative="1">
      <w:start w:val="1"/>
      <w:numFmt w:val="bullet"/>
      <w:lvlText w:val=""/>
      <w:lvlJc w:val="left"/>
      <w:pPr>
        <w:ind w:left="2160" w:hanging="360"/>
      </w:pPr>
      <w:rPr>
        <w:rFonts w:ascii="Wingdings" w:hAnsi="Wingdings" w:hint="default"/>
      </w:rPr>
    </w:lvl>
    <w:lvl w:ilvl="3" w:tplc="D2023694" w:tentative="1">
      <w:start w:val="1"/>
      <w:numFmt w:val="bullet"/>
      <w:lvlText w:val=""/>
      <w:lvlJc w:val="left"/>
      <w:pPr>
        <w:ind w:left="2880" w:hanging="360"/>
      </w:pPr>
      <w:rPr>
        <w:rFonts w:ascii="Symbol" w:hAnsi="Symbol" w:hint="default"/>
      </w:rPr>
    </w:lvl>
    <w:lvl w:ilvl="4" w:tplc="3E5E198A" w:tentative="1">
      <w:start w:val="1"/>
      <w:numFmt w:val="bullet"/>
      <w:lvlText w:val="o"/>
      <w:lvlJc w:val="left"/>
      <w:pPr>
        <w:ind w:left="3600" w:hanging="360"/>
      </w:pPr>
      <w:rPr>
        <w:rFonts w:ascii="Courier New" w:hAnsi="Courier New" w:cs="Courier New" w:hint="default"/>
      </w:rPr>
    </w:lvl>
    <w:lvl w:ilvl="5" w:tplc="0E705C06" w:tentative="1">
      <w:start w:val="1"/>
      <w:numFmt w:val="bullet"/>
      <w:lvlText w:val=""/>
      <w:lvlJc w:val="left"/>
      <w:pPr>
        <w:ind w:left="4320" w:hanging="360"/>
      </w:pPr>
      <w:rPr>
        <w:rFonts w:ascii="Wingdings" w:hAnsi="Wingdings" w:hint="default"/>
      </w:rPr>
    </w:lvl>
    <w:lvl w:ilvl="6" w:tplc="C46E29EA" w:tentative="1">
      <w:start w:val="1"/>
      <w:numFmt w:val="bullet"/>
      <w:lvlText w:val=""/>
      <w:lvlJc w:val="left"/>
      <w:pPr>
        <w:ind w:left="5040" w:hanging="360"/>
      </w:pPr>
      <w:rPr>
        <w:rFonts w:ascii="Symbol" w:hAnsi="Symbol" w:hint="default"/>
      </w:rPr>
    </w:lvl>
    <w:lvl w:ilvl="7" w:tplc="54465948" w:tentative="1">
      <w:start w:val="1"/>
      <w:numFmt w:val="bullet"/>
      <w:lvlText w:val="o"/>
      <w:lvlJc w:val="left"/>
      <w:pPr>
        <w:ind w:left="5760" w:hanging="360"/>
      </w:pPr>
      <w:rPr>
        <w:rFonts w:ascii="Courier New" w:hAnsi="Courier New" w:cs="Courier New" w:hint="default"/>
      </w:rPr>
    </w:lvl>
    <w:lvl w:ilvl="8" w:tplc="AC7468BE" w:tentative="1">
      <w:start w:val="1"/>
      <w:numFmt w:val="bullet"/>
      <w:lvlText w:val=""/>
      <w:lvlJc w:val="left"/>
      <w:pPr>
        <w:ind w:left="6480" w:hanging="360"/>
      </w:pPr>
      <w:rPr>
        <w:rFonts w:ascii="Wingdings" w:hAnsi="Wingdings" w:hint="default"/>
      </w:rPr>
    </w:lvl>
  </w:abstractNum>
  <w:abstractNum w:abstractNumId="48" w15:restartNumberingAfterBreak="0">
    <w:nsid w:val="714359DA"/>
    <w:multiLevelType w:val="hybridMultilevel"/>
    <w:tmpl w:val="B8B0C888"/>
    <w:lvl w:ilvl="0" w:tplc="E1BA201C">
      <w:start w:val="1"/>
      <w:numFmt w:val="bullet"/>
      <w:lvlText w:val=""/>
      <w:lvlJc w:val="left"/>
      <w:pPr>
        <w:ind w:left="360" w:hanging="360"/>
      </w:pPr>
      <w:rPr>
        <w:rFonts w:ascii="Symbol" w:hAnsi="Symbol" w:hint="default"/>
      </w:rPr>
    </w:lvl>
    <w:lvl w:ilvl="1" w:tplc="1E70F226" w:tentative="1">
      <w:start w:val="1"/>
      <w:numFmt w:val="bullet"/>
      <w:lvlText w:val="o"/>
      <w:lvlJc w:val="left"/>
      <w:pPr>
        <w:ind w:left="1080" w:hanging="360"/>
      </w:pPr>
      <w:rPr>
        <w:rFonts w:ascii="Courier New" w:hAnsi="Courier New" w:cs="Courier New" w:hint="default"/>
      </w:rPr>
    </w:lvl>
    <w:lvl w:ilvl="2" w:tplc="5186FDF8" w:tentative="1">
      <w:start w:val="1"/>
      <w:numFmt w:val="bullet"/>
      <w:lvlText w:val=""/>
      <w:lvlJc w:val="left"/>
      <w:pPr>
        <w:ind w:left="1800" w:hanging="360"/>
      </w:pPr>
      <w:rPr>
        <w:rFonts w:ascii="Wingdings" w:hAnsi="Wingdings" w:hint="default"/>
      </w:rPr>
    </w:lvl>
    <w:lvl w:ilvl="3" w:tplc="C7D279B0" w:tentative="1">
      <w:start w:val="1"/>
      <w:numFmt w:val="bullet"/>
      <w:lvlText w:val=""/>
      <w:lvlJc w:val="left"/>
      <w:pPr>
        <w:ind w:left="2520" w:hanging="360"/>
      </w:pPr>
      <w:rPr>
        <w:rFonts w:ascii="Symbol" w:hAnsi="Symbol" w:hint="default"/>
      </w:rPr>
    </w:lvl>
    <w:lvl w:ilvl="4" w:tplc="BE682B0A" w:tentative="1">
      <w:start w:val="1"/>
      <w:numFmt w:val="bullet"/>
      <w:lvlText w:val="o"/>
      <w:lvlJc w:val="left"/>
      <w:pPr>
        <w:ind w:left="3240" w:hanging="360"/>
      </w:pPr>
      <w:rPr>
        <w:rFonts w:ascii="Courier New" w:hAnsi="Courier New" w:cs="Courier New" w:hint="default"/>
      </w:rPr>
    </w:lvl>
    <w:lvl w:ilvl="5" w:tplc="931AC7B0" w:tentative="1">
      <w:start w:val="1"/>
      <w:numFmt w:val="bullet"/>
      <w:lvlText w:val=""/>
      <w:lvlJc w:val="left"/>
      <w:pPr>
        <w:ind w:left="3960" w:hanging="360"/>
      </w:pPr>
      <w:rPr>
        <w:rFonts w:ascii="Wingdings" w:hAnsi="Wingdings" w:hint="default"/>
      </w:rPr>
    </w:lvl>
    <w:lvl w:ilvl="6" w:tplc="1F52F500" w:tentative="1">
      <w:start w:val="1"/>
      <w:numFmt w:val="bullet"/>
      <w:lvlText w:val=""/>
      <w:lvlJc w:val="left"/>
      <w:pPr>
        <w:ind w:left="4680" w:hanging="360"/>
      </w:pPr>
      <w:rPr>
        <w:rFonts w:ascii="Symbol" w:hAnsi="Symbol" w:hint="default"/>
      </w:rPr>
    </w:lvl>
    <w:lvl w:ilvl="7" w:tplc="81F86EA6" w:tentative="1">
      <w:start w:val="1"/>
      <w:numFmt w:val="bullet"/>
      <w:lvlText w:val="o"/>
      <w:lvlJc w:val="left"/>
      <w:pPr>
        <w:ind w:left="5400" w:hanging="360"/>
      </w:pPr>
      <w:rPr>
        <w:rFonts w:ascii="Courier New" w:hAnsi="Courier New" w:cs="Courier New" w:hint="default"/>
      </w:rPr>
    </w:lvl>
    <w:lvl w:ilvl="8" w:tplc="6590CC7C" w:tentative="1">
      <w:start w:val="1"/>
      <w:numFmt w:val="bullet"/>
      <w:lvlText w:val=""/>
      <w:lvlJc w:val="left"/>
      <w:pPr>
        <w:ind w:left="6120" w:hanging="360"/>
      </w:pPr>
      <w:rPr>
        <w:rFonts w:ascii="Wingdings" w:hAnsi="Wingdings" w:hint="default"/>
      </w:rPr>
    </w:lvl>
  </w:abstractNum>
  <w:abstractNum w:abstractNumId="49" w15:restartNumberingAfterBreak="0">
    <w:nsid w:val="71DA78C3"/>
    <w:multiLevelType w:val="multilevel"/>
    <w:tmpl w:val="540808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72822C4C"/>
    <w:multiLevelType w:val="hybridMultilevel"/>
    <w:tmpl w:val="4CE2E23A"/>
    <w:lvl w:ilvl="0" w:tplc="02C80892">
      <w:start w:val="1"/>
      <w:numFmt w:val="bullet"/>
      <w:lvlText w:val=""/>
      <w:lvlJc w:val="left"/>
      <w:pPr>
        <w:ind w:left="720" w:hanging="360"/>
      </w:pPr>
      <w:rPr>
        <w:rFonts w:ascii="Symbol" w:hAnsi="Symbol" w:hint="default"/>
      </w:rPr>
    </w:lvl>
    <w:lvl w:ilvl="1" w:tplc="3752CEF8" w:tentative="1">
      <w:start w:val="1"/>
      <w:numFmt w:val="bullet"/>
      <w:lvlText w:val="o"/>
      <w:lvlJc w:val="left"/>
      <w:pPr>
        <w:ind w:left="1440" w:hanging="360"/>
      </w:pPr>
      <w:rPr>
        <w:rFonts w:ascii="Courier New" w:hAnsi="Courier New" w:cs="Courier New" w:hint="default"/>
      </w:rPr>
    </w:lvl>
    <w:lvl w:ilvl="2" w:tplc="BD225B10" w:tentative="1">
      <w:start w:val="1"/>
      <w:numFmt w:val="bullet"/>
      <w:lvlText w:val=""/>
      <w:lvlJc w:val="left"/>
      <w:pPr>
        <w:ind w:left="2160" w:hanging="360"/>
      </w:pPr>
      <w:rPr>
        <w:rFonts w:ascii="Wingdings" w:hAnsi="Wingdings" w:hint="default"/>
      </w:rPr>
    </w:lvl>
    <w:lvl w:ilvl="3" w:tplc="048A942C" w:tentative="1">
      <w:start w:val="1"/>
      <w:numFmt w:val="bullet"/>
      <w:lvlText w:val=""/>
      <w:lvlJc w:val="left"/>
      <w:pPr>
        <w:ind w:left="2880" w:hanging="360"/>
      </w:pPr>
      <w:rPr>
        <w:rFonts w:ascii="Symbol" w:hAnsi="Symbol" w:hint="default"/>
      </w:rPr>
    </w:lvl>
    <w:lvl w:ilvl="4" w:tplc="FD30D634" w:tentative="1">
      <w:start w:val="1"/>
      <w:numFmt w:val="bullet"/>
      <w:lvlText w:val="o"/>
      <w:lvlJc w:val="left"/>
      <w:pPr>
        <w:ind w:left="3600" w:hanging="360"/>
      </w:pPr>
      <w:rPr>
        <w:rFonts w:ascii="Courier New" w:hAnsi="Courier New" w:cs="Courier New" w:hint="default"/>
      </w:rPr>
    </w:lvl>
    <w:lvl w:ilvl="5" w:tplc="3410B3BE" w:tentative="1">
      <w:start w:val="1"/>
      <w:numFmt w:val="bullet"/>
      <w:lvlText w:val=""/>
      <w:lvlJc w:val="left"/>
      <w:pPr>
        <w:ind w:left="4320" w:hanging="360"/>
      </w:pPr>
      <w:rPr>
        <w:rFonts w:ascii="Wingdings" w:hAnsi="Wingdings" w:hint="default"/>
      </w:rPr>
    </w:lvl>
    <w:lvl w:ilvl="6" w:tplc="354607AE" w:tentative="1">
      <w:start w:val="1"/>
      <w:numFmt w:val="bullet"/>
      <w:lvlText w:val=""/>
      <w:lvlJc w:val="left"/>
      <w:pPr>
        <w:ind w:left="5040" w:hanging="360"/>
      </w:pPr>
      <w:rPr>
        <w:rFonts w:ascii="Symbol" w:hAnsi="Symbol" w:hint="default"/>
      </w:rPr>
    </w:lvl>
    <w:lvl w:ilvl="7" w:tplc="1FBE3EF4" w:tentative="1">
      <w:start w:val="1"/>
      <w:numFmt w:val="bullet"/>
      <w:lvlText w:val="o"/>
      <w:lvlJc w:val="left"/>
      <w:pPr>
        <w:ind w:left="5760" w:hanging="360"/>
      </w:pPr>
      <w:rPr>
        <w:rFonts w:ascii="Courier New" w:hAnsi="Courier New" w:cs="Courier New" w:hint="default"/>
      </w:rPr>
    </w:lvl>
    <w:lvl w:ilvl="8" w:tplc="7500DEEE" w:tentative="1">
      <w:start w:val="1"/>
      <w:numFmt w:val="bullet"/>
      <w:lvlText w:val=""/>
      <w:lvlJc w:val="left"/>
      <w:pPr>
        <w:ind w:left="6480" w:hanging="360"/>
      </w:pPr>
      <w:rPr>
        <w:rFonts w:ascii="Wingdings" w:hAnsi="Wingdings" w:hint="default"/>
      </w:rPr>
    </w:lvl>
  </w:abstractNum>
  <w:abstractNum w:abstractNumId="51" w15:restartNumberingAfterBreak="0">
    <w:nsid w:val="75AB6CAC"/>
    <w:multiLevelType w:val="hybridMultilevel"/>
    <w:tmpl w:val="981E480C"/>
    <w:lvl w:ilvl="0" w:tplc="D63EABF0">
      <w:start w:val="1"/>
      <w:numFmt w:val="bullet"/>
      <w:lvlText w:val=""/>
      <w:lvlJc w:val="left"/>
      <w:pPr>
        <w:ind w:left="2070" w:hanging="360"/>
      </w:pPr>
      <w:rPr>
        <w:rFonts w:ascii="Symbol" w:hAnsi="Symbol" w:hint="default"/>
      </w:rPr>
    </w:lvl>
    <w:lvl w:ilvl="1" w:tplc="90BE5AEE" w:tentative="1">
      <w:start w:val="1"/>
      <w:numFmt w:val="bullet"/>
      <w:lvlText w:val="o"/>
      <w:lvlJc w:val="left"/>
      <w:pPr>
        <w:ind w:left="2700" w:hanging="360"/>
      </w:pPr>
      <w:rPr>
        <w:rFonts w:ascii="Courier New" w:hAnsi="Courier New" w:cs="Courier New" w:hint="default"/>
      </w:rPr>
    </w:lvl>
    <w:lvl w:ilvl="2" w:tplc="E8FCD150" w:tentative="1">
      <w:start w:val="1"/>
      <w:numFmt w:val="bullet"/>
      <w:lvlText w:val=""/>
      <w:lvlJc w:val="left"/>
      <w:pPr>
        <w:ind w:left="3420" w:hanging="360"/>
      </w:pPr>
      <w:rPr>
        <w:rFonts w:ascii="Wingdings" w:hAnsi="Wingdings" w:hint="default"/>
      </w:rPr>
    </w:lvl>
    <w:lvl w:ilvl="3" w:tplc="66CE61F4" w:tentative="1">
      <w:start w:val="1"/>
      <w:numFmt w:val="bullet"/>
      <w:lvlText w:val=""/>
      <w:lvlJc w:val="left"/>
      <w:pPr>
        <w:ind w:left="4140" w:hanging="360"/>
      </w:pPr>
      <w:rPr>
        <w:rFonts w:ascii="Symbol" w:hAnsi="Symbol" w:hint="default"/>
      </w:rPr>
    </w:lvl>
    <w:lvl w:ilvl="4" w:tplc="3CF04B9A" w:tentative="1">
      <w:start w:val="1"/>
      <w:numFmt w:val="bullet"/>
      <w:lvlText w:val="o"/>
      <w:lvlJc w:val="left"/>
      <w:pPr>
        <w:ind w:left="4860" w:hanging="360"/>
      </w:pPr>
      <w:rPr>
        <w:rFonts w:ascii="Courier New" w:hAnsi="Courier New" w:cs="Courier New" w:hint="default"/>
      </w:rPr>
    </w:lvl>
    <w:lvl w:ilvl="5" w:tplc="AF5CE240" w:tentative="1">
      <w:start w:val="1"/>
      <w:numFmt w:val="bullet"/>
      <w:lvlText w:val=""/>
      <w:lvlJc w:val="left"/>
      <w:pPr>
        <w:ind w:left="5580" w:hanging="360"/>
      </w:pPr>
      <w:rPr>
        <w:rFonts w:ascii="Wingdings" w:hAnsi="Wingdings" w:hint="default"/>
      </w:rPr>
    </w:lvl>
    <w:lvl w:ilvl="6" w:tplc="37008A62" w:tentative="1">
      <w:start w:val="1"/>
      <w:numFmt w:val="bullet"/>
      <w:lvlText w:val=""/>
      <w:lvlJc w:val="left"/>
      <w:pPr>
        <w:ind w:left="6300" w:hanging="360"/>
      </w:pPr>
      <w:rPr>
        <w:rFonts w:ascii="Symbol" w:hAnsi="Symbol" w:hint="default"/>
      </w:rPr>
    </w:lvl>
    <w:lvl w:ilvl="7" w:tplc="6DEA4AAC" w:tentative="1">
      <w:start w:val="1"/>
      <w:numFmt w:val="bullet"/>
      <w:lvlText w:val="o"/>
      <w:lvlJc w:val="left"/>
      <w:pPr>
        <w:ind w:left="7020" w:hanging="360"/>
      </w:pPr>
      <w:rPr>
        <w:rFonts w:ascii="Courier New" w:hAnsi="Courier New" w:cs="Courier New" w:hint="default"/>
      </w:rPr>
    </w:lvl>
    <w:lvl w:ilvl="8" w:tplc="FCCCE2AC" w:tentative="1">
      <w:start w:val="1"/>
      <w:numFmt w:val="bullet"/>
      <w:lvlText w:val=""/>
      <w:lvlJc w:val="left"/>
      <w:pPr>
        <w:ind w:left="7740" w:hanging="360"/>
      </w:pPr>
      <w:rPr>
        <w:rFonts w:ascii="Wingdings" w:hAnsi="Wingdings" w:hint="default"/>
      </w:rPr>
    </w:lvl>
  </w:abstractNum>
  <w:abstractNum w:abstractNumId="52" w15:restartNumberingAfterBreak="0">
    <w:nsid w:val="769B68EA"/>
    <w:multiLevelType w:val="hybridMultilevel"/>
    <w:tmpl w:val="31C4B3AA"/>
    <w:lvl w:ilvl="0" w:tplc="86D63FB6">
      <w:start w:val="1"/>
      <w:numFmt w:val="bullet"/>
      <w:lvlText w:val=""/>
      <w:lvlJc w:val="left"/>
      <w:pPr>
        <w:ind w:left="360" w:hanging="360"/>
      </w:pPr>
      <w:rPr>
        <w:rFonts w:ascii="Symbol" w:hAnsi="Symbol" w:hint="default"/>
      </w:rPr>
    </w:lvl>
    <w:lvl w:ilvl="1" w:tplc="9CAA912A" w:tentative="1">
      <w:start w:val="1"/>
      <w:numFmt w:val="bullet"/>
      <w:lvlText w:val="o"/>
      <w:lvlJc w:val="left"/>
      <w:pPr>
        <w:ind w:left="1080" w:hanging="360"/>
      </w:pPr>
      <w:rPr>
        <w:rFonts w:ascii="Courier New" w:hAnsi="Courier New" w:cs="Courier New" w:hint="default"/>
      </w:rPr>
    </w:lvl>
    <w:lvl w:ilvl="2" w:tplc="6E74EAAC" w:tentative="1">
      <w:start w:val="1"/>
      <w:numFmt w:val="bullet"/>
      <w:lvlText w:val=""/>
      <w:lvlJc w:val="left"/>
      <w:pPr>
        <w:ind w:left="1800" w:hanging="360"/>
      </w:pPr>
      <w:rPr>
        <w:rFonts w:ascii="Wingdings" w:hAnsi="Wingdings" w:hint="default"/>
      </w:rPr>
    </w:lvl>
    <w:lvl w:ilvl="3" w:tplc="78CA55B4" w:tentative="1">
      <w:start w:val="1"/>
      <w:numFmt w:val="bullet"/>
      <w:lvlText w:val=""/>
      <w:lvlJc w:val="left"/>
      <w:pPr>
        <w:ind w:left="2520" w:hanging="360"/>
      </w:pPr>
      <w:rPr>
        <w:rFonts w:ascii="Symbol" w:hAnsi="Symbol" w:hint="default"/>
      </w:rPr>
    </w:lvl>
    <w:lvl w:ilvl="4" w:tplc="5BA2A994" w:tentative="1">
      <w:start w:val="1"/>
      <w:numFmt w:val="bullet"/>
      <w:lvlText w:val="o"/>
      <w:lvlJc w:val="left"/>
      <w:pPr>
        <w:ind w:left="3240" w:hanging="360"/>
      </w:pPr>
      <w:rPr>
        <w:rFonts w:ascii="Courier New" w:hAnsi="Courier New" w:cs="Courier New" w:hint="default"/>
      </w:rPr>
    </w:lvl>
    <w:lvl w:ilvl="5" w:tplc="11A096E6" w:tentative="1">
      <w:start w:val="1"/>
      <w:numFmt w:val="bullet"/>
      <w:lvlText w:val=""/>
      <w:lvlJc w:val="left"/>
      <w:pPr>
        <w:ind w:left="3960" w:hanging="360"/>
      </w:pPr>
      <w:rPr>
        <w:rFonts w:ascii="Wingdings" w:hAnsi="Wingdings" w:hint="default"/>
      </w:rPr>
    </w:lvl>
    <w:lvl w:ilvl="6" w:tplc="9E6C29FA" w:tentative="1">
      <w:start w:val="1"/>
      <w:numFmt w:val="bullet"/>
      <w:lvlText w:val=""/>
      <w:lvlJc w:val="left"/>
      <w:pPr>
        <w:ind w:left="4680" w:hanging="360"/>
      </w:pPr>
      <w:rPr>
        <w:rFonts w:ascii="Symbol" w:hAnsi="Symbol" w:hint="default"/>
      </w:rPr>
    </w:lvl>
    <w:lvl w:ilvl="7" w:tplc="CA82570A" w:tentative="1">
      <w:start w:val="1"/>
      <w:numFmt w:val="bullet"/>
      <w:lvlText w:val="o"/>
      <w:lvlJc w:val="left"/>
      <w:pPr>
        <w:ind w:left="5400" w:hanging="360"/>
      </w:pPr>
      <w:rPr>
        <w:rFonts w:ascii="Courier New" w:hAnsi="Courier New" w:cs="Courier New" w:hint="default"/>
      </w:rPr>
    </w:lvl>
    <w:lvl w:ilvl="8" w:tplc="7D443BF2" w:tentative="1">
      <w:start w:val="1"/>
      <w:numFmt w:val="bullet"/>
      <w:lvlText w:val=""/>
      <w:lvlJc w:val="left"/>
      <w:pPr>
        <w:ind w:left="6120" w:hanging="360"/>
      </w:pPr>
      <w:rPr>
        <w:rFonts w:ascii="Wingdings" w:hAnsi="Wingdings" w:hint="default"/>
      </w:rPr>
    </w:lvl>
  </w:abstractNum>
  <w:abstractNum w:abstractNumId="53" w15:restartNumberingAfterBreak="0">
    <w:nsid w:val="7E9F7A1A"/>
    <w:multiLevelType w:val="hybridMultilevel"/>
    <w:tmpl w:val="07581344"/>
    <w:lvl w:ilvl="0" w:tplc="25382C7E">
      <w:start w:val="1"/>
      <w:numFmt w:val="bullet"/>
      <w:lvlText w:val="o"/>
      <w:lvlJc w:val="left"/>
      <w:pPr>
        <w:ind w:left="720" w:hanging="360"/>
      </w:pPr>
      <w:rPr>
        <w:rFonts w:ascii="Courier New" w:hAnsi="Courier New" w:cs="Courier New" w:hint="default"/>
      </w:rPr>
    </w:lvl>
    <w:lvl w:ilvl="1" w:tplc="56149CAA" w:tentative="1">
      <w:start w:val="1"/>
      <w:numFmt w:val="bullet"/>
      <w:lvlText w:val="o"/>
      <w:lvlJc w:val="left"/>
      <w:pPr>
        <w:ind w:left="1440" w:hanging="360"/>
      </w:pPr>
      <w:rPr>
        <w:rFonts w:ascii="Courier New" w:hAnsi="Courier New" w:cs="Courier New" w:hint="default"/>
      </w:rPr>
    </w:lvl>
    <w:lvl w:ilvl="2" w:tplc="B0344F4A" w:tentative="1">
      <w:start w:val="1"/>
      <w:numFmt w:val="bullet"/>
      <w:lvlText w:val=""/>
      <w:lvlJc w:val="left"/>
      <w:pPr>
        <w:ind w:left="2160" w:hanging="360"/>
      </w:pPr>
      <w:rPr>
        <w:rFonts w:ascii="Wingdings" w:hAnsi="Wingdings" w:hint="default"/>
      </w:rPr>
    </w:lvl>
    <w:lvl w:ilvl="3" w:tplc="44BA240A" w:tentative="1">
      <w:start w:val="1"/>
      <w:numFmt w:val="bullet"/>
      <w:lvlText w:val=""/>
      <w:lvlJc w:val="left"/>
      <w:pPr>
        <w:ind w:left="2880" w:hanging="360"/>
      </w:pPr>
      <w:rPr>
        <w:rFonts w:ascii="Symbol" w:hAnsi="Symbol" w:hint="default"/>
      </w:rPr>
    </w:lvl>
    <w:lvl w:ilvl="4" w:tplc="F3B4F95A" w:tentative="1">
      <w:start w:val="1"/>
      <w:numFmt w:val="bullet"/>
      <w:lvlText w:val="o"/>
      <w:lvlJc w:val="left"/>
      <w:pPr>
        <w:ind w:left="3600" w:hanging="360"/>
      </w:pPr>
      <w:rPr>
        <w:rFonts w:ascii="Courier New" w:hAnsi="Courier New" w:cs="Courier New" w:hint="default"/>
      </w:rPr>
    </w:lvl>
    <w:lvl w:ilvl="5" w:tplc="9110A4D6" w:tentative="1">
      <w:start w:val="1"/>
      <w:numFmt w:val="bullet"/>
      <w:lvlText w:val=""/>
      <w:lvlJc w:val="left"/>
      <w:pPr>
        <w:ind w:left="4320" w:hanging="360"/>
      </w:pPr>
      <w:rPr>
        <w:rFonts w:ascii="Wingdings" w:hAnsi="Wingdings" w:hint="default"/>
      </w:rPr>
    </w:lvl>
    <w:lvl w:ilvl="6" w:tplc="275C6BF8" w:tentative="1">
      <w:start w:val="1"/>
      <w:numFmt w:val="bullet"/>
      <w:lvlText w:val=""/>
      <w:lvlJc w:val="left"/>
      <w:pPr>
        <w:ind w:left="5040" w:hanging="360"/>
      </w:pPr>
      <w:rPr>
        <w:rFonts w:ascii="Symbol" w:hAnsi="Symbol" w:hint="default"/>
      </w:rPr>
    </w:lvl>
    <w:lvl w:ilvl="7" w:tplc="A2869536" w:tentative="1">
      <w:start w:val="1"/>
      <w:numFmt w:val="bullet"/>
      <w:lvlText w:val="o"/>
      <w:lvlJc w:val="left"/>
      <w:pPr>
        <w:ind w:left="5760" w:hanging="360"/>
      </w:pPr>
      <w:rPr>
        <w:rFonts w:ascii="Courier New" w:hAnsi="Courier New" w:cs="Courier New" w:hint="default"/>
      </w:rPr>
    </w:lvl>
    <w:lvl w:ilvl="8" w:tplc="C742CA86" w:tentative="1">
      <w:start w:val="1"/>
      <w:numFmt w:val="bullet"/>
      <w:lvlText w:val=""/>
      <w:lvlJc w:val="left"/>
      <w:pPr>
        <w:ind w:left="6480" w:hanging="360"/>
      </w:pPr>
      <w:rPr>
        <w:rFonts w:ascii="Wingdings" w:hAnsi="Wingdings" w:hint="default"/>
      </w:rPr>
    </w:lvl>
  </w:abstractNum>
  <w:abstractNum w:abstractNumId="54" w15:restartNumberingAfterBreak="0">
    <w:nsid w:val="7F3B4A46"/>
    <w:multiLevelType w:val="hybridMultilevel"/>
    <w:tmpl w:val="6B843118"/>
    <w:lvl w:ilvl="0" w:tplc="3B4091A4">
      <w:start w:val="1"/>
      <w:numFmt w:val="bullet"/>
      <w:lvlText w:val=""/>
      <w:lvlJc w:val="left"/>
      <w:pPr>
        <w:ind w:left="360" w:hanging="360"/>
      </w:pPr>
      <w:rPr>
        <w:rFonts w:ascii="Symbol" w:hAnsi="Symbol" w:hint="default"/>
      </w:rPr>
    </w:lvl>
    <w:lvl w:ilvl="1" w:tplc="AA842066" w:tentative="1">
      <w:start w:val="1"/>
      <w:numFmt w:val="bullet"/>
      <w:lvlText w:val="o"/>
      <w:lvlJc w:val="left"/>
      <w:pPr>
        <w:ind w:left="1080" w:hanging="360"/>
      </w:pPr>
      <w:rPr>
        <w:rFonts w:ascii="Courier New" w:hAnsi="Courier New" w:cs="Courier New" w:hint="default"/>
      </w:rPr>
    </w:lvl>
    <w:lvl w:ilvl="2" w:tplc="4C8AC2CA" w:tentative="1">
      <w:start w:val="1"/>
      <w:numFmt w:val="bullet"/>
      <w:lvlText w:val=""/>
      <w:lvlJc w:val="left"/>
      <w:pPr>
        <w:ind w:left="1800" w:hanging="360"/>
      </w:pPr>
      <w:rPr>
        <w:rFonts w:ascii="Wingdings" w:hAnsi="Wingdings" w:hint="default"/>
      </w:rPr>
    </w:lvl>
    <w:lvl w:ilvl="3" w:tplc="76A88A3C" w:tentative="1">
      <w:start w:val="1"/>
      <w:numFmt w:val="bullet"/>
      <w:lvlText w:val=""/>
      <w:lvlJc w:val="left"/>
      <w:pPr>
        <w:ind w:left="2520" w:hanging="360"/>
      </w:pPr>
      <w:rPr>
        <w:rFonts w:ascii="Symbol" w:hAnsi="Symbol" w:hint="default"/>
      </w:rPr>
    </w:lvl>
    <w:lvl w:ilvl="4" w:tplc="A198EF10" w:tentative="1">
      <w:start w:val="1"/>
      <w:numFmt w:val="bullet"/>
      <w:lvlText w:val="o"/>
      <w:lvlJc w:val="left"/>
      <w:pPr>
        <w:ind w:left="3240" w:hanging="360"/>
      </w:pPr>
      <w:rPr>
        <w:rFonts w:ascii="Courier New" w:hAnsi="Courier New" w:cs="Courier New" w:hint="default"/>
      </w:rPr>
    </w:lvl>
    <w:lvl w:ilvl="5" w:tplc="CA6E879A" w:tentative="1">
      <w:start w:val="1"/>
      <w:numFmt w:val="bullet"/>
      <w:lvlText w:val=""/>
      <w:lvlJc w:val="left"/>
      <w:pPr>
        <w:ind w:left="3960" w:hanging="360"/>
      </w:pPr>
      <w:rPr>
        <w:rFonts w:ascii="Wingdings" w:hAnsi="Wingdings" w:hint="default"/>
      </w:rPr>
    </w:lvl>
    <w:lvl w:ilvl="6" w:tplc="94BA47CC" w:tentative="1">
      <w:start w:val="1"/>
      <w:numFmt w:val="bullet"/>
      <w:lvlText w:val=""/>
      <w:lvlJc w:val="left"/>
      <w:pPr>
        <w:ind w:left="4680" w:hanging="360"/>
      </w:pPr>
      <w:rPr>
        <w:rFonts w:ascii="Symbol" w:hAnsi="Symbol" w:hint="default"/>
      </w:rPr>
    </w:lvl>
    <w:lvl w:ilvl="7" w:tplc="ED2A1D7C" w:tentative="1">
      <w:start w:val="1"/>
      <w:numFmt w:val="bullet"/>
      <w:lvlText w:val="o"/>
      <w:lvlJc w:val="left"/>
      <w:pPr>
        <w:ind w:left="5400" w:hanging="360"/>
      </w:pPr>
      <w:rPr>
        <w:rFonts w:ascii="Courier New" w:hAnsi="Courier New" w:cs="Courier New" w:hint="default"/>
      </w:rPr>
    </w:lvl>
    <w:lvl w:ilvl="8" w:tplc="9B56D43A" w:tentative="1">
      <w:start w:val="1"/>
      <w:numFmt w:val="bullet"/>
      <w:lvlText w:val=""/>
      <w:lvlJc w:val="left"/>
      <w:pPr>
        <w:ind w:left="6120" w:hanging="360"/>
      </w:pPr>
      <w:rPr>
        <w:rFonts w:ascii="Wingdings" w:hAnsi="Wingdings" w:hint="default"/>
      </w:rPr>
    </w:lvl>
  </w:abstractNum>
  <w:num w:numId="1" w16cid:durableId="1334843050">
    <w:abstractNumId w:val="22"/>
  </w:num>
  <w:num w:numId="2" w16cid:durableId="1614944759">
    <w:abstractNumId w:val="44"/>
  </w:num>
  <w:num w:numId="3" w16cid:durableId="42799244">
    <w:abstractNumId w:val="29"/>
  </w:num>
  <w:num w:numId="4" w16cid:durableId="1367370763">
    <w:abstractNumId w:val="40"/>
  </w:num>
  <w:num w:numId="5" w16cid:durableId="773404479">
    <w:abstractNumId w:val="42"/>
  </w:num>
  <w:num w:numId="6" w16cid:durableId="1327510495">
    <w:abstractNumId w:val="24"/>
  </w:num>
  <w:num w:numId="7" w16cid:durableId="1918634568">
    <w:abstractNumId w:val="34"/>
  </w:num>
  <w:num w:numId="8" w16cid:durableId="1284922538">
    <w:abstractNumId w:val="27"/>
  </w:num>
  <w:num w:numId="9" w16cid:durableId="1246037234">
    <w:abstractNumId w:val="30"/>
  </w:num>
  <w:num w:numId="10" w16cid:durableId="693306775">
    <w:abstractNumId w:val="38"/>
  </w:num>
  <w:num w:numId="11" w16cid:durableId="747729126">
    <w:abstractNumId w:val="53"/>
  </w:num>
  <w:num w:numId="12" w16cid:durableId="643051490">
    <w:abstractNumId w:val="45"/>
  </w:num>
  <w:num w:numId="13" w16cid:durableId="1011104942">
    <w:abstractNumId w:val="9"/>
  </w:num>
  <w:num w:numId="14" w16cid:durableId="1164323620">
    <w:abstractNumId w:val="10"/>
  </w:num>
  <w:num w:numId="15" w16cid:durableId="377320740">
    <w:abstractNumId w:val="54"/>
  </w:num>
  <w:num w:numId="16" w16cid:durableId="298802179">
    <w:abstractNumId w:val="12"/>
  </w:num>
  <w:num w:numId="17" w16cid:durableId="1560557052">
    <w:abstractNumId w:val="21"/>
  </w:num>
  <w:num w:numId="18" w16cid:durableId="1890922546">
    <w:abstractNumId w:val="47"/>
  </w:num>
  <w:num w:numId="19" w16cid:durableId="1587030922">
    <w:abstractNumId w:val="14"/>
  </w:num>
  <w:num w:numId="20" w16cid:durableId="2052731479">
    <w:abstractNumId w:val="28"/>
  </w:num>
  <w:num w:numId="21" w16cid:durableId="1366565899">
    <w:abstractNumId w:val="36"/>
  </w:num>
  <w:num w:numId="22" w16cid:durableId="824124538">
    <w:abstractNumId w:val="15"/>
  </w:num>
  <w:num w:numId="23" w16cid:durableId="1994411685">
    <w:abstractNumId w:val="25"/>
  </w:num>
  <w:num w:numId="24" w16cid:durableId="470291612">
    <w:abstractNumId w:val="19"/>
  </w:num>
  <w:num w:numId="25" w16cid:durableId="879709805">
    <w:abstractNumId w:val="35"/>
  </w:num>
  <w:num w:numId="26" w16cid:durableId="637540742">
    <w:abstractNumId w:val="50"/>
  </w:num>
  <w:num w:numId="27" w16cid:durableId="1827817054">
    <w:abstractNumId w:val="46"/>
  </w:num>
  <w:num w:numId="28" w16cid:durableId="1322929341">
    <w:abstractNumId w:val="20"/>
  </w:num>
  <w:num w:numId="29" w16cid:durableId="136994058">
    <w:abstractNumId w:val="52"/>
  </w:num>
  <w:num w:numId="30" w16cid:durableId="1281523442">
    <w:abstractNumId w:val="51"/>
  </w:num>
  <w:num w:numId="31" w16cid:durableId="96950557">
    <w:abstractNumId w:val="48"/>
  </w:num>
  <w:num w:numId="32" w16cid:durableId="2027903021">
    <w:abstractNumId w:val="37"/>
  </w:num>
  <w:num w:numId="33" w16cid:durableId="1208418602">
    <w:abstractNumId w:val="11"/>
  </w:num>
  <w:num w:numId="34" w16cid:durableId="716778646">
    <w:abstractNumId w:val="43"/>
  </w:num>
  <w:num w:numId="35" w16cid:durableId="1870533258">
    <w:abstractNumId w:val="18"/>
  </w:num>
  <w:num w:numId="36" w16cid:durableId="763571750">
    <w:abstractNumId w:val="39"/>
  </w:num>
  <w:num w:numId="37" w16cid:durableId="1102723563">
    <w:abstractNumId w:val="13"/>
  </w:num>
  <w:num w:numId="38" w16cid:durableId="298809336">
    <w:abstractNumId w:val="17"/>
  </w:num>
  <w:num w:numId="39" w16cid:durableId="2036804505">
    <w:abstractNumId w:val="41"/>
  </w:num>
  <w:num w:numId="40" w16cid:durableId="476344128">
    <w:abstractNumId w:val="20"/>
  </w:num>
  <w:num w:numId="41" w16cid:durableId="649988604">
    <w:abstractNumId w:val="33"/>
  </w:num>
  <w:num w:numId="42" w16cid:durableId="1916089811">
    <w:abstractNumId w:val="8"/>
  </w:num>
  <w:num w:numId="43" w16cid:durableId="2014453549">
    <w:abstractNumId w:val="31"/>
  </w:num>
  <w:num w:numId="44" w16cid:durableId="2113430874">
    <w:abstractNumId w:val="26"/>
  </w:num>
  <w:num w:numId="45" w16cid:durableId="455762421">
    <w:abstractNumId w:val="32"/>
  </w:num>
  <w:num w:numId="46" w16cid:durableId="965964828">
    <w:abstractNumId w:val="23"/>
  </w:num>
  <w:num w:numId="47" w16cid:durableId="1606383248">
    <w:abstractNumId w:val="16"/>
  </w:num>
  <w:num w:numId="48" w16cid:durableId="10693926">
    <w:abstractNumId w:val="4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35"/>
    <w:rsid w:val="000006BC"/>
    <w:rsid w:val="000008D7"/>
    <w:rsid w:val="00000EFF"/>
    <w:rsid w:val="000018E3"/>
    <w:rsid w:val="00002042"/>
    <w:rsid w:val="000022FB"/>
    <w:rsid w:val="00004258"/>
    <w:rsid w:val="00004EE1"/>
    <w:rsid w:val="00005677"/>
    <w:rsid w:val="0000597E"/>
    <w:rsid w:val="00006421"/>
    <w:rsid w:val="00006BC4"/>
    <w:rsid w:val="00012C8C"/>
    <w:rsid w:val="00012DA1"/>
    <w:rsid w:val="00012EDD"/>
    <w:rsid w:val="000131C1"/>
    <w:rsid w:val="000134EC"/>
    <w:rsid w:val="00013A52"/>
    <w:rsid w:val="000140EF"/>
    <w:rsid w:val="00017131"/>
    <w:rsid w:val="000236F0"/>
    <w:rsid w:val="0002390B"/>
    <w:rsid w:val="000240A1"/>
    <w:rsid w:val="000247AB"/>
    <w:rsid w:val="00025B00"/>
    <w:rsid w:val="00026F21"/>
    <w:rsid w:val="00030CD7"/>
    <w:rsid w:val="000312D1"/>
    <w:rsid w:val="00031700"/>
    <w:rsid w:val="00031783"/>
    <w:rsid w:val="00031B96"/>
    <w:rsid w:val="00032054"/>
    <w:rsid w:val="000335D7"/>
    <w:rsid w:val="00034594"/>
    <w:rsid w:val="00034CEB"/>
    <w:rsid w:val="00034D19"/>
    <w:rsid w:val="000357BD"/>
    <w:rsid w:val="00035D14"/>
    <w:rsid w:val="000363A4"/>
    <w:rsid w:val="00040EB2"/>
    <w:rsid w:val="00041C7A"/>
    <w:rsid w:val="000431D8"/>
    <w:rsid w:val="00043B25"/>
    <w:rsid w:val="00047136"/>
    <w:rsid w:val="000475AB"/>
    <w:rsid w:val="000500FF"/>
    <w:rsid w:val="00050D81"/>
    <w:rsid w:val="00051467"/>
    <w:rsid w:val="000519B4"/>
    <w:rsid w:val="00051BBD"/>
    <w:rsid w:val="00051E87"/>
    <w:rsid w:val="00052304"/>
    <w:rsid w:val="00052DEB"/>
    <w:rsid w:val="00052F9C"/>
    <w:rsid w:val="0005365C"/>
    <w:rsid w:val="000540D1"/>
    <w:rsid w:val="00056A60"/>
    <w:rsid w:val="0005706F"/>
    <w:rsid w:val="0006097E"/>
    <w:rsid w:val="00061ECB"/>
    <w:rsid w:val="000640F2"/>
    <w:rsid w:val="00064E96"/>
    <w:rsid w:val="000661DE"/>
    <w:rsid w:val="000668B5"/>
    <w:rsid w:val="000677CF"/>
    <w:rsid w:val="00072E0A"/>
    <w:rsid w:val="0007587C"/>
    <w:rsid w:val="000760F3"/>
    <w:rsid w:val="000765B1"/>
    <w:rsid w:val="0007705D"/>
    <w:rsid w:val="0007767F"/>
    <w:rsid w:val="00077E47"/>
    <w:rsid w:val="00084365"/>
    <w:rsid w:val="00085000"/>
    <w:rsid w:val="000852DD"/>
    <w:rsid w:val="00085DB9"/>
    <w:rsid w:val="000866EB"/>
    <w:rsid w:val="00087B93"/>
    <w:rsid w:val="000901C7"/>
    <w:rsid w:val="000902EB"/>
    <w:rsid w:val="00090B26"/>
    <w:rsid w:val="00090FC3"/>
    <w:rsid w:val="00091CF0"/>
    <w:rsid w:val="000925D8"/>
    <w:rsid w:val="00093AE4"/>
    <w:rsid w:val="000955D7"/>
    <w:rsid w:val="00095FD4"/>
    <w:rsid w:val="0009656C"/>
    <w:rsid w:val="000A1815"/>
    <w:rsid w:val="000A22B3"/>
    <w:rsid w:val="000A2DD8"/>
    <w:rsid w:val="000A3A13"/>
    <w:rsid w:val="000A3FB1"/>
    <w:rsid w:val="000A53B4"/>
    <w:rsid w:val="000A55A1"/>
    <w:rsid w:val="000A57CD"/>
    <w:rsid w:val="000A5AEB"/>
    <w:rsid w:val="000A7EB5"/>
    <w:rsid w:val="000B0403"/>
    <w:rsid w:val="000B0F57"/>
    <w:rsid w:val="000B39B7"/>
    <w:rsid w:val="000B3E47"/>
    <w:rsid w:val="000B57B9"/>
    <w:rsid w:val="000C074D"/>
    <w:rsid w:val="000C2513"/>
    <w:rsid w:val="000C5CAA"/>
    <w:rsid w:val="000C6FAF"/>
    <w:rsid w:val="000C7A04"/>
    <w:rsid w:val="000D0558"/>
    <w:rsid w:val="000D0DB7"/>
    <w:rsid w:val="000D1ABD"/>
    <w:rsid w:val="000D1B92"/>
    <w:rsid w:val="000D2AFF"/>
    <w:rsid w:val="000D3506"/>
    <w:rsid w:val="000D3F6E"/>
    <w:rsid w:val="000D51E3"/>
    <w:rsid w:val="000D55CA"/>
    <w:rsid w:val="000D5608"/>
    <w:rsid w:val="000D5B01"/>
    <w:rsid w:val="000D65B0"/>
    <w:rsid w:val="000D6BE4"/>
    <w:rsid w:val="000E1374"/>
    <w:rsid w:val="000E18B9"/>
    <w:rsid w:val="000E1E9B"/>
    <w:rsid w:val="000E49D1"/>
    <w:rsid w:val="000E517E"/>
    <w:rsid w:val="000E70FC"/>
    <w:rsid w:val="000E748E"/>
    <w:rsid w:val="000E77C5"/>
    <w:rsid w:val="000F061C"/>
    <w:rsid w:val="000F3691"/>
    <w:rsid w:val="000F4AE8"/>
    <w:rsid w:val="000F5DBF"/>
    <w:rsid w:val="000F5E6E"/>
    <w:rsid w:val="000F6724"/>
    <w:rsid w:val="001036E2"/>
    <w:rsid w:val="00105770"/>
    <w:rsid w:val="001070D0"/>
    <w:rsid w:val="001072EC"/>
    <w:rsid w:val="0010731B"/>
    <w:rsid w:val="00110E27"/>
    <w:rsid w:val="0011153A"/>
    <w:rsid w:val="0011238D"/>
    <w:rsid w:val="001127C8"/>
    <w:rsid w:val="001137ED"/>
    <w:rsid w:val="00114BAC"/>
    <w:rsid w:val="00115731"/>
    <w:rsid w:val="001158B1"/>
    <w:rsid w:val="00120655"/>
    <w:rsid w:val="00121113"/>
    <w:rsid w:val="001213B1"/>
    <w:rsid w:val="00123D5C"/>
    <w:rsid w:val="0012536E"/>
    <w:rsid w:val="00126D9D"/>
    <w:rsid w:val="00130130"/>
    <w:rsid w:val="001316C7"/>
    <w:rsid w:val="00135029"/>
    <w:rsid w:val="00135DD0"/>
    <w:rsid w:val="00135F93"/>
    <w:rsid w:val="00136D75"/>
    <w:rsid w:val="0013726D"/>
    <w:rsid w:val="001419E9"/>
    <w:rsid w:val="00141DC3"/>
    <w:rsid w:val="001420A9"/>
    <w:rsid w:val="00143249"/>
    <w:rsid w:val="001439D1"/>
    <w:rsid w:val="00144915"/>
    <w:rsid w:val="0014729D"/>
    <w:rsid w:val="00151380"/>
    <w:rsid w:val="0015534B"/>
    <w:rsid w:val="00160879"/>
    <w:rsid w:val="00160AD5"/>
    <w:rsid w:val="001621A6"/>
    <w:rsid w:val="00163229"/>
    <w:rsid w:val="00163B35"/>
    <w:rsid w:val="001647D9"/>
    <w:rsid w:val="001650D1"/>
    <w:rsid w:val="001652A4"/>
    <w:rsid w:val="00165C89"/>
    <w:rsid w:val="00166C37"/>
    <w:rsid w:val="00166DC4"/>
    <w:rsid w:val="00167452"/>
    <w:rsid w:val="00172046"/>
    <w:rsid w:val="0017595A"/>
    <w:rsid w:val="00177099"/>
    <w:rsid w:val="00177B41"/>
    <w:rsid w:val="0018010B"/>
    <w:rsid w:val="00180B9C"/>
    <w:rsid w:val="001820DA"/>
    <w:rsid w:val="0018278E"/>
    <w:rsid w:val="001828F9"/>
    <w:rsid w:val="001832B2"/>
    <w:rsid w:val="0018375E"/>
    <w:rsid w:val="00184D4F"/>
    <w:rsid w:val="00185FD8"/>
    <w:rsid w:val="00191A04"/>
    <w:rsid w:val="00191DE9"/>
    <w:rsid w:val="00192B1D"/>
    <w:rsid w:val="001947C4"/>
    <w:rsid w:val="001956F1"/>
    <w:rsid w:val="00196419"/>
    <w:rsid w:val="001969AB"/>
    <w:rsid w:val="001A1741"/>
    <w:rsid w:val="001A20AF"/>
    <w:rsid w:val="001A5FF7"/>
    <w:rsid w:val="001A7014"/>
    <w:rsid w:val="001B10B6"/>
    <w:rsid w:val="001B1308"/>
    <w:rsid w:val="001B2755"/>
    <w:rsid w:val="001B2D6A"/>
    <w:rsid w:val="001B5594"/>
    <w:rsid w:val="001B55F6"/>
    <w:rsid w:val="001B7222"/>
    <w:rsid w:val="001C1074"/>
    <w:rsid w:val="001C1DE7"/>
    <w:rsid w:val="001C3F4B"/>
    <w:rsid w:val="001C4D84"/>
    <w:rsid w:val="001C6200"/>
    <w:rsid w:val="001C73F8"/>
    <w:rsid w:val="001C761F"/>
    <w:rsid w:val="001C7669"/>
    <w:rsid w:val="001D1E78"/>
    <w:rsid w:val="001D2FBB"/>
    <w:rsid w:val="001D3478"/>
    <w:rsid w:val="001D6054"/>
    <w:rsid w:val="001E0145"/>
    <w:rsid w:val="001E08CC"/>
    <w:rsid w:val="001E1D4B"/>
    <w:rsid w:val="001E20B5"/>
    <w:rsid w:val="001E2E2A"/>
    <w:rsid w:val="001E31A0"/>
    <w:rsid w:val="001E44C6"/>
    <w:rsid w:val="001E63CB"/>
    <w:rsid w:val="001E70A8"/>
    <w:rsid w:val="001E7515"/>
    <w:rsid w:val="001F011B"/>
    <w:rsid w:val="001F3EB0"/>
    <w:rsid w:val="001F4526"/>
    <w:rsid w:val="001F5C47"/>
    <w:rsid w:val="001F74DE"/>
    <w:rsid w:val="00200493"/>
    <w:rsid w:val="00200882"/>
    <w:rsid w:val="002021AB"/>
    <w:rsid w:val="00202496"/>
    <w:rsid w:val="00203B55"/>
    <w:rsid w:val="002056CC"/>
    <w:rsid w:val="00207194"/>
    <w:rsid w:val="002072AD"/>
    <w:rsid w:val="0021180A"/>
    <w:rsid w:val="00212D02"/>
    <w:rsid w:val="002142D9"/>
    <w:rsid w:val="00214A9C"/>
    <w:rsid w:val="002165AD"/>
    <w:rsid w:val="00217CB3"/>
    <w:rsid w:val="002200C1"/>
    <w:rsid w:val="00220AB4"/>
    <w:rsid w:val="00221DB2"/>
    <w:rsid w:val="0022252F"/>
    <w:rsid w:val="00222797"/>
    <w:rsid w:val="00223624"/>
    <w:rsid w:val="0022409F"/>
    <w:rsid w:val="00224D04"/>
    <w:rsid w:val="0022526D"/>
    <w:rsid w:val="002253AE"/>
    <w:rsid w:val="0022591D"/>
    <w:rsid w:val="002262BC"/>
    <w:rsid w:val="00226578"/>
    <w:rsid w:val="00227631"/>
    <w:rsid w:val="00227920"/>
    <w:rsid w:val="00230522"/>
    <w:rsid w:val="002329B7"/>
    <w:rsid w:val="00232AB6"/>
    <w:rsid w:val="00233BF9"/>
    <w:rsid w:val="00233C58"/>
    <w:rsid w:val="002342AC"/>
    <w:rsid w:val="002348AD"/>
    <w:rsid w:val="00235003"/>
    <w:rsid w:val="0023527B"/>
    <w:rsid w:val="00236458"/>
    <w:rsid w:val="00236D7D"/>
    <w:rsid w:val="0023758A"/>
    <w:rsid w:val="0024307D"/>
    <w:rsid w:val="00243137"/>
    <w:rsid w:val="002444DE"/>
    <w:rsid w:val="0024519E"/>
    <w:rsid w:val="00246CF7"/>
    <w:rsid w:val="0024736B"/>
    <w:rsid w:val="002504B4"/>
    <w:rsid w:val="002512A7"/>
    <w:rsid w:val="00252418"/>
    <w:rsid w:val="0025249E"/>
    <w:rsid w:val="00252D08"/>
    <w:rsid w:val="00253078"/>
    <w:rsid w:val="00253599"/>
    <w:rsid w:val="00254A91"/>
    <w:rsid w:val="00255757"/>
    <w:rsid w:val="002560C4"/>
    <w:rsid w:val="00257BB1"/>
    <w:rsid w:val="00260C35"/>
    <w:rsid w:val="00261277"/>
    <w:rsid w:val="00261A6D"/>
    <w:rsid w:val="00262A27"/>
    <w:rsid w:val="00262DB1"/>
    <w:rsid w:val="00263C0C"/>
    <w:rsid w:val="00264E26"/>
    <w:rsid w:val="00264E64"/>
    <w:rsid w:val="00266505"/>
    <w:rsid w:val="00267343"/>
    <w:rsid w:val="0026746C"/>
    <w:rsid w:val="00271E19"/>
    <w:rsid w:val="00273C81"/>
    <w:rsid w:val="0027421E"/>
    <w:rsid w:val="002742CE"/>
    <w:rsid w:val="002742E7"/>
    <w:rsid w:val="00282467"/>
    <w:rsid w:val="002824F7"/>
    <w:rsid w:val="00283592"/>
    <w:rsid w:val="00285EAB"/>
    <w:rsid w:val="00287519"/>
    <w:rsid w:val="002877BD"/>
    <w:rsid w:val="00290086"/>
    <w:rsid w:val="00290C79"/>
    <w:rsid w:val="0029176F"/>
    <w:rsid w:val="00294408"/>
    <w:rsid w:val="00297273"/>
    <w:rsid w:val="002A0124"/>
    <w:rsid w:val="002A084F"/>
    <w:rsid w:val="002A18F2"/>
    <w:rsid w:val="002A2AA0"/>
    <w:rsid w:val="002A568E"/>
    <w:rsid w:val="002A6E36"/>
    <w:rsid w:val="002B0BDD"/>
    <w:rsid w:val="002B2BEE"/>
    <w:rsid w:val="002B45E6"/>
    <w:rsid w:val="002B4CFD"/>
    <w:rsid w:val="002B61A7"/>
    <w:rsid w:val="002B6D89"/>
    <w:rsid w:val="002B723E"/>
    <w:rsid w:val="002C0C28"/>
    <w:rsid w:val="002C1360"/>
    <w:rsid w:val="002C15CD"/>
    <w:rsid w:val="002C1BFB"/>
    <w:rsid w:val="002C223D"/>
    <w:rsid w:val="002C2B01"/>
    <w:rsid w:val="002C2D1F"/>
    <w:rsid w:val="002C4117"/>
    <w:rsid w:val="002C754A"/>
    <w:rsid w:val="002C7861"/>
    <w:rsid w:val="002D2E6D"/>
    <w:rsid w:val="002D52A0"/>
    <w:rsid w:val="002D5ED0"/>
    <w:rsid w:val="002D6BDE"/>
    <w:rsid w:val="002D77DB"/>
    <w:rsid w:val="002E0FAB"/>
    <w:rsid w:val="002E25BA"/>
    <w:rsid w:val="002E2ED3"/>
    <w:rsid w:val="002E324E"/>
    <w:rsid w:val="002E46D5"/>
    <w:rsid w:val="002E5026"/>
    <w:rsid w:val="002E5D80"/>
    <w:rsid w:val="002E65BA"/>
    <w:rsid w:val="002E66BB"/>
    <w:rsid w:val="002E675D"/>
    <w:rsid w:val="002E6938"/>
    <w:rsid w:val="002E7BDC"/>
    <w:rsid w:val="002F1B9E"/>
    <w:rsid w:val="002F577A"/>
    <w:rsid w:val="002F5C69"/>
    <w:rsid w:val="002F6CF1"/>
    <w:rsid w:val="002F7F5F"/>
    <w:rsid w:val="003054DC"/>
    <w:rsid w:val="003068DB"/>
    <w:rsid w:val="00306CC1"/>
    <w:rsid w:val="00307488"/>
    <w:rsid w:val="003103FB"/>
    <w:rsid w:val="00310D18"/>
    <w:rsid w:val="00311071"/>
    <w:rsid w:val="00311354"/>
    <w:rsid w:val="00311EA0"/>
    <w:rsid w:val="00312D55"/>
    <w:rsid w:val="00316063"/>
    <w:rsid w:val="0031654F"/>
    <w:rsid w:val="0031669C"/>
    <w:rsid w:val="00317B13"/>
    <w:rsid w:val="003207E0"/>
    <w:rsid w:val="00322567"/>
    <w:rsid w:val="00322D15"/>
    <w:rsid w:val="00322F81"/>
    <w:rsid w:val="003240D8"/>
    <w:rsid w:val="0032415C"/>
    <w:rsid w:val="003246D1"/>
    <w:rsid w:val="00327A7A"/>
    <w:rsid w:val="00327AD4"/>
    <w:rsid w:val="00330A84"/>
    <w:rsid w:val="00331107"/>
    <w:rsid w:val="00331623"/>
    <w:rsid w:val="003320B8"/>
    <w:rsid w:val="003321B0"/>
    <w:rsid w:val="00333A6D"/>
    <w:rsid w:val="00335031"/>
    <w:rsid w:val="00340BCF"/>
    <w:rsid w:val="00341DA6"/>
    <w:rsid w:val="00341DE1"/>
    <w:rsid w:val="00342A7B"/>
    <w:rsid w:val="00342C42"/>
    <w:rsid w:val="003433F9"/>
    <w:rsid w:val="00343E20"/>
    <w:rsid w:val="00344874"/>
    <w:rsid w:val="0034500B"/>
    <w:rsid w:val="003502BB"/>
    <w:rsid w:val="00356AC9"/>
    <w:rsid w:val="00356DBE"/>
    <w:rsid w:val="003572F9"/>
    <w:rsid w:val="00360BBC"/>
    <w:rsid w:val="00361832"/>
    <w:rsid w:val="00361A8B"/>
    <w:rsid w:val="00363136"/>
    <w:rsid w:val="00363CB0"/>
    <w:rsid w:val="00363EC0"/>
    <w:rsid w:val="0036463C"/>
    <w:rsid w:val="0036592C"/>
    <w:rsid w:val="00367AE3"/>
    <w:rsid w:val="00372552"/>
    <w:rsid w:val="00373210"/>
    <w:rsid w:val="00377351"/>
    <w:rsid w:val="00377624"/>
    <w:rsid w:val="003779AA"/>
    <w:rsid w:val="00381102"/>
    <w:rsid w:val="00381B03"/>
    <w:rsid w:val="003833B2"/>
    <w:rsid w:val="003846F9"/>
    <w:rsid w:val="003852C4"/>
    <w:rsid w:val="00385428"/>
    <w:rsid w:val="00386182"/>
    <w:rsid w:val="00387B62"/>
    <w:rsid w:val="00390020"/>
    <w:rsid w:val="0039193C"/>
    <w:rsid w:val="00391EE9"/>
    <w:rsid w:val="00394404"/>
    <w:rsid w:val="003944FF"/>
    <w:rsid w:val="00394F90"/>
    <w:rsid w:val="0039557A"/>
    <w:rsid w:val="003956E2"/>
    <w:rsid w:val="00397013"/>
    <w:rsid w:val="003A0647"/>
    <w:rsid w:val="003A100D"/>
    <w:rsid w:val="003A12F5"/>
    <w:rsid w:val="003A197F"/>
    <w:rsid w:val="003A1ABC"/>
    <w:rsid w:val="003A1D78"/>
    <w:rsid w:val="003A3225"/>
    <w:rsid w:val="003A3DA2"/>
    <w:rsid w:val="003A42E6"/>
    <w:rsid w:val="003A4A77"/>
    <w:rsid w:val="003A563D"/>
    <w:rsid w:val="003A6406"/>
    <w:rsid w:val="003A68D2"/>
    <w:rsid w:val="003A6C18"/>
    <w:rsid w:val="003A7ECC"/>
    <w:rsid w:val="003B0EB9"/>
    <w:rsid w:val="003B544E"/>
    <w:rsid w:val="003B5A77"/>
    <w:rsid w:val="003B732F"/>
    <w:rsid w:val="003B7CA1"/>
    <w:rsid w:val="003C0BD6"/>
    <w:rsid w:val="003C154B"/>
    <w:rsid w:val="003C181B"/>
    <w:rsid w:val="003C228B"/>
    <w:rsid w:val="003C25C1"/>
    <w:rsid w:val="003C387F"/>
    <w:rsid w:val="003C3A43"/>
    <w:rsid w:val="003C469D"/>
    <w:rsid w:val="003C552E"/>
    <w:rsid w:val="003C6909"/>
    <w:rsid w:val="003D0BE8"/>
    <w:rsid w:val="003D182F"/>
    <w:rsid w:val="003D2C77"/>
    <w:rsid w:val="003D2EC6"/>
    <w:rsid w:val="003D3B82"/>
    <w:rsid w:val="003D3F26"/>
    <w:rsid w:val="003D4400"/>
    <w:rsid w:val="003D5088"/>
    <w:rsid w:val="003D629F"/>
    <w:rsid w:val="003D7439"/>
    <w:rsid w:val="003D74C0"/>
    <w:rsid w:val="003E1F04"/>
    <w:rsid w:val="003E2F61"/>
    <w:rsid w:val="003E3AFC"/>
    <w:rsid w:val="003E3F51"/>
    <w:rsid w:val="003E4184"/>
    <w:rsid w:val="003E67EC"/>
    <w:rsid w:val="003E7382"/>
    <w:rsid w:val="003E77EC"/>
    <w:rsid w:val="003F1D76"/>
    <w:rsid w:val="003F2F1D"/>
    <w:rsid w:val="003F4086"/>
    <w:rsid w:val="003F4C44"/>
    <w:rsid w:val="003F6A8B"/>
    <w:rsid w:val="004006ED"/>
    <w:rsid w:val="004009DA"/>
    <w:rsid w:val="004022C9"/>
    <w:rsid w:val="004033E8"/>
    <w:rsid w:val="00404BE4"/>
    <w:rsid w:val="00404FC2"/>
    <w:rsid w:val="004062B0"/>
    <w:rsid w:val="004102D5"/>
    <w:rsid w:val="00411FD2"/>
    <w:rsid w:val="00415792"/>
    <w:rsid w:val="00415A96"/>
    <w:rsid w:val="00415B98"/>
    <w:rsid w:val="00416360"/>
    <w:rsid w:val="0041640A"/>
    <w:rsid w:val="00417B39"/>
    <w:rsid w:val="00421DD1"/>
    <w:rsid w:val="00421F1A"/>
    <w:rsid w:val="00423206"/>
    <w:rsid w:val="00424DF6"/>
    <w:rsid w:val="004270E6"/>
    <w:rsid w:val="0042753A"/>
    <w:rsid w:val="00430589"/>
    <w:rsid w:val="00430D22"/>
    <w:rsid w:val="00430F2B"/>
    <w:rsid w:val="00431C23"/>
    <w:rsid w:val="0043241E"/>
    <w:rsid w:val="00432DE9"/>
    <w:rsid w:val="004330C8"/>
    <w:rsid w:val="00433A98"/>
    <w:rsid w:val="00433EC8"/>
    <w:rsid w:val="00434A0E"/>
    <w:rsid w:val="00434D1F"/>
    <w:rsid w:val="00435BC8"/>
    <w:rsid w:val="0043626F"/>
    <w:rsid w:val="00436425"/>
    <w:rsid w:val="00437035"/>
    <w:rsid w:val="0043745D"/>
    <w:rsid w:val="004400E5"/>
    <w:rsid w:val="00440A1B"/>
    <w:rsid w:val="00440AD2"/>
    <w:rsid w:val="00440D25"/>
    <w:rsid w:val="00441858"/>
    <w:rsid w:val="0044253A"/>
    <w:rsid w:val="00442584"/>
    <w:rsid w:val="004430A0"/>
    <w:rsid w:val="004433DD"/>
    <w:rsid w:val="00443D83"/>
    <w:rsid w:val="0044417F"/>
    <w:rsid w:val="004462AF"/>
    <w:rsid w:val="00446445"/>
    <w:rsid w:val="00450251"/>
    <w:rsid w:val="00450376"/>
    <w:rsid w:val="0045153C"/>
    <w:rsid w:val="00452DCB"/>
    <w:rsid w:val="00454BFA"/>
    <w:rsid w:val="004556A6"/>
    <w:rsid w:val="00455C7E"/>
    <w:rsid w:val="004566E4"/>
    <w:rsid w:val="0046112D"/>
    <w:rsid w:val="00463319"/>
    <w:rsid w:val="00463979"/>
    <w:rsid w:val="00463F39"/>
    <w:rsid w:val="0046471A"/>
    <w:rsid w:val="00464F55"/>
    <w:rsid w:val="0046519E"/>
    <w:rsid w:val="00466AEB"/>
    <w:rsid w:val="0046748A"/>
    <w:rsid w:val="004674A8"/>
    <w:rsid w:val="004679FF"/>
    <w:rsid w:val="00471838"/>
    <w:rsid w:val="00472697"/>
    <w:rsid w:val="004739FE"/>
    <w:rsid w:val="0047463F"/>
    <w:rsid w:val="00474782"/>
    <w:rsid w:val="004751B9"/>
    <w:rsid w:val="004753DA"/>
    <w:rsid w:val="0047558C"/>
    <w:rsid w:val="00477D5E"/>
    <w:rsid w:val="004805B4"/>
    <w:rsid w:val="004819F5"/>
    <w:rsid w:val="00481B09"/>
    <w:rsid w:val="00483B07"/>
    <w:rsid w:val="00483E59"/>
    <w:rsid w:val="00483ED0"/>
    <w:rsid w:val="00485E30"/>
    <w:rsid w:val="00486B3D"/>
    <w:rsid w:val="004873D1"/>
    <w:rsid w:val="004923A3"/>
    <w:rsid w:val="00492D6B"/>
    <w:rsid w:val="00494884"/>
    <w:rsid w:val="004955B6"/>
    <w:rsid w:val="00497AE2"/>
    <w:rsid w:val="00497F34"/>
    <w:rsid w:val="004A1563"/>
    <w:rsid w:val="004A3ACF"/>
    <w:rsid w:val="004A720C"/>
    <w:rsid w:val="004B13DE"/>
    <w:rsid w:val="004B1BC4"/>
    <w:rsid w:val="004B3989"/>
    <w:rsid w:val="004B722D"/>
    <w:rsid w:val="004C0C82"/>
    <w:rsid w:val="004C0EB6"/>
    <w:rsid w:val="004C28AE"/>
    <w:rsid w:val="004C4123"/>
    <w:rsid w:val="004C5569"/>
    <w:rsid w:val="004C6763"/>
    <w:rsid w:val="004C761C"/>
    <w:rsid w:val="004D0D5B"/>
    <w:rsid w:val="004D2B4D"/>
    <w:rsid w:val="004D460C"/>
    <w:rsid w:val="004D474E"/>
    <w:rsid w:val="004D4802"/>
    <w:rsid w:val="004D5A3A"/>
    <w:rsid w:val="004D5C56"/>
    <w:rsid w:val="004D5EF0"/>
    <w:rsid w:val="004D71B8"/>
    <w:rsid w:val="004D760B"/>
    <w:rsid w:val="004D7FBA"/>
    <w:rsid w:val="004E04F4"/>
    <w:rsid w:val="004E0C2D"/>
    <w:rsid w:val="004E281D"/>
    <w:rsid w:val="004E3120"/>
    <w:rsid w:val="004E3643"/>
    <w:rsid w:val="004E3A35"/>
    <w:rsid w:val="004E433E"/>
    <w:rsid w:val="004E741F"/>
    <w:rsid w:val="004F0265"/>
    <w:rsid w:val="004F05B4"/>
    <w:rsid w:val="004F0962"/>
    <w:rsid w:val="004F11BE"/>
    <w:rsid w:val="004F2B50"/>
    <w:rsid w:val="004F58FA"/>
    <w:rsid w:val="004F7447"/>
    <w:rsid w:val="00500F78"/>
    <w:rsid w:val="0050118D"/>
    <w:rsid w:val="00502073"/>
    <w:rsid w:val="005021FF"/>
    <w:rsid w:val="00504421"/>
    <w:rsid w:val="00505A17"/>
    <w:rsid w:val="00506194"/>
    <w:rsid w:val="00506B4C"/>
    <w:rsid w:val="00512275"/>
    <w:rsid w:val="00512CF4"/>
    <w:rsid w:val="0051382F"/>
    <w:rsid w:val="005142EA"/>
    <w:rsid w:val="0051430F"/>
    <w:rsid w:val="005163AA"/>
    <w:rsid w:val="00516878"/>
    <w:rsid w:val="00517912"/>
    <w:rsid w:val="005215BE"/>
    <w:rsid w:val="00521E62"/>
    <w:rsid w:val="00521F03"/>
    <w:rsid w:val="00522C68"/>
    <w:rsid w:val="00523217"/>
    <w:rsid w:val="005251EE"/>
    <w:rsid w:val="005258B2"/>
    <w:rsid w:val="00527CD9"/>
    <w:rsid w:val="005300EC"/>
    <w:rsid w:val="00531A06"/>
    <w:rsid w:val="00532714"/>
    <w:rsid w:val="00532D93"/>
    <w:rsid w:val="005362ED"/>
    <w:rsid w:val="005365B7"/>
    <w:rsid w:val="00536E70"/>
    <w:rsid w:val="00537778"/>
    <w:rsid w:val="00541887"/>
    <w:rsid w:val="005422AD"/>
    <w:rsid w:val="005431BC"/>
    <w:rsid w:val="005448CF"/>
    <w:rsid w:val="00544BE7"/>
    <w:rsid w:val="005462DA"/>
    <w:rsid w:val="00546EFE"/>
    <w:rsid w:val="00550DCF"/>
    <w:rsid w:val="00552893"/>
    <w:rsid w:val="0055445E"/>
    <w:rsid w:val="00554924"/>
    <w:rsid w:val="00555719"/>
    <w:rsid w:val="00555DA7"/>
    <w:rsid w:val="0055652C"/>
    <w:rsid w:val="00556EEE"/>
    <w:rsid w:val="00557547"/>
    <w:rsid w:val="0056019F"/>
    <w:rsid w:val="00561277"/>
    <w:rsid w:val="00561918"/>
    <w:rsid w:val="00562288"/>
    <w:rsid w:val="0056501A"/>
    <w:rsid w:val="005650CF"/>
    <w:rsid w:val="00567425"/>
    <w:rsid w:val="00567D7E"/>
    <w:rsid w:val="00570DD5"/>
    <w:rsid w:val="005720FD"/>
    <w:rsid w:val="00572DD9"/>
    <w:rsid w:val="00572FA5"/>
    <w:rsid w:val="00572FB7"/>
    <w:rsid w:val="005737F1"/>
    <w:rsid w:val="00574D5D"/>
    <w:rsid w:val="00575C4B"/>
    <w:rsid w:val="00576019"/>
    <w:rsid w:val="005761D4"/>
    <w:rsid w:val="0058077C"/>
    <w:rsid w:val="005808A4"/>
    <w:rsid w:val="00580F39"/>
    <w:rsid w:val="00581894"/>
    <w:rsid w:val="0058270D"/>
    <w:rsid w:val="00582E9F"/>
    <w:rsid w:val="00584FF6"/>
    <w:rsid w:val="005864DC"/>
    <w:rsid w:val="0058751A"/>
    <w:rsid w:val="00592327"/>
    <w:rsid w:val="00593597"/>
    <w:rsid w:val="00593C3C"/>
    <w:rsid w:val="005A1844"/>
    <w:rsid w:val="005A2051"/>
    <w:rsid w:val="005A4580"/>
    <w:rsid w:val="005A4A1F"/>
    <w:rsid w:val="005A5B5A"/>
    <w:rsid w:val="005A603F"/>
    <w:rsid w:val="005A6D33"/>
    <w:rsid w:val="005B0686"/>
    <w:rsid w:val="005B0955"/>
    <w:rsid w:val="005B1359"/>
    <w:rsid w:val="005B1832"/>
    <w:rsid w:val="005B282E"/>
    <w:rsid w:val="005B35B7"/>
    <w:rsid w:val="005B3A65"/>
    <w:rsid w:val="005B4402"/>
    <w:rsid w:val="005B5995"/>
    <w:rsid w:val="005B6A65"/>
    <w:rsid w:val="005B72EE"/>
    <w:rsid w:val="005B7A43"/>
    <w:rsid w:val="005C0372"/>
    <w:rsid w:val="005C1E82"/>
    <w:rsid w:val="005C37D5"/>
    <w:rsid w:val="005C4153"/>
    <w:rsid w:val="005C5A06"/>
    <w:rsid w:val="005D0332"/>
    <w:rsid w:val="005D0BF4"/>
    <w:rsid w:val="005D19C4"/>
    <w:rsid w:val="005D5C28"/>
    <w:rsid w:val="005D7303"/>
    <w:rsid w:val="005E0A20"/>
    <w:rsid w:val="005E0A2A"/>
    <w:rsid w:val="005E1732"/>
    <w:rsid w:val="005E1A52"/>
    <w:rsid w:val="005E3210"/>
    <w:rsid w:val="005E4AF1"/>
    <w:rsid w:val="005E4B66"/>
    <w:rsid w:val="005E5843"/>
    <w:rsid w:val="005E730F"/>
    <w:rsid w:val="005E7634"/>
    <w:rsid w:val="005F2F7F"/>
    <w:rsid w:val="005F39B8"/>
    <w:rsid w:val="005F3AF9"/>
    <w:rsid w:val="005F427A"/>
    <w:rsid w:val="005F4D64"/>
    <w:rsid w:val="005F56CC"/>
    <w:rsid w:val="005F7BBB"/>
    <w:rsid w:val="00601946"/>
    <w:rsid w:val="00602CA0"/>
    <w:rsid w:val="00604F0A"/>
    <w:rsid w:val="006058EB"/>
    <w:rsid w:val="006068D9"/>
    <w:rsid w:val="00607FB8"/>
    <w:rsid w:val="00610EEF"/>
    <w:rsid w:val="00612682"/>
    <w:rsid w:val="00612807"/>
    <w:rsid w:val="00612D48"/>
    <w:rsid w:val="00617C57"/>
    <w:rsid w:val="006251AF"/>
    <w:rsid w:val="00625B09"/>
    <w:rsid w:val="00626585"/>
    <w:rsid w:val="006277CD"/>
    <w:rsid w:val="00627ABA"/>
    <w:rsid w:val="00630E22"/>
    <w:rsid w:val="00632152"/>
    <w:rsid w:val="00633761"/>
    <w:rsid w:val="00634B75"/>
    <w:rsid w:val="0063543C"/>
    <w:rsid w:val="0063647E"/>
    <w:rsid w:val="00636FBA"/>
    <w:rsid w:val="00637749"/>
    <w:rsid w:val="00640777"/>
    <w:rsid w:val="0064144E"/>
    <w:rsid w:val="0064213A"/>
    <w:rsid w:val="006425E5"/>
    <w:rsid w:val="0064269E"/>
    <w:rsid w:val="006439DD"/>
    <w:rsid w:val="00643CEB"/>
    <w:rsid w:val="00645290"/>
    <w:rsid w:val="00645CB5"/>
    <w:rsid w:val="00645DC0"/>
    <w:rsid w:val="0064696C"/>
    <w:rsid w:val="00647749"/>
    <w:rsid w:val="006478D7"/>
    <w:rsid w:val="006517E7"/>
    <w:rsid w:val="006525D2"/>
    <w:rsid w:val="00652D3A"/>
    <w:rsid w:val="00653A07"/>
    <w:rsid w:val="006546BC"/>
    <w:rsid w:val="00654FC0"/>
    <w:rsid w:val="00656114"/>
    <w:rsid w:val="00656631"/>
    <w:rsid w:val="00656711"/>
    <w:rsid w:val="00656B38"/>
    <w:rsid w:val="00657686"/>
    <w:rsid w:val="006579B0"/>
    <w:rsid w:val="00662B1C"/>
    <w:rsid w:val="006636E5"/>
    <w:rsid w:val="00663834"/>
    <w:rsid w:val="00665A1A"/>
    <w:rsid w:val="00666A43"/>
    <w:rsid w:val="00667DC3"/>
    <w:rsid w:val="006706A3"/>
    <w:rsid w:val="00670E37"/>
    <w:rsid w:val="00671C90"/>
    <w:rsid w:val="006722CA"/>
    <w:rsid w:val="0067265E"/>
    <w:rsid w:val="00672918"/>
    <w:rsid w:val="00673075"/>
    <w:rsid w:val="00673B20"/>
    <w:rsid w:val="00674E46"/>
    <w:rsid w:val="0067663F"/>
    <w:rsid w:val="0067731E"/>
    <w:rsid w:val="00677425"/>
    <w:rsid w:val="00677671"/>
    <w:rsid w:val="00680ED2"/>
    <w:rsid w:val="00681B37"/>
    <w:rsid w:val="00683E2E"/>
    <w:rsid w:val="0068473A"/>
    <w:rsid w:val="00684FD0"/>
    <w:rsid w:val="00685DBE"/>
    <w:rsid w:val="00686BB9"/>
    <w:rsid w:val="0068737D"/>
    <w:rsid w:val="00691C38"/>
    <w:rsid w:val="006929D6"/>
    <w:rsid w:val="00693024"/>
    <w:rsid w:val="0069386F"/>
    <w:rsid w:val="00693A2C"/>
    <w:rsid w:val="0069459C"/>
    <w:rsid w:val="00694631"/>
    <w:rsid w:val="0069695D"/>
    <w:rsid w:val="00696F0A"/>
    <w:rsid w:val="00697CCD"/>
    <w:rsid w:val="006A049F"/>
    <w:rsid w:val="006A1976"/>
    <w:rsid w:val="006A1C4B"/>
    <w:rsid w:val="006A20CF"/>
    <w:rsid w:val="006A2620"/>
    <w:rsid w:val="006A2F7C"/>
    <w:rsid w:val="006A3F3F"/>
    <w:rsid w:val="006A46B7"/>
    <w:rsid w:val="006A4BBD"/>
    <w:rsid w:val="006A60AF"/>
    <w:rsid w:val="006A6936"/>
    <w:rsid w:val="006A6CDE"/>
    <w:rsid w:val="006A789C"/>
    <w:rsid w:val="006B463B"/>
    <w:rsid w:val="006B547F"/>
    <w:rsid w:val="006B5644"/>
    <w:rsid w:val="006B62CE"/>
    <w:rsid w:val="006B6B07"/>
    <w:rsid w:val="006B70B1"/>
    <w:rsid w:val="006C0D38"/>
    <w:rsid w:val="006C29E9"/>
    <w:rsid w:val="006C35E1"/>
    <w:rsid w:val="006C421A"/>
    <w:rsid w:val="006C7D30"/>
    <w:rsid w:val="006D202A"/>
    <w:rsid w:val="006D251A"/>
    <w:rsid w:val="006D4980"/>
    <w:rsid w:val="006D5DF6"/>
    <w:rsid w:val="006E008A"/>
    <w:rsid w:val="006E1D13"/>
    <w:rsid w:val="006E1F4C"/>
    <w:rsid w:val="006E20AF"/>
    <w:rsid w:val="006E3A3F"/>
    <w:rsid w:val="006E3D36"/>
    <w:rsid w:val="006E4969"/>
    <w:rsid w:val="006E4A15"/>
    <w:rsid w:val="006E4C7F"/>
    <w:rsid w:val="006E4F7A"/>
    <w:rsid w:val="006E5482"/>
    <w:rsid w:val="006E728D"/>
    <w:rsid w:val="006F1ABC"/>
    <w:rsid w:val="006F33F1"/>
    <w:rsid w:val="006F3D12"/>
    <w:rsid w:val="006F3D86"/>
    <w:rsid w:val="006F4C17"/>
    <w:rsid w:val="006F568A"/>
    <w:rsid w:val="006F5696"/>
    <w:rsid w:val="006F570E"/>
    <w:rsid w:val="006F5B39"/>
    <w:rsid w:val="00700CB3"/>
    <w:rsid w:val="00702246"/>
    <w:rsid w:val="0070226B"/>
    <w:rsid w:val="00705448"/>
    <w:rsid w:val="007056D4"/>
    <w:rsid w:val="0070584F"/>
    <w:rsid w:val="00706035"/>
    <w:rsid w:val="00707406"/>
    <w:rsid w:val="00707988"/>
    <w:rsid w:val="007101E1"/>
    <w:rsid w:val="007107F4"/>
    <w:rsid w:val="00710D88"/>
    <w:rsid w:val="0071199D"/>
    <w:rsid w:val="00711CA4"/>
    <w:rsid w:val="00712115"/>
    <w:rsid w:val="00712C24"/>
    <w:rsid w:val="0071434E"/>
    <w:rsid w:val="007149D1"/>
    <w:rsid w:val="00714E11"/>
    <w:rsid w:val="00716415"/>
    <w:rsid w:val="007164E6"/>
    <w:rsid w:val="00716D26"/>
    <w:rsid w:val="00717617"/>
    <w:rsid w:val="00717CD0"/>
    <w:rsid w:val="00720C38"/>
    <w:rsid w:val="007213CE"/>
    <w:rsid w:val="0072190B"/>
    <w:rsid w:val="00721BE4"/>
    <w:rsid w:val="00723771"/>
    <w:rsid w:val="007247CA"/>
    <w:rsid w:val="00725B58"/>
    <w:rsid w:val="007260F9"/>
    <w:rsid w:val="00726445"/>
    <w:rsid w:val="00726A8C"/>
    <w:rsid w:val="007305CC"/>
    <w:rsid w:val="00733335"/>
    <w:rsid w:val="00734EAD"/>
    <w:rsid w:val="00737932"/>
    <w:rsid w:val="00737A74"/>
    <w:rsid w:val="00737EE7"/>
    <w:rsid w:val="00740CB3"/>
    <w:rsid w:val="00741A06"/>
    <w:rsid w:val="00741CD0"/>
    <w:rsid w:val="00741F3D"/>
    <w:rsid w:val="007427E1"/>
    <w:rsid w:val="00745E17"/>
    <w:rsid w:val="007466C9"/>
    <w:rsid w:val="00746FD6"/>
    <w:rsid w:val="00747012"/>
    <w:rsid w:val="00747362"/>
    <w:rsid w:val="007517D9"/>
    <w:rsid w:val="007523FA"/>
    <w:rsid w:val="0075240C"/>
    <w:rsid w:val="00753436"/>
    <w:rsid w:val="00753611"/>
    <w:rsid w:val="00754C30"/>
    <w:rsid w:val="00754E3A"/>
    <w:rsid w:val="007553E9"/>
    <w:rsid w:val="00757B4C"/>
    <w:rsid w:val="007601FC"/>
    <w:rsid w:val="00762CCA"/>
    <w:rsid w:val="00764587"/>
    <w:rsid w:val="007648CA"/>
    <w:rsid w:val="00765211"/>
    <w:rsid w:val="00765BE6"/>
    <w:rsid w:val="007668C2"/>
    <w:rsid w:val="00766987"/>
    <w:rsid w:val="00766BED"/>
    <w:rsid w:val="00767A10"/>
    <w:rsid w:val="00767B0F"/>
    <w:rsid w:val="007718B5"/>
    <w:rsid w:val="0077696C"/>
    <w:rsid w:val="007778B0"/>
    <w:rsid w:val="00780546"/>
    <w:rsid w:val="00781191"/>
    <w:rsid w:val="00782166"/>
    <w:rsid w:val="0078348C"/>
    <w:rsid w:val="00784B0E"/>
    <w:rsid w:val="007855C8"/>
    <w:rsid w:val="00785FE2"/>
    <w:rsid w:val="007861F8"/>
    <w:rsid w:val="007866FE"/>
    <w:rsid w:val="00786CE6"/>
    <w:rsid w:val="00787BE1"/>
    <w:rsid w:val="00790E95"/>
    <w:rsid w:val="007912A7"/>
    <w:rsid w:val="007926B9"/>
    <w:rsid w:val="007928FC"/>
    <w:rsid w:val="007935FE"/>
    <w:rsid w:val="007936E3"/>
    <w:rsid w:val="00793C10"/>
    <w:rsid w:val="00793D6F"/>
    <w:rsid w:val="00793F64"/>
    <w:rsid w:val="00794D99"/>
    <w:rsid w:val="007965AE"/>
    <w:rsid w:val="007977CA"/>
    <w:rsid w:val="00797C26"/>
    <w:rsid w:val="00797C48"/>
    <w:rsid w:val="007A0327"/>
    <w:rsid w:val="007A04AE"/>
    <w:rsid w:val="007A0F41"/>
    <w:rsid w:val="007A1800"/>
    <w:rsid w:val="007A3349"/>
    <w:rsid w:val="007A3AA8"/>
    <w:rsid w:val="007A3FDB"/>
    <w:rsid w:val="007A645A"/>
    <w:rsid w:val="007A72DB"/>
    <w:rsid w:val="007B2F5B"/>
    <w:rsid w:val="007B41DB"/>
    <w:rsid w:val="007B4B27"/>
    <w:rsid w:val="007B5DD9"/>
    <w:rsid w:val="007B62C8"/>
    <w:rsid w:val="007B681B"/>
    <w:rsid w:val="007B72F8"/>
    <w:rsid w:val="007B7FDD"/>
    <w:rsid w:val="007C0967"/>
    <w:rsid w:val="007C0F88"/>
    <w:rsid w:val="007C31BB"/>
    <w:rsid w:val="007C38D9"/>
    <w:rsid w:val="007C506F"/>
    <w:rsid w:val="007C5F38"/>
    <w:rsid w:val="007C6230"/>
    <w:rsid w:val="007C7657"/>
    <w:rsid w:val="007C7D00"/>
    <w:rsid w:val="007D072B"/>
    <w:rsid w:val="007D0BCC"/>
    <w:rsid w:val="007D146B"/>
    <w:rsid w:val="007D41D6"/>
    <w:rsid w:val="007D53E6"/>
    <w:rsid w:val="007D5D31"/>
    <w:rsid w:val="007D6228"/>
    <w:rsid w:val="007D69BA"/>
    <w:rsid w:val="007D7B59"/>
    <w:rsid w:val="007E0D53"/>
    <w:rsid w:val="007E0EE1"/>
    <w:rsid w:val="007E4BD8"/>
    <w:rsid w:val="007F026C"/>
    <w:rsid w:val="007F0C03"/>
    <w:rsid w:val="007F2198"/>
    <w:rsid w:val="007F30AD"/>
    <w:rsid w:val="007F3550"/>
    <w:rsid w:val="007F4E36"/>
    <w:rsid w:val="007F645A"/>
    <w:rsid w:val="007F6F2E"/>
    <w:rsid w:val="007F7A78"/>
    <w:rsid w:val="00800A12"/>
    <w:rsid w:val="00803357"/>
    <w:rsid w:val="0080353A"/>
    <w:rsid w:val="00803EE7"/>
    <w:rsid w:val="008063B7"/>
    <w:rsid w:val="0081102C"/>
    <w:rsid w:val="008118A7"/>
    <w:rsid w:val="00811BE0"/>
    <w:rsid w:val="0081284A"/>
    <w:rsid w:val="008136E6"/>
    <w:rsid w:val="00813D98"/>
    <w:rsid w:val="00813F67"/>
    <w:rsid w:val="00814745"/>
    <w:rsid w:val="0081526D"/>
    <w:rsid w:val="00815541"/>
    <w:rsid w:val="008155F8"/>
    <w:rsid w:val="00815A6E"/>
    <w:rsid w:val="00815FF3"/>
    <w:rsid w:val="00816CF1"/>
    <w:rsid w:val="008206A7"/>
    <w:rsid w:val="008210BF"/>
    <w:rsid w:val="00822186"/>
    <w:rsid w:val="00824130"/>
    <w:rsid w:val="00824973"/>
    <w:rsid w:val="00826885"/>
    <w:rsid w:val="00832C63"/>
    <w:rsid w:val="00832F25"/>
    <w:rsid w:val="0083572C"/>
    <w:rsid w:val="0083669D"/>
    <w:rsid w:val="00840817"/>
    <w:rsid w:val="00840BA4"/>
    <w:rsid w:val="00841556"/>
    <w:rsid w:val="00841B32"/>
    <w:rsid w:val="008420C0"/>
    <w:rsid w:val="00842B2A"/>
    <w:rsid w:val="008449BB"/>
    <w:rsid w:val="00845A12"/>
    <w:rsid w:val="008470E0"/>
    <w:rsid w:val="0084717C"/>
    <w:rsid w:val="00850B09"/>
    <w:rsid w:val="00851470"/>
    <w:rsid w:val="0085186C"/>
    <w:rsid w:val="008519B8"/>
    <w:rsid w:val="00852371"/>
    <w:rsid w:val="00854EBA"/>
    <w:rsid w:val="008554AF"/>
    <w:rsid w:val="00856139"/>
    <w:rsid w:val="00856795"/>
    <w:rsid w:val="00856A4A"/>
    <w:rsid w:val="00857C1B"/>
    <w:rsid w:val="00857EA9"/>
    <w:rsid w:val="00860240"/>
    <w:rsid w:val="008608BF"/>
    <w:rsid w:val="008613F8"/>
    <w:rsid w:val="00861D8E"/>
    <w:rsid w:val="008628CA"/>
    <w:rsid w:val="00862AE6"/>
    <w:rsid w:val="00862BA7"/>
    <w:rsid w:val="00864857"/>
    <w:rsid w:val="00864A89"/>
    <w:rsid w:val="008661B2"/>
    <w:rsid w:val="008704CB"/>
    <w:rsid w:val="00872313"/>
    <w:rsid w:val="008734AE"/>
    <w:rsid w:val="008772C2"/>
    <w:rsid w:val="00877AA6"/>
    <w:rsid w:val="00877FA6"/>
    <w:rsid w:val="0088041C"/>
    <w:rsid w:val="008806AC"/>
    <w:rsid w:val="008809FA"/>
    <w:rsid w:val="00880CCE"/>
    <w:rsid w:val="00883797"/>
    <w:rsid w:val="00884235"/>
    <w:rsid w:val="0088517A"/>
    <w:rsid w:val="008901AA"/>
    <w:rsid w:val="00892423"/>
    <w:rsid w:val="00892A83"/>
    <w:rsid w:val="00892D35"/>
    <w:rsid w:val="00894CD2"/>
    <w:rsid w:val="00894F0E"/>
    <w:rsid w:val="008A03B7"/>
    <w:rsid w:val="008A0C1E"/>
    <w:rsid w:val="008A2BDB"/>
    <w:rsid w:val="008A3409"/>
    <w:rsid w:val="008A4E4F"/>
    <w:rsid w:val="008A52D7"/>
    <w:rsid w:val="008B0D73"/>
    <w:rsid w:val="008B12BC"/>
    <w:rsid w:val="008B1ED7"/>
    <w:rsid w:val="008B2A23"/>
    <w:rsid w:val="008B2F53"/>
    <w:rsid w:val="008B3AE8"/>
    <w:rsid w:val="008B4F1E"/>
    <w:rsid w:val="008B4FCA"/>
    <w:rsid w:val="008B5B11"/>
    <w:rsid w:val="008B5B85"/>
    <w:rsid w:val="008B5D8B"/>
    <w:rsid w:val="008C0D1D"/>
    <w:rsid w:val="008C1BC7"/>
    <w:rsid w:val="008C33F3"/>
    <w:rsid w:val="008C3481"/>
    <w:rsid w:val="008C3917"/>
    <w:rsid w:val="008C4283"/>
    <w:rsid w:val="008C4512"/>
    <w:rsid w:val="008C56FD"/>
    <w:rsid w:val="008C6738"/>
    <w:rsid w:val="008C6A6D"/>
    <w:rsid w:val="008D0EDF"/>
    <w:rsid w:val="008D4912"/>
    <w:rsid w:val="008D4A1A"/>
    <w:rsid w:val="008D6410"/>
    <w:rsid w:val="008D7212"/>
    <w:rsid w:val="008E019C"/>
    <w:rsid w:val="008E0C66"/>
    <w:rsid w:val="008E2AD9"/>
    <w:rsid w:val="008E4B10"/>
    <w:rsid w:val="008E6277"/>
    <w:rsid w:val="008E628F"/>
    <w:rsid w:val="008E7061"/>
    <w:rsid w:val="008F0B99"/>
    <w:rsid w:val="008F1E6B"/>
    <w:rsid w:val="008F2A8B"/>
    <w:rsid w:val="008F37F8"/>
    <w:rsid w:val="008F3F9A"/>
    <w:rsid w:val="008F5F46"/>
    <w:rsid w:val="008F6218"/>
    <w:rsid w:val="008F6493"/>
    <w:rsid w:val="008F7332"/>
    <w:rsid w:val="00900BD5"/>
    <w:rsid w:val="00903336"/>
    <w:rsid w:val="00904011"/>
    <w:rsid w:val="009041FD"/>
    <w:rsid w:val="00905FD3"/>
    <w:rsid w:val="009104F1"/>
    <w:rsid w:val="00910594"/>
    <w:rsid w:val="00914348"/>
    <w:rsid w:val="0091540C"/>
    <w:rsid w:val="00915C3C"/>
    <w:rsid w:val="0091720C"/>
    <w:rsid w:val="009172AC"/>
    <w:rsid w:val="0092004E"/>
    <w:rsid w:val="00920155"/>
    <w:rsid w:val="009205C0"/>
    <w:rsid w:val="00920862"/>
    <w:rsid w:val="00922A20"/>
    <w:rsid w:val="00922B0F"/>
    <w:rsid w:val="00924A63"/>
    <w:rsid w:val="00924FAC"/>
    <w:rsid w:val="009252E1"/>
    <w:rsid w:val="00926D43"/>
    <w:rsid w:val="00926DA9"/>
    <w:rsid w:val="00930057"/>
    <w:rsid w:val="009321B4"/>
    <w:rsid w:val="009322DC"/>
    <w:rsid w:val="0093383F"/>
    <w:rsid w:val="00935988"/>
    <w:rsid w:val="009373AA"/>
    <w:rsid w:val="0093772C"/>
    <w:rsid w:val="009409F6"/>
    <w:rsid w:val="00940C27"/>
    <w:rsid w:val="00940E27"/>
    <w:rsid w:val="009414DD"/>
    <w:rsid w:val="00941F54"/>
    <w:rsid w:val="009434E5"/>
    <w:rsid w:val="00943AB0"/>
    <w:rsid w:val="0094580C"/>
    <w:rsid w:val="00945C02"/>
    <w:rsid w:val="00950266"/>
    <w:rsid w:val="00950615"/>
    <w:rsid w:val="009519AA"/>
    <w:rsid w:val="00951D43"/>
    <w:rsid w:val="00955290"/>
    <w:rsid w:val="00956137"/>
    <w:rsid w:val="009568B9"/>
    <w:rsid w:val="00957EA0"/>
    <w:rsid w:val="00960BE1"/>
    <w:rsid w:val="00960C9F"/>
    <w:rsid w:val="009617BB"/>
    <w:rsid w:val="00961831"/>
    <w:rsid w:val="00961D56"/>
    <w:rsid w:val="009629FE"/>
    <w:rsid w:val="00962B90"/>
    <w:rsid w:val="009632D6"/>
    <w:rsid w:val="00963701"/>
    <w:rsid w:val="0096404A"/>
    <w:rsid w:val="00964547"/>
    <w:rsid w:val="00964A89"/>
    <w:rsid w:val="00965D4B"/>
    <w:rsid w:val="00967875"/>
    <w:rsid w:val="00970166"/>
    <w:rsid w:val="009713A8"/>
    <w:rsid w:val="00971742"/>
    <w:rsid w:val="00973F36"/>
    <w:rsid w:val="009745B6"/>
    <w:rsid w:val="0097591E"/>
    <w:rsid w:val="009764C4"/>
    <w:rsid w:val="00977E5A"/>
    <w:rsid w:val="00977E76"/>
    <w:rsid w:val="00977E7F"/>
    <w:rsid w:val="00980522"/>
    <w:rsid w:val="00980667"/>
    <w:rsid w:val="009841EF"/>
    <w:rsid w:val="009847A3"/>
    <w:rsid w:val="00985A67"/>
    <w:rsid w:val="00986C46"/>
    <w:rsid w:val="00986EC8"/>
    <w:rsid w:val="00987DDF"/>
    <w:rsid w:val="00990DF7"/>
    <w:rsid w:val="0099543E"/>
    <w:rsid w:val="0099665A"/>
    <w:rsid w:val="00997E0D"/>
    <w:rsid w:val="009A0FAD"/>
    <w:rsid w:val="009A1CD7"/>
    <w:rsid w:val="009A31EB"/>
    <w:rsid w:val="009A4FEF"/>
    <w:rsid w:val="009A6ADD"/>
    <w:rsid w:val="009B0225"/>
    <w:rsid w:val="009B0537"/>
    <w:rsid w:val="009B065D"/>
    <w:rsid w:val="009B06F3"/>
    <w:rsid w:val="009B3760"/>
    <w:rsid w:val="009B5C44"/>
    <w:rsid w:val="009B7481"/>
    <w:rsid w:val="009C2790"/>
    <w:rsid w:val="009C3211"/>
    <w:rsid w:val="009C33EE"/>
    <w:rsid w:val="009C401B"/>
    <w:rsid w:val="009C420A"/>
    <w:rsid w:val="009C5610"/>
    <w:rsid w:val="009C5A7C"/>
    <w:rsid w:val="009C5AA8"/>
    <w:rsid w:val="009C5FCB"/>
    <w:rsid w:val="009C602D"/>
    <w:rsid w:val="009C78FE"/>
    <w:rsid w:val="009D06B4"/>
    <w:rsid w:val="009D15BE"/>
    <w:rsid w:val="009D29E7"/>
    <w:rsid w:val="009D386D"/>
    <w:rsid w:val="009D445B"/>
    <w:rsid w:val="009D48BA"/>
    <w:rsid w:val="009D5A02"/>
    <w:rsid w:val="009D700F"/>
    <w:rsid w:val="009D705B"/>
    <w:rsid w:val="009D7D31"/>
    <w:rsid w:val="009E0865"/>
    <w:rsid w:val="009E379C"/>
    <w:rsid w:val="009E3ADF"/>
    <w:rsid w:val="009E4E46"/>
    <w:rsid w:val="009E634F"/>
    <w:rsid w:val="009F0A61"/>
    <w:rsid w:val="009F0B5C"/>
    <w:rsid w:val="009F16A5"/>
    <w:rsid w:val="009F1BE1"/>
    <w:rsid w:val="009F2EBC"/>
    <w:rsid w:val="009F34DE"/>
    <w:rsid w:val="009F3A90"/>
    <w:rsid w:val="009F4A0C"/>
    <w:rsid w:val="009F4EFF"/>
    <w:rsid w:val="009F500E"/>
    <w:rsid w:val="009F779D"/>
    <w:rsid w:val="00A00370"/>
    <w:rsid w:val="00A01DD0"/>
    <w:rsid w:val="00A03201"/>
    <w:rsid w:val="00A03C92"/>
    <w:rsid w:val="00A0416C"/>
    <w:rsid w:val="00A0567E"/>
    <w:rsid w:val="00A0689F"/>
    <w:rsid w:val="00A1052A"/>
    <w:rsid w:val="00A10D4D"/>
    <w:rsid w:val="00A11116"/>
    <w:rsid w:val="00A115D7"/>
    <w:rsid w:val="00A12B77"/>
    <w:rsid w:val="00A144BC"/>
    <w:rsid w:val="00A15D6C"/>
    <w:rsid w:val="00A161FD"/>
    <w:rsid w:val="00A2015F"/>
    <w:rsid w:val="00A20423"/>
    <w:rsid w:val="00A220B4"/>
    <w:rsid w:val="00A24B41"/>
    <w:rsid w:val="00A25936"/>
    <w:rsid w:val="00A26CF8"/>
    <w:rsid w:val="00A30C51"/>
    <w:rsid w:val="00A32ED9"/>
    <w:rsid w:val="00A3521D"/>
    <w:rsid w:val="00A358C3"/>
    <w:rsid w:val="00A35C1D"/>
    <w:rsid w:val="00A3633E"/>
    <w:rsid w:val="00A36D23"/>
    <w:rsid w:val="00A375D6"/>
    <w:rsid w:val="00A37C44"/>
    <w:rsid w:val="00A37FDF"/>
    <w:rsid w:val="00A4003D"/>
    <w:rsid w:val="00A404D8"/>
    <w:rsid w:val="00A41A58"/>
    <w:rsid w:val="00A41ABE"/>
    <w:rsid w:val="00A430CB"/>
    <w:rsid w:val="00A4449C"/>
    <w:rsid w:val="00A44A0E"/>
    <w:rsid w:val="00A44A49"/>
    <w:rsid w:val="00A47D75"/>
    <w:rsid w:val="00A50A0A"/>
    <w:rsid w:val="00A50FDD"/>
    <w:rsid w:val="00A511C3"/>
    <w:rsid w:val="00A528C7"/>
    <w:rsid w:val="00A52EE9"/>
    <w:rsid w:val="00A53191"/>
    <w:rsid w:val="00A54346"/>
    <w:rsid w:val="00A54DB4"/>
    <w:rsid w:val="00A57471"/>
    <w:rsid w:val="00A57561"/>
    <w:rsid w:val="00A62B56"/>
    <w:rsid w:val="00A63666"/>
    <w:rsid w:val="00A63AE7"/>
    <w:rsid w:val="00A66738"/>
    <w:rsid w:val="00A668CF"/>
    <w:rsid w:val="00A6692F"/>
    <w:rsid w:val="00A67B2D"/>
    <w:rsid w:val="00A710C9"/>
    <w:rsid w:val="00A71EE5"/>
    <w:rsid w:val="00A72656"/>
    <w:rsid w:val="00A72DD3"/>
    <w:rsid w:val="00A7324E"/>
    <w:rsid w:val="00A73878"/>
    <w:rsid w:val="00A74504"/>
    <w:rsid w:val="00A75183"/>
    <w:rsid w:val="00A7582E"/>
    <w:rsid w:val="00A75A35"/>
    <w:rsid w:val="00A77CEE"/>
    <w:rsid w:val="00A77CFC"/>
    <w:rsid w:val="00A81721"/>
    <w:rsid w:val="00A81960"/>
    <w:rsid w:val="00A842B2"/>
    <w:rsid w:val="00A846EF"/>
    <w:rsid w:val="00A84848"/>
    <w:rsid w:val="00A8561F"/>
    <w:rsid w:val="00A85A8C"/>
    <w:rsid w:val="00A87125"/>
    <w:rsid w:val="00A871E9"/>
    <w:rsid w:val="00A915C5"/>
    <w:rsid w:val="00A91EB5"/>
    <w:rsid w:val="00A922AF"/>
    <w:rsid w:val="00A923FF"/>
    <w:rsid w:val="00A94783"/>
    <w:rsid w:val="00A9587A"/>
    <w:rsid w:val="00A971F9"/>
    <w:rsid w:val="00A97368"/>
    <w:rsid w:val="00AA0715"/>
    <w:rsid w:val="00AA20F6"/>
    <w:rsid w:val="00AA25B1"/>
    <w:rsid w:val="00AA3A5F"/>
    <w:rsid w:val="00AA42BE"/>
    <w:rsid w:val="00AA4435"/>
    <w:rsid w:val="00AA5549"/>
    <w:rsid w:val="00AA5B1C"/>
    <w:rsid w:val="00AA7208"/>
    <w:rsid w:val="00AB03C3"/>
    <w:rsid w:val="00AB2DA4"/>
    <w:rsid w:val="00AB3827"/>
    <w:rsid w:val="00AB7EBC"/>
    <w:rsid w:val="00AC09CF"/>
    <w:rsid w:val="00AC2020"/>
    <w:rsid w:val="00AC2B63"/>
    <w:rsid w:val="00AC37F3"/>
    <w:rsid w:val="00AC416A"/>
    <w:rsid w:val="00AC43B4"/>
    <w:rsid w:val="00AC4D17"/>
    <w:rsid w:val="00AC5E3E"/>
    <w:rsid w:val="00AC6E0B"/>
    <w:rsid w:val="00AC73EE"/>
    <w:rsid w:val="00AD0AAA"/>
    <w:rsid w:val="00AD15D8"/>
    <w:rsid w:val="00AD444A"/>
    <w:rsid w:val="00AD469F"/>
    <w:rsid w:val="00AD5E5A"/>
    <w:rsid w:val="00AD63A1"/>
    <w:rsid w:val="00AD6531"/>
    <w:rsid w:val="00AD6BF8"/>
    <w:rsid w:val="00AD7020"/>
    <w:rsid w:val="00AD7BDE"/>
    <w:rsid w:val="00AD7EA4"/>
    <w:rsid w:val="00AE01D2"/>
    <w:rsid w:val="00AE0EA8"/>
    <w:rsid w:val="00AE1B60"/>
    <w:rsid w:val="00AE46B5"/>
    <w:rsid w:val="00AE5EF0"/>
    <w:rsid w:val="00AE6595"/>
    <w:rsid w:val="00AE75AE"/>
    <w:rsid w:val="00AF059A"/>
    <w:rsid w:val="00AF17FE"/>
    <w:rsid w:val="00AF367F"/>
    <w:rsid w:val="00AF3F8C"/>
    <w:rsid w:val="00AF4341"/>
    <w:rsid w:val="00AF57E9"/>
    <w:rsid w:val="00AF76ED"/>
    <w:rsid w:val="00B014FC"/>
    <w:rsid w:val="00B02399"/>
    <w:rsid w:val="00B029EB"/>
    <w:rsid w:val="00B02E17"/>
    <w:rsid w:val="00B03704"/>
    <w:rsid w:val="00B04301"/>
    <w:rsid w:val="00B05D16"/>
    <w:rsid w:val="00B060ED"/>
    <w:rsid w:val="00B06BEA"/>
    <w:rsid w:val="00B07F00"/>
    <w:rsid w:val="00B10411"/>
    <w:rsid w:val="00B111F3"/>
    <w:rsid w:val="00B139C1"/>
    <w:rsid w:val="00B168AA"/>
    <w:rsid w:val="00B16EF2"/>
    <w:rsid w:val="00B174A4"/>
    <w:rsid w:val="00B20EE1"/>
    <w:rsid w:val="00B21016"/>
    <w:rsid w:val="00B23161"/>
    <w:rsid w:val="00B25796"/>
    <w:rsid w:val="00B25F7D"/>
    <w:rsid w:val="00B26424"/>
    <w:rsid w:val="00B27020"/>
    <w:rsid w:val="00B30C85"/>
    <w:rsid w:val="00B31E3F"/>
    <w:rsid w:val="00B3288E"/>
    <w:rsid w:val="00B32DC0"/>
    <w:rsid w:val="00B33BC4"/>
    <w:rsid w:val="00B33C14"/>
    <w:rsid w:val="00B3497B"/>
    <w:rsid w:val="00B34F2C"/>
    <w:rsid w:val="00B353B0"/>
    <w:rsid w:val="00B362E4"/>
    <w:rsid w:val="00B40248"/>
    <w:rsid w:val="00B40F23"/>
    <w:rsid w:val="00B416AB"/>
    <w:rsid w:val="00B419C1"/>
    <w:rsid w:val="00B432A2"/>
    <w:rsid w:val="00B44076"/>
    <w:rsid w:val="00B458DB"/>
    <w:rsid w:val="00B50BB5"/>
    <w:rsid w:val="00B531C6"/>
    <w:rsid w:val="00B54845"/>
    <w:rsid w:val="00B56F29"/>
    <w:rsid w:val="00B57CA5"/>
    <w:rsid w:val="00B604E7"/>
    <w:rsid w:val="00B61FD5"/>
    <w:rsid w:val="00B63CA4"/>
    <w:rsid w:val="00B63DC9"/>
    <w:rsid w:val="00B65A83"/>
    <w:rsid w:val="00B6660E"/>
    <w:rsid w:val="00B6728C"/>
    <w:rsid w:val="00B67B1E"/>
    <w:rsid w:val="00B67C56"/>
    <w:rsid w:val="00B7385D"/>
    <w:rsid w:val="00B73A8F"/>
    <w:rsid w:val="00B74AF7"/>
    <w:rsid w:val="00B75FD0"/>
    <w:rsid w:val="00B76CA1"/>
    <w:rsid w:val="00B7783E"/>
    <w:rsid w:val="00B8004A"/>
    <w:rsid w:val="00B83B6C"/>
    <w:rsid w:val="00B840B6"/>
    <w:rsid w:val="00B853C5"/>
    <w:rsid w:val="00B85F97"/>
    <w:rsid w:val="00B8760A"/>
    <w:rsid w:val="00B87C7B"/>
    <w:rsid w:val="00B90B38"/>
    <w:rsid w:val="00B91EFD"/>
    <w:rsid w:val="00B921FC"/>
    <w:rsid w:val="00B92DA3"/>
    <w:rsid w:val="00B949FC"/>
    <w:rsid w:val="00B9655F"/>
    <w:rsid w:val="00B96971"/>
    <w:rsid w:val="00B96FC7"/>
    <w:rsid w:val="00B973DA"/>
    <w:rsid w:val="00BA19BD"/>
    <w:rsid w:val="00BA30E7"/>
    <w:rsid w:val="00BA346C"/>
    <w:rsid w:val="00BA401B"/>
    <w:rsid w:val="00BA40A7"/>
    <w:rsid w:val="00BA42EA"/>
    <w:rsid w:val="00BA5570"/>
    <w:rsid w:val="00BA6DA2"/>
    <w:rsid w:val="00BB22FA"/>
    <w:rsid w:val="00BB3A06"/>
    <w:rsid w:val="00BB3F58"/>
    <w:rsid w:val="00BB44B3"/>
    <w:rsid w:val="00BB6698"/>
    <w:rsid w:val="00BB74F0"/>
    <w:rsid w:val="00BB76B8"/>
    <w:rsid w:val="00BB7AA6"/>
    <w:rsid w:val="00BC063D"/>
    <w:rsid w:val="00BC185F"/>
    <w:rsid w:val="00BC18FE"/>
    <w:rsid w:val="00BC2CA1"/>
    <w:rsid w:val="00BC2F97"/>
    <w:rsid w:val="00BC5E73"/>
    <w:rsid w:val="00BC6B1E"/>
    <w:rsid w:val="00BC7C5A"/>
    <w:rsid w:val="00BD048B"/>
    <w:rsid w:val="00BD4FFA"/>
    <w:rsid w:val="00BD6A67"/>
    <w:rsid w:val="00BE33E9"/>
    <w:rsid w:val="00BE3D5F"/>
    <w:rsid w:val="00BE6E40"/>
    <w:rsid w:val="00BE71F6"/>
    <w:rsid w:val="00BF0EAE"/>
    <w:rsid w:val="00BF1A67"/>
    <w:rsid w:val="00BF259B"/>
    <w:rsid w:val="00BF2A49"/>
    <w:rsid w:val="00BF5F17"/>
    <w:rsid w:val="00BF6F19"/>
    <w:rsid w:val="00C00560"/>
    <w:rsid w:val="00C00B2C"/>
    <w:rsid w:val="00C016C8"/>
    <w:rsid w:val="00C0224C"/>
    <w:rsid w:val="00C03261"/>
    <w:rsid w:val="00C0355F"/>
    <w:rsid w:val="00C06F0A"/>
    <w:rsid w:val="00C07740"/>
    <w:rsid w:val="00C1250A"/>
    <w:rsid w:val="00C131B6"/>
    <w:rsid w:val="00C137F8"/>
    <w:rsid w:val="00C14C18"/>
    <w:rsid w:val="00C14DC1"/>
    <w:rsid w:val="00C1607C"/>
    <w:rsid w:val="00C16BFB"/>
    <w:rsid w:val="00C17BB0"/>
    <w:rsid w:val="00C204AF"/>
    <w:rsid w:val="00C209CD"/>
    <w:rsid w:val="00C21946"/>
    <w:rsid w:val="00C22BB5"/>
    <w:rsid w:val="00C238E1"/>
    <w:rsid w:val="00C23EEF"/>
    <w:rsid w:val="00C2461F"/>
    <w:rsid w:val="00C24DC0"/>
    <w:rsid w:val="00C2643A"/>
    <w:rsid w:val="00C2673C"/>
    <w:rsid w:val="00C26E54"/>
    <w:rsid w:val="00C3043C"/>
    <w:rsid w:val="00C319FC"/>
    <w:rsid w:val="00C34D4E"/>
    <w:rsid w:val="00C34EB2"/>
    <w:rsid w:val="00C35A6B"/>
    <w:rsid w:val="00C36C56"/>
    <w:rsid w:val="00C37538"/>
    <w:rsid w:val="00C41B01"/>
    <w:rsid w:val="00C42041"/>
    <w:rsid w:val="00C42800"/>
    <w:rsid w:val="00C4288F"/>
    <w:rsid w:val="00C42E3F"/>
    <w:rsid w:val="00C442A1"/>
    <w:rsid w:val="00C45F7E"/>
    <w:rsid w:val="00C50398"/>
    <w:rsid w:val="00C5063A"/>
    <w:rsid w:val="00C50A70"/>
    <w:rsid w:val="00C54A52"/>
    <w:rsid w:val="00C559B9"/>
    <w:rsid w:val="00C574C3"/>
    <w:rsid w:val="00C57799"/>
    <w:rsid w:val="00C61D45"/>
    <w:rsid w:val="00C62812"/>
    <w:rsid w:val="00C6354A"/>
    <w:rsid w:val="00C63E70"/>
    <w:rsid w:val="00C64AFA"/>
    <w:rsid w:val="00C655E9"/>
    <w:rsid w:val="00C65822"/>
    <w:rsid w:val="00C659F7"/>
    <w:rsid w:val="00C662D8"/>
    <w:rsid w:val="00C7010C"/>
    <w:rsid w:val="00C70751"/>
    <w:rsid w:val="00C71E3D"/>
    <w:rsid w:val="00C71F6B"/>
    <w:rsid w:val="00C724A6"/>
    <w:rsid w:val="00C731A4"/>
    <w:rsid w:val="00C751EE"/>
    <w:rsid w:val="00C75A43"/>
    <w:rsid w:val="00C75DAD"/>
    <w:rsid w:val="00C76407"/>
    <w:rsid w:val="00C77337"/>
    <w:rsid w:val="00C77DA5"/>
    <w:rsid w:val="00C801DC"/>
    <w:rsid w:val="00C80EA3"/>
    <w:rsid w:val="00C80F9E"/>
    <w:rsid w:val="00C81890"/>
    <w:rsid w:val="00C82109"/>
    <w:rsid w:val="00C82E33"/>
    <w:rsid w:val="00C86761"/>
    <w:rsid w:val="00C8796E"/>
    <w:rsid w:val="00C87D35"/>
    <w:rsid w:val="00C91AF1"/>
    <w:rsid w:val="00C93D79"/>
    <w:rsid w:val="00C93F93"/>
    <w:rsid w:val="00C96C06"/>
    <w:rsid w:val="00CA0F0E"/>
    <w:rsid w:val="00CA5941"/>
    <w:rsid w:val="00CA5C0A"/>
    <w:rsid w:val="00CA5C95"/>
    <w:rsid w:val="00CB1307"/>
    <w:rsid w:val="00CB196C"/>
    <w:rsid w:val="00CB2054"/>
    <w:rsid w:val="00CB27B1"/>
    <w:rsid w:val="00CB2BDA"/>
    <w:rsid w:val="00CB31BA"/>
    <w:rsid w:val="00CB581D"/>
    <w:rsid w:val="00CB7A9D"/>
    <w:rsid w:val="00CC04BC"/>
    <w:rsid w:val="00CC16C7"/>
    <w:rsid w:val="00CC1BA6"/>
    <w:rsid w:val="00CC1FB2"/>
    <w:rsid w:val="00CC388D"/>
    <w:rsid w:val="00CC3933"/>
    <w:rsid w:val="00CC4BCF"/>
    <w:rsid w:val="00CC609E"/>
    <w:rsid w:val="00CC66D4"/>
    <w:rsid w:val="00CC740F"/>
    <w:rsid w:val="00CC79E7"/>
    <w:rsid w:val="00CC7AA7"/>
    <w:rsid w:val="00CD19C8"/>
    <w:rsid w:val="00CD2A95"/>
    <w:rsid w:val="00CD30D4"/>
    <w:rsid w:val="00CD4A4D"/>
    <w:rsid w:val="00CD5B3D"/>
    <w:rsid w:val="00CD624E"/>
    <w:rsid w:val="00CD6DD6"/>
    <w:rsid w:val="00CD6DF3"/>
    <w:rsid w:val="00CD7CA6"/>
    <w:rsid w:val="00CE05EE"/>
    <w:rsid w:val="00CE2F32"/>
    <w:rsid w:val="00CE3CEC"/>
    <w:rsid w:val="00CE3D2A"/>
    <w:rsid w:val="00CE5B84"/>
    <w:rsid w:val="00CE6EB5"/>
    <w:rsid w:val="00CE7F67"/>
    <w:rsid w:val="00CF1193"/>
    <w:rsid w:val="00CF1A3C"/>
    <w:rsid w:val="00CF57D1"/>
    <w:rsid w:val="00CF5928"/>
    <w:rsid w:val="00CF5ED2"/>
    <w:rsid w:val="00D005FB"/>
    <w:rsid w:val="00D01409"/>
    <w:rsid w:val="00D0228E"/>
    <w:rsid w:val="00D03326"/>
    <w:rsid w:val="00D03807"/>
    <w:rsid w:val="00D03959"/>
    <w:rsid w:val="00D04906"/>
    <w:rsid w:val="00D04B05"/>
    <w:rsid w:val="00D05E23"/>
    <w:rsid w:val="00D05F94"/>
    <w:rsid w:val="00D069F8"/>
    <w:rsid w:val="00D06F12"/>
    <w:rsid w:val="00D076D1"/>
    <w:rsid w:val="00D107F8"/>
    <w:rsid w:val="00D10824"/>
    <w:rsid w:val="00D10B49"/>
    <w:rsid w:val="00D10C87"/>
    <w:rsid w:val="00D11475"/>
    <w:rsid w:val="00D134CD"/>
    <w:rsid w:val="00D1415B"/>
    <w:rsid w:val="00D2124F"/>
    <w:rsid w:val="00D22DF4"/>
    <w:rsid w:val="00D23EB9"/>
    <w:rsid w:val="00D255DD"/>
    <w:rsid w:val="00D25669"/>
    <w:rsid w:val="00D256A3"/>
    <w:rsid w:val="00D27607"/>
    <w:rsid w:val="00D301E2"/>
    <w:rsid w:val="00D31542"/>
    <w:rsid w:val="00D3254D"/>
    <w:rsid w:val="00D32885"/>
    <w:rsid w:val="00D33B12"/>
    <w:rsid w:val="00D343F5"/>
    <w:rsid w:val="00D346C7"/>
    <w:rsid w:val="00D34B7A"/>
    <w:rsid w:val="00D35607"/>
    <w:rsid w:val="00D3574E"/>
    <w:rsid w:val="00D3615B"/>
    <w:rsid w:val="00D400C3"/>
    <w:rsid w:val="00D40564"/>
    <w:rsid w:val="00D441D9"/>
    <w:rsid w:val="00D447D9"/>
    <w:rsid w:val="00D44B8D"/>
    <w:rsid w:val="00D44C5C"/>
    <w:rsid w:val="00D452D0"/>
    <w:rsid w:val="00D4552B"/>
    <w:rsid w:val="00D4696E"/>
    <w:rsid w:val="00D469B6"/>
    <w:rsid w:val="00D5223B"/>
    <w:rsid w:val="00D53150"/>
    <w:rsid w:val="00D53364"/>
    <w:rsid w:val="00D5343D"/>
    <w:rsid w:val="00D545F5"/>
    <w:rsid w:val="00D563B3"/>
    <w:rsid w:val="00D5682B"/>
    <w:rsid w:val="00D5752E"/>
    <w:rsid w:val="00D5763E"/>
    <w:rsid w:val="00D6056B"/>
    <w:rsid w:val="00D6147C"/>
    <w:rsid w:val="00D61706"/>
    <w:rsid w:val="00D623D1"/>
    <w:rsid w:val="00D625EE"/>
    <w:rsid w:val="00D62777"/>
    <w:rsid w:val="00D642D7"/>
    <w:rsid w:val="00D66421"/>
    <w:rsid w:val="00D673A1"/>
    <w:rsid w:val="00D70931"/>
    <w:rsid w:val="00D70DF8"/>
    <w:rsid w:val="00D71322"/>
    <w:rsid w:val="00D71579"/>
    <w:rsid w:val="00D716FB"/>
    <w:rsid w:val="00D728C7"/>
    <w:rsid w:val="00D73996"/>
    <w:rsid w:val="00D744B2"/>
    <w:rsid w:val="00D74C64"/>
    <w:rsid w:val="00D75342"/>
    <w:rsid w:val="00D75356"/>
    <w:rsid w:val="00D813EC"/>
    <w:rsid w:val="00D81D3F"/>
    <w:rsid w:val="00D825E6"/>
    <w:rsid w:val="00D83020"/>
    <w:rsid w:val="00D83412"/>
    <w:rsid w:val="00D84100"/>
    <w:rsid w:val="00D84AFE"/>
    <w:rsid w:val="00D857BA"/>
    <w:rsid w:val="00D86022"/>
    <w:rsid w:val="00D8607B"/>
    <w:rsid w:val="00D8754B"/>
    <w:rsid w:val="00D87D75"/>
    <w:rsid w:val="00D9116C"/>
    <w:rsid w:val="00D9544E"/>
    <w:rsid w:val="00D95DBA"/>
    <w:rsid w:val="00D97825"/>
    <w:rsid w:val="00D97956"/>
    <w:rsid w:val="00D97A57"/>
    <w:rsid w:val="00DA0A4E"/>
    <w:rsid w:val="00DA0FAA"/>
    <w:rsid w:val="00DA186C"/>
    <w:rsid w:val="00DA1949"/>
    <w:rsid w:val="00DA35D7"/>
    <w:rsid w:val="00DA4144"/>
    <w:rsid w:val="00DA57AB"/>
    <w:rsid w:val="00DA5B0C"/>
    <w:rsid w:val="00DA76A9"/>
    <w:rsid w:val="00DA7F8E"/>
    <w:rsid w:val="00DB1360"/>
    <w:rsid w:val="00DB152F"/>
    <w:rsid w:val="00DB21DD"/>
    <w:rsid w:val="00DB28A2"/>
    <w:rsid w:val="00DB36CD"/>
    <w:rsid w:val="00DB458D"/>
    <w:rsid w:val="00DB5F1C"/>
    <w:rsid w:val="00DB623C"/>
    <w:rsid w:val="00DB7523"/>
    <w:rsid w:val="00DC054F"/>
    <w:rsid w:val="00DC07CC"/>
    <w:rsid w:val="00DC18C3"/>
    <w:rsid w:val="00DC1A7A"/>
    <w:rsid w:val="00DC2802"/>
    <w:rsid w:val="00DC4A60"/>
    <w:rsid w:val="00DC4B26"/>
    <w:rsid w:val="00DC6427"/>
    <w:rsid w:val="00DC75C1"/>
    <w:rsid w:val="00DC7E7B"/>
    <w:rsid w:val="00DD034C"/>
    <w:rsid w:val="00DD1055"/>
    <w:rsid w:val="00DD4220"/>
    <w:rsid w:val="00DD654C"/>
    <w:rsid w:val="00DD6B0A"/>
    <w:rsid w:val="00DD6E97"/>
    <w:rsid w:val="00DD72BA"/>
    <w:rsid w:val="00DE00BC"/>
    <w:rsid w:val="00DE0A6C"/>
    <w:rsid w:val="00DE1C1C"/>
    <w:rsid w:val="00DE36AF"/>
    <w:rsid w:val="00DE377E"/>
    <w:rsid w:val="00DE56D1"/>
    <w:rsid w:val="00DE63C7"/>
    <w:rsid w:val="00DE6C86"/>
    <w:rsid w:val="00DF0C41"/>
    <w:rsid w:val="00DF1722"/>
    <w:rsid w:val="00DF18A7"/>
    <w:rsid w:val="00DF2DA6"/>
    <w:rsid w:val="00DF404F"/>
    <w:rsid w:val="00DF6296"/>
    <w:rsid w:val="00E00150"/>
    <w:rsid w:val="00E007F6"/>
    <w:rsid w:val="00E00904"/>
    <w:rsid w:val="00E010A4"/>
    <w:rsid w:val="00E012DE"/>
    <w:rsid w:val="00E0182B"/>
    <w:rsid w:val="00E03117"/>
    <w:rsid w:val="00E063EA"/>
    <w:rsid w:val="00E06634"/>
    <w:rsid w:val="00E133D5"/>
    <w:rsid w:val="00E13AEC"/>
    <w:rsid w:val="00E13D13"/>
    <w:rsid w:val="00E175F2"/>
    <w:rsid w:val="00E212BF"/>
    <w:rsid w:val="00E213F9"/>
    <w:rsid w:val="00E21940"/>
    <w:rsid w:val="00E21C04"/>
    <w:rsid w:val="00E2263F"/>
    <w:rsid w:val="00E22C6F"/>
    <w:rsid w:val="00E30648"/>
    <w:rsid w:val="00E32BD4"/>
    <w:rsid w:val="00E33073"/>
    <w:rsid w:val="00E332B4"/>
    <w:rsid w:val="00E3386A"/>
    <w:rsid w:val="00E33FF7"/>
    <w:rsid w:val="00E36696"/>
    <w:rsid w:val="00E37B1D"/>
    <w:rsid w:val="00E43726"/>
    <w:rsid w:val="00E518A9"/>
    <w:rsid w:val="00E51A71"/>
    <w:rsid w:val="00E535B0"/>
    <w:rsid w:val="00E53BA4"/>
    <w:rsid w:val="00E548B9"/>
    <w:rsid w:val="00E551B6"/>
    <w:rsid w:val="00E569F4"/>
    <w:rsid w:val="00E575D8"/>
    <w:rsid w:val="00E57B19"/>
    <w:rsid w:val="00E611AC"/>
    <w:rsid w:val="00E66BCA"/>
    <w:rsid w:val="00E671EB"/>
    <w:rsid w:val="00E7034B"/>
    <w:rsid w:val="00E72971"/>
    <w:rsid w:val="00E730DA"/>
    <w:rsid w:val="00E748B5"/>
    <w:rsid w:val="00E75577"/>
    <w:rsid w:val="00E756C1"/>
    <w:rsid w:val="00E7715B"/>
    <w:rsid w:val="00E771B9"/>
    <w:rsid w:val="00E8039F"/>
    <w:rsid w:val="00E8093B"/>
    <w:rsid w:val="00E8205F"/>
    <w:rsid w:val="00E82D6D"/>
    <w:rsid w:val="00E83D2F"/>
    <w:rsid w:val="00E8520F"/>
    <w:rsid w:val="00E85CB3"/>
    <w:rsid w:val="00E86060"/>
    <w:rsid w:val="00E86097"/>
    <w:rsid w:val="00E86850"/>
    <w:rsid w:val="00E86EAD"/>
    <w:rsid w:val="00E87645"/>
    <w:rsid w:val="00E87799"/>
    <w:rsid w:val="00E879A3"/>
    <w:rsid w:val="00E87F32"/>
    <w:rsid w:val="00E9555C"/>
    <w:rsid w:val="00E95623"/>
    <w:rsid w:val="00E96FB5"/>
    <w:rsid w:val="00E974D8"/>
    <w:rsid w:val="00EA0CEE"/>
    <w:rsid w:val="00EA1828"/>
    <w:rsid w:val="00EA514C"/>
    <w:rsid w:val="00EA52E7"/>
    <w:rsid w:val="00EA62BE"/>
    <w:rsid w:val="00EA673C"/>
    <w:rsid w:val="00EA6B57"/>
    <w:rsid w:val="00EA6C58"/>
    <w:rsid w:val="00EA6E9D"/>
    <w:rsid w:val="00EA74B8"/>
    <w:rsid w:val="00EB3606"/>
    <w:rsid w:val="00EB498D"/>
    <w:rsid w:val="00EB5360"/>
    <w:rsid w:val="00EB5833"/>
    <w:rsid w:val="00EB796D"/>
    <w:rsid w:val="00EC0F5A"/>
    <w:rsid w:val="00EC1244"/>
    <w:rsid w:val="00EC1759"/>
    <w:rsid w:val="00EC219B"/>
    <w:rsid w:val="00EC28C0"/>
    <w:rsid w:val="00EC56F0"/>
    <w:rsid w:val="00EC5884"/>
    <w:rsid w:val="00EC58F3"/>
    <w:rsid w:val="00EC6180"/>
    <w:rsid w:val="00ED0720"/>
    <w:rsid w:val="00ED0D3A"/>
    <w:rsid w:val="00ED1728"/>
    <w:rsid w:val="00ED2486"/>
    <w:rsid w:val="00ED33A8"/>
    <w:rsid w:val="00ED4EFA"/>
    <w:rsid w:val="00ED5580"/>
    <w:rsid w:val="00ED5B77"/>
    <w:rsid w:val="00ED6E61"/>
    <w:rsid w:val="00ED71B1"/>
    <w:rsid w:val="00EE0B63"/>
    <w:rsid w:val="00EE1026"/>
    <w:rsid w:val="00EE1B1C"/>
    <w:rsid w:val="00EE23E5"/>
    <w:rsid w:val="00EE2E82"/>
    <w:rsid w:val="00EE39F2"/>
    <w:rsid w:val="00EE4246"/>
    <w:rsid w:val="00EE7BA4"/>
    <w:rsid w:val="00EF0667"/>
    <w:rsid w:val="00EF10B0"/>
    <w:rsid w:val="00EF1E45"/>
    <w:rsid w:val="00EF25EB"/>
    <w:rsid w:val="00EF2D48"/>
    <w:rsid w:val="00EF362A"/>
    <w:rsid w:val="00EF46F0"/>
    <w:rsid w:val="00EF6629"/>
    <w:rsid w:val="00EF6892"/>
    <w:rsid w:val="00EF719F"/>
    <w:rsid w:val="00F00044"/>
    <w:rsid w:val="00F00F74"/>
    <w:rsid w:val="00F01527"/>
    <w:rsid w:val="00F0287A"/>
    <w:rsid w:val="00F02908"/>
    <w:rsid w:val="00F02D82"/>
    <w:rsid w:val="00F03D2F"/>
    <w:rsid w:val="00F057E6"/>
    <w:rsid w:val="00F05EB9"/>
    <w:rsid w:val="00F064B4"/>
    <w:rsid w:val="00F06857"/>
    <w:rsid w:val="00F108D9"/>
    <w:rsid w:val="00F109ED"/>
    <w:rsid w:val="00F11772"/>
    <w:rsid w:val="00F11925"/>
    <w:rsid w:val="00F11E48"/>
    <w:rsid w:val="00F12B94"/>
    <w:rsid w:val="00F1318D"/>
    <w:rsid w:val="00F13BAF"/>
    <w:rsid w:val="00F14221"/>
    <w:rsid w:val="00F15B8F"/>
    <w:rsid w:val="00F1650A"/>
    <w:rsid w:val="00F169FE"/>
    <w:rsid w:val="00F20FC9"/>
    <w:rsid w:val="00F21C0C"/>
    <w:rsid w:val="00F225D9"/>
    <w:rsid w:val="00F23ACB"/>
    <w:rsid w:val="00F23F37"/>
    <w:rsid w:val="00F24A55"/>
    <w:rsid w:val="00F24E21"/>
    <w:rsid w:val="00F26593"/>
    <w:rsid w:val="00F27226"/>
    <w:rsid w:val="00F30A9F"/>
    <w:rsid w:val="00F311AA"/>
    <w:rsid w:val="00F31735"/>
    <w:rsid w:val="00F31DC7"/>
    <w:rsid w:val="00F327B2"/>
    <w:rsid w:val="00F3494B"/>
    <w:rsid w:val="00F34C3A"/>
    <w:rsid w:val="00F3583E"/>
    <w:rsid w:val="00F369E8"/>
    <w:rsid w:val="00F36C0F"/>
    <w:rsid w:val="00F37475"/>
    <w:rsid w:val="00F40B6B"/>
    <w:rsid w:val="00F429DC"/>
    <w:rsid w:val="00F443A1"/>
    <w:rsid w:val="00F45CF2"/>
    <w:rsid w:val="00F508AE"/>
    <w:rsid w:val="00F50E97"/>
    <w:rsid w:val="00F51D2F"/>
    <w:rsid w:val="00F522C9"/>
    <w:rsid w:val="00F527C8"/>
    <w:rsid w:val="00F52E21"/>
    <w:rsid w:val="00F536AE"/>
    <w:rsid w:val="00F53E9A"/>
    <w:rsid w:val="00F55711"/>
    <w:rsid w:val="00F557C7"/>
    <w:rsid w:val="00F55A9E"/>
    <w:rsid w:val="00F564FA"/>
    <w:rsid w:val="00F57C05"/>
    <w:rsid w:val="00F57CDA"/>
    <w:rsid w:val="00F608B7"/>
    <w:rsid w:val="00F60961"/>
    <w:rsid w:val="00F60EE7"/>
    <w:rsid w:val="00F6169D"/>
    <w:rsid w:val="00F62061"/>
    <w:rsid w:val="00F63056"/>
    <w:rsid w:val="00F63B92"/>
    <w:rsid w:val="00F63D20"/>
    <w:rsid w:val="00F64C66"/>
    <w:rsid w:val="00F65DB5"/>
    <w:rsid w:val="00F6638C"/>
    <w:rsid w:val="00F66743"/>
    <w:rsid w:val="00F66DE7"/>
    <w:rsid w:val="00F701A6"/>
    <w:rsid w:val="00F7182B"/>
    <w:rsid w:val="00F718A4"/>
    <w:rsid w:val="00F71A8E"/>
    <w:rsid w:val="00F71BEA"/>
    <w:rsid w:val="00F73046"/>
    <w:rsid w:val="00F739DD"/>
    <w:rsid w:val="00F743B7"/>
    <w:rsid w:val="00F74841"/>
    <w:rsid w:val="00F7552B"/>
    <w:rsid w:val="00F768F8"/>
    <w:rsid w:val="00F801CA"/>
    <w:rsid w:val="00F80335"/>
    <w:rsid w:val="00F84422"/>
    <w:rsid w:val="00F85301"/>
    <w:rsid w:val="00F86FA1"/>
    <w:rsid w:val="00F926D1"/>
    <w:rsid w:val="00F95EFE"/>
    <w:rsid w:val="00F9674C"/>
    <w:rsid w:val="00F97086"/>
    <w:rsid w:val="00F9746B"/>
    <w:rsid w:val="00FA025D"/>
    <w:rsid w:val="00FA03A8"/>
    <w:rsid w:val="00FA1500"/>
    <w:rsid w:val="00FA17FA"/>
    <w:rsid w:val="00FA1D45"/>
    <w:rsid w:val="00FA2F34"/>
    <w:rsid w:val="00FA374C"/>
    <w:rsid w:val="00FA4097"/>
    <w:rsid w:val="00FA50E9"/>
    <w:rsid w:val="00FA5274"/>
    <w:rsid w:val="00FA5BBA"/>
    <w:rsid w:val="00FA5DDA"/>
    <w:rsid w:val="00FA5F39"/>
    <w:rsid w:val="00FA6CF1"/>
    <w:rsid w:val="00FA7FBA"/>
    <w:rsid w:val="00FB0459"/>
    <w:rsid w:val="00FB2BDE"/>
    <w:rsid w:val="00FB3365"/>
    <w:rsid w:val="00FB3B4E"/>
    <w:rsid w:val="00FB3F9B"/>
    <w:rsid w:val="00FB42B6"/>
    <w:rsid w:val="00FB44BF"/>
    <w:rsid w:val="00FB55CF"/>
    <w:rsid w:val="00FB6180"/>
    <w:rsid w:val="00FB7F9A"/>
    <w:rsid w:val="00FC0F56"/>
    <w:rsid w:val="00FC19A9"/>
    <w:rsid w:val="00FC1AED"/>
    <w:rsid w:val="00FC1EE3"/>
    <w:rsid w:val="00FC55F2"/>
    <w:rsid w:val="00FC5B33"/>
    <w:rsid w:val="00FC5D1C"/>
    <w:rsid w:val="00FC5F6E"/>
    <w:rsid w:val="00FC6298"/>
    <w:rsid w:val="00FC63AE"/>
    <w:rsid w:val="00FC6433"/>
    <w:rsid w:val="00FC654B"/>
    <w:rsid w:val="00FC688D"/>
    <w:rsid w:val="00FD0A3F"/>
    <w:rsid w:val="00FD0D49"/>
    <w:rsid w:val="00FD15A4"/>
    <w:rsid w:val="00FD1D65"/>
    <w:rsid w:val="00FD315F"/>
    <w:rsid w:val="00FD5E36"/>
    <w:rsid w:val="00FE0612"/>
    <w:rsid w:val="00FE1186"/>
    <w:rsid w:val="00FE2BF1"/>
    <w:rsid w:val="00FE4CA0"/>
    <w:rsid w:val="00FE4D55"/>
    <w:rsid w:val="00FE503E"/>
    <w:rsid w:val="00FE7935"/>
    <w:rsid w:val="00FE7FA0"/>
    <w:rsid w:val="00FF0259"/>
    <w:rsid w:val="00FF0A31"/>
    <w:rsid w:val="00FF10C9"/>
    <w:rsid w:val="00FF16D7"/>
    <w:rsid w:val="00FF1C33"/>
    <w:rsid w:val="00FF365C"/>
    <w:rsid w:val="00FF559C"/>
    <w:rsid w:val="00FF5A0B"/>
    <w:rsid w:val="00FF5A66"/>
    <w:rsid w:val="00FF7A0C"/>
    <w:rsid w:val="00FF7AD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590E0"/>
  <w15:docId w15:val="{CE4F3572-60CB-4462-90AE-76D2BA88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lang w:val="x-none"/>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lang w:val="x-none"/>
    </w:rPr>
  </w:style>
  <w:style w:type="paragraph" w:styleId="Heading3">
    <w:name w:val="heading 3"/>
    <w:basedOn w:val="Normal"/>
    <w:next w:val="Normal"/>
    <w:link w:val="Heading3Char"/>
    <w:uiPriority w:val="9"/>
    <w:semiHidden/>
    <w:unhideWhenUsed/>
    <w:qFormat/>
    <w:rsid w:val="00E0090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4CA0"/>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81526D"/>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lang w:val="x-none"/>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rPr>
      <w:lang w:val="x-none"/>
    </w:r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rPr>
      <w:lang w:val="x-none"/>
    </w:rPr>
  </w:style>
  <w:style w:type="character" w:customStyle="1" w:styleId="HeaderChar">
    <w:name w:val="Header Char"/>
    <w:link w:val="Header"/>
    <w:uiPriority w:val="99"/>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uiPriority w:val="59"/>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styleId="CommentReference">
    <w:name w:val="annotation reference"/>
    <w:uiPriority w:val="99"/>
    <w:semiHidden/>
    <w:unhideWhenUsed/>
    <w:rsid w:val="002E2ED3"/>
    <w:rPr>
      <w:sz w:val="16"/>
      <w:szCs w:val="16"/>
    </w:rPr>
  </w:style>
  <w:style w:type="paragraph" w:styleId="CommentText">
    <w:name w:val="annotation text"/>
    <w:basedOn w:val="Normal"/>
    <w:link w:val="CommentTextChar"/>
    <w:uiPriority w:val="99"/>
    <w:unhideWhenUsed/>
    <w:rsid w:val="002E2ED3"/>
    <w:rPr>
      <w:lang w:val="x-none"/>
    </w:rPr>
  </w:style>
  <w:style w:type="character" w:customStyle="1" w:styleId="CommentTextChar">
    <w:name w:val="Comment Text Char"/>
    <w:link w:val="CommentText"/>
    <w:uiPriority w:val="99"/>
    <w:rsid w:val="002E2ED3"/>
    <w:rPr>
      <w:rFonts w:ascii="Verdana" w:hAnsi="Verdana"/>
      <w:lang w:val="en-GB"/>
    </w:rPr>
  </w:style>
  <w:style w:type="paragraph" w:styleId="CommentSubject">
    <w:name w:val="annotation subject"/>
    <w:basedOn w:val="CommentText"/>
    <w:next w:val="CommentText"/>
    <w:link w:val="CommentSubjectChar"/>
    <w:uiPriority w:val="99"/>
    <w:semiHidden/>
    <w:unhideWhenUsed/>
    <w:rsid w:val="002E2ED3"/>
    <w:rPr>
      <w:b/>
      <w:bCs/>
    </w:rPr>
  </w:style>
  <w:style w:type="character" w:customStyle="1" w:styleId="CommentSubjectChar">
    <w:name w:val="Comment Subject Char"/>
    <w:link w:val="CommentSubject"/>
    <w:uiPriority w:val="99"/>
    <w:semiHidden/>
    <w:rsid w:val="002E2ED3"/>
    <w:rPr>
      <w:rFonts w:ascii="Verdana" w:hAnsi="Verdana"/>
      <w:b/>
      <w:bCs/>
      <w:lang w:val="en-GB"/>
    </w:rPr>
  </w:style>
  <w:style w:type="paragraph" w:styleId="BalloonText">
    <w:name w:val="Balloon Text"/>
    <w:basedOn w:val="Normal"/>
    <w:link w:val="BalloonTextChar"/>
    <w:uiPriority w:val="99"/>
    <w:semiHidden/>
    <w:unhideWhenUsed/>
    <w:rsid w:val="002E2ED3"/>
    <w:rPr>
      <w:rFonts w:ascii="Tahoma" w:hAnsi="Tahoma"/>
      <w:sz w:val="16"/>
      <w:szCs w:val="16"/>
      <w:lang w:val="x-none"/>
    </w:rPr>
  </w:style>
  <w:style w:type="character" w:customStyle="1" w:styleId="BalloonTextChar">
    <w:name w:val="Balloon Text Char"/>
    <w:link w:val="BalloonText"/>
    <w:uiPriority w:val="99"/>
    <w:semiHidden/>
    <w:rsid w:val="002E2ED3"/>
    <w:rPr>
      <w:rFonts w:ascii="Tahoma" w:hAnsi="Tahoma" w:cs="Tahoma"/>
      <w:sz w:val="16"/>
      <w:szCs w:val="16"/>
      <w:lang w:val="en-GB"/>
    </w:rPr>
  </w:style>
  <w:style w:type="paragraph" w:styleId="BodyTextIndent2">
    <w:name w:val="Body Text Indent 2"/>
    <w:basedOn w:val="Normal"/>
    <w:link w:val="BodyTextIndent2Char"/>
    <w:uiPriority w:val="99"/>
    <w:semiHidden/>
    <w:unhideWhenUsed/>
    <w:rsid w:val="00654FC0"/>
    <w:pPr>
      <w:spacing w:after="120" w:line="480" w:lineRule="auto"/>
      <w:ind w:left="360"/>
    </w:pPr>
  </w:style>
  <w:style w:type="character" w:customStyle="1" w:styleId="BodyTextIndent2Char">
    <w:name w:val="Body Text Indent 2 Char"/>
    <w:link w:val="BodyTextIndent2"/>
    <w:uiPriority w:val="99"/>
    <w:semiHidden/>
    <w:rsid w:val="00654FC0"/>
    <w:rPr>
      <w:rFonts w:ascii="Verdana" w:hAnsi="Verdana"/>
      <w:lang w:eastAsia="en-US"/>
    </w:rPr>
  </w:style>
  <w:style w:type="character" w:customStyle="1" w:styleId="rvts36">
    <w:name w:val="rvts36"/>
    <w:rsid w:val="0005706F"/>
    <w:rPr>
      <w:rFonts w:ascii="Calibri" w:hAnsi="Calibri" w:hint="default"/>
      <w:sz w:val="22"/>
      <w:szCs w:val="22"/>
    </w:rPr>
  </w:style>
  <w:style w:type="character" w:customStyle="1" w:styleId="rvts34">
    <w:name w:val="rvts34"/>
    <w:rsid w:val="0005706F"/>
    <w:rPr>
      <w:rFonts w:ascii="Calibri" w:hAnsi="Calibri" w:hint="default"/>
      <w:i/>
      <w:iCs/>
      <w:color w:val="595959"/>
      <w:sz w:val="22"/>
      <w:szCs w:val="22"/>
    </w:rPr>
  </w:style>
  <w:style w:type="character" w:customStyle="1" w:styleId="rvts58">
    <w:name w:val="rvts58"/>
    <w:rsid w:val="0005706F"/>
    <w:rPr>
      <w:rFonts w:ascii="Calibri" w:hAnsi="Calibri" w:hint="default"/>
      <w:color w:val="548DD4"/>
      <w:sz w:val="22"/>
      <w:szCs w:val="22"/>
    </w:rPr>
  </w:style>
  <w:style w:type="character" w:customStyle="1" w:styleId="Heading5Char">
    <w:name w:val="Heading 5 Char"/>
    <w:link w:val="Heading5"/>
    <w:uiPriority w:val="9"/>
    <w:semiHidden/>
    <w:rsid w:val="0081526D"/>
    <w:rPr>
      <w:rFonts w:ascii="Calibri" w:eastAsia="Times New Roman" w:hAnsi="Calibri" w:cs="Times New Roman"/>
      <w:b/>
      <w:bCs/>
      <w:i/>
      <w:iCs/>
      <w:sz w:val="26"/>
      <w:szCs w:val="26"/>
      <w:lang w:val="en-GB"/>
    </w:rPr>
  </w:style>
  <w:style w:type="character" w:customStyle="1" w:styleId="Heading4Char">
    <w:name w:val="Heading 4 Char"/>
    <w:link w:val="Heading4"/>
    <w:uiPriority w:val="9"/>
    <w:semiHidden/>
    <w:rsid w:val="00FE4CA0"/>
    <w:rPr>
      <w:rFonts w:ascii="Calibri" w:eastAsia="Times New Roman" w:hAnsi="Calibri" w:cs="Times New Roman"/>
      <w:b/>
      <w:bCs/>
      <w:sz w:val="28"/>
      <w:szCs w:val="28"/>
      <w:lang w:val="en-GB"/>
    </w:rPr>
  </w:style>
  <w:style w:type="paragraph" w:styleId="NoSpacing">
    <w:name w:val="No Spacing"/>
    <w:link w:val="NoSpacingChar"/>
    <w:qFormat/>
    <w:rsid w:val="003321B0"/>
    <w:rPr>
      <w:rFonts w:ascii="Rockwell" w:eastAsia="Rockwell" w:hAnsi="Rockwell"/>
    </w:rPr>
  </w:style>
  <w:style w:type="character" w:customStyle="1" w:styleId="NoSpacingChar">
    <w:name w:val="No Spacing Char"/>
    <w:link w:val="NoSpacing"/>
    <w:rsid w:val="003321B0"/>
    <w:rPr>
      <w:rFonts w:ascii="Rockwell" w:eastAsia="Rockwell" w:hAnsi="Rockwell"/>
    </w:rPr>
  </w:style>
  <w:style w:type="character" w:styleId="Emphasis">
    <w:name w:val="Emphasis"/>
    <w:uiPriority w:val="20"/>
    <w:qFormat/>
    <w:rsid w:val="00877AA6"/>
    <w:rPr>
      <w:i/>
      <w:iCs/>
    </w:rPr>
  </w:style>
  <w:style w:type="character" w:customStyle="1" w:styleId="ListParagraphChar">
    <w:name w:val="List Paragraph Char"/>
    <w:link w:val="ListParagraph"/>
    <w:uiPriority w:val="34"/>
    <w:rsid w:val="00C80EA3"/>
    <w:rPr>
      <w:rFonts w:ascii="Calibri" w:eastAsia="Calibri" w:hAnsi="Calibri" w:cs="Arial"/>
      <w:sz w:val="22"/>
      <w:szCs w:val="22"/>
    </w:rPr>
  </w:style>
  <w:style w:type="character" w:customStyle="1" w:styleId="highlight1">
    <w:name w:val="highlight1"/>
    <w:rsid w:val="00C75DAD"/>
    <w:rPr>
      <w:shd w:val="clear" w:color="auto" w:fill="FFFF00"/>
    </w:rPr>
  </w:style>
  <w:style w:type="character" w:customStyle="1" w:styleId="rvts32">
    <w:name w:val="rvts32"/>
    <w:rsid w:val="00F62061"/>
    <w:rPr>
      <w:rFonts w:ascii="Calibri" w:hAnsi="Calibri" w:hint="default"/>
      <w:color w:val="000000"/>
      <w:sz w:val="22"/>
      <w:szCs w:val="22"/>
    </w:rPr>
  </w:style>
  <w:style w:type="character" w:customStyle="1" w:styleId="rvts48">
    <w:name w:val="rvts48"/>
    <w:rsid w:val="00F62061"/>
    <w:rPr>
      <w:rFonts w:ascii="Calibri" w:hAnsi="Calibri" w:hint="default"/>
      <w:color w:val="0070C0"/>
      <w:sz w:val="22"/>
      <w:szCs w:val="22"/>
    </w:rPr>
  </w:style>
  <w:style w:type="character" w:customStyle="1" w:styleId="rvts49">
    <w:name w:val="rvts49"/>
    <w:rsid w:val="00F62061"/>
    <w:rPr>
      <w:rFonts w:ascii="Calibri" w:hAnsi="Calibri" w:hint="default"/>
      <w:b/>
      <w:bCs/>
      <w:color w:val="000000"/>
      <w:sz w:val="22"/>
      <w:szCs w:val="22"/>
    </w:rPr>
  </w:style>
  <w:style w:type="character" w:customStyle="1" w:styleId="rvts35">
    <w:name w:val="rvts35"/>
    <w:rsid w:val="00F62061"/>
    <w:rPr>
      <w:rFonts w:ascii="Calibri" w:hAnsi="Calibri" w:hint="default"/>
      <w:color w:val="595959"/>
      <w:sz w:val="22"/>
      <w:szCs w:val="22"/>
    </w:rPr>
  </w:style>
  <w:style w:type="character" w:customStyle="1" w:styleId="rvts37">
    <w:name w:val="rvts37"/>
    <w:rsid w:val="00F62061"/>
    <w:rPr>
      <w:rFonts w:ascii="Calibri" w:hAnsi="Calibri" w:hint="default"/>
      <w:b/>
      <w:bCs/>
      <w:sz w:val="22"/>
      <w:szCs w:val="22"/>
    </w:rPr>
  </w:style>
  <w:style w:type="character" w:customStyle="1" w:styleId="rvts38">
    <w:name w:val="rvts38"/>
    <w:rsid w:val="00F62061"/>
    <w:rPr>
      <w:rFonts w:ascii="Calibri" w:hAnsi="Calibri" w:hint="default"/>
      <w:color w:val="000000"/>
      <w:sz w:val="22"/>
      <w:szCs w:val="22"/>
      <w:shd w:val="clear" w:color="auto" w:fill="FFFFFF"/>
    </w:rPr>
  </w:style>
  <w:style w:type="character" w:customStyle="1" w:styleId="rvts60">
    <w:name w:val="rvts60"/>
    <w:rsid w:val="00F62061"/>
    <w:rPr>
      <w:rFonts w:ascii="Calibri" w:hAnsi="Calibri" w:hint="default"/>
      <w:color w:val="0070C0"/>
      <w:sz w:val="22"/>
      <w:szCs w:val="22"/>
      <w:shd w:val="clear" w:color="auto" w:fill="FFFFFF"/>
    </w:rPr>
  </w:style>
  <w:style w:type="character" w:customStyle="1" w:styleId="rvts61">
    <w:name w:val="rvts61"/>
    <w:rsid w:val="00F62061"/>
    <w:rPr>
      <w:rFonts w:ascii="Calibri" w:hAnsi="Calibri" w:hint="default"/>
      <w:i/>
      <w:iCs/>
      <w:color w:val="595959"/>
      <w:sz w:val="22"/>
      <w:szCs w:val="22"/>
      <w:shd w:val="clear" w:color="auto" w:fill="FFFFFF"/>
    </w:rPr>
  </w:style>
  <w:style w:type="character" w:customStyle="1" w:styleId="rvts62">
    <w:name w:val="rvts62"/>
    <w:rsid w:val="00F62061"/>
    <w:rPr>
      <w:rFonts w:ascii="Calibri" w:hAnsi="Calibri" w:hint="default"/>
      <w:color w:val="595959"/>
      <w:sz w:val="22"/>
      <w:szCs w:val="22"/>
      <w:shd w:val="clear" w:color="auto" w:fill="FFFFFF"/>
    </w:rPr>
  </w:style>
  <w:style w:type="character" w:customStyle="1" w:styleId="f121">
    <w:name w:val="f121"/>
    <w:rsid w:val="00E06634"/>
    <w:rPr>
      <w:sz w:val="18"/>
      <w:szCs w:val="18"/>
    </w:rPr>
  </w:style>
  <w:style w:type="paragraph" w:customStyle="1" w:styleId="Address1">
    <w:name w:val="Address 1"/>
    <w:basedOn w:val="Normal"/>
    <w:rsid w:val="00CC1BA6"/>
    <w:pPr>
      <w:framePr w:w="2160" w:wrap="notBeside" w:vAnchor="page" w:hAnchor="page" w:x="8281" w:y="1153"/>
      <w:spacing w:line="160" w:lineRule="atLeast"/>
      <w:jc w:val="both"/>
    </w:pPr>
    <w:rPr>
      <w:rFonts w:ascii="Arial" w:hAnsi="Arial"/>
      <w:sz w:val="14"/>
      <w:lang w:val="en-US"/>
    </w:rPr>
  </w:style>
  <w:style w:type="character" w:customStyle="1" w:styleId="Heading3Char">
    <w:name w:val="Heading 3 Char"/>
    <w:basedOn w:val="DefaultParagraphFont"/>
    <w:link w:val="Heading3"/>
    <w:uiPriority w:val="9"/>
    <w:semiHidden/>
    <w:rsid w:val="00E00904"/>
    <w:rPr>
      <w:rFonts w:asciiTheme="majorHAnsi" w:eastAsiaTheme="majorEastAsia" w:hAnsiTheme="majorHAnsi" w:cstheme="majorBidi"/>
      <w:color w:val="1F3763" w:themeColor="accent1" w:themeShade="7F"/>
      <w:sz w:val="24"/>
      <w:szCs w:val="24"/>
      <w:lang w:val="en-GB"/>
    </w:rPr>
  </w:style>
  <w:style w:type="paragraph" w:customStyle="1" w:styleId="Normal1">
    <w:name w:val="Normal1"/>
    <w:rsid w:val="00CC79E7"/>
    <w:pPr>
      <w:spacing w:after="200" w:line="276" w:lineRule="auto"/>
    </w:pPr>
    <w:rPr>
      <w:rFonts w:ascii="Calibri" w:eastAsia="Calibri" w:hAnsi="Calibri" w:cs="Calibri"/>
      <w:color w:val="000000"/>
      <w:sz w:val="22"/>
      <w:szCs w:val="22"/>
      <w:lang w:val="en-IN" w:eastAsia="en-IN"/>
    </w:rPr>
  </w:style>
  <w:style w:type="character" w:customStyle="1" w:styleId="white-space-pre">
    <w:name w:val="white-space-pre"/>
    <w:basedOn w:val="DefaultParagraphFont"/>
    <w:rsid w:val="00E95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https://rdxfootmark.naukri.com/v2/track/openCv?trackingInfo=e1673d4a19d0096ac86b495201313388134f530e18705c4458440321091b5b581208190314445f59004356014b4450530401195c1333471b1b1115485e590a544a011503504e1c180c571833471b1b0b15445b5b0a4d584b50535a4f162e024b4340010d120213105b5c0c004d145c455715445a5c5d57421a081105431458090d074b100a12031753444f4a081e0103030717435e5d0a524c100e034e6&amp;docType=docx" TargetMode="Externa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E8442-75D5-48F1-BEA2-72CAD424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5</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vt:lpstr>
    </vt:vector>
  </TitlesOfParts>
  <Company>SCCM2016</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reddy 123</cp:lastModifiedBy>
  <cp:revision>3</cp:revision>
  <cp:lastPrinted>2007-09-21T04:19:00Z</cp:lastPrinted>
  <dcterms:created xsi:type="dcterms:W3CDTF">2023-05-28T17:29:00Z</dcterms:created>
  <dcterms:modified xsi:type="dcterms:W3CDTF">2023-06-09T14:32:00Z</dcterms:modified>
</cp:coreProperties>
</file>