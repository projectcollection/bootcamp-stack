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32CD" w14:textId="28082759" w:rsidR="00786603" w:rsidRPr="00786603" w:rsidRDefault="00786603" w:rsidP="00786603">
      <w:pPr>
        <w:contextualSpacing/>
        <w:rPr>
          <w:b/>
          <w:bCs/>
        </w:rPr>
      </w:pPr>
      <w:r w:rsidRPr="00786603">
        <w:rPr>
          <w:b/>
          <w:bCs/>
        </w:rPr>
        <w:t>References for Samuel Hilton:</w:t>
      </w:r>
    </w:p>
    <w:p w14:paraId="6DDC4958" w14:textId="11EEEDE2" w:rsidR="00786603" w:rsidRDefault="0056435A" w:rsidP="00786603">
      <w:pPr>
        <w:contextualSpacing/>
      </w:pPr>
      <w:r>
        <w:t>Angie Irwin</w:t>
      </w:r>
    </w:p>
    <w:p w14:paraId="1628A975" w14:textId="64183961" w:rsidR="0056435A" w:rsidRDefault="0056435A" w:rsidP="00786603">
      <w:pPr>
        <w:contextualSpacing/>
      </w:pPr>
      <w:r>
        <w:t>Harmony Technology Services</w:t>
      </w:r>
    </w:p>
    <w:p w14:paraId="105E32E8" w14:textId="79670B95" w:rsidR="0056435A" w:rsidRDefault="0056435A" w:rsidP="00786603">
      <w:pPr>
        <w:contextualSpacing/>
      </w:pPr>
      <w:r>
        <w:t>HR Manager</w:t>
      </w:r>
    </w:p>
    <w:p w14:paraId="3AEBE501" w14:textId="2437BC81" w:rsidR="003B4C5D" w:rsidRDefault="003B4C5D" w:rsidP="003B4C5D">
      <w:pPr>
        <w:contextualSpacing/>
      </w:pPr>
      <w:r>
        <w:t>a</w:t>
      </w:r>
      <w:r w:rsidRPr="003B4C5D">
        <w:t>ngie.irwin@harmonytechnologyservices.com</w:t>
      </w:r>
    </w:p>
    <w:p w14:paraId="52DB6CFA" w14:textId="4B2E89D5" w:rsidR="0056435A" w:rsidRDefault="0056435A" w:rsidP="00786603">
      <w:pPr>
        <w:contextualSpacing/>
      </w:pPr>
      <w:r>
        <w:t>877-227-2104</w:t>
      </w:r>
    </w:p>
    <w:p w14:paraId="17310B79" w14:textId="77777777" w:rsidR="0056435A" w:rsidRDefault="0056435A" w:rsidP="00786603">
      <w:pPr>
        <w:contextualSpacing/>
      </w:pPr>
    </w:p>
    <w:p w14:paraId="4F9EC8D6" w14:textId="680366D1" w:rsidR="00786603" w:rsidRDefault="00E360C6" w:rsidP="00786603">
      <w:pPr>
        <w:contextualSpacing/>
      </w:pPr>
      <w:r>
        <w:t>Nitin Thareja</w:t>
      </w:r>
    </w:p>
    <w:p w14:paraId="198B8EDD" w14:textId="77777777" w:rsidR="00786603" w:rsidRDefault="00786603" w:rsidP="00786603">
      <w:pPr>
        <w:contextualSpacing/>
      </w:pPr>
      <w:r>
        <w:t>PSEG LI Account Manager</w:t>
      </w:r>
    </w:p>
    <w:p w14:paraId="19F474F3" w14:textId="77777777" w:rsidR="00786603" w:rsidRDefault="00786603" w:rsidP="00786603">
      <w:pPr>
        <w:contextualSpacing/>
      </w:pPr>
      <w:r>
        <w:t>Cognizant</w:t>
      </w:r>
    </w:p>
    <w:p w14:paraId="52375EC0" w14:textId="6BE70A7A" w:rsidR="00786603" w:rsidRDefault="00E360C6" w:rsidP="00786603">
      <w:pPr>
        <w:contextualSpacing/>
      </w:pPr>
      <w:r>
        <w:t>Nitin.thareja</w:t>
      </w:r>
      <w:r w:rsidR="00786603">
        <w:t>@cognizant.com</w:t>
      </w:r>
    </w:p>
    <w:p w14:paraId="313AC8BD" w14:textId="5FE3B1B3" w:rsidR="00786603" w:rsidRDefault="00E360C6" w:rsidP="00786603">
      <w:pPr>
        <w:contextualSpacing/>
      </w:pPr>
      <w:r>
        <w:t>860-989-4485</w:t>
      </w:r>
    </w:p>
    <w:p w14:paraId="3733BE19" w14:textId="1475B8FD" w:rsidR="00786603" w:rsidRDefault="00786603" w:rsidP="00786603">
      <w:pPr>
        <w:contextualSpacing/>
      </w:pPr>
    </w:p>
    <w:p w14:paraId="03468D24" w14:textId="43045F10" w:rsidR="0056435A" w:rsidRDefault="0056435A" w:rsidP="00786603">
      <w:pPr>
        <w:contextualSpacing/>
      </w:pPr>
      <w:r>
        <w:t>Ashutosh Ghosh</w:t>
      </w:r>
    </w:p>
    <w:p w14:paraId="19BFBDEF" w14:textId="60653678" w:rsidR="0056435A" w:rsidRDefault="003C5BE1" w:rsidP="00786603">
      <w:pPr>
        <w:contextualSpacing/>
      </w:pPr>
      <w:r>
        <w:t>Agreeya Solutions</w:t>
      </w:r>
    </w:p>
    <w:p w14:paraId="5E3FA5F0" w14:textId="27233D3A" w:rsidR="003C5BE1" w:rsidRDefault="003C5BE1" w:rsidP="00786603">
      <w:pPr>
        <w:contextualSpacing/>
      </w:pPr>
      <w:r>
        <w:t>HR Manager</w:t>
      </w:r>
    </w:p>
    <w:p w14:paraId="4838C576" w14:textId="01E21CB3" w:rsidR="003C5BE1" w:rsidRDefault="003B4C5D" w:rsidP="00786603">
      <w:pPr>
        <w:contextualSpacing/>
      </w:pPr>
      <w:r>
        <w:t>916</w:t>
      </w:r>
      <w:r w:rsidR="00CC419F">
        <w:t>-294-0075</w:t>
      </w:r>
    </w:p>
    <w:p w14:paraId="16A6C41A" w14:textId="21D8ECC9" w:rsidR="003C5BE1" w:rsidRDefault="00CC419F" w:rsidP="00786603">
      <w:pPr>
        <w:contextualSpacing/>
      </w:pPr>
      <w:r>
        <w:t>Ashutosh.ghosh@agreeya.com</w:t>
      </w:r>
    </w:p>
    <w:p w14:paraId="0ABBC7CA" w14:textId="77777777" w:rsidR="003C5BE1" w:rsidRDefault="003C5BE1" w:rsidP="00786603">
      <w:pPr>
        <w:contextualSpacing/>
      </w:pPr>
    </w:p>
    <w:p w14:paraId="16A1FE81" w14:textId="77777777" w:rsidR="00786603" w:rsidRDefault="00786603" w:rsidP="00786603">
      <w:pPr>
        <w:contextualSpacing/>
      </w:pPr>
      <w:r>
        <w:t xml:space="preserve">Bhaskar Anjappan </w:t>
      </w:r>
    </w:p>
    <w:p w14:paraId="5FAD4FFC" w14:textId="77777777" w:rsidR="00786603" w:rsidRDefault="00786603" w:rsidP="00786603">
      <w:pPr>
        <w:contextualSpacing/>
      </w:pPr>
      <w:r>
        <w:t>IT Risk Management VP</w:t>
      </w:r>
    </w:p>
    <w:p w14:paraId="16E26E6F" w14:textId="15C978CC" w:rsidR="00786603" w:rsidRDefault="00786603" w:rsidP="00786603">
      <w:pPr>
        <w:contextualSpacing/>
      </w:pPr>
      <w:r>
        <w:t>MUFG</w:t>
      </w:r>
    </w:p>
    <w:p w14:paraId="6D2BFA0E" w14:textId="6CCC4B3E" w:rsidR="00783C64" w:rsidRDefault="00783C64" w:rsidP="00786603">
      <w:pPr>
        <w:contextualSpacing/>
      </w:pPr>
      <w:r w:rsidRPr="00783C64">
        <w:t>baskar.anjappan@unionbank.com</w:t>
      </w:r>
    </w:p>
    <w:p w14:paraId="07B363C8" w14:textId="77777777" w:rsidR="00786603" w:rsidRDefault="00786603" w:rsidP="00786603">
      <w:pPr>
        <w:contextualSpacing/>
      </w:pPr>
      <w:r>
        <w:t>415-608-4253</w:t>
      </w:r>
    </w:p>
    <w:p w14:paraId="08079FC4" w14:textId="77777777" w:rsidR="00786603" w:rsidRDefault="00786603" w:rsidP="00786603">
      <w:pPr>
        <w:contextualSpacing/>
      </w:pPr>
    </w:p>
    <w:p w14:paraId="2788C6D8" w14:textId="1F34B0AF" w:rsidR="00786603" w:rsidRDefault="00786603" w:rsidP="00786603">
      <w:pPr>
        <w:contextualSpacing/>
      </w:pPr>
      <w:r>
        <w:t xml:space="preserve">Pinakin Naik   </w:t>
      </w:r>
    </w:p>
    <w:p w14:paraId="45411F7D" w14:textId="77777777" w:rsidR="00786603" w:rsidRDefault="00786603" w:rsidP="00786603">
      <w:pPr>
        <w:contextualSpacing/>
      </w:pPr>
      <w:r>
        <w:t>Sr. Client Engagement Manager</w:t>
      </w:r>
    </w:p>
    <w:p w14:paraId="6E61E223" w14:textId="77777777" w:rsidR="00786603" w:rsidRDefault="00786603" w:rsidP="00786603">
      <w:pPr>
        <w:contextualSpacing/>
      </w:pPr>
      <w:r>
        <w:t>Phone: (636) 812-4000, ext. 6022 | Fax: (636) 812-0078</w:t>
      </w:r>
    </w:p>
    <w:p w14:paraId="3C2D4FDA" w14:textId="77777777" w:rsidR="00786603" w:rsidRDefault="00786603" w:rsidP="00786603">
      <w:pPr>
        <w:contextualSpacing/>
      </w:pPr>
      <w:r>
        <w:t xml:space="preserve">Cell: 408-460-8866 | E-mail:  pnaik@roseint.com </w:t>
      </w:r>
    </w:p>
    <w:p w14:paraId="315D30D8" w14:textId="77777777" w:rsidR="00786603" w:rsidRDefault="00786603" w:rsidP="00786603">
      <w:pPr>
        <w:contextualSpacing/>
      </w:pPr>
      <w:r>
        <w:t xml:space="preserve">www.roseIT.com    </w:t>
      </w:r>
    </w:p>
    <w:p w14:paraId="5F278F5B" w14:textId="77777777" w:rsidR="00786603" w:rsidRDefault="00786603" w:rsidP="00786603">
      <w:pPr>
        <w:contextualSpacing/>
      </w:pPr>
    </w:p>
    <w:p w14:paraId="5049E99F" w14:textId="77777777" w:rsidR="00786603" w:rsidRDefault="00786603" w:rsidP="00786603">
      <w:pPr>
        <w:contextualSpacing/>
      </w:pPr>
      <w:r>
        <w:t>Sunami Mody</w:t>
      </w:r>
    </w:p>
    <w:p w14:paraId="3E945A65" w14:textId="654674D7" w:rsidR="00786603" w:rsidRDefault="00786603" w:rsidP="00786603">
      <w:pPr>
        <w:contextualSpacing/>
      </w:pPr>
      <w:r>
        <w:t>MBO Partners</w:t>
      </w:r>
    </w:p>
    <w:p w14:paraId="7B494F31" w14:textId="77777777" w:rsidR="00FF60A9" w:rsidRDefault="00FF60A9" w:rsidP="00786603">
      <w:pPr>
        <w:contextualSpacing/>
      </w:pPr>
      <w:r w:rsidRPr="00FF60A9">
        <w:t>13454 Sunrise Valley Dr #300</w:t>
      </w:r>
    </w:p>
    <w:p w14:paraId="5AFD45D4" w14:textId="466FFD71" w:rsidR="00FF60A9" w:rsidRDefault="00FF60A9" w:rsidP="00786603">
      <w:pPr>
        <w:contextualSpacing/>
      </w:pPr>
      <w:r w:rsidRPr="00FF60A9">
        <w:t>Herndon, VA 20171</w:t>
      </w:r>
    </w:p>
    <w:p w14:paraId="5C5CA22A" w14:textId="77777777" w:rsidR="00786603" w:rsidRDefault="00786603" w:rsidP="00786603">
      <w:pPr>
        <w:contextualSpacing/>
      </w:pPr>
      <w:r>
        <w:t>(703) 793-6395</w:t>
      </w:r>
    </w:p>
    <w:p w14:paraId="388F9C0F" w14:textId="68C61E6A" w:rsidR="00A9204E" w:rsidRDefault="00786603" w:rsidP="00786603">
      <w:pPr>
        <w:contextualSpacing/>
      </w:pPr>
      <w:r>
        <w:t>smody@mbopartners.com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26080770">
    <w:abstractNumId w:val="19"/>
  </w:num>
  <w:num w:numId="2" w16cid:durableId="834761160">
    <w:abstractNumId w:val="12"/>
  </w:num>
  <w:num w:numId="3" w16cid:durableId="1683511836">
    <w:abstractNumId w:val="10"/>
  </w:num>
  <w:num w:numId="4" w16cid:durableId="892276237">
    <w:abstractNumId w:val="21"/>
  </w:num>
  <w:num w:numId="5" w16cid:durableId="488062061">
    <w:abstractNumId w:val="13"/>
  </w:num>
  <w:num w:numId="6" w16cid:durableId="426003938">
    <w:abstractNumId w:val="16"/>
  </w:num>
  <w:num w:numId="7" w16cid:durableId="1459957548">
    <w:abstractNumId w:val="18"/>
  </w:num>
  <w:num w:numId="8" w16cid:durableId="1438409754">
    <w:abstractNumId w:val="9"/>
  </w:num>
  <w:num w:numId="9" w16cid:durableId="107162651">
    <w:abstractNumId w:val="7"/>
  </w:num>
  <w:num w:numId="10" w16cid:durableId="1178151663">
    <w:abstractNumId w:val="6"/>
  </w:num>
  <w:num w:numId="11" w16cid:durableId="1246233326">
    <w:abstractNumId w:val="5"/>
  </w:num>
  <w:num w:numId="12" w16cid:durableId="1727953746">
    <w:abstractNumId w:val="4"/>
  </w:num>
  <w:num w:numId="13" w16cid:durableId="1400248232">
    <w:abstractNumId w:val="8"/>
  </w:num>
  <w:num w:numId="14" w16cid:durableId="2144349218">
    <w:abstractNumId w:val="3"/>
  </w:num>
  <w:num w:numId="15" w16cid:durableId="492648407">
    <w:abstractNumId w:val="2"/>
  </w:num>
  <w:num w:numId="16" w16cid:durableId="331224704">
    <w:abstractNumId w:val="1"/>
  </w:num>
  <w:num w:numId="17" w16cid:durableId="613706475">
    <w:abstractNumId w:val="0"/>
  </w:num>
  <w:num w:numId="18" w16cid:durableId="1454325491">
    <w:abstractNumId w:val="14"/>
  </w:num>
  <w:num w:numId="19" w16cid:durableId="964583104">
    <w:abstractNumId w:val="15"/>
  </w:num>
  <w:num w:numId="20" w16cid:durableId="698623366">
    <w:abstractNumId w:val="20"/>
  </w:num>
  <w:num w:numId="21" w16cid:durableId="224992935">
    <w:abstractNumId w:val="17"/>
  </w:num>
  <w:num w:numId="22" w16cid:durableId="1165629621">
    <w:abstractNumId w:val="11"/>
  </w:num>
  <w:num w:numId="23" w16cid:durableId="10737737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3"/>
    <w:rsid w:val="00055956"/>
    <w:rsid w:val="003B4C5D"/>
    <w:rsid w:val="003C5BE1"/>
    <w:rsid w:val="004C2F70"/>
    <w:rsid w:val="00520E91"/>
    <w:rsid w:val="0056435A"/>
    <w:rsid w:val="00645252"/>
    <w:rsid w:val="006D3D74"/>
    <w:rsid w:val="00783C64"/>
    <w:rsid w:val="00786603"/>
    <w:rsid w:val="0083569A"/>
    <w:rsid w:val="008B378B"/>
    <w:rsid w:val="00A9204E"/>
    <w:rsid w:val="00BB73CC"/>
    <w:rsid w:val="00CA2845"/>
    <w:rsid w:val="00CC419F"/>
    <w:rsid w:val="00E360C6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8E0"/>
  <w15:chartTrackingRefBased/>
  <w15:docId w15:val="{FAF89AC3-03B0-4892-A23F-0C934D17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Hilton</dc:creator>
  <cp:keywords/>
  <dc:description/>
  <cp:lastModifiedBy>Samuel Hilton</cp:lastModifiedBy>
  <cp:revision>3</cp:revision>
  <dcterms:created xsi:type="dcterms:W3CDTF">2022-05-19T12:07:00Z</dcterms:created>
  <dcterms:modified xsi:type="dcterms:W3CDTF">2022-05-19T12:14:00Z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