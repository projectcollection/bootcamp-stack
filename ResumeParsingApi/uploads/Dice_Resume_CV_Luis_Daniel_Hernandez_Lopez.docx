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1DCAF1" w14:textId="77777777" w:rsidR="00F42074" w:rsidRPr="00714165" w:rsidRDefault="00F42074">
      <w:pPr>
        <w:rPr>
          <w:rStyle w:val="apple-style-span"/>
          <w:rFonts w:ascii="Century Gothic" w:hAnsi="Century Gothic" w:cs="Arial"/>
          <w:color w:val="222222"/>
          <w:lang w:val="fr-FR"/>
        </w:rPr>
      </w:pPr>
      <w:r w:rsidRPr="00714165">
        <w:rPr>
          <w:rStyle w:val="apple-style-span"/>
          <w:rFonts w:ascii="Century Gothic" w:hAnsi="Century Gothic" w:cs="Arial"/>
          <w:color w:val="222222"/>
          <w:lang w:val="fr-FR"/>
        </w:rPr>
        <w:t xml:space="preserve">Luis Daniel Hernández </w:t>
      </w:r>
      <w:proofErr w:type="spellStart"/>
      <w:r w:rsidRPr="00714165">
        <w:rPr>
          <w:rStyle w:val="apple-style-span"/>
          <w:rFonts w:ascii="Century Gothic" w:hAnsi="Century Gothic" w:cs="Arial"/>
          <w:color w:val="222222"/>
          <w:lang w:val="fr-FR"/>
        </w:rPr>
        <w:t>López</w:t>
      </w:r>
      <w:proofErr w:type="spellEnd"/>
    </w:p>
    <w:p w14:paraId="58FF8047" w14:textId="3EB6923A" w:rsidR="00D917AB" w:rsidRPr="00714165" w:rsidRDefault="00117B00">
      <w:pPr>
        <w:rPr>
          <w:rStyle w:val="apple-style-span"/>
          <w:rFonts w:ascii="Century Gothic" w:hAnsi="Century Gothic" w:cs="Arial"/>
          <w:b/>
          <w:color w:val="17365D"/>
          <w:lang w:val="fr-FR"/>
        </w:rPr>
      </w:pPr>
      <w:r>
        <w:rPr>
          <w:rStyle w:val="apple-style-span"/>
          <w:rFonts w:ascii="Century Gothic" w:hAnsi="Century Gothic" w:cs="Arial"/>
          <w:b/>
          <w:color w:val="17365D"/>
          <w:lang w:val="fr-FR"/>
        </w:rPr>
        <w:t xml:space="preserve">Sr. </w:t>
      </w:r>
      <w:r w:rsidR="003539EC" w:rsidRPr="00714165">
        <w:rPr>
          <w:rStyle w:val="apple-style-span"/>
          <w:rFonts w:ascii="Century Gothic" w:hAnsi="Century Gothic" w:cs="Arial"/>
          <w:b/>
          <w:color w:val="17365D"/>
          <w:lang w:val="fr-FR"/>
        </w:rPr>
        <w:t xml:space="preserve">Microsoft </w:t>
      </w:r>
      <w:r>
        <w:rPr>
          <w:rStyle w:val="apple-style-span"/>
          <w:rFonts w:ascii="Century Gothic" w:hAnsi="Century Gothic" w:cs="Arial"/>
          <w:b/>
          <w:color w:val="17365D"/>
          <w:lang w:val="fr-FR"/>
        </w:rPr>
        <w:t xml:space="preserve">Active Directory </w:t>
      </w:r>
      <w:r w:rsidR="00714165" w:rsidRPr="00714165">
        <w:rPr>
          <w:rStyle w:val="apple-style-span"/>
          <w:rFonts w:ascii="Century Gothic" w:hAnsi="Century Gothic" w:cs="Arial"/>
          <w:b/>
          <w:color w:val="17365D"/>
          <w:lang w:val="fr-FR"/>
        </w:rPr>
        <w:t>Consultant</w:t>
      </w:r>
      <w:r w:rsidR="00CF7130" w:rsidRPr="00714165">
        <w:rPr>
          <w:rStyle w:val="apple-style-span"/>
          <w:rFonts w:ascii="Century Gothic" w:hAnsi="Century Gothic" w:cs="Arial"/>
          <w:b/>
          <w:color w:val="17365D"/>
          <w:lang w:val="fr-FR"/>
        </w:rPr>
        <w:t>.</w:t>
      </w:r>
    </w:p>
    <w:p w14:paraId="5CE90B6B" w14:textId="77777777" w:rsidR="00495BDA" w:rsidRPr="00714165" w:rsidRDefault="00495BDA">
      <w:pPr>
        <w:rPr>
          <w:rStyle w:val="apple-style-span"/>
          <w:rFonts w:ascii="Century Gothic" w:hAnsi="Century Gothic" w:cs="Arial"/>
          <w:color w:val="222222"/>
          <w:sz w:val="20"/>
          <w:szCs w:val="20"/>
          <w:lang w:val="fr-FR"/>
        </w:rPr>
      </w:pPr>
    </w:p>
    <w:p w14:paraId="317539CC" w14:textId="459F939E" w:rsidR="00D917AB" w:rsidRDefault="001F446F">
      <w:pPr>
        <w:rPr>
          <w:rStyle w:val="apple-style-span"/>
          <w:rFonts w:ascii="Century Gothic" w:hAnsi="Century Gothic" w:cs="Arial"/>
          <w:color w:val="222222"/>
          <w:sz w:val="20"/>
          <w:szCs w:val="20"/>
        </w:rPr>
      </w:pPr>
      <w:r w:rsidRPr="00A34A6F">
        <w:rPr>
          <w:rStyle w:val="apple-style-span"/>
          <w:rFonts w:ascii="Century Gothic" w:hAnsi="Century Gothic" w:cs="Arial"/>
          <w:color w:val="222222"/>
          <w:sz w:val="20"/>
          <w:szCs w:val="20"/>
        </w:rPr>
        <w:t>Cell phone:</w:t>
      </w:r>
      <w:r w:rsidR="00F068A7">
        <w:rPr>
          <w:rStyle w:val="apple-style-span"/>
          <w:rFonts w:ascii="Century Gothic" w:hAnsi="Century Gothic" w:cs="Arial"/>
          <w:color w:val="222222"/>
          <w:sz w:val="20"/>
          <w:szCs w:val="20"/>
        </w:rPr>
        <w:t xml:space="preserve"> </w:t>
      </w:r>
      <w:r w:rsidR="000857B9">
        <w:rPr>
          <w:rStyle w:val="apple-style-span"/>
          <w:rFonts w:ascii="Century Gothic" w:hAnsi="Century Gothic" w:cs="Arial"/>
          <w:color w:val="222222"/>
          <w:sz w:val="20"/>
          <w:szCs w:val="20"/>
        </w:rPr>
        <w:t>2142235546</w:t>
      </w:r>
    </w:p>
    <w:p w14:paraId="79371C86" w14:textId="77777777" w:rsidR="00D917AB" w:rsidRDefault="001F446F">
      <w:r w:rsidRPr="00A34A6F">
        <w:rPr>
          <w:rStyle w:val="apple-style-span"/>
          <w:rFonts w:ascii="Century Gothic" w:hAnsi="Century Gothic" w:cs="Arial"/>
          <w:color w:val="222222"/>
          <w:sz w:val="20"/>
          <w:szCs w:val="20"/>
        </w:rPr>
        <w:t>E-mail:</w:t>
      </w:r>
      <w:r w:rsidRPr="00A34A6F">
        <w:rPr>
          <w:rStyle w:val="apple-converted-space"/>
          <w:rFonts w:ascii="Century Gothic" w:hAnsi="Century Gothic" w:cs="Arial"/>
          <w:color w:val="222222"/>
          <w:sz w:val="20"/>
          <w:szCs w:val="20"/>
        </w:rPr>
        <w:t> </w:t>
      </w:r>
      <w:hyperlink r:id="rId7" w:tgtFrame="_blank" w:history="1">
        <w:r w:rsidRPr="00A34A6F">
          <w:rPr>
            <w:rStyle w:val="Hyperlink"/>
            <w:rFonts w:ascii="Century Gothic" w:hAnsi="Century Gothic" w:cs="Arial"/>
            <w:color w:val="1155CC"/>
            <w:sz w:val="20"/>
            <w:szCs w:val="20"/>
          </w:rPr>
          <w:t>ingluisdaniel2@gmail.com</w:t>
        </w:r>
      </w:hyperlink>
    </w:p>
    <w:p w14:paraId="7DB81566" w14:textId="77777777" w:rsidR="0054744F" w:rsidRDefault="0054744F" w:rsidP="0020424F"/>
    <w:p w14:paraId="38123E3C" w14:textId="77777777" w:rsidR="004323BE" w:rsidRDefault="00F42074" w:rsidP="00783F2A">
      <w:pPr>
        <w:jc w:val="both"/>
        <w:rPr>
          <w:rStyle w:val="apple-style-span"/>
          <w:rFonts w:ascii="Century Gothic" w:hAnsi="Century Gothic" w:cs="Arial"/>
          <w:b/>
          <w:color w:val="222222"/>
          <w:szCs w:val="20"/>
        </w:rPr>
      </w:pPr>
      <w:r>
        <w:rPr>
          <w:rStyle w:val="apple-style-span"/>
          <w:rFonts w:ascii="Century Gothic" w:hAnsi="Century Gothic" w:cs="Arial"/>
          <w:b/>
          <w:color w:val="222222"/>
          <w:szCs w:val="20"/>
        </w:rPr>
        <w:t>PROFILE</w:t>
      </w:r>
    </w:p>
    <w:p w14:paraId="2EEA46DC" w14:textId="56998FE1" w:rsidR="000C640B" w:rsidRDefault="009D3966" w:rsidP="00783F2A">
      <w:pPr>
        <w:jc w:val="both"/>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 xml:space="preserve">Sr. </w:t>
      </w:r>
      <w:r w:rsidR="00211F76">
        <w:rPr>
          <w:rStyle w:val="apple-style-span"/>
          <w:rFonts w:ascii="Century Gothic" w:hAnsi="Century Gothic" w:cs="Arial"/>
          <w:color w:val="222222"/>
          <w:sz w:val="20"/>
          <w:szCs w:val="20"/>
        </w:rPr>
        <w:t xml:space="preserve">IT </w:t>
      </w:r>
      <w:r>
        <w:rPr>
          <w:rStyle w:val="apple-style-span"/>
          <w:rFonts w:ascii="Century Gothic" w:hAnsi="Century Gothic" w:cs="Arial"/>
          <w:color w:val="222222"/>
          <w:sz w:val="20"/>
          <w:szCs w:val="20"/>
        </w:rPr>
        <w:t>Consultant Engineer.</w:t>
      </w:r>
      <w:r w:rsidR="00F42074">
        <w:rPr>
          <w:rStyle w:val="apple-style-span"/>
          <w:rFonts w:ascii="Century Gothic" w:hAnsi="Century Gothic" w:cs="Arial"/>
          <w:color w:val="222222"/>
          <w:sz w:val="20"/>
          <w:szCs w:val="20"/>
        </w:rPr>
        <w:t xml:space="preserve"> </w:t>
      </w:r>
      <w:r>
        <w:rPr>
          <w:rStyle w:val="apple-style-span"/>
          <w:rFonts w:ascii="Century Gothic" w:hAnsi="Century Gothic" w:cs="Arial"/>
          <w:color w:val="222222"/>
          <w:sz w:val="20"/>
          <w:szCs w:val="20"/>
        </w:rPr>
        <w:t>S</w:t>
      </w:r>
      <w:r w:rsidR="007C7193">
        <w:rPr>
          <w:rStyle w:val="apple-style-span"/>
          <w:rFonts w:ascii="Century Gothic" w:hAnsi="Century Gothic" w:cs="Arial"/>
          <w:color w:val="222222"/>
          <w:sz w:val="20"/>
          <w:szCs w:val="20"/>
        </w:rPr>
        <w:t xml:space="preserve">pecialized </w:t>
      </w:r>
      <w:r w:rsidR="00F42074">
        <w:rPr>
          <w:rStyle w:val="apple-style-span"/>
          <w:rFonts w:ascii="Century Gothic" w:hAnsi="Century Gothic" w:cs="Arial"/>
          <w:color w:val="222222"/>
          <w:sz w:val="20"/>
          <w:szCs w:val="20"/>
        </w:rPr>
        <w:t>in</w:t>
      </w:r>
      <w:r w:rsidR="007B6E47">
        <w:rPr>
          <w:rStyle w:val="apple-style-span"/>
          <w:rFonts w:ascii="Century Gothic" w:hAnsi="Century Gothic" w:cs="Arial"/>
          <w:color w:val="222222"/>
          <w:sz w:val="20"/>
          <w:szCs w:val="20"/>
        </w:rPr>
        <w:t xml:space="preserve"> </w:t>
      </w:r>
      <w:r w:rsidR="00FB3687">
        <w:rPr>
          <w:rStyle w:val="apple-style-span"/>
          <w:rFonts w:ascii="Century Gothic" w:hAnsi="Century Gothic" w:cs="Arial"/>
          <w:color w:val="222222"/>
          <w:sz w:val="20"/>
          <w:szCs w:val="20"/>
        </w:rPr>
        <w:t xml:space="preserve">Microsoft </w:t>
      </w:r>
      <w:r w:rsidR="007B6E47">
        <w:rPr>
          <w:rStyle w:val="apple-style-span"/>
          <w:rFonts w:ascii="Century Gothic" w:hAnsi="Century Gothic" w:cs="Arial"/>
          <w:color w:val="222222"/>
          <w:sz w:val="20"/>
          <w:szCs w:val="20"/>
        </w:rPr>
        <w:t xml:space="preserve">Active Directory </w:t>
      </w:r>
      <w:r w:rsidR="00FB3687">
        <w:rPr>
          <w:rStyle w:val="apple-style-span"/>
          <w:rFonts w:ascii="Century Gothic" w:hAnsi="Century Gothic" w:cs="Arial"/>
          <w:color w:val="222222"/>
          <w:sz w:val="20"/>
          <w:szCs w:val="20"/>
        </w:rPr>
        <w:t xml:space="preserve">Services </w:t>
      </w:r>
      <w:r w:rsidR="00F42074">
        <w:rPr>
          <w:rStyle w:val="apple-style-span"/>
          <w:rFonts w:ascii="Century Gothic" w:hAnsi="Century Gothic" w:cs="Arial"/>
          <w:color w:val="222222"/>
          <w:sz w:val="20"/>
          <w:szCs w:val="20"/>
        </w:rPr>
        <w:t xml:space="preserve">&amp; </w:t>
      </w:r>
      <w:r w:rsidR="005B1F9E">
        <w:rPr>
          <w:rStyle w:val="apple-style-span"/>
          <w:rFonts w:ascii="Century Gothic" w:hAnsi="Century Gothic" w:cs="Arial"/>
          <w:color w:val="222222"/>
          <w:sz w:val="20"/>
          <w:szCs w:val="20"/>
        </w:rPr>
        <w:t>Microsoft Windows Servers technologies</w:t>
      </w:r>
      <w:r w:rsidR="009030C9">
        <w:rPr>
          <w:rStyle w:val="apple-style-span"/>
          <w:rFonts w:ascii="Century Gothic" w:hAnsi="Century Gothic" w:cs="Arial"/>
          <w:color w:val="222222"/>
          <w:sz w:val="20"/>
          <w:szCs w:val="20"/>
        </w:rPr>
        <w:t>, Azure Cloud Technologies</w:t>
      </w:r>
      <w:r w:rsidR="005B1F9E">
        <w:rPr>
          <w:rStyle w:val="apple-style-span"/>
          <w:rFonts w:ascii="Century Gothic" w:hAnsi="Century Gothic" w:cs="Arial"/>
          <w:color w:val="222222"/>
          <w:sz w:val="20"/>
          <w:szCs w:val="20"/>
        </w:rPr>
        <w:t xml:space="preserve"> for </w:t>
      </w:r>
      <w:r w:rsidR="00A7782F">
        <w:rPr>
          <w:rStyle w:val="apple-style-span"/>
          <w:rFonts w:ascii="Century Gothic" w:hAnsi="Century Gothic" w:cs="Arial"/>
          <w:color w:val="222222"/>
          <w:sz w:val="20"/>
          <w:szCs w:val="20"/>
        </w:rPr>
        <w:t xml:space="preserve">large </w:t>
      </w:r>
      <w:r w:rsidR="000C640B">
        <w:rPr>
          <w:rStyle w:val="apple-style-span"/>
          <w:rFonts w:ascii="Century Gothic" w:hAnsi="Century Gothic" w:cs="Arial"/>
          <w:color w:val="222222"/>
          <w:sz w:val="20"/>
          <w:szCs w:val="20"/>
        </w:rPr>
        <w:t>Enterprise IT</w:t>
      </w:r>
      <w:r w:rsidR="00F42074">
        <w:rPr>
          <w:rStyle w:val="apple-style-span"/>
          <w:rFonts w:ascii="Century Gothic" w:hAnsi="Century Gothic" w:cs="Arial"/>
          <w:color w:val="222222"/>
          <w:sz w:val="20"/>
          <w:szCs w:val="20"/>
        </w:rPr>
        <w:t xml:space="preserve"> infrastructure</w:t>
      </w:r>
      <w:r w:rsidR="005B1F9E">
        <w:rPr>
          <w:rStyle w:val="apple-style-span"/>
          <w:rFonts w:ascii="Century Gothic" w:hAnsi="Century Gothic" w:cs="Arial"/>
          <w:color w:val="222222"/>
          <w:sz w:val="20"/>
          <w:szCs w:val="20"/>
        </w:rPr>
        <w:t>s</w:t>
      </w:r>
      <w:r w:rsidR="00F42074">
        <w:rPr>
          <w:rStyle w:val="apple-style-span"/>
          <w:rFonts w:ascii="Century Gothic" w:hAnsi="Century Gothic" w:cs="Arial"/>
          <w:color w:val="222222"/>
          <w:sz w:val="20"/>
          <w:szCs w:val="20"/>
        </w:rPr>
        <w:t>.</w:t>
      </w:r>
    </w:p>
    <w:p w14:paraId="6CAD2F33" w14:textId="77777777" w:rsidR="00783F2A" w:rsidRDefault="00783F2A" w:rsidP="00783F2A">
      <w:pPr>
        <w:jc w:val="both"/>
        <w:rPr>
          <w:rStyle w:val="apple-style-span"/>
          <w:rFonts w:ascii="Century Gothic" w:hAnsi="Century Gothic" w:cs="Arial"/>
          <w:b/>
          <w:color w:val="222222"/>
        </w:rPr>
      </w:pPr>
    </w:p>
    <w:p w14:paraId="283A7578" w14:textId="77777777" w:rsidR="00974F79" w:rsidRDefault="00974F79">
      <w:pPr>
        <w:ind w:right="-518"/>
      </w:pPr>
    </w:p>
    <w:p w14:paraId="65B94F3D" w14:textId="50E37552" w:rsidR="00F42074" w:rsidRDefault="00484AFA">
      <w:pPr>
        <w:ind w:right="-518"/>
        <w:rPr>
          <w:rStyle w:val="apple-style-span"/>
          <w:rFonts w:ascii="Century Gothic" w:hAnsi="Century Gothic" w:cs="Arial"/>
          <w:b/>
          <w:color w:val="222222"/>
          <w:szCs w:val="20"/>
        </w:rPr>
      </w:pPr>
      <w:r>
        <w:rPr>
          <w:rStyle w:val="apple-style-span"/>
          <w:rFonts w:ascii="Century Gothic" w:hAnsi="Century Gothic" w:cs="Arial"/>
          <w:b/>
          <w:color w:val="222222"/>
          <w:szCs w:val="20"/>
        </w:rPr>
        <w:t xml:space="preserve">PROFESSIONAL </w:t>
      </w:r>
      <w:r w:rsidR="00F42074">
        <w:rPr>
          <w:rStyle w:val="apple-style-span"/>
          <w:rFonts w:ascii="Century Gothic" w:hAnsi="Century Gothic" w:cs="Arial"/>
          <w:b/>
          <w:color w:val="222222"/>
          <w:szCs w:val="20"/>
        </w:rPr>
        <w:t>EXPERIENCE</w:t>
      </w:r>
    </w:p>
    <w:p w14:paraId="7098AC96" w14:textId="77777777" w:rsidR="003E47FF" w:rsidRDefault="003E47FF" w:rsidP="00C00B40">
      <w:pPr>
        <w:ind w:right="-518"/>
        <w:rPr>
          <w:rStyle w:val="apple-style-span"/>
          <w:rFonts w:ascii="Century Gothic" w:hAnsi="Century Gothic" w:cs="Arial"/>
          <w:b/>
          <w:color w:val="222222"/>
          <w:szCs w:val="20"/>
        </w:rPr>
      </w:pPr>
    </w:p>
    <w:p w14:paraId="3F3C7CA3" w14:textId="48C380BE" w:rsidR="003E47FF" w:rsidRDefault="003E47FF" w:rsidP="003E47FF">
      <w:pPr>
        <w:ind w:right="-518"/>
        <w:rPr>
          <w:rStyle w:val="apple-style-span"/>
          <w:rFonts w:ascii="Century Gothic" w:hAnsi="Century Gothic" w:cs="Arial"/>
          <w:b/>
          <w:color w:val="222222"/>
          <w:szCs w:val="20"/>
        </w:rPr>
      </w:pPr>
      <w:r>
        <w:rPr>
          <w:rStyle w:val="apple-style-span"/>
          <w:rFonts w:ascii="Century Gothic" w:hAnsi="Century Gothic" w:cs="Arial"/>
          <w:b/>
          <w:color w:val="222222"/>
          <w:szCs w:val="20"/>
        </w:rPr>
        <w:t xml:space="preserve">United </w:t>
      </w:r>
      <w:r w:rsidR="00C7700B">
        <w:rPr>
          <w:rStyle w:val="apple-style-span"/>
          <w:rFonts w:ascii="Century Gothic" w:hAnsi="Century Gothic" w:cs="Arial"/>
          <w:b/>
          <w:color w:val="222222"/>
          <w:szCs w:val="20"/>
        </w:rPr>
        <w:t>Services Automobile Association</w:t>
      </w:r>
      <w:r>
        <w:rPr>
          <w:rStyle w:val="apple-style-span"/>
          <w:rFonts w:ascii="Century Gothic" w:hAnsi="Century Gothic" w:cs="Arial"/>
          <w:b/>
          <w:color w:val="222222"/>
          <w:szCs w:val="20"/>
        </w:rPr>
        <w:t xml:space="preserve"> – Lewisville, Texas. US. </w:t>
      </w:r>
    </w:p>
    <w:p w14:paraId="0E8657DA" w14:textId="6B351580" w:rsidR="003E47FF" w:rsidRDefault="00123276" w:rsidP="003E47FF">
      <w:pPr>
        <w:ind w:right="-518"/>
        <w:rPr>
          <w:rStyle w:val="apple-style-span"/>
          <w:rFonts w:ascii="Century Gothic" w:hAnsi="Century Gothic" w:cs="Arial"/>
          <w:b/>
          <w:color w:val="222222"/>
          <w:szCs w:val="20"/>
        </w:rPr>
      </w:pPr>
      <w:r>
        <w:rPr>
          <w:rStyle w:val="apple-style-span"/>
          <w:rFonts w:ascii="Century Gothic" w:hAnsi="Century Gothic" w:cs="Arial"/>
          <w:b/>
          <w:color w:val="222222"/>
        </w:rPr>
        <w:t>Infrastructure Engineer Senior</w:t>
      </w:r>
      <w:r w:rsidR="003E47FF">
        <w:rPr>
          <w:rStyle w:val="apple-style-span"/>
          <w:rFonts w:ascii="Century Gothic" w:hAnsi="Century Gothic" w:cs="Arial"/>
          <w:b/>
          <w:color w:val="222222"/>
          <w:szCs w:val="20"/>
        </w:rPr>
        <w:t xml:space="preserve"> </w:t>
      </w:r>
      <w:r w:rsidR="003E47FF" w:rsidRPr="0072647B">
        <w:rPr>
          <w:rStyle w:val="apple-style-span"/>
          <w:rFonts w:ascii="Century Gothic" w:hAnsi="Century Gothic" w:cs="Arial"/>
          <w:color w:val="222222"/>
          <w:szCs w:val="20"/>
        </w:rPr>
        <w:t>|</w:t>
      </w:r>
      <w:r w:rsidR="003E47FF">
        <w:rPr>
          <w:rStyle w:val="apple-style-span"/>
          <w:rFonts w:ascii="Century Gothic" w:hAnsi="Century Gothic" w:cs="Arial"/>
          <w:b/>
          <w:color w:val="222222"/>
          <w:szCs w:val="20"/>
        </w:rPr>
        <w:t xml:space="preserve"> </w:t>
      </w:r>
      <w:r w:rsidR="005B7996">
        <w:rPr>
          <w:rStyle w:val="apple-style-span"/>
          <w:rFonts w:ascii="Century Gothic" w:hAnsi="Century Gothic" w:cs="Arial"/>
          <w:color w:val="222222"/>
          <w:szCs w:val="20"/>
        </w:rPr>
        <w:t>May</w:t>
      </w:r>
      <w:r w:rsidR="003E47FF">
        <w:rPr>
          <w:rStyle w:val="apple-style-span"/>
          <w:rFonts w:ascii="Century Gothic" w:hAnsi="Century Gothic" w:cs="Arial"/>
          <w:color w:val="222222"/>
          <w:szCs w:val="20"/>
        </w:rPr>
        <w:t xml:space="preserve"> </w:t>
      </w:r>
      <w:r w:rsidR="005B7996">
        <w:rPr>
          <w:rStyle w:val="apple-style-span"/>
          <w:rFonts w:ascii="Century Gothic" w:hAnsi="Century Gothic" w:cs="Arial"/>
          <w:color w:val="222222"/>
          <w:szCs w:val="20"/>
        </w:rPr>
        <w:t>24</w:t>
      </w:r>
      <w:r w:rsidR="00D7756E">
        <w:rPr>
          <w:rStyle w:val="apple-style-span"/>
          <w:rFonts w:ascii="Century Gothic" w:hAnsi="Century Gothic" w:cs="Arial"/>
          <w:color w:val="222222"/>
          <w:szCs w:val="20"/>
          <w:vertAlign w:val="superscript"/>
        </w:rPr>
        <w:t>th</w:t>
      </w:r>
      <w:r w:rsidR="003E47FF">
        <w:rPr>
          <w:rStyle w:val="apple-style-span"/>
          <w:rFonts w:ascii="Century Gothic" w:hAnsi="Century Gothic" w:cs="Arial"/>
          <w:color w:val="222222"/>
          <w:szCs w:val="20"/>
        </w:rPr>
        <w:t>, 20</w:t>
      </w:r>
      <w:r w:rsidR="00D7756E">
        <w:rPr>
          <w:rStyle w:val="apple-style-span"/>
          <w:rFonts w:ascii="Century Gothic" w:hAnsi="Century Gothic" w:cs="Arial"/>
          <w:color w:val="222222"/>
          <w:szCs w:val="20"/>
        </w:rPr>
        <w:t>21</w:t>
      </w:r>
      <w:r w:rsidR="003E47FF">
        <w:rPr>
          <w:rStyle w:val="apple-style-span"/>
          <w:rFonts w:ascii="Century Gothic" w:hAnsi="Century Gothic" w:cs="Arial"/>
          <w:color w:val="222222"/>
          <w:szCs w:val="20"/>
        </w:rPr>
        <w:t xml:space="preserve"> – Current.</w:t>
      </w:r>
    </w:p>
    <w:p w14:paraId="7D14F35E" w14:textId="2C36CB28" w:rsidR="00B027CB" w:rsidRDefault="00B027CB" w:rsidP="003E47FF">
      <w:pPr>
        <w:ind w:right="-518"/>
        <w:rPr>
          <w:rStyle w:val="apple-style-span"/>
          <w:rFonts w:ascii="Century Gothic" w:hAnsi="Century Gothic" w:cs="Arial"/>
          <w:color w:val="222222"/>
          <w:sz w:val="20"/>
          <w:szCs w:val="20"/>
        </w:rPr>
      </w:pPr>
      <w:r w:rsidRPr="002A62EF">
        <w:rPr>
          <w:rStyle w:val="apple-style-span"/>
          <w:rFonts w:ascii="Century Gothic" w:hAnsi="Century Gothic" w:cs="Arial"/>
          <w:color w:val="222222"/>
          <w:sz w:val="20"/>
          <w:szCs w:val="20"/>
        </w:rPr>
        <w:t xml:space="preserve">Provide proactive support and solutions focused on </w:t>
      </w:r>
      <w:r>
        <w:rPr>
          <w:rStyle w:val="apple-style-span"/>
          <w:rFonts w:ascii="Century Gothic" w:hAnsi="Century Gothic" w:cs="Arial"/>
          <w:color w:val="222222"/>
          <w:sz w:val="20"/>
          <w:szCs w:val="20"/>
        </w:rPr>
        <w:t xml:space="preserve">but not limited to </w:t>
      </w:r>
      <w:r w:rsidRPr="002A62EF">
        <w:rPr>
          <w:rStyle w:val="apple-style-span"/>
          <w:rFonts w:ascii="Century Gothic" w:hAnsi="Century Gothic" w:cs="Arial"/>
          <w:color w:val="222222"/>
          <w:sz w:val="20"/>
          <w:szCs w:val="20"/>
        </w:rPr>
        <w:t>the following:</w:t>
      </w:r>
    </w:p>
    <w:p w14:paraId="52E5097B" w14:textId="6BF04F09" w:rsidR="003E47FF" w:rsidRDefault="00137DC6" w:rsidP="003E47F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Design and manage Active Directory, Azure</w:t>
      </w:r>
      <w:r w:rsidR="00AB70AF">
        <w:rPr>
          <w:rStyle w:val="apple-style-span"/>
          <w:rFonts w:ascii="Century Gothic" w:hAnsi="Century Gothic" w:cs="Arial"/>
          <w:color w:val="222222"/>
          <w:sz w:val="20"/>
          <w:szCs w:val="20"/>
        </w:rPr>
        <w:t xml:space="preserve"> AD and PKI devices and their integration with the rest of the enterprise applications. </w:t>
      </w:r>
    </w:p>
    <w:p w14:paraId="5D18C6FC" w14:textId="286104B6" w:rsidR="00B027CB" w:rsidRDefault="009A0989" w:rsidP="003E47FF">
      <w:pPr>
        <w:ind w:right="-518"/>
        <w:rPr>
          <w:rStyle w:val="apple-style-span"/>
          <w:rFonts w:ascii="Century Gothic" w:hAnsi="Century Gothic" w:cs="Arial"/>
          <w:color w:val="222222"/>
          <w:sz w:val="20"/>
          <w:szCs w:val="20"/>
        </w:rPr>
      </w:pPr>
      <w:r w:rsidRPr="009A0989">
        <w:rPr>
          <w:rStyle w:val="apple-style-span"/>
          <w:rFonts w:ascii="Century Gothic" w:hAnsi="Century Gothic" w:cs="Arial"/>
          <w:color w:val="222222"/>
          <w:sz w:val="20"/>
          <w:szCs w:val="20"/>
        </w:rPr>
        <w:t>Ensure the availability of A</w:t>
      </w:r>
      <w:r>
        <w:rPr>
          <w:rStyle w:val="apple-style-span"/>
          <w:rFonts w:ascii="Century Gothic" w:hAnsi="Century Gothic" w:cs="Arial"/>
          <w:color w:val="222222"/>
          <w:sz w:val="20"/>
          <w:szCs w:val="20"/>
        </w:rPr>
        <w:t>ctive Directory for the enterprise and identifies</w:t>
      </w:r>
      <w:r w:rsidR="002E2543">
        <w:rPr>
          <w:rStyle w:val="apple-style-span"/>
          <w:rFonts w:ascii="Century Gothic" w:hAnsi="Century Gothic" w:cs="Arial"/>
          <w:color w:val="222222"/>
          <w:sz w:val="20"/>
          <w:szCs w:val="20"/>
        </w:rPr>
        <w:t xml:space="preserve"> and acts on opportunities for monitoring and alerting, operational efficiency and automation.</w:t>
      </w:r>
    </w:p>
    <w:p w14:paraId="3D8D4F08" w14:textId="36A5A7B1" w:rsidR="002E2543" w:rsidRDefault="002E2543" w:rsidP="003E47F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 xml:space="preserve">Maintain </w:t>
      </w:r>
      <w:r w:rsidR="006F6290">
        <w:rPr>
          <w:rStyle w:val="apple-style-span"/>
          <w:rFonts w:ascii="Century Gothic" w:hAnsi="Century Gothic" w:cs="Arial"/>
          <w:color w:val="222222"/>
          <w:sz w:val="20"/>
          <w:szCs w:val="20"/>
        </w:rPr>
        <w:t xml:space="preserve">AD Group Policy Objects and other security controls and perform necessary integration and </w:t>
      </w:r>
      <w:r w:rsidR="005F78AB">
        <w:rPr>
          <w:rStyle w:val="apple-style-span"/>
          <w:rFonts w:ascii="Century Gothic" w:hAnsi="Century Gothic" w:cs="Arial"/>
          <w:color w:val="222222"/>
          <w:sz w:val="20"/>
          <w:szCs w:val="20"/>
        </w:rPr>
        <w:t>maintenance on the Domain Controllers farms.</w:t>
      </w:r>
    </w:p>
    <w:p w14:paraId="1ECA2C71" w14:textId="3DF2F961" w:rsidR="005F78AB" w:rsidRDefault="005F78AB" w:rsidP="003E47F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Independently experiment/test with new IT team partners</w:t>
      </w:r>
      <w:r w:rsidR="00752394">
        <w:rPr>
          <w:rStyle w:val="apple-style-span"/>
          <w:rFonts w:ascii="Century Gothic" w:hAnsi="Century Gothic" w:cs="Arial"/>
          <w:color w:val="222222"/>
          <w:sz w:val="20"/>
          <w:szCs w:val="20"/>
        </w:rPr>
        <w:t xml:space="preserve"> and technologies.</w:t>
      </w:r>
    </w:p>
    <w:p w14:paraId="537CEFD9" w14:textId="68E77B54" w:rsidR="00752394" w:rsidRDefault="00752394" w:rsidP="003E47F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Stablish and improve engineering best practices around Active Directory security.</w:t>
      </w:r>
      <w:r w:rsidR="004B4A0A">
        <w:rPr>
          <w:rStyle w:val="apple-style-span"/>
          <w:rFonts w:ascii="Century Gothic" w:hAnsi="Century Gothic" w:cs="Arial"/>
          <w:color w:val="222222"/>
          <w:sz w:val="20"/>
          <w:szCs w:val="20"/>
        </w:rPr>
        <w:t xml:space="preserve"> Responsible for creating, modifying</w:t>
      </w:r>
      <w:r w:rsidR="008C6C1A">
        <w:rPr>
          <w:rStyle w:val="apple-style-span"/>
          <w:rFonts w:ascii="Century Gothic" w:hAnsi="Century Gothic" w:cs="Arial"/>
          <w:color w:val="222222"/>
          <w:sz w:val="20"/>
          <w:szCs w:val="20"/>
        </w:rPr>
        <w:t>,</w:t>
      </w:r>
      <w:r w:rsidR="004B4A0A">
        <w:rPr>
          <w:rStyle w:val="apple-style-span"/>
          <w:rFonts w:ascii="Century Gothic" w:hAnsi="Century Gothic" w:cs="Arial"/>
          <w:color w:val="222222"/>
          <w:sz w:val="20"/>
          <w:szCs w:val="20"/>
        </w:rPr>
        <w:t xml:space="preserve"> maintaining </w:t>
      </w:r>
      <w:r w:rsidR="003D2866">
        <w:rPr>
          <w:rStyle w:val="apple-style-span"/>
          <w:rFonts w:ascii="Century Gothic" w:hAnsi="Century Gothic" w:cs="Arial"/>
          <w:color w:val="222222"/>
          <w:sz w:val="20"/>
          <w:szCs w:val="20"/>
        </w:rPr>
        <w:t>and supporting infrastructure and individual system components that enable business functions</w:t>
      </w:r>
      <w:r w:rsidR="00076261">
        <w:rPr>
          <w:rStyle w:val="apple-style-span"/>
          <w:rFonts w:ascii="Century Gothic" w:hAnsi="Century Gothic" w:cs="Arial"/>
          <w:color w:val="222222"/>
          <w:sz w:val="20"/>
          <w:szCs w:val="20"/>
        </w:rPr>
        <w:t xml:space="preserve"> and IT services. Balance availability, security, </w:t>
      </w:r>
      <w:r w:rsidR="00295B14">
        <w:rPr>
          <w:rStyle w:val="apple-style-span"/>
          <w:rFonts w:ascii="Century Gothic" w:hAnsi="Century Gothic" w:cs="Arial"/>
          <w:color w:val="222222"/>
          <w:sz w:val="20"/>
          <w:szCs w:val="20"/>
        </w:rPr>
        <w:t>efficiency,</w:t>
      </w:r>
      <w:r w:rsidR="00076261">
        <w:rPr>
          <w:rStyle w:val="apple-style-span"/>
          <w:rFonts w:ascii="Century Gothic" w:hAnsi="Century Gothic" w:cs="Arial"/>
          <w:color w:val="222222"/>
          <w:sz w:val="20"/>
          <w:szCs w:val="20"/>
        </w:rPr>
        <w:t xml:space="preserve"> and functional requirements</w:t>
      </w:r>
      <w:r w:rsidR="00295B14">
        <w:rPr>
          <w:rStyle w:val="apple-style-span"/>
          <w:rFonts w:ascii="Century Gothic" w:hAnsi="Century Gothic" w:cs="Arial"/>
          <w:color w:val="222222"/>
          <w:sz w:val="20"/>
          <w:szCs w:val="20"/>
        </w:rPr>
        <w:t xml:space="preserve"> to help provide an optimized production environment.</w:t>
      </w:r>
    </w:p>
    <w:p w14:paraId="7EF44F09" w14:textId="0AD93869" w:rsidR="004E6EA1" w:rsidRDefault="004E6EA1" w:rsidP="003E47F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Identify and manage existing and emerging risks that stem from business</w:t>
      </w:r>
      <w:r w:rsidR="00AB113E">
        <w:rPr>
          <w:rStyle w:val="apple-style-span"/>
          <w:rFonts w:ascii="Century Gothic" w:hAnsi="Century Gothic" w:cs="Arial"/>
          <w:color w:val="222222"/>
          <w:sz w:val="20"/>
          <w:szCs w:val="20"/>
        </w:rPr>
        <w:t xml:space="preserve"> activities and ensure these risks are effectively </w:t>
      </w:r>
      <w:r w:rsidR="00616344">
        <w:rPr>
          <w:rStyle w:val="apple-style-span"/>
          <w:rFonts w:ascii="Century Gothic" w:hAnsi="Century Gothic" w:cs="Arial"/>
          <w:color w:val="222222"/>
          <w:sz w:val="20"/>
          <w:szCs w:val="20"/>
        </w:rPr>
        <w:t>identified and escalated to be measured, monitored and controlled.</w:t>
      </w:r>
    </w:p>
    <w:p w14:paraId="5AAC4FD8" w14:textId="3FA05E3F" w:rsidR="00616344" w:rsidRDefault="009E4F93" w:rsidP="003E47F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 xml:space="preserve">Independently designs scalable infrastructure, provides oversight and </w:t>
      </w:r>
      <w:r w:rsidR="001E5079">
        <w:rPr>
          <w:rStyle w:val="apple-style-span"/>
          <w:rFonts w:ascii="Century Gothic" w:hAnsi="Century Gothic" w:cs="Arial"/>
          <w:color w:val="222222"/>
          <w:sz w:val="20"/>
          <w:szCs w:val="20"/>
        </w:rPr>
        <w:t xml:space="preserve">priority for system change. Reserves execution </w:t>
      </w:r>
      <w:r w:rsidR="00D47E3A">
        <w:rPr>
          <w:rStyle w:val="apple-style-span"/>
          <w:rFonts w:ascii="Century Gothic" w:hAnsi="Century Gothic" w:cs="Arial"/>
          <w:color w:val="222222"/>
          <w:sz w:val="20"/>
          <w:szCs w:val="20"/>
        </w:rPr>
        <w:t xml:space="preserve">for complex implementations, automates service delivery and maintenance tasks; provides </w:t>
      </w:r>
      <w:r w:rsidR="00534F12">
        <w:rPr>
          <w:rStyle w:val="apple-style-span"/>
          <w:rFonts w:ascii="Century Gothic" w:hAnsi="Century Gothic" w:cs="Arial"/>
          <w:color w:val="222222"/>
          <w:sz w:val="20"/>
          <w:szCs w:val="20"/>
        </w:rPr>
        <w:t>direction and priority for monitoring and tooling activities.</w:t>
      </w:r>
    </w:p>
    <w:p w14:paraId="2CE0C8F0" w14:textId="0A5B0ED0" w:rsidR="0013158D" w:rsidRDefault="0013158D" w:rsidP="003E47F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Leads analysis of end-to-end system failures to identify opportunities across multiple systems.</w:t>
      </w:r>
    </w:p>
    <w:p w14:paraId="08D7154E" w14:textId="659AEF66" w:rsidR="003E47FF" w:rsidRPr="009A0989" w:rsidRDefault="003E47FF" w:rsidP="00C00B40">
      <w:pPr>
        <w:ind w:right="-518"/>
        <w:rPr>
          <w:rStyle w:val="apple-style-span"/>
          <w:rFonts w:ascii="Century Gothic" w:hAnsi="Century Gothic" w:cs="Arial"/>
          <w:b/>
          <w:color w:val="222222"/>
          <w:szCs w:val="20"/>
        </w:rPr>
      </w:pPr>
    </w:p>
    <w:p w14:paraId="40B329DF" w14:textId="3019B754" w:rsidR="00C00B40" w:rsidRDefault="00C00B40" w:rsidP="00C00B40">
      <w:pPr>
        <w:ind w:right="-518"/>
        <w:rPr>
          <w:rStyle w:val="apple-style-span"/>
          <w:rFonts w:ascii="Century Gothic" w:hAnsi="Century Gothic" w:cs="Arial"/>
          <w:b/>
          <w:color w:val="222222"/>
          <w:szCs w:val="20"/>
        </w:rPr>
      </w:pPr>
      <w:proofErr w:type="spellStart"/>
      <w:r w:rsidRPr="00BD0112">
        <w:rPr>
          <w:rStyle w:val="apple-style-span"/>
          <w:rFonts w:ascii="Century Gothic" w:hAnsi="Century Gothic" w:cs="Arial"/>
          <w:b/>
          <w:color w:val="222222"/>
          <w:szCs w:val="20"/>
        </w:rPr>
        <w:t>Trimax</w:t>
      </w:r>
      <w:proofErr w:type="spellEnd"/>
      <w:r w:rsidRPr="00BD0112">
        <w:rPr>
          <w:rStyle w:val="apple-style-span"/>
          <w:rFonts w:ascii="Century Gothic" w:hAnsi="Century Gothic" w:cs="Arial"/>
          <w:b/>
          <w:color w:val="222222"/>
          <w:szCs w:val="20"/>
        </w:rPr>
        <w:t xml:space="preserve"> Americas – Lewisville, Texas. </w:t>
      </w:r>
      <w:r>
        <w:rPr>
          <w:rStyle w:val="apple-style-span"/>
          <w:rFonts w:ascii="Century Gothic" w:hAnsi="Century Gothic" w:cs="Arial"/>
          <w:b/>
          <w:color w:val="222222"/>
          <w:szCs w:val="20"/>
        </w:rPr>
        <w:t>US</w:t>
      </w:r>
      <w:r w:rsidR="00C03E87">
        <w:rPr>
          <w:rStyle w:val="apple-style-span"/>
          <w:rFonts w:ascii="Century Gothic" w:hAnsi="Century Gothic" w:cs="Arial"/>
          <w:b/>
          <w:color w:val="222222"/>
          <w:szCs w:val="20"/>
        </w:rPr>
        <w:t>.</w:t>
      </w:r>
    </w:p>
    <w:p w14:paraId="345A1BC2" w14:textId="52E27E5B" w:rsidR="00C00B40" w:rsidRDefault="00C00B40" w:rsidP="00C00B40">
      <w:pPr>
        <w:ind w:right="-518"/>
        <w:rPr>
          <w:rStyle w:val="apple-style-span"/>
          <w:rFonts w:ascii="Century Gothic" w:hAnsi="Century Gothic" w:cs="Arial"/>
          <w:b/>
          <w:color w:val="222222"/>
          <w:szCs w:val="20"/>
        </w:rPr>
      </w:pPr>
      <w:r>
        <w:rPr>
          <w:rStyle w:val="apple-style-span"/>
          <w:rFonts w:ascii="Century Gothic" w:hAnsi="Century Gothic" w:cs="Arial"/>
          <w:b/>
          <w:color w:val="222222"/>
        </w:rPr>
        <w:t>MS-SI Premier Field Engineer</w:t>
      </w:r>
      <w:r>
        <w:rPr>
          <w:rStyle w:val="apple-style-span"/>
          <w:rFonts w:ascii="Century Gothic" w:hAnsi="Century Gothic" w:cs="Arial"/>
          <w:b/>
          <w:color w:val="222222"/>
          <w:szCs w:val="20"/>
        </w:rPr>
        <w:t xml:space="preserve"> </w:t>
      </w:r>
      <w:r w:rsidRPr="0072647B">
        <w:rPr>
          <w:rStyle w:val="apple-style-span"/>
          <w:rFonts w:ascii="Century Gothic" w:hAnsi="Century Gothic" w:cs="Arial"/>
          <w:color w:val="222222"/>
          <w:szCs w:val="20"/>
        </w:rPr>
        <w:t>|</w:t>
      </w:r>
      <w:r>
        <w:rPr>
          <w:rStyle w:val="apple-style-span"/>
          <w:rFonts w:ascii="Century Gothic" w:hAnsi="Century Gothic" w:cs="Arial"/>
          <w:b/>
          <w:color w:val="222222"/>
          <w:szCs w:val="20"/>
        </w:rPr>
        <w:t xml:space="preserve"> </w:t>
      </w:r>
      <w:r>
        <w:rPr>
          <w:rStyle w:val="apple-style-span"/>
          <w:rFonts w:ascii="Century Gothic" w:hAnsi="Century Gothic" w:cs="Arial"/>
          <w:color w:val="222222"/>
          <w:szCs w:val="20"/>
        </w:rPr>
        <w:t>April 1</w:t>
      </w:r>
      <w:r>
        <w:rPr>
          <w:rStyle w:val="apple-style-span"/>
          <w:rFonts w:ascii="Century Gothic" w:hAnsi="Century Gothic" w:cs="Arial"/>
          <w:color w:val="222222"/>
          <w:szCs w:val="20"/>
          <w:vertAlign w:val="superscript"/>
        </w:rPr>
        <w:t>st</w:t>
      </w:r>
      <w:r>
        <w:rPr>
          <w:rStyle w:val="apple-style-span"/>
          <w:rFonts w:ascii="Century Gothic" w:hAnsi="Century Gothic" w:cs="Arial"/>
          <w:color w:val="222222"/>
          <w:szCs w:val="20"/>
        </w:rPr>
        <w:t xml:space="preserve">, 2019 – </w:t>
      </w:r>
      <w:r w:rsidR="00BD0112">
        <w:rPr>
          <w:rStyle w:val="apple-style-span"/>
          <w:rFonts w:ascii="Century Gothic" w:hAnsi="Century Gothic" w:cs="Arial"/>
          <w:color w:val="222222"/>
          <w:szCs w:val="20"/>
        </w:rPr>
        <w:t xml:space="preserve">May </w:t>
      </w:r>
      <w:r w:rsidR="002318A1">
        <w:rPr>
          <w:rStyle w:val="apple-style-span"/>
          <w:rFonts w:ascii="Century Gothic" w:hAnsi="Century Gothic" w:cs="Arial"/>
          <w:color w:val="222222"/>
          <w:szCs w:val="20"/>
        </w:rPr>
        <w:t>21</w:t>
      </w:r>
      <w:r w:rsidR="002318A1" w:rsidRPr="002318A1">
        <w:rPr>
          <w:rStyle w:val="apple-style-span"/>
          <w:rFonts w:ascii="Century Gothic" w:hAnsi="Century Gothic" w:cs="Arial"/>
          <w:color w:val="222222"/>
          <w:szCs w:val="20"/>
          <w:vertAlign w:val="superscript"/>
        </w:rPr>
        <w:t>st</w:t>
      </w:r>
      <w:r w:rsidR="002318A1">
        <w:rPr>
          <w:rStyle w:val="apple-style-span"/>
          <w:rFonts w:ascii="Century Gothic" w:hAnsi="Century Gothic" w:cs="Arial"/>
          <w:color w:val="222222"/>
          <w:szCs w:val="20"/>
        </w:rPr>
        <w:t xml:space="preserve"> 2021</w:t>
      </w:r>
      <w:r w:rsidR="00B621BF">
        <w:rPr>
          <w:rStyle w:val="apple-style-span"/>
          <w:rFonts w:ascii="Century Gothic" w:hAnsi="Century Gothic" w:cs="Arial"/>
          <w:color w:val="222222"/>
          <w:szCs w:val="20"/>
        </w:rPr>
        <w:t>ss</w:t>
      </w:r>
      <w:r>
        <w:rPr>
          <w:rStyle w:val="apple-style-span"/>
          <w:rFonts w:ascii="Century Gothic" w:hAnsi="Century Gothic" w:cs="Arial"/>
          <w:color w:val="222222"/>
          <w:szCs w:val="20"/>
        </w:rPr>
        <w:t>.</w:t>
      </w:r>
    </w:p>
    <w:p w14:paraId="008F15C6" w14:textId="585BA0E5" w:rsidR="002A62EF" w:rsidRPr="002A62EF" w:rsidRDefault="001474F9" w:rsidP="002A62EF">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PFE for Microsoft Customers</w:t>
      </w:r>
      <w:r w:rsidR="00C00B40" w:rsidRPr="00CF3432">
        <w:rPr>
          <w:rStyle w:val="apple-style-span"/>
          <w:rFonts w:ascii="Century Gothic" w:hAnsi="Century Gothic" w:cs="Arial"/>
          <w:color w:val="222222"/>
          <w:sz w:val="20"/>
          <w:szCs w:val="20"/>
        </w:rPr>
        <w:t xml:space="preserve">. </w:t>
      </w:r>
      <w:r w:rsidR="002A62EF" w:rsidRPr="002A62EF">
        <w:rPr>
          <w:rStyle w:val="apple-style-span"/>
          <w:rFonts w:ascii="Century Gothic" w:hAnsi="Century Gothic" w:cs="Arial"/>
          <w:color w:val="222222"/>
          <w:sz w:val="20"/>
          <w:szCs w:val="20"/>
        </w:rPr>
        <w:t xml:space="preserve">Provide proactive support and solutions for Microsoft customers focused on the following: </w:t>
      </w:r>
    </w:p>
    <w:p w14:paraId="0C42F83E" w14:textId="77777777" w:rsidR="002A62EF" w:rsidRPr="002A62EF" w:rsidRDefault="002A62EF" w:rsidP="002A62EF">
      <w:pPr>
        <w:ind w:right="-518"/>
        <w:rPr>
          <w:rStyle w:val="apple-style-span"/>
          <w:rFonts w:ascii="Century Gothic" w:hAnsi="Century Gothic" w:cs="Arial"/>
          <w:color w:val="222222"/>
          <w:sz w:val="20"/>
          <w:szCs w:val="20"/>
        </w:rPr>
      </w:pPr>
      <w:r w:rsidRPr="002A62EF">
        <w:rPr>
          <w:rStyle w:val="apple-style-span"/>
          <w:rFonts w:ascii="Century Gothic" w:hAnsi="Century Gothic" w:cs="Arial"/>
          <w:color w:val="222222"/>
          <w:sz w:val="20"/>
          <w:szCs w:val="20"/>
        </w:rPr>
        <w:t>Risk and Health assessments RAP program for Active Directory. Including but not limited to reviewing the output report with Microsoft customer and providing the report to the Technical Account Manager (TAM) for the purpose of planning remediation actions and further proactive services such as workshops and calk talks.</w:t>
      </w:r>
    </w:p>
    <w:p w14:paraId="003A158E" w14:textId="77777777" w:rsidR="002A62EF" w:rsidRPr="002A62EF" w:rsidRDefault="002A62EF" w:rsidP="000A18D3">
      <w:pPr>
        <w:ind w:right="-518"/>
        <w:jc w:val="both"/>
        <w:rPr>
          <w:rStyle w:val="apple-style-span"/>
          <w:rFonts w:ascii="Century Gothic" w:hAnsi="Century Gothic" w:cs="Arial"/>
          <w:color w:val="222222"/>
          <w:sz w:val="20"/>
          <w:szCs w:val="20"/>
        </w:rPr>
      </w:pPr>
      <w:r w:rsidRPr="002A62EF">
        <w:rPr>
          <w:rStyle w:val="apple-style-span"/>
          <w:rFonts w:ascii="Century Gothic" w:hAnsi="Century Gothic" w:cs="Arial"/>
          <w:color w:val="222222"/>
          <w:sz w:val="20"/>
          <w:szCs w:val="20"/>
        </w:rPr>
        <w:t>Guidance on product installation, upgrades and migration strategies.</w:t>
      </w:r>
    </w:p>
    <w:p w14:paraId="4F599BF3" w14:textId="77777777" w:rsidR="002A62EF" w:rsidRPr="002A62EF" w:rsidRDefault="002A62EF" w:rsidP="000A18D3">
      <w:pPr>
        <w:ind w:right="-518"/>
        <w:jc w:val="both"/>
        <w:rPr>
          <w:rStyle w:val="apple-style-span"/>
          <w:rFonts w:ascii="Century Gothic" w:hAnsi="Century Gothic" w:cs="Arial"/>
          <w:color w:val="222222"/>
          <w:sz w:val="20"/>
          <w:szCs w:val="20"/>
        </w:rPr>
      </w:pPr>
      <w:r w:rsidRPr="002A62EF">
        <w:rPr>
          <w:rStyle w:val="apple-style-span"/>
          <w:rFonts w:ascii="Century Gothic" w:hAnsi="Century Gothic" w:cs="Arial"/>
          <w:color w:val="222222"/>
          <w:sz w:val="20"/>
          <w:szCs w:val="20"/>
        </w:rPr>
        <w:t>Delivery of advanced product knowledge and features usage (How-to) support through technical training workshops and discussions.</w:t>
      </w:r>
    </w:p>
    <w:p w14:paraId="3BC093AE" w14:textId="3D6A3467" w:rsidR="002A62EF" w:rsidRPr="002A62EF" w:rsidRDefault="002A62EF" w:rsidP="000A18D3">
      <w:pPr>
        <w:ind w:right="-518"/>
        <w:jc w:val="both"/>
        <w:rPr>
          <w:rStyle w:val="apple-style-span"/>
          <w:rFonts w:ascii="Century Gothic" w:hAnsi="Century Gothic" w:cs="Arial"/>
          <w:color w:val="222222"/>
          <w:sz w:val="20"/>
          <w:szCs w:val="20"/>
        </w:rPr>
      </w:pPr>
      <w:r w:rsidRPr="002A62EF">
        <w:rPr>
          <w:rStyle w:val="apple-style-span"/>
          <w:rFonts w:ascii="Century Gothic" w:hAnsi="Century Gothic" w:cs="Arial"/>
          <w:color w:val="222222"/>
          <w:sz w:val="20"/>
          <w:szCs w:val="20"/>
        </w:rPr>
        <w:t xml:space="preserve">Assessment of customer's infrastructure environment and recommendation of steps that can be taken to improve system performance, </w:t>
      </w:r>
      <w:r w:rsidR="000A18D3">
        <w:rPr>
          <w:rStyle w:val="apple-style-span"/>
          <w:rFonts w:ascii="Century Gothic" w:hAnsi="Century Gothic" w:cs="Arial"/>
          <w:color w:val="222222"/>
          <w:sz w:val="20"/>
          <w:szCs w:val="20"/>
        </w:rPr>
        <w:t xml:space="preserve">redundancy, </w:t>
      </w:r>
      <w:r w:rsidR="005C2025" w:rsidRPr="002A62EF">
        <w:rPr>
          <w:rStyle w:val="apple-style-span"/>
          <w:rFonts w:ascii="Century Gothic" w:hAnsi="Century Gothic" w:cs="Arial"/>
          <w:color w:val="222222"/>
          <w:sz w:val="20"/>
          <w:szCs w:val="20"/>
        </w:rPr>
        <w:t>re</w:t>
      </w:r>
      <w:r w:rsidR="005C2025">
        <w:rPr>
          <w:rStyle w:val="apple-style-span"/>
          <w:rFonts w:ascii="Century Gothic" w:hAnsi="Century Gothic" w:cs="Arial"/>
          <w:color w:val="222222"/>
          <w:sz w:val="20"/>
          <w:szCs w:val="20"/>
        </w:rPr>
        <w:t>s</w:t>
      </w:r>
      <w:r w:rsidR="005C2025" w:rsidRPr="002A62EF">
        <w:rPr>
          <w:rStyle w:val="apple-style-span"/>
          <w:rFonts w:ascii="Century Gothic" w:hAnsi="Century Gothic" w:cs="Arial"/>
          <w:color w:val="222222"/>
          <w:sz w:val="20"/>
          <w:szCs w:val="20"/>
        </w:rPr>
        <w:t>ilience</w:t>
      </w:r>
      <w:r w:rsidRPr="002A62EF">
        <w:rPr>
          <w:rStyle w:val="apple-style-span"/>
          <w:rFonts w:ascii="Century Gothic" w:hAnsi="Century Gothic" w:cs="Arial"/>
          <w:color w:val="222222"/>
          <w:sz w:val="20"/>
          <w:szCs w:val="20"/>
        </w:rPr>
        <w:t xml:space="preserve"> and security.</w:t>
      </w:r>
    </w:p>
    <w:p w14:paraId="65EE54F2" w14:textId="12CC3C3B" w:rsidR="002A62EF" w:rsidRPr="002A62EF" w:rsidRDefault="000A18D3" w:rsidP="000A18D3">
      <w:pPr>
        <w:ind w:right="-518"/>
        <w:jc w:val="both"/>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R</w:t>
      </w:r>
      <w:r w:rsidR="002A62EF" w:rsidRPr="002A62EF">
        <w:rPr>
          <w:rStyle w:val="apple-style-span"/>
          <w:rFonts w:ascii="Century Gothic" w:hAnsi="Century Gothic" w:cs="Arial"/>
          <w:color w:val="222222"/>
          <w:sz w:val="20"/>
          <w:szCs w:val="20"/>
        </w:rPr>
        <w:t>eactively assist customers to break-fix critical cases and incidents.</w:t>
      </w:r>
    </w:p>
    <w:p w14:paraId="033DC6D9" w14:textId="77777777" w:rsidR="002A62EF" w:rsidRPr="002A62EF" w:rsidRDefault="002A62EF" w:rsidP="000A18D3">
      <w:pPr>
        <w:ind w:right="-518"/>
        <w:jc w:val="both"/>
        <w:rPr>
          <w:rStyle w:val="apple-style-span"/>
          <w:rFonts w:ascii="Century Gothic" w:hAnsi="Century Gothic" w:cs="Arial"/>
          <w:color w:val="222222"/>
          <w:sz w:val="20"/>
          <w:szCs w:val="20"/>
        </w:rPr>
      </w:pPr>
      <w:r w:rsidRPr="002A62EF">
        <w:rPr>
          <w:rStyle w:val="apple-style-span"/>
          <w:rFonts w:ascii="Century Gothic" w:hAnsi="Century Gothic" w:cs="Arial"/>
          <w:color w:val="222222"/>
          <w:sz w:val="20"/>
          <w:szCs w:val="20"/>
        </w:rPr>
        <w:t>Delivery best-practices and Security improvements for Customers Active Directory Forests.</w:t>
      </w:r>
    </w:p>
    <w:p w14:paraId="4118B99C" w14:textId="74021AC4" w:rsidR="00C00B40" w:rsidRDefault="002A62EF" w:rsidP="000A18D3">
      <w:pPr>
        <w:ind w:right="-518"/>
        <w:jc w:val="both"/>
        <w:rPr>
          <w:rStyle w:val="apple-style-span"/>
          <w:rFonts w:ascii="Century Gothic" w:hAnsi="Century Gothic" w:cs="Arial"/>
          <w:b/>
          <w:color w:val="222222"/>
          <w:szCs w:val="20"/>
        </w:rPr>
      </w:pPr>
      <w:r w:rsidRPr="002A62EF">
        <w:rPr>
          <w:rStyle w:val="apple-style-span"/>
          <w:rFonts w:ascii="Century Gothic" w:hAnsi="Century Gothic" w:cs="Arial"/>
          <w:color w:val="222222"/>
          <w:sz w:val="20"/>
          <w:szCs w:val="20"/>
        </w:rPr>
        <w:t>Assist Customers with design and best practices for Hybrid Cloud Models, Azure Active Directory and Azure AD Connect.</w:t>
      </w:r>
    </w:p>
    <w:p w14:paraId="39DB7DAC" w14:textId="77777777" w:rsidR="00C00B40" w:rsidRDefault="00C00B40">
      <w:pPr>
        <w:ind w:right="-518"/>
        <w:rPr>
          <w:rStyle w:val="apple-style-span"/>
          <w:rFonts w:ascii="Century Gothic" w:hAnsi="Century Gothic" w:cs="Arial"/>
          <w:b/>
          <w:color w:val="222222"/>
          <w:szCs w:val="20"/>
        </w:rPr>
      </w:pPr>
    </w:p>
    <w:p w14:paraId="1121BE6A" w14:textId="77777777" w:rsidR="004F3C42" w:rsidRDefault="004F3C42" w:rsidP="004F3C42">
      <w:pPr>
        <w:ind w:right="-518"/>
        <w:rPr>
          <w:rStyle w:val="apple-style-span"/>
          <w:rFonts w:ascii="Century Gothic" w:hAnsi="Century Gothic" w:cs="Arial"/>
          <w:b/>
          <w:color w:val="222222"/>
          <w:szCs w:val="20"/>
        </w:rPr>
      </w:pPr>
      <w:r>
        <w:rPr>
          <w:rStyle w:val="apple-style-span"/>
          <w:rFonts w:ascii="Century Gothic" w:hAnsi="Century Gothic" w:cs="Arial"/>
          <w:b/>
          <w:color w:val="222222"/>
          <w:szCs w:val="20"/>
        </w:rPr>
        <w:lastRenderedPageBreak/>
        <w:t>Depository Trust and Clearing Corporation. –</w:t>
      </w:r>
      <w:r w:rsidRPr="006448C4">
        <w:t xml:space="preserve"> </w:t>
      </w:r>
      <w:r>
        <w:rPr>
          <w:rStyle w:val="apple-style-span"/>
          <w:rFonts w:ascii="Century Gothic" w:hAnsi="Century Gothic" w:cs="Arial"/>
          <w:b/>
          <w:color w:val="222222"/>
          <w:szCs w:val="20"/>
        </w:rPr>
        <w:t xml:space="preserve">1315 S. Belt Line Rd. Coppell, Texas. US- </w:t>
      </w:r>
    </w:p>
    <w:p w14:paraId="5692A785" w14:textId="67CB632A" w:rsidR="004F3C42" w:rsidRDefault="004F3C42" w:rsidP="004F3C42">
      <w:pPr>
        <w:ind w:right="-518"/>
        <w:rPr>
          <w:rStyle w:val="apple-style-span"/>
          <w:rFonts w:ascii="Century Gothic" w:hAnsi="Century Gothic" w:cs="Arial"/>
          <w:b/>
          <w:color w:val="222222"/>
          <w:szCs w:val="20"/>
        </w:rPr>
      </w:pPr>
      <w:r>
        <w:rPr>
          <w:rStyle w:val="apple-style-span"/>
          <w:rFonts w:ascii="Century Gothic" w:hAnsi="Century Gothic" w:cs="Arial"/>
          <w:b/>
          <w:color w:val="222222"/>
        </w:rPr>
        <w:t>Sr. Active Directory Consultant</w:t>
      </w:r>
      <w:r>
        <w:rPr>
          <w:rStyle w:val="apple-style-span"/>
          <w:rFonts w:ascii="Century Gothic" w:hAnsi="Century Gothic" w:cs="Arial"/>
          <w:b/>
          <w:color w:val="222222"/>
          <w:szCs w:val="20"/>
        </w:rPr>
        <w:t xml:space="preserve"> </w:t>
      </w:r>
      <w:r w:rsidRPr="0072647B">
        <w:rPr>
          <w:rStyle w:val="apple-style-span"/>
          <w:rFonts w:ascii="Century Gothic" w:hAnsi="Century Gothic" w:cs="Arial"/>
          <w:color w:val="222222"/>
          <w:szCs w:val="20"/>
        </w:rPr>
        <w:t>|</w:t>
      </w:r>
      <w:r>
        <w:rPr>
          <w:rStyle w:val="apple-style-span"/>
          <w:rFonts w:ascii="Century Gothic" w:hAnsi="Century Gothic" w:cs="Arial"/>
          <w:b/>
          <w:color w:val="222222"/>
          <w:szCs w:val="20"/>
        </w:rPr>
        <w:t xml:space="preserve"> </w:t>
      </w:r>
      <w:r>
        <w:rPr>
          <w:rStyle w:val="apple-style-span"/>
          <w:rFonts w:ascii="Century Gothic" w:hAnsi="Century Gothic" w:cs="Arial"/>
          <w:color w:val="222222"/>
          <w:szCs w:val="20"/>
        </w:rPr>
        <w:t xml:space="preserve">August </w:t>
      </w:r>
      <w:r w:rsidR="00826FDB">
        <w:rPr>
          <w:rStyle w:val="apple-style-span"/>
          <w:rFonts w:ascii="Century Gothic" w:hAnsi="Century Gothic" w:cs="Arial"/>
          <w:color w:val="222222"/>
          <w:szCs w:val="20"/>
        </w:rPr>
        <w:t>20</w:t>
      </w:r>
      <w:r w:rsidRPr="00AC51E2">
        <w:rPr>
          <w:rStyle w:val="apple-style-span"/>
          <w:rFonts w:ascii="Century Gothic" w:hAnsi="Century Gothic" w:cs="Arial"/>
          <w:color w:val="222222"/>
          <w:szCs w:val="20"/>
          <w:vertAlign w:val="superscript"/>
        </w:rPr>
        <w:t>th</w:t>
      </w:r>
      <w:r w:rsidR="00022C6A">
        <w:rPr>
          <w:rStyle w:val="apple-style-span"/>
          <w:rFonts w:ascii="Century Gothic" w:hAnsi="Century Gothic" w:cs="Arial"/>
          <w:color w:val="222222"/>
          <w:szCs w:val="20"/>
        </w:rPr>
        <w:t>, 2018</w:t>
      </w:r>
      <w:r>
        <w:rPr>
          <w:rStyle w:val="apple-style-span"/>
          <w:rFonts w:ascii="Century Gothic" w:hAnsi="Century Gothic" w:cs="Arial"/>
          <w:color w:val="222222"/>
          <w:szCs w:val="20"/>
        </w:rPr>
        <w:t xml:space="preserve"> – </w:t>
      </w:r>
      <w:r w:rsidR="00C00B40">
        <w:rPr>
          <w:rStyle w:val="apple-style-span"/>
          <w:rFonts w:ascii="Century Gothic" w:hAnsi="Century Gothic" w:cs="Arial"/>
          <w:color w:val="222222"/>
          <w:szCs w:val="20"/>
        </w:rPr>
        <w:t>April 2019</w:t>
      </w:r>
      <w:r>
        <w:rPr>
          <w:rStyle w:val="apple-style-span"/>
          <w:rFonts w:ascii="Century Gothic" w:hAnsi="Century Gothic" w:cs="Arial"/>
          <w:color w:val="222222"/>
          <w:szCs w:val="20"/>
        </w:rPr>
        <w:t>.</w:t>
      </w:r>
    </w:p>
    <w:p w14:paraId="5331904D" w14:textId="77777777" w:rsidR="004F3C42" w:rsidRDefault="003D0DFD">
      <w:pPr>
        <w:ind w:right="-518"/>
        <w:rPr>
          <w:rStyle w:val="apple-style-span"/>
          <w:rFonts w:ascii="Century Gothic" w:hAnsi="Century Gothic" w:cs="Arial"/>
          <w:color w:val="222222"/>
          <w:sz w:val="20"/>
          <w:szCs w:val="20"/>
        </w:rPr>
      </w:pPr>
      <w:r>
        <w:rPr>
          <w:rStyle w:val="apple-style-span"/>
          <w:rFonts w:ascii="Century Gothic" w:hAnsi="Century Gothic" w:cs="Arial"/>
          <w:color w:val="222222"/>
          <w:sz w:val="20"/>
          <w:szCs w:val="20"/>
        </w:rPr>
        <w:t>Sr.</w:t>
      </w:r>
      <w:r w:rsidR="005819E6" w:rsidRPr="00CF3432">
        <w:rPr>
          <w:rStyle w:val="apple-style-span"/>
          <w:rFonts w:ascii="Century Gothic" w:hAnsi="Century Gothic" w:cs="Arial"/>
          <w:color w:val="222222"/>
          <w:sz w:val="20"/>
          <w:szCs w:val="20"/>
        </w:rPr>
        <w:t xml:space="preserve"> Active Directory Infrastructure </w:t>
      </w:r>
      <w:r w:rsidR="005819E6">
        <w:rPr>
          <w:rStyle w:val="apple-style-span"/>
          <w:rFonts w:ascii="Century Gothic" w:hAnsi="Century Gothic" w:cs="Arial"/>
          <w:color w:val="222222"/>
          <w:sz w:val="20"/>
          <w:szCs w:val="20"/>
        </w:rPr>
        <w:t>Consultant</w:t>
      </w:r>
      <w:r w:rsidR="005819E6" w:rsidRPr="00CF3432">
        <w:rPr>
          <w:rStyle w:val="apple-style-span"/>
          <w:rFonts w:ascii="Century Gothic" w:hAnsi="Century Gothic" w:cs="Arial"/>
          <w:color w:val="222222"/>
          <w:sz w:val="20"/>
          <w:szCs w:val="20"/>
        </w:rPr>
        <w:t xml:space="preserve">. Assist in the design, </w:t>
      </w:r>
      <w:r w:rsidR="005819E6">
        <w:rPr>
          <w:rStyle w:val="apple-style-span"/>
          <w:rFonts w:ascii="Century Gothic" w:hAnsi="Century Gothic" w:cs="Arial"/>
          <w:color w:val="222222"/>
          <w:sz w:val="20"/>
          <w:szCs w:val="20"/>
        </w:rPr>
        <w:t>development</w:t>
      </w:r>
      <w:r w:rsidR="005819E6" w:rsidRPr="00CF3432">
        <w:rPr>
          <w:rStyle w:val="apple-style-span"/>
          <w:rFonts w:ascii="Century Gothic" w:hAnsi="Century Gothic" w:cs="Arial"/>
          <w:color w:val="222222"/>
          <w:sz w:val="20"/>
          <w:szCs w:val="20"/>
        </w:rPr>
        <w:t xml:space="preserve"> and </w:t>
      </w:r>
      <w:r w:rsidR="005819E6">
        <w:rPr>
          <w:rStyle w:val="apple-style-span"/>
          <w:rFonts w:ascii="Century Gothic" w:hAnsi="Century Gothic" w:cs="Arial"/>
          <w:color w:val="222222"/>
          <w:sz w:val="20"/>
          <w:szCs w:val="20"/>
        </w:rPr>
        <w:t>planning</w:t>
      </w:r>
      <w:r w:rsidR="005819E6" w:rsidRPr="00CF3432">
        <w:rPr>
          <w:rStyle w:val="apple-style-span"/>
          <w:rFonts w:ascii="Century Gothic" w:hAnsi="Century Gothic" w:cs="Arial"/>
          <w:color w:val="222222"/>
          <w:sz w:val="20"/>
          <w:szCs w:val="20"/>
        </w:rPr>
        <w:t xml:space="preserve"> of a highly available multi-forest directory infrastructure platform. Analyze and review future directory architecture solutions, 3rd party directory management tools. </w:t>
      </w:r>
      <w:r w:rsidR="005819E6">
        <w:rPr>
          <w:rStyle w:val="apple-style-span"/>
          <w:rFonts w:ascii="Century Gothic" w:hAnsi="Century Gothic" w:cs="Arial"/>
          <w:color w:val="222222"/>
          <w:sz w:val="20"/>
          <w:szCs w:val="20"/>
        </w:rPr>
        <w:t>Analyzing</w:t>
      </w:r>
      <w:r w:rsidR="005819E6" w:rsidRPr="00CF3432">
        <w:rPr>
          <w:rStyle w:val="apple-style-span"/>
          <w:rFonts w:ascii="Century Gothic" w:hAnsi="Century Gothic" w:cs="Arial"/>
          <w:color w:val="222222"/>
          <w:sz w:val="20"/>
          <w:szCs w:val="20"/>
        </w:rPr>
        <w:t xml:space="preserve"> AD Objects life cycle maintenance processes. </w:t>
      </w:r>
      <w:r w:rsidR="005819E6">
        <w:rPr>
          <w:rStyle w:val="apple-style-span"/>
          <w:rFonts w:ascii="Century Gothic" w:hAnsi="Century Gothic" w:cs="Arial"/>
          <w:color w:val="222222"/>
          <w:sz w:val="20"/>
          <w:szCs w:val="20"/>
        </w:rPr>
        <w:t>Define</w:t>
      </w:r>
      <w:r w:rsidR="005819E6" w:rsidRPr="00CF3432">
        <w:rPr>
          <w:rStyle w:val="apple-style-span"/>
          <w:rFonts w:ascii="Century Gothic" w:hAnsi="Century Gothic" w:cs="Arial"/>
          <w:color w:val="222222"/>
          <w:sz w:val="20"/>
          <w:szCs w:val="20"/>
        </w:rPr>
        <w:t xml:space="preserve"> enterprise policies, standards and position statements for new and existing Active Directory related technologies. Provide capacity planning and performance monitoring to sustain and improve platform availability and efficiency. Assist in the development, definition and publishing of best practices and processes for a Corporation’s Active Directory infrastructure based on industry and vendor published best practices. Participate in security and application </w:t>
      </w:r>
      <w:r w:rsidR="005819E6">
        <w:rPr>
          <w:rStyle w:val="apple-style-span"/>
          <w:rFonts w:ascii="Century Gothic" w:hAnsi="Century Gothic" w:cs="Arial"/>
          <w:color w:val="222222"/>
          <w:sz w:val="20"/>
          <w:szCs w:val="20"/>
        </w:rPr>
        <w:t>vulnerability remediation planning.</w:t>
      </w:r>
      <w:r w:rsidR="005819E6" w:rsidRPr="00CC6A18">
        <w:rPr>
          <w:rStyle w:val="apple-style-span"/>
          <w:rFonts w:ascii="Century Gothic" w:hAnsi="Century Gothic" w:cs="Arial"/>
          <w:color w:val="222222"/>
          <w:sz w:val="20"/>
          <w:szCs w:val="20"/>
        </w:rPr>
        <w:t xml:space="preserve"> </w:t>
      </w:r>
      <w:r w:rsidR="005819E6">
        <w:rPr>
          <w:rStyle w:val="apple-style-span"/>
          <w:rFonts w:ascii="Century Gothic" w:hAnsi="Century Gothic" w:cs="Arial"/>
          <w:color w:val="222222"/>
          <w:sz w:val="20"/>
          <w:szCs w:val="20"/>
        </w:rPr>
        <w:t xml:space="preserve">Migration Planning and Design of Microsoft cloud solutions such as: Azure Active Directory and Conditional access policies. Manage &amp; support PKI and ADCS. Design the Migration plan from Windows 2012 to </w:t>
      </w:r>
      <w:r w:rsidR="005819E6" w:rsidRPr="00A15BB1">
        <w:rPr>
          <w:rStyle w:val="apple-style-span"/>
          <w:rFonts w:ascii="Century Gothic" w:hAnsi="Century Gothic" w:cs="Arial"/>
          <w:color w:val="222222"/>
          <w:sz w:val="20"/>
          <w:szCs w:val="20"/>
        </w:rPr>
        <w:t>Windows Server 2016 AD Services</w:t>
      </w:r>
      <w:r>
        <w:rPr>
          <w:rStyle w:val="apple-style-span"/>
          <w:rFonts w:ascii="Century Gothic" w:hAnsi="Century Gothic" w:cs="Arial"/>
          <w:color w:val="222222"/>
          <w:sz w:val="20"/>
          <w:szCs w:val="20"/>
        </w:rPr>
        <w:t xml:space="preserve"> including ADFS and Azure AD connect (Hybrid Directory).</w:t>
      </w:r>
    </w:p>
    <w:p w14:paraId="2F79C4E6" w14:textId="77777777" w:rsidR="005819E6" w:rsidRDefault="005819E6">
      <w:pPr>
        <w:ind w:right="-518"/>
        <w:rPr>
          <w:rStyle w:val="apple-style-span"/>
          <w:rFonts w:ascii="Century Gothic" w:hAnsi="Century Gothic" w:cs="Arial"/>
          <w:b/>
          <w:color w:val="222222"/>
          <w:szCs w:val="20"/>
        </w:rPr>
      </w:pPr>
    </w:p>
    <w:p w14:paraId="6D8366BF" w14:textId="77777777" w:rsidR="0072647B" w:rsidRDefault="00942763">
      <w:pPr>
        <w:ind w:right="-518"/>
        <w:rPr>
          <w:rStyle w:val="apple-style-span"/>
          <w:rFonts w:ascii="Century Gothic" w:hAnsi="Century Gothic" w:cs="Arial"/>
          <w:b/>
          <w:color w:val="222222"/>
          <w:szCs w:val="20"/>
        </w:rPr>
      </w:pPr>
      <w:r w:rsidRPr="00942763">
        <w:rPr>
          <w:rStyle w:val="apple-style-span"/>
          <w:rFonts w:ascii="Century Gothic" w:hAnsi="Century Gothic" w:cs="Arial"/>
          <w:b/>
          <w:color w:val="222222"/>
          <w:szCs w:val="20"/>
        </w:rPr>
        <w:t>Atos It Solutions</w:t>
      </w:r>
      <w:r w:rsidR="00A37CB3">
        <w:rPr>
          <w:rStyle w:val="apple-style-span"/>
          <w:rFonts w:ascii="Century Gothic" w:hAnsi="Century Gothic" w:cs="Arial"/>
          <w:b/>
          <w:color w:val="222222"/>
          <w:szCs w:val="20"/>
        </w:rPr>
        <w:t xml:space="preserve"> &amp;</w:t>
      </w:r>
      <w:r w:rsidRPr="00942763">
        <w:rPr>
          <w:rStyle w:val="apple-style-span"/>
          <w:rFonts w:ascii="Century Gothic" w:hAnsi="Century Gothic" w:cs="Arial"/>
          <w:b/>
          <w:color w:val="222222"/>
          <w:szCs w:val="20"/>
        </w:rPr>
        <w:t xml:space="preserve"> Services, </w:t>
      </w:r>
      <w:r w:rsidR="0038722E">
        <w:rPr>
          <w:rStyle w:val="apple-style-span"/>
          <w:rFonts w:ascii="Century Gothic" w:hAnsi="Century Gothic" w:cs="Arial"/>
          <w:b/>
          <w:color w:val="222222"/>
          <w:szCs w:val="20"/>
        </w:rPr>
        <w:t>INC</w:t>
      </w:r>
      <w:r w:rsidR="0072647B">
        <w:rPr>
          <w:rStyle w:val="apple-style-span"/>
          <w:rFonts w:ascii="Century Gothic" w:hAnsi="Century Gothic" w:cs="Arial"/>
          <w:b/>
          <w:color w:val="222222"/>
          <w:szCs w:val="20"/>
        </w:rPr>
        <w:t>.</w:t>
      </w:r>
      <w:r w:rsidR="006448C4">
        <w:rPr>
          <w:rStyle w:val="apple-style-span"/>
          <w:rFonts w:ascii="Century Gothic" w:hAnsi="Century Gothic" w:cs="Arial"/>
          <w:b/>
          <w:color w:val="222222"/>
          <w:szCs w:val="20"/>
        </w:rPr>
        <w:t xml:space="preserve"> -</w:t>
      </w:r>
      <w:r w:rsidR="006448C4" w:rsidRPr="006448C4">
        <w:t xml:space="preserve"> </w:t>
      </w:r>
      <w:r w:rsidR="006448C4" w:rsidRPr="006448C4">
        <w:rPr>
          <w:rStyle w:val="apple-style-span"/>
          <w:rFonts w:ascii="Century Gothic" w:hAnsi="Century Gothic" w:cs="Arial"/>
          <w:b/>
          <w:color w:val="222222"/>
          <w:szCs w:val="20"/>
        </w:rPr>
        <w:t>800 PHILLIPS RD, BUILDING 200</w:t>
      </w:r>
      <w:r w:rsidR="006448C4">
        <w:rPr>
          <w:rStyle w:val="apple-style-span"/>
          <w:rFonts w:ascii="Century Gothic" w:hAnsi="Century Gothic" w:cs="Arial"/>
          <w:b/>
          <w:color w:val="222222"/>
          <w:szCs w:val="20"/>
        </w:rPr>
        <w:t>. Webster NY. US-</w:t>
      </w:r>
      <w:r w:rsidR="0038722E">
        <w:rPr>
          <w:rStyle w:val="apple-style-span"/>
          <w:rFonts w:ascii="Century Gothic" w:hAnsi="Century Gothic" w:cs="Arial"/>
          <w:b/>
          <w:color w:val="222222"/>
          <w:szCs w:val="20"/>
        </w:rPr>
        <w:t xml:space="preserve"> </w:t>
      </w:r>
    </w:p>
    <w:p w14:paraId="65099A41" w14:textId="77777777" w:rsidR="00942763" w:rsidRDefault="001C6946">
      <w:pPr>
        <w:ind w:right="-518"/>
        <w:rPr>
          <w:rStyle w:val="apple-style-span"/>
          <w:rFonts w:ascii="Century Gothic" w:hAnsi="Century Gothic" w:cs="Arial"/>
          <w:color w:val="222222"/>
          <w:szCs w:val="20"/>
        </w:rPr>
      </w:pPr>
      <w:r>
        <w:rPr>
          <w:rStyle w:val="apple-style-span"/>
          <w:rFonts w:ascii="Century Gothic" w:hAnsi="Century Gothic" w:cs="Arial"/>
          <w:b/>
          <w:color w:val="222222"/>
        </w:rPr>
        <w:t>Management Consultant</w:t>
      </w:r>
      <w:r w:rsidR="00A9361A" w:rsidRPr="00A9361A">
        <w:rPr>
          <w:rStyle w:val="apple-style-span"/>
          <w:rFonts w:ascii="Century Gothic" w:hAnsi="Century Gothic" w:cs="Arial"/>
          <w:b/>
          <w:color w:val="222222"/>
        </w:rPr>
        <w:t xml:space="preserve"> - DIRECTORY AND ADDRESSING SERVICES</w:t>
      </w:r>
      <w:r w:rsidR="0072647B">
        <w:rPr>
          <w:rStyle w:val="apple-style-span"/>
          <w:rFonts w:ascii="Century Gothic" w:hAnsi="Century Gothic" w:cs="Arial"/>
          <w:b/>
          <w:color w:val="222222"/>
          <w:szCs w:val="20"/>
        </w:rPr>
        <w:t xml:space="preserve"> </w:t>
      </w:r>
      <w:r w:rsidR="0072647B" w:rsidRPr="0072647B">
        <w:rPr>
          <w:rStyle w:val="apple-style-span"/>
          <w:rFonts w:ascii="Century Gothic" w:hAnsi="Century Gothic" w:cs="Arial"/>
          <w:color w:val="222222"/>
          <w:szCs w:val="20"/>
        </w:rPr>
        <w:t>|</w:t>
      </w:r>
      <w:r w:rsidR="00942763">
        <w:rPr>
          <w:rStyle w:val="apple-style-span"/>
          <w:rFonts w:ascii="Century Gothic" w:hAnsi="Century Gothic" w:cs="Arial"/>
          <w:b/>
          <w:color w:val="222222"/>
          <w:szCs w:val="20"/>
        </w:rPr>
        <w:t xml:space="preserve"> </w:t>
      </w:r>
      <w:r w:rsidR="00942763">
        <w:rPr>
          <w:rStyle w:val="apple-style-span"/>
          <w:rFonts w:ascii="Century Gothic" w:hAnsi="Century Gothic" w:cs="Arial"/>
          <w:color w:val="222222"/>
          <w:szCs w:val="20"/>
        </w:rPr>
        <w:t xml:space="preserve">August </w:t>
      </w:r>
      <w:r w:rsidR="00AC51E2">
        <w:rPr>
          <w:rStyle w:val="apple-style-span"/>
          <w:rFonts w:ascii="Century Gothic" w:hAnsi="Century Gothic" w:cs="Arial"/>
          <w:color w:val="222222"/>
          <w:szCs w:val="20"/>
        </w:rPr>
        <w:t>8</w:t>
      </w:r>
      <w:r w:rsidR="00AC51E2" w:rsidRPr="00AC51E2">
        <w:rPr>
          <w:rStyle w:val="apple-style-span"/>
          <w:rFonts w:ascii="Century Gothic" w:hAnsi="Century Gothic" w:cs="Arial"/>
          <w:color w:val="222222"/>
          <w:szCs w:val="20"/>
          <w:vertAlign w:val="superscript"/>
        </w:rPr>
        <w:t>th</w:t>
      </w:r>
      <w:r w:rsidR="00643263">
        <w:rPr>
          <w:rStyle w:val="apple-style-span"/>
          <w:rFonts w:ascii="Century Gothic" w:hAnsi="Century Gothic" w:cs="Arial"/>
          <w:color w:val="222222"/>
          <w:szCs w:val="20"/>
        </w:rPr>
        <w:t>, 2016</w:t>
      </w:r>
      <w:r w:rsidR="00942763">
        <w:rPr>
          <w:rStyle w:val="apple-style-span"/>
          <w:rFonts w:ascii="Century Gothic" w:hAnsi="Century Gothic" w:cs="Arial"/>
          <w:color w:val="222222"/>
          <w:szCs w:val="20"/>
        </w:rPr>
        <w:t xml:space="preserve"> </w:t>
      </w:r>
      <w:r w:rsidR="000463EB">
        <w:rPr>
          <w:rStyle w:val="apple-style-span"/>
          <w:rFonts w:ascii="Century Gothic" w:hAnsi="Century Gothic" w:cs="Arial"/>
          <w:color w:val="222222"/>
          <w:szCs w:val="20"/>
        </w:rPr>
        <w:t xml:space="preserve">– </w:t>
      </w:r>
      <w:r w:rsidR="00AC7391">
        <w:rPr>
          <w:rStyle w:val="apple-style-span"/>
          <w:rFonts w:ascii="Century Gothic" w:hAnsi="Century Gothic" w:cs="Arial"/>
          <w:color w:val="222222"/>
          <w:szCs w:val="20"/>
        </w:rPr>
        <w:t>August 15, 2018</w:t>
      </w:r>
      <w:r w:rsidR="00942763">
        <w:rPr>
          <w:rStyle w:val="apple-style-span"/>
          <w:rFonts w:ascii="Century Gothic" w:hAnsi="Century Gothic" w:cs="Arial"/>
          <w:color w:val="222222"/>
          <w:szCs w:val="20"/>
        </w:rPr>
        <w:t>.</w:t>
      </w:r>
    </w:p>
    <w:p w14:paraId="3C6FACF8" w14:textId="77777777" w:rsidR="00942763" w:rsidRPr="00A15BB1" w:rsidRDefault="009A44D7" w:rsidP="00AD2BAC">
      <w:pPr>
        <w:ind w:right="-518"/>
        <w:rPr>
          <w:rStyle w:val="apple-style-span"/>
          <w:rFonts w:ascii="Century Gothic" w:hAnsi="Century Gothic" w:cs="Arial"/>
          <w:color w:val="222222"/>
          <w:sz w:val="20"/>
          <w:szCs w:val="20"/>
        </w:rPr>
      </w:pPr>
      <w:r w:rsidRPr="009A44D7">
        <w:rPr>
          <w:rStyle w:val="apple-style-span"/>
          <w:rFonts w:ascii="Century Gothic" w:hAnsi="Century Gothic" w:cs="Arial"/>
          <w:color w:val="222222"/>
          <w:sz w:val="20"/>
          <w:szCs w:val="20"/>
        </w:rPr>
        <w:t>Provide professional IT Consultant services for the steady state of the clients (Xerox) operations, working directly to client Headquarter in U.S. Rochester, New York Area.</w:t>
      </w:r>
      <w:r>
        <w:rPr>
          <w:rStyle w:val="apple-style-span"/>
          <w:rFonts w:ascii="Century Gothic" w:hAnsi="Century Gothic" w:cs="Arial"/>
          <w:color w:val="222222"/>
          <w:sz w:val="20"/>
          <w:szCs w:val="20"/>
        </w:rPr>
        <w:t xml:space="preserve"> </w:t>
      </w:r>
      <w:r w:rsidR="00E93D1A" w:rsidRPr="00CF3432">
        <w:rPr>
          <w:rStyle w:val="apple-style-span"/>
          <w:rFonts w:ascii="Century Gothic" w:hAnsi="Century Gothic" w:cs="Arial"/>
          <w:color w:val="222222"/>
          <w:sz w:val="20"/>
          <w:szCs w:val="20"/>
        </w:rPr>
        <w:t xml:space="preserve">Advanced </w:t>
      </w:r>
      <w:r w:rsidR="00942763" w:rsidRPr="00CF3432">
        <w:rPr>
          <w:rStyle w:val="apple-style-span"/>
          <w:rFonts w:ascii="Century Gothic" w:hAnsi="Century Gothic" w:cs="Arial"/>
          <w:color w:val="222222"/>
          <w:sz w:val="20"/>
          <w:szCs w:val="20"/>
        </w:rPr>
        <w:t xml:space="preserve">Active Directory </w:t>
      </w:r>
      <w:r w:rsidR="00261D79" w:rsidRPr="00CF3432">
        <w:rPr>
          <w:rStyle w:val="apple-style-span"/>
          <w:rFonts w:ascii="Century Gothic" w:hAnsi="Century Gothic" w:cs="Arial"/>
          <w:color w:val="222222"/>
          <w:sz w:val="20"/>
          <w:szCs w:val="20"/>
        </w:rPr>
        <w:t>Infrastructure</w:t>
      </w:r>
      <w:r w:rsidR="00E93D1A" w:rsidRPr="00CF3432">
        <w:rPr>
          <w:rStyle w:val="apple-style-span"/>
          <w:rFonts w:ascii="Century Gothic" w:hAnsi="Century Gothic" w:cs="Arial"/>
          <w:color w:val="222222"/>
          <w:sz w:val="20"/>
          <w:szCs w:val="20"/>
        </w:rPr>
        <w:t xml:space="preserve"> </w:t>
      </w:r>
      <w:r w:rsidR="007E0CD9">
        <w:rPr>
          <w:rStyle w:val="apple-style-span"/>
          <w:rFonts w:ascii="Century Gothic" w:hAnsi="Century Gothic" w:cs="Arial"/>
          <w:color w:val="222222"/>
          <w:sz w:val="20"/>
          <w:szCs w:val="20"/>
        </w:rPr>
        <w:t>Consultant</w:t>
      </w:r>
      <w:r w:rsidR="00942763" w:rsidRPr="00CF3432">
        <w:rPr>
          <w:rStyle w:val="apple-style-span"/>
          <w:rFonts w:ascii="Century Gothic" w:hAnsi="Century Gothic" w:cs="Arial"/>
          <w:color w:val="222222"/>
          <w:sz w:val="20"/>
          <w:szCs w:val="20"/>
        </w:rPr>
        <w:t xml:space="preserve">. Assist in the design, </w:t>
      </w:r>
      <w:r w:rsidR="00B01567">
        <w:rPr>
          <w:rStyle w:val="apple-style-span"/>
          <w:rFonts w:ascii="Century Gothic" w:hAnsi="Century Gothic" w:cs="Arial"/>
          <w:color w:val="222222"/>
          <w:sz w:val="20"/>
          <w:szCs w:val="20"/>
        </w:rPr>
        <w:t>development</w:t>
      </w:r>
      <w:r w:rsidR="00942763" w:rsidRPr="00CF3432">
        <w:rPr>
          <w:rStyle w:val="apple-style-span"/>
          <w:rFonts w:ascii="Century Gothic" w:hAnsi="Century Gothic" w:cs="Arial"/>
          <w:color w:val="222222"/>
          <w:sz w:val="20"/>
          <w:szCs w:val="20"/>
        </w:rPr>
        <w:t xml:space="preserve"> and </w:t>
      </w:r>
      <w:r w:rsidR="00B01567">
        <w:rPr>
          <w:rStyle w:val="apple-style-span"/>
          <w:rFonts w:ascii="Century Gothic" w:hAnsi="Century Gothic" w:cs="Arial"/>
          <w:color w:val="222222"/>
          <w:sz w:val="20"/>
          <w:szCs w:val="20"/>
        </w:rPr>
        <w:t>planning</w:t>
      </w:r>
      <w:r w:rsidR="00942763" w:rsidRPr="00CF3432">
        <w:rPr>
          <w:rStyle w:val="apple-style-span"/>
          <w:rFonts w:ascii="Century Gothic" w:hAnsi="Century Gothic" w:cs="Arial"/>
          <w:color w:val="222222"/>
          <w:sz w:val="20"/>
          <w:szCs w:val="20"/>
        </w:rPr>
        <w:t xml:space="preserve"> of a highly available multi-forest directory infrastructure platform. </w:t>
      </w:r>
      <w:r w:rsidR="00431704" w:rsidRPr="00CF3432">
        <w:rPr>
          <w:rStyle w:val="apple-style-span"/>
          <w:rFonts w:ascii="Century Gothic" w:hAnsi="Century Gothic" w:cs="Arial"/>
          <w:color w:val="222222"/>
          <w:sz w:val="20"/>
          <w:szCs w:val="20"/>
        </w:rPr>
        <w:t>A</w:t>
      </w:r>
      <w:r w:rsidR="00942763" w:rsidRPr="00CF3432">
        <w:rPr>
          <w:rStyle w:val="apple-style-span"/>
          <w:rFonts w:ascii="Century Gothic" w:hAnsi="Century Gothic" w:cs="Arial"/>
          <w:color w:val="222222"/>
          <w:sz w:val="20"/>
          <w:szCs w:val="20"/>
        </w:rPr>
        <w:t>nalyze and review future directory architecture solutions, 3rd party directory management tools</w:t>
      </w:r>
      <w:r w:rsidR="00431704" w:rsidRPr="00CF3432">
        <w:rPr>
          <w:rStyle w:val="apple-style-span"/>
          <w:rFonts w:ascii="Century Gothic" w:hAnsi="Century Gothic" w:cs="Arial"/>
          <w:color w:val="222222"/>
          <w:sz w:val="20"/>
          <w:szCs w:val="20"/>
        </w:rPr>
        <w:t>.</w:t>
      </w:r>
      <w:r w:rsidR="00942763" w:rsidRPr="00CF3432">
        <w:rPr>
          <w:rStyle w:val="apple-style-span"/>
          <w:rFonts w:ascii="Century Gothic" w:hAnsi="Century Gothic" w:cs="Arial"/>
          <w:color w:val="222222"/>
          <w:sz w:val="20"/>
          <w:szCs w:val="20"/>
        </w:rPr>
        <w:t xml:space="preserve"> </w:t>
      </w:r>
      <w:r w:rsidR="00B01567">
        <w:rPr>
          <w:rStyle w:val="apple-style-span"/>
          <w:rFonts w:ascii="Century Gothic" w:hAnsi="Century Gothic" w:cs="Arial"/>
          <w:color w:val="222222"/>
          <w:sz w:val="20"/>
          <w:szCs w:val="20"/>
        </w:rPr>
        <w:t>Analyzing</w:t>
      </w:r>
      <w:r w:rsidR="00942763" w:rsidRPr="00CF3432">
        <w:rPr>
          <w:rStyle w:val="apple-style-span"/>
          <w:rFonts w:ascii="Century Gothic" w:hAnsi="Century Gothic" w:cs="Arial"/>
          <w:color w:val="222222"/>
          <w:sz w:val="20"/>
          <w:szCs w:val="20"/>
        </w:rPr>
        <w:t xml:space="preserve"> </w:t>
      </w:r>
      <w:r w:rsidR="00E93D1A" w:rsidRPr="00CF3432">
        <w:rPr>
          <w:rStyle w:val="apple-style-span"/>
          <w:rFonts w:ascii="Century Gothic" w:hAnsi="Century Gothic" w:cs="Arial"/>
          <w:color w:val="222222"/>
          <w:sz w:val="20"/>
          <w:szCs w:val="20"/>
        </w:rPr>
        <w:t xml:space="preserve">AD Objects </w:t>
      </w:r>
      <w:r w:rsidR="00942763" w:rsidRPr="00CF3432">
        <w:rPr>
          <w:rStyle w:val="apple-style-span"/>
          <w:rFonts w:ascii="Century Gothic" w:hAnsi="Century Gothic" w:cs="Arial"/>
          <w:color w:val="222222"/>
          <w:sz w:val="20"/>
          <w:szCs w:val="20"/>
        </w:rPr>
        <w:t>life cycle maintenance processes.</w:t>
      </w:r>
      <w:r w:rsidR="00242D6B" w:rsidRPr="00CF3432">
        <w:rPr>
          <w:rStyle w:val="apple-style-span"/>
          <w:rFonts w:ascii="Century Gothic" w:hAnsi="Century Gothic" w:cs="Arial"/>
          <w:color w:val="222222"/>
          <w:sz w:val="20"/>
          <w:szCs w:val="20"/>
        </w:rPr>
        <w:t xml:space="preserve"> </w:t>
      </w:r>
      <w:r w:rsidR="00942763" w:rsidRPr="00CF3432">
        <w:rPr>
          <w:rStyle w:val="apple-style-span"/>
          <w:rFonts w:ascii="Century Gothic" w:hAnsi="Century Gothic" w:cs="Arial"/>
          <w:color w:val="222222"/>
          <w:sz w:val="20"/>
          <w:szCs w:val="20"/>
        </w:rPr>
        <w:t xml:space="preserve">Assist </w:t>
      </w:r>
      <w:r w:rsidR="00C67A69">
        <w:rPr>
          <w:rStyle w:val="apple-style-span"/>
          <w:rFonts w:ascii="Century Gothic" w:hAnsi="Century Gothic" w:cs="Arial"/>
          <w:color w:val="222222"/>
          <w:sz w:val="20"/>
          <w:szCs w:val="20"/>
        </w:rPr>
        <w:t xml:space="preserve">Customers </w:t>
      </w:r>
      <w:r w:rsidR="00942763" w:rsidRPr="00CF3432">
        <w:rPr>
          <w:rStyle w:val="apple-style-span"/>
          <w:rFonts w:ascii="Century Gothic" w:hAnsi="Century Gothic" w:cs="Arial"/>
          <w:color w:val="222222"/>
          <w:sz w:val="20"/>
          <w:szCs w:val="20"/>
        </w:rPr>
        <w:t>in defining enterprise policies, standards and position statements for new and existing Active Directory related technologies.</w:t>
      </w:r>
      <w:r w:rsidR="00242D6B" w:rsidRPr="00CF3432">
        <w:rPr>
          <w:rStyle w:val="apple-style-span"/>
          <w:rFonts w:ascii="Century Gothic" w:hAnsi="Century Gothic" w:cs="Arial"/>
          <w:color w:val="222222"/>
          <w:sz w:val="20"/>
          <w:szCs w:val="20"/>
        </w:rPr>
        <w:t xml:space="preserve"> </w:t>
      </w:r>
      <w:r w:rsidR="00942763" w:rsidRPr="00CF3432">
        <w:rPr>
          <w:rStyle w:val="apple-style-span"/>
          <w:rFonts w:ascii="Century Gothic" w:hAnsi="Century Gothic" w:cs="Arial"/>
          <w:color w:val="222222"/>
          <w:sz w:val="20"/>
          <w:szCs w:val="20"/>
        </w:rPr>
        <w:t>Provide capacity planning and performance monitoring to sustain and improve platform availability and efficiency.</w:t>
      </w:r>
      <w:r w:rsidR="00431704" w:rsidRPr="00CF3432">
        <w:rPr>
          <w:rStyle w:val="apple-style-span"/>
          <w:rFonts w:ascii="Century Gothic" w:hAnsi="Century Gothic" w:cs="Arial"/>
          <w:color w:val="222222"/>
          <w:sz w:val="20"/>
          <w:szCs w:val="20"/>
        </w:rPr>
        <w:t xml:space="preserve"> </w:t>
      </w:r>
      <w:r w:rsidR="00942763" w:rsidRPr="00CF3432">
        <w:rPr>
          <w:rStyle w:val="apple-style-span"/>
          <w:rFonts w:ascii="Century Gothic" w:hAnsi="Century Gothic" w:cs="Arial"/>
          <w:color w:val="222222"/>
          <w:sz w:val="20"/>
          <w:szCs w:val="20"/>
        </w:rPr>
        <w:t xml:space="preserve">Assist in the development, definition and publishing of best practices and processes for a Corporation’s Active Directory infrastructure based on industry and vendor published best practices. Participate in security and application </w:t>
      </w:r>
      <w:r w:rsidR="002E2FB5">
        <w:rPr>
          <w:rStyle w:val="apple-style-span"/>
          <w:rFonts w:ascii="Century Gothic" w:hAnsi="Century Gothic" w:cs="Arial"/>
          <w:color w:val="222222"/>
          <w:sz w:val="20"/>
          <w:szCs w:val="20"/>
        </w:rPr>
        <w:t>vulnerability remediation planning.</w:t>
      </w:r>
      <w:r w:rsidR="00895234" w:rsidRPr="00CC6A18">
        <w:rPr>
          <w:rStyle w:val="apple-style-span"/>
          <w:rFonts w:ascii="Century Gothic" w:hAnsi="Century Gothic" w:cs="Arial"/>
          <w:color w:val="222222"/>
          <w:sz w:val="20"/>
          <w:szCs w:val="20"/>
        </w:rPr>
        <w:t xml:space="preserve"> </w:t>
      </w:r>
      <w:r w:rsidR="002E2FB5">
        <w:rPr>
          <w:rStyle w:val="apple-style-span"/>
          <w:rFonts w:ascii="Century Gothic" w:hAnsi="Century Gothic" w:cs="Arial"/>
          <w:color w:val="222222"/>
          <w:sz w:val="20"/>
          <w:szCs w:val="20"/>
        </w:rPr>
        <w:t>Migration Planning</w:t>
      </w:r>
      <w:r w:rsidR="003F5DCA">
        <w:rPr>
          <w:rStyle w:val="apple-style-span"/>
          <w:rFonts w:ascii="Century Gothic" w:hAnsi="Century Gothic" w:cs="Arial"/>
          <w:color w:val="222222"/>
          <w:sz w:val="20"/>
          <w:szCs w:val="20"/>
        </w:rPr>
        <w:t xml:space="preserve"> and</w:t>
      </w:r>
      <w:r w:rsidR="00B31006">
        <w:rPr>
          <w:rStyle w:val="apple-style-span"/>
          <w:rFonts w:ascii="Century Gothic" w:hAnsi="Century Gothic" w:cs="Arial"/>
          <w:color w:val="222222"/>
          <w:sz w:val="20"/>
          <w:szCs w:val="20"/>
        </w:rPr>
        <w:t xml:space="preserve"> </w:t>
      </w:r>
      <w:r w:rsidR="002E2FB5">
        <w:rPr>
          <w:rStyle w:val="apple-style-span"/>
          <w:rFonts w:ascii="Century Gothic" w:hAnsi="Century Gothic" w:cs="Arial"/>
          <w:color w:val="222222"/>
          <w:sz w:val="20"/>
          <w:szCs w:val="20"/>
        </w:rPr>
        <w:t xml:space="preserve">Design </w:t>
      </w:r>
      <w:r w:rsidR="00095EC5">
        <w:rPr>
          <w:rStyle w:val="apple-style-span"/>
          <w:rFonts w:ascii="Century Gothic" w:hAnsi="Century Gothic" w:cs="Arial"/>
          <w:color w:val="222222"/>
          <w:sz w:val="20"/>
          <w:szCs w:val="20"/>
        </w:rPr>
        <w:t xml:space="preserve">of </w:t>
      </w:r>
      <w:r w:rsidR="00CC273C">
        <w:rPr>
          <w:rStyle w:val="apple-style-span"/>
          <w:rFonts w:ascii="Century Gothic" w:hAnsi="Century Gothic" w:cs="Arial"/>
          <w:color w:val="222222"/>
          <w:sz w:val="20"/>
          <w:szCs w:val="20"/>
        </w:rPr>
        <w:t xml:space="preserve">Microsoft </w:t>
      </w:r>
      <w:r w:rsidR="002E2FB5">
        <w:rPr>
          <w:rStyle w:val="apple-style-span"/>
          <w:rFonts w:ascii="Century Gothic" w:hAnsi="Century Gothic" w:cs="Arial"/>
          <w:color w:val="222222"/>
          <w:sz w:val="20"/>
          <w:szCs w:val="20"/>
        </w:rPr>
        <w:t xml:space="preserve">cloud solutions such as: Azure </w:t>
      </w:r>
      <w:r w:rsidR="00B31006">
        <w:rPr>
          <w:rStyle w:val="apple-style-span"/>
          <w:rFonts w:ascii="Century Gothic" w:hAnsi="Century Gothic" w:cs="Arial"/>
          <w:color w:val="222222"/>
          <w:sz w:val="20"/>
          <w:szCs w:val="20"/>
        </w:rPr>
        <w:t>MFA and Conditional access policies</w:t>
      </w:r>
      <w:r w:rsidR="002E2FB5">
        <w:rPr>
          <w:rStyle w:val="apple-style-span"/>
          <w:rFonts w:ascii="Century Gothic" w:hAnsi="Century Gothic" w:cs="Arial"/>
          <w:color w:val="222222"/>
          <w:sz w:val="20"/>
          <w:szCs w:val="20"/>
        </w:rPr>
        <w:t>,</w:t>
      </w:r>
      <w:r w:rsidR="00F95D35" w:rsidRPr="00AA72B5">
        <w:rPr>
          <w:rStyle w:val="apple-style-span"/>
          <w:rFonts w:ascii="Century Gothic" w:hAnsi="Century Gothic" w:cs="Arial"/>
          <w:color w:val="222222"/>
          <w:sz w:val="20"/>
          <w:szCs w:val="20"/>
        </w:rPr>
        <w:t xml:space="preserve"> </w:t>
      </w:r>
      <w:r w:rsidR="00B31006">
        <w:rPr>
          <w:rStyle w:val="apple-style-span"/>
          <w:rFonts w:ascii="Century Gothic" w:hAnsi="Century Gothic" w:cs="Arial"/>
          <w:color w:val="222222"/>
          <w:sz w:val="20"/>
          <w:szCs w:val="20"/>
        </w:rPr>
        <w:t xml:space="preserve">NPS Services (RADIUS). </w:t>
      </w:r>
      <w:r w:rsidR="00D64240">
        <w:rPr>
          <w:rStyle w:val="apple-style-span"/>
          <w:rFonts w:ascii="Century Gothic" w:hAnsi="Century Gothic" w:cs="Arial"/>
          <w:color w:val="222222"/>
          <w:sz w:val="20"/>
          <w:szCs w:val="20"/>
        </w:rPr>
        <w:t xml:space="preserve">Design the </w:t>
      </w:r>
      <w:r w:rsidR="002E2FB5">
        <w:rPr>
          <w:rStyle w:val="apple-style-span"/>
          <w:rFonts w:ascii="Century Gothic" w:hAnsi="Century Gothic" w:cs="Arial"/>
          <w:color w:val="222222"/>
          <w:sz w:val="20"/>
          <w:szCs w:val="20"/>
        </w:rPr>
        <w:t xml:space="preserve">Migration </w:t>
      </w:r>
      <w:r w:rsidR="00D64240">
        <w:rPr>
          <w:rStyle w:val="apple-style-span"/>
          <w:rFonts w:ascii="Century Gothic" w:hAnsi="Century Gothic" w:cs="Arial"/>
          <w:color w:val="222222"/>
          <w:sz w:val="20"/>
          <w:szCs w:val="20"/>
        </w:rPr>
        <w:t>plan</w:t>
      </w:r>
      <w:r w:rsidR="002E2FB5">
        <w:rPr>
          <w:rStyle w:val="apple-style-span"/>
          <w:rFonts w:ascii="Century Gothic" w:hAnsi="Century Gothic" w:cs="Arial"/>
          <w:color w:val="222222"/>
          <w:sz w:val="20"/>
          <w:szCs w:val="20"/>
        </w:rPr>
        <w:t xml:space="preserve"> from Windows 2012 to </w:t>
      </w:r>
      <w:r w:rsidR="002847E0" w:rsidRPr="00A15BB1">
        <w:rPr>
          <w:rStyle w:val="apple-style-span"/>
          <w:rFonts w:ascii="Century Gothic" w:hAnsi="Century Gothic" w:cs="Arial"/>
          <w:color w:val="222222"/>
          <w:sz w:val="20"/>
          <w:szCs w:val="20"/>
        </w:rPr>
        <w:t xml:space="preserve">Windows Server </w:t>
      </w:r>
      <w:r w:rsidR="003F6A16" w:rsidRPr="00A15BB1">
        <w:rPr>
          <w:rStyle w:val="apple-style-span"/>
          <w:rFonts w:ascii="Century Gothic" w:hAnsi="Century Gothic" w:cs="Arial"/>
          <w:color w:val="222222"/>
          <w:sz w:val="20"/>
          <w:szCs w:val="20"/>
        </w:rPr>
        <w:t xml:space="preserve">2016 AD </w:t>
      </w:r>
      <w:r w:rsidR="00CC6A18" w:rsidRPr="00A15BB1">
        <w:rPr>
          <w:rStyle w:val="apple-style-span"/>
          <w:rFonts w:ascii="Century Gothic" w:hAnsi="Century Gothic" w:cs="Arial"/>
          <w:color w:val="222222"/>
          <w:sz w:val="20"/>
          <w:szCs w:val="20"/>
        </w:rPr>
        <w:t>Services</w:t>
      </w:r>
      <w:r w:rsidR="00B91E8D">
        <w:rPr>
          <w:rStyle w:val="apple-style-span"/>
          <w:rFonts w:ascii="Century Gothic" w:hAnsi="Century Gothic" w:cs="Arial"/>
          <w:color w:val="222222"/>
          <w:sz w:val="20"/>
          <w:szCs w:val="20"/>
        </w:rPr>
        <w:t xml:space="preserve"> and</w:t>
      </w:r>
      <w:r w:rsidR="00242D6B" w:rsidRPr="00A15BB1">
        <w:rPr>
          <w:rStyle w:val="apple-style-span"/>
          <w:rFonts w:ascii="Century Gothic" w:hAnsi="Century Gothic" w:cs="Arial"/>
          <w:color w:val="222222"/>
          <w:sz w:val="20"/>
          <w:szCs w:val="20"/>
        </w:rPr>
        <w:t xml:space="preserve"> </w:t>
      </w:r>
      <w:r w:rsidR="0030284D">
        <w:rPr>
          <w:rStyle w:val="apple-style-span"/>
          <w:rFonts w:ascii="Century Gothic" w:hAnsi="Century Gothic" w:cs="Arial"/>
          <w:color w:val="222222"/>
          <w:sz w:val="20"/>
          <w:szCs w:val="20"/>
        </w:rPr>
        <w:t>ADFS</w:t>
      </w:r>
      <w:r w:rsidR="00212231">
        <w:rPr>
          <w:rStyle w:val="apple-style-span"/>
          <w:rFonts w:ascii="Century Gothic" w:hAnsi="Century Gothic" w:cs="Arial"/>
          <w:color w:val="222222"/>
          <w:sz w:val="20"/>
          <w:szCs w:val="20"/>
        </w:rPr>
        <w:t>.</w:t>
      </w:r>
    </w:p>
    <w:p w14:paraId="234B7B84" w14:textId="77777777" w:rsidR="00942763" w:rsidRDefault="00942763">
      <w:pPr>
        <w:ind w:right="-518"/>
        <w:rPr>
          <w:rStyle w:val="apple-style-span"/>
          <w:rFonts w:ascii="Century Gothic" w:hAnsi="Century Gothic" w:cs="Arial"/>
          <w:b/>
          <w:color w:val="222222"/>
          <w:szCs w:val="20"/>
        </w:rPr>
      </w:pPr>
    </w:p>
    <w:p w14:paraId="3CB89BBB" w14:textId="77777777" w:rsidR="00E90A8E" w:rsidRPr="00AA72B5" w:rsidRDefault="00E90A8E" w:rsidP="00E90A8E">
      <w:pPr>
        <w:ind w:right="-518"/>
        <w:rPr>
          <w:rStyle w:val="apple-style-span"/>
          <w:rFonts w:ascii="Century Gothic" w:hAnsi="Century Gothic" w:cs="Arial"/>
          <w:color w:val="222222"/>
          <w:szCs w:val="20"/>
        </w:rPr>
      </w:pPr>
      <w:r w:rsidRPr="00BC65EE">
        <w:rPr>
          <w:rStyle w:val="apple-style-span"/>
          <w:rFonts w:ascii="Century Gothic" w:hAnsi="Century Gothic" w:cs="Arial"/>
          <w:b/>
          <w:color w:val="222222"/>
          <w:szCs w:val="20"/>
          <w:lang w:val="es-ES"/>
        </w:rPr>
        <w:t xml:space="preserve">Dell </w:t>
      </w:r>
      <w:proofErr w:type="spellStart"/>
      <w:r w:rsidRPr="00BC65EE">
        <w:rPr>
          <w:rStyle w:val="apple-style-span"/>
          <w:rFonts w:ascii="Century Gothic" w:hAnsi="Century Gothic" w:cs="Arial"/>
          <w:b/>
          <w:color w:val="222222"/>
          <w:szCs w:val="20"/>
          <w:lang w:val="es-ES"/>
        </w:rPr>
        <w:t>Services</w:t>
      </w:r>
      <w:proofErr w:type="spellEnd"/>
      <w:r w:rsidRPr="00BC65EE">
        <w:rPr>
          <w:rStyle w:val="apple-style-span"/>
          <w:rFonts w:ascii="Century Gothic" w:hAnsi="Century Gothic" w:cs="Arial"/>
          <w:b/>
          <w:color w:val="222222"/>
          <w:szCs w:val="20"/>
          <w:lang w:val="es-ES"/>
        </w:rPr>
        <w:t xml:space="preserve"> </w:t>
      </w:r>
      <w:proofErr w:type="spellStart"/>
      <w:r w:rsidRPr="00BC65EE">
        <w:rPr>
          <w:rStyle w:val="apple-style-span"/>
          <w:rFonts w:ascii="Century Gothic" w:hAnsi="Century Gothic" w:cs="Arial"/>
          <w:b/>
          <w:color w:val="222222"/>
          <w:szCs w:val="20"/>
          <w:lang w:val="es-ES"/>
        </w:rPr>
        <w:t>Mexico</w:t>
      </w:r>
      <w:proofErr w:type="spellEnd"/>
      <w:r w:rsidRPr="00BC65EE">
        <w:rPr>
          <w:rStyle w:val="apple-style-span"/>
          <w:rFonts w:ascii="Century Gothic" w:hAnsi="Century Gothic" w:cs="Arial"/>
          <w:b/>
          <w:color w:val="222222"/>
          <w:szCs w:val="20"/>
          <w:lang w:val="es-ES"/>
        </w:rPr>
        <w:t xml:space="preserve">.  </w:t>
      </w:r>
      <w:r w:rsidRPr="002D1C57">
        <w:rPr>
          <w:rStyle w:val="apple-style-span"/>
          <w:rFonts w:ascii="Century Gothic" w:hAnsi="Century Gothic" w:cs="Arial"/>
          <w:b/>
          <w:color w:val="222222"/>
          <w:szCs w:val="20"/>
          <w:lang w:val="es-ES"/>
        </w:rPr>
        <w:t>-Av</w:t>
      </w:r>
      <w:r>
        <w:rPr>
          <w:rStyle w:val="apple-style-span"/>
          <w:rFonts w:ascii="Century Gothic" w:hAnsi="Century Gothic" w:cs="Arial"/>
          <w:b/>
          <w:color w:val="222222"/>
          <w:szCs w:val="20"/>
          <w:lang w:val="es-ES"/>
        </w:rPr>
        <w:t>.</w:t>
      </w:r>
      <w:r w:rsidRPr="002D1C57">
        <w:rPr>
          <w:rStyle w:val="apple-style-span"/>
          <w:rFonts w:ascii="Century Gothic" w:hAnsi="Century Gothic" w:cs="Arial"/>
          <w:b/>
          <w:color w:val="222222"/>
          <w:szCs w:val="20"/>
          <w:lang w:val="es-ES"/>
        </w:rPr>
        <w:t xml:space="preserve"> Mariano Otero 1249, Verde Valle, 44530 Guadalajara, Jal., México -</w:t>
      </w:r>
      <w:proofErr w:type="spellStart"/>
      <w:r w:rsidRPr="00242D6B">
        <w:rPr>
          <w:rStyle w:val="apple-style-span"/>
          <w:rFonts w:ascii="Century Gothic" w:hAnsi="Century Gothic" w:cs="Arial"/>
          <w:b/>
          <w:color w:val="222222"/>
          <w:szCs w:val="20"/>
          <w:lang w:val="es-ES"/>
        </w:rPr>
        <w:t>Systems</w:t>
      </w:r>
      <w:proofErr w:type="spellEnd"/>
      <w:r w:rsidRPr="00242D6B">
        <w:rPr>
          <w:rStyle w:val="apple-style-span"/>
          <w:rFonts w:ascii="Century Gothic" w:hAnsi="Century Gothic" w:cs="Arial"/>
          <w:b/>
          <w:color w:val="222222"/>
          <w:szCs w:val="20"/>
          <w:lang w:val="es-ES"/>
        </w:rPr>
        <w:t xml:space="preserve"> </w:t>
      </w:r>
      <w:proofErr w:type="spellStart"/>
      <w:r w:rsidRPr="00242D6B">
        <w:rPr>
          <w:rStyle w:val="apple-style-span"/>
          <w:rFonts w:ascii="Century Gothic" w:hAnsi="Century Gothic" w:cs="Arial"/>
          <w:b/>
          <w:color w:val="222222"/>
          <w:szCs w:val="20"/>
          <w:lang w:val="es-ES"/>
        </w:rPr>
        <w:t>Admin</w:t>
      </w:r>
      <w:proofErr w:type="spellEnd"/>
      <w:r w:rsidRPr="00242D6B">
        <w:rPr>
          <w:rStyle w:val="apple-style-span"/>
          <w:rFonts w:ascii="Century Gothic" w:hAnsi="Century Gothic" w:cs="Arial"/>
          <w:b/>
          <w:color w:val="222222"/>
          <w:szCs w:val="20"/>
          <w:lang w:val="es-ES"/>
        </w:rPr>
        <w:t xml:space="preserve">. </w:t>
      </w:r>
      <w:r w:rsidRPr="00AA72B5">
        <w:rPr>
          <w:rStyle w:val="apple-style-span"/>
          <w:rFonts w:ascii="Century Gothic" w:hAnsi="Century Gothic" w:cs="Arial"/>
          <w:b/>
          <w:color w:val="222222"/>
          <w:szCs w:val="20"/>
        </w:rPr>
        <w:t xml:space="preserve">Advisor </w:t>
      </w:r>
      <w:r w:rsidRPr="00AA72B5">
        <w:rPr>
          <w:rStyle w:val="apple-style-span"/>
          <w:rFonts w:ascii="Century Gothic" w:hAnsi="Century Gothic" w:cs="Arial"/>
          <w:color w:val="222222"/>
          <w:szCs w:val="20"/>
        </w:rPr>
        <w:t>|</w:t>
      </w:r>
      <w:r w:rsidRPr="00AA72B5">
        <w:rPr>
          <w:rStyle w:val="apple-style-span"/>
          <w:rFonts w:ascii="Century Gothic" w:hAnsi="Century Gothic" w:cs="Arial"/>
          <w:b/>
          <w:color w:val="222222"/>
          <w:szCs w:val="20"/>
        </w:rPr>
        <w:t xml:space="preserve"> </w:t>
      </w:r>
      <w:r w:rsidRPr="00AA72B5">
        <w:rPr>
          <w:rStyle w:val="apple-style-span"/>
          <w:rFonts w:ascii="Century Gothic" w:hAnsi="Century Gothic" w:cs="Arial"/>
          <w:color w:val="222222"/>
          <w:szCs w:val="20"/>
        </w:rPr>
        <w:t>July 2013-August 2016.</w:t>
      </w:r>
    </w:p>
    <w:p w14:paraId="113B349F" w14:textId="77777777" w:rsidR="00E90A8E" w:rsidRPr="003607B7" w:rsidRDefault="00E90A8E" w:rsidP="00E90A8E">
      <w:pPr>
        <w:ind w:right="-518"/>
        <w:rPr>
          <w:rStyle w:val="apple-style-span"/>
          <w:rFonts w:ascii="Century Gothic" w:hAnsi="Century Gothic" w:cs="Arial"/>
          <w:color w:val="222222"/>
          <w:sz w:val="20"/>
          <w:szCs w:val="20"/>
        </w:rPr>
      </w:pPr>
      <w:r w:rsidRPr="003607B7">
        <w:rPr>
          <w:rStyle w:val="apple-style-span"/>
          <w:rFonts w:ascii="Century Gothic" w:hAnsi="Century Gothic" w:cs="Arial"/>
          <w:color w:val="222222"/>
          <w:sz w:val="20"/>
          <w:szCs w:val="20"/>
        </w:rPr>
        <w:t xml:space="preserve">Advanced Management and Administration of customers AD infrastructure including over 400 Domain Controllers, GPOs, DHCP, DNS WSUS, AD Account management, AV management, Printer Servers, File Servers, </w:t>
      </w:r>
      <w:proofErr w:type="spellStart"/>
      <w:r w:rsidRPr="003607B7">
        <w:rPr>
          <w:rStyle w:val="apple-style-span"/>
          <w:rFonts w:ascii="Century Gothic" w:hAnsi="Century Gothic" w:cs="Arial"/>
          <w:color w:val="222222"/>
          <w:sz w:val="20"/>
          <w:szCs w:val="20"/>
        </w:rPr>
        <w:t>VmWare</w:t>
      </w:r>
      <w:proofErr w:type="spellEnd"/>
      <w:r w:rsidRPr="003607B7">
        <w:rPr>
          <w:rStyle w:val="apple-style-span"/>
          <w:rFonts w:ascii="Century Gothic" w:hAnsi="Century Gothic" w:cs="Arial"/>
          <w:color w:val="222222"/>
          <w:sz w:val="20"/>
          <w:szCs w:val="20"/>
        </w:rPr>
        <w:t xml:space="preserve"> Server Admini</w:t>
      </w:r>
      <w:r>
        <w:rPr>
          <w:rStyle w:val="apple-style-span"/>
          <w:rFonts w:ascii="Century Gothic" w:hAnsi="Century Gothic" w:cs="Arial"/>
          <w:color w:val="222222"/>
          <w:sz w:val="20"/>
          <w:szCs w:val="20"/>
        </w:rPr>
        <w:t xml:space="preserve">strator, Active Directory </w:t>
      </w:r>
      <w:proofErr w:type="spellStart"/>
      <w:r>
        <w:rPr>
          <w:rStyle w:val="apple-style-span"/>
          <w:rFonts w:ascii="Century Gothic" w:hAnsi="Century Gothic" w:cs="Arial"/>
          <w:color w:val="222222"/>
          <w:sz w:val="20"/>
          <w:szCs w:val="20"/>
        </w:rPr>
        <w:t>Power</w:t>
      </w:r>
      <w:r w:rsidRPr="003607B7">
        <w:rPr>
          <w:rStyle w:val="apple-style-span"/>
          <w:rFonts w:ascii="Century Gothic" w:hAnsi="Century Gothic" w:cs="Arial"/>
          <w:color w:val="222222"/>
          <w:sz w:val="20"/>
          <w:szCs w:val="20"/>
        </w:rPr>
        <w:t>shell</w:t>
      </w:r>
      <w:proofErr w:type="spellEnd"/>
      <w:r w:rsidRPr="003607B7">
        <w:rPr>
          <w:rStyle w:val="apple-style-span"/>
          <w:rFonts w:ascii="Century Gothic" w:hAnsi="Century Gothic" w:cs="Arial"/>
          <w:color w:val="222222"/>
          <w:sz w:val="20"/>
          <w:szCs w:val="20"/>
        </w:rPr>
        <w:t xml:space="preserve"> Scripting. Network &amp; Servers monitoring, Perform remote support tasks with </w:t>
      </w:r>
      <w:proofErr w:type="spellStart"/>
      <w:r w:rsidRPr="003607B7">
        <w:rPr>
          <w:rStyle w:val="apple-style-span"/>
          <w:rFonts w:ascii="Century Gothic" w:hAnsi="Century Gothic" w:cs="Arial"/>
          <w:color w:val="222222"/>
          <w:sz w:val="20"/>
          <w:szCs w:val="20"/>
        </w:rPr>
        <w:t>psexec</w:t>
      </w:r>
      <w:proofErr w:type="spellEnd"/>
      <w:r w:rsidRPr="003607B7">
        <w:rPr>
          <w:rStyle w:val="apple-style-span"/>
          <w:rFonts w:ascii="Century Gothic" w:hAnsi="Century Gothic" w:cs="Arial"/>
          <w:color w:val="222222"/>
          <w:sz w:val="20"/>
          <w:szCs w:val="20"/>
        </w:rPr>
        <w:t xml:space="preserve"> tools.  Working in a production environment that requires 24/7 uptime (health care Companies). Perform Scheduled and emergency maintenance activities with no negative Impact to critical services. IT Environments including Windows Server 2003, Windows Server 2008, Windows Server 2008 R2, Windows server 2012 R2. Compliance Audit processes. Create and maintain Servers backup jobs based on daily, monthly and weekly policies using </w:t>
      </w:r>
      <w:proofErr w:type="spellStart"/>
      <w:r w:rsidRPr="003607B7">
        <w:rPr>
          <w:rStyle w:val="apple-style-span"/>
          <w:rFonts w:ascii="Century Gothic" w:hAnsi="Century Gothic" w:cs="Arial"/>
          <w:color w:val="222222"/>
          <w:sz w:val="20"/>
          <w:szCs w:val="20"/>
        </w:rPr>
        <w:t>Simpana</w:t>
      </w:r>
      <w:proofErr w:type="spellEnd"/>
      <w:r w:rsidRPr="003607B7">
        <w:rPr>
          <w:rStyle w:val="apple-style-span"/>
          <w:rFonts w:ascii="Century Gothic" w:hAnsi="Century Gothic" w:cs="Arial"/>
          <w:color w:val="222222"/>
          <w:sz w:val="20"/>
          <w:szCs w:val="20"/>
        </w:rPr>
        <w:t xml:space="preserve"> Commvault Console. Involved in project discussion and implementation requiring coordination with several different teams such as. database, network, storage and firewall.</w:t>
      </w:r>
    </w:p>
    <w:p w14:paraId="275E6984" w14:textId="77777777" w:rsidR="00E90A8E" w:rsidRDefault="00E90A8E" w:rsidP="00E90A8E">
      <w:pPr>
        <w:ind w:right="-518"/>
        <w:rPr>
          <w:rStyle w:val="apple-style-span"/>
          <w:rFonts w:ascii="Century Gothic" w:hAnsi="Century Gothic" w:cs="Arial"/>
          <w:b/>
          <w:color w:val="222222"/>
          <w:sz w:val="20"/>
          <w:szCs w:val="20"/>
        </w:rPr>
      </w:pPr>
    </w:p>
    <w:p w14:paraId="6C02B7CE" w14:textId="77777777" w:rsidR="00E90A8E" w:rsidRPr="00540B5A" w:rsidRDefault="00E90A8E" w:rsidP="00E90A8E">
      <w:pPr>
        <w:ind w:right="-518"/>
        <w:rPr>
          <w:rStyle w:val="apple-style-span"/>
          <w:rFonts w:ascii="Century Gothic" w:hAnsi="Century Gothic" w:cs="Arial"/>
          <w:b/>
          <w:color w:val="222222"/>
          <w:lang w:val="es-ES"/>
        </w:rPr>
      </w:pPr>
      <w:r w:rsidRPr="00540B5A">
        <w:rPr>
          <w:rStyle w:val="apple-style-span"/>
          <w:rFonts w:ascii="Century Gothic" w:hAnsi="Century Gothic" w:cs="Arial"/>
          <w:b/>
          <w:color w:val="222222"/>
          <w:lang w:val="es-ES"/>
        </w:rPr>
        <w:t xml:space="preserve">Teleperformance </w:t>
      </w:r>
      <w:proofErr w:type="spellStart"/>
      <w:r w:rsidRPr="00540B5A">
        <w:rPr>
          <w:rStyle w:val="apple-style-span"/>
          <w:rFonts w:ascii="Century Gothic" w:hAnsi="Century Gothic" w:cs="Arial"/>
          <w:b/>
          <w:color w:val="222222"/>
          <w:lang w:val="es-ES"/>
        </w:rPr>
        <w:t>Group</w:t>
      </w:r>
      <w:proofErr w:type="spellEnd"/>
      <w:r w:rsidRPr="00540B5A">
        <w:rPr>
          <w:rStyle w:val="apple-style-span"/>
          <w:rFonts w:ascii="Century Gothic" w:hAnsi="Century Gothic" w:cs="Arial"/>
          <w:b/>
          <w:color w:val="222222"/>
          <w:lang w:val="es-ES"/>
        </w:rPr>
        <w:t xml:space="preserve">. -Av. </w:t>
      </w:r>
      <w:proofErr w:type="spellStart"/>
      <w:r w:rsidRPr="00540B5A">
        <w:rPr>
          <w:rStyle w:val="apple-style-span"/>
          <w:rFonts w:ascii="Century Gothic" w:hAnsi="Century Gothic" w:cs="Arial"/>
          <w:b/>
          <w:color w:val="222222"/>
          <w:lang w:val="es-ES"/>
        </w:rPr>
        <w:t>Periferico</w:t>
      </w:r>
      <w:proofErr w:type="spellEnd"/>
      <w:r w:rsidRPr="00540B5A">
        <w:rPr>
          <w:rStyle w:val="apple-style-span"/>
          <w:rFonts w:ascii="Century Gothic" w:hAnsi="Century Gothic" w:cs="Arial"/>
          <w:b/>
          <w:color w:val="222222"/>
          <w:lang w:val="es-ES"/>
        </w:rPr>
        <w:t xml:space="preserve"> Poniente 7651, Colonia Ciudad Granja, Zapopan, Jalisco 45010 </w:t>
      </w:r>
      <w:proofErr w:type="spellStart"/>
      <w:r w:rsidRPr="00540B5A">
        <w:rPr>
          <w:rStyle w:val="apple-style-span"/>
          <w:rFonts w:ascii="Century Gothic" w:hAnsi="Century Gothic" w:cs="Arial"/>
          <w:b/>
          <w:color w:val="222222"/>
          <w:lang w:val="es-ES"/>
        </w:rPr>
        <w:t>Mexico</w:t>
      </w:r>
      <w:proofErr w:type="spellEnd"/>
      <w:r w:rsidRPr="00540B5A">
        <w:rPr>
          <w:rStyle w:val="apple-style-span"/>
          <w:rFonts w:ascii="Century Gothic" w:hAnsi="Century Gothic" w:cs="Arial"/>
          <w:b/>
          <w:color w:val="222222"/>
          <w:lang w:val="es-ES"/>
        </w:rPr>
        <w:t>, Bajío II, Zapopan, Jal., México</w:t>
      </w:r>
    </w:p>
    <w:p w14:paraId="3F524549" w14:textId="77777777" w:rsidR="00E90A8E" w:rsidRPr="00B907FB" w:rsidRDefault="00E90A8E" w:rsidP="00E90A8E">
      <w:pPr>
        <w:ind w:right="-518"/>
        <w:rPr>
          <w:rStyle w:val="apple-style-span"/>
          <w:rFonts w:ascii="Century Gothic" w:hAnsi="Century Gothic" w:cs="Arial"/>
          <w:color w:val="222222"/>
        </w:rPr>
      </w:pPr>
      <w:r w:rsidRPr="00B907FB">
        <w:rPr>
          <w:rStyle w:val="apple-style-span"/>
          <w:rFonts w:ascii="Century Gothic" w:hAnsi="Century Gothic" w:cs="Arial"/>
          <w:b/>
          <w:color w:val="222222"/>
        </w:rPr>
        <w:t>Datacenter Coordinator</w:t>
      </w:r>
      <w:r w:rsidRPr="00B907FB">
        <w:rPr>
          <w:rStyle w:val="apple-style-span"/>
          <w:rFonts w:ascii="Century Gothic" w:hAnsi="Century Gothic" w:cs="Arial"/>
          <w:color w:val="222222"/>
        </w:rPr>
        <w:t xml:space="preserve"> | </w:t>
      </w:r>
      <w:r>
        <w:rPr>
          <w:rStyle w:val="apple-style-span"/>
          <w:rFonts w:ascii="Century Gothic" w:hAnsi="Century Gothic" w:cs="Arial"/>
          <w:color w:val="222222"/>
        </w:rPr>
        <w:t xml:space="preserve">April </w:t>
      </w:r>
      <w:r w:rsidRPr="00B907FB">
        <w:rPr>
          <w:rStyle w:val="apple-style-span"/>
          <w:rFonts w:ascii="Century Gothic" w:hAnsi="Century Gothic" w:cs="Arial"/>
          <w:color w:val="222222"/>
        </w:rPr>
        <w:t>2012-July 2013.</w:t>
      </w:r>
    </w:p>
    <w:p w14:paraId="5238C747" w14:textId="77777777" w:rsidR="00E90A8E" w:rsidRPr="00BD6D04" w:rsidRDefault="00E90A8E" w:rsidP="00E90A8E">
      <w:pPr>
        <w:ind w:right="-518" w:firstLine="709"/>
        <w:rPr>
          <w:sz w:val="20"/>
          <w:szCs w:val="20"/>
        </w:rPr>
      </w:pPr>
      <w:r w:rsidRPr="00BD6D04">
        <w:rPr>
          <w:rStyle w:val="apple-style-span"/>
          <w:rFonts w:ascii="Century Gothic" w:hAnsi="Century Gothic" w:cs="Arial"/>
          <w:color w:val="222222"/>
          <w:sz w:val="20"/>
          <w:szCs w:val="20"/>
        </w:rPr>
        <w:t>Advanced Administration of</w:t>
      </w:r>
      <w:r>
        <w:rPr>
          <w:rStyle w:val="apple-style-span"/>
          <w:rFonts w:ascii="Century Gothic" w:hAnsi="Century Gothic" w:cs="Arial"/>
          <w:color w:val="222222"/>
          <w:sz w:val="20"/>
          <w:szCs w:val="20"/>
        </w:rPr>
        <w:t xml:space="preserve"> </w:t>
      </w:r>
      <w:r w:rsidRPr="00BD6D04">
        <w:rPr>
          <w:rStyle w:val="apple-style-span"/>
          <w:rFonts w:ascii="Century Gothic" w:hAnsi="Century Gothic" w:cs="Arial"/>
          <w:color w:val="222222"/>
          <w:sz w:val="20"/>
          <w:szCs w:val="20"/>
        </w:rPr>
        <w:t xml:space="preserve">corporate’s AD &amp; Domain Controllers, DHCP, DNS WSUS, AD Account management, MS Exchange 2003. Printer Servers, File Server, CA Antispam Server. </w:t>
      </w:r>
      <w:proofErr w:type="spellStart"/>
      <w:r w:rsidRPr="00BD6D04">
        <w:rPr>
          <w:rStyle w:val="apple-style-span"/>
          <w:rFonts w:ascii="Century Gothic" w:hAnsi="Century Gothic" w:cs="Arial"/>
          <w:color w:val="222222"/>
          <w:sz w:val="20"/>
          <w:szCs w:val="20"/>
        </w:rPr>
        <w:t>VmWare</w:t>
      </w:r>
      <w:proofErr w:type="spellEnd"/>
      <w:r w:rsidRPr="00BD6D04">
        <w:rPr>
          <w:rStyle w:val="apple-style-span"/>
          <w:rFonts w:ascii="Century Gothic" w:hAnsi="Century Gothic" w:cs="Arial"/>
          <w:color w:val="222222"/>
          <w:sz w:val="20"/>
          <w:szCs w:val="20"/>
        </w:rPr>
        <w:t xml:space="preserve"> Server Administrator</w:t>
      </w:r>
      <w:r w:rsidRPr="00BD6D04">
        <w:rPr>
          <w:rStyle w:val="apple-style-span"/>
          <w:rFonts w:ascii="Century Gothic" w:hAnsi="Century Gothic" w:cs="Arial"/>
          <w:b/>
          <w:color w:val="222222"/>
          <w:sz w:val="20"/>
          <w:szCs w:val="20"/>
        </w:rPr>
        <w:t xml:space="preserve">. </w:t>
      </w:r>
      <w:r w:rsidRPr="00BD6D04">
        <w:rPr>
          <w:rStyle w:val="apple-style-span"/>
          <w:rFonts w:ascii="Century Gothic" w:hAnsi="Century Gothic" w:cs="Arial"/>
          <w:color w:val="222222"/>
          <w:sz w:val="20"/>
          <w:szCs w:val="20"/>
        </w:rPr>
        <w:t xml:space="preserve">McAfee Virus Scan Enterprise 8.8. Network &amp; Servers monitoring with OP Manage tools, LAN SWEEPER Network Inventory. Perform remote tasks with </w:t>
      </w:r>
      <w:proofErr w:type="spellStart"/>
      <w:r w:rsidRPr="00BD6D04">
        <w:rPr>
          <w:rStyle w:val="apple-style-span"/>
          <w:rFonts w:ascii="Century Gothic" w:hAnsi="Century Gothic" w:cs="Arial"/>
          <w:color w:val="222222"/>
          <w:sz w:val="20"/>
          <w:szCs w:val="20"/>
        </w:rPr>
        <w:t>psexec</w:t>
      </w:r>
      <w:proofErr w:type="spellEnd"/>
      <w:r w:rsidRPr="00BD6D04">
        <w:rPr>
          <w:rStyle w:val="apple-style-span"/>
          <w:rFonts w:ascii="Century Gothic" w:hAnsi="Century Gothic" w:cs="Arial"/>
          <w:color w:val="222222"/>
          <w:sz w:val="20"/>
          <w:szCs w:val="20"/>
        </w:rPr>
        <w:t xml:space="preserve"> tools. Worked in a production environment that requires 24/7 uptime. Perform maintenance activities with no Impact to services. IT environments including Windows Server 2003, Windows Server 2008, Windows server 2000. Compliance with PCI audit </w:t>
      </w:r>
      <w:r w:rsidRPr="00BD6D04">
        <w:rPr>
          <w:rStyle w:val="apple-style-span"/>
          <w:rFonts w:ascii="Century Gothic" w:hAnsi="Century Gothic" w:cs="Arial"/>
          <w:color w:val="222222"/>
          <w:sz w:val="20"/>
          <w:szCs w:val="20"/>
        </w:rPr>
        <w:lastRenderedPageBreak/>
        <w:t xml:space="preserve">processes. Create and maintain backup jobs based on daily, monthly and weekly policies with </w:t>
      </w:r>
      <w:proofErr w:type="spellStart"/>
      <w:r w:rsidRPr="00BD6D04">
        <w:rPr>
          <w:rStyle w:val="apple-style-span"/>
          <w:rFonts w:ascii="Century Gothic" w:hAnsi="Century Gothic" w:cs="Arial"/>
          <w:color w:val="222222"/>
          <w:sz w:val="20"/>
          <w:szCs w:val="20"/>
        </w:rPr>
        <w:t>cobian</w:t>
      </w:r>
      <w:proofErr w:type="spellEnd"/>
      <w:r w:rsidRPr="00BD6D04">
        <w:rPr>
          <w:rStyle w:val="apple-style-span"/>
          <w:rFonts w:ascii="Century Gothic" w:hAnsi="Century Gothic" w:cs="Arial"/>
          <w:color w:val="222222"/>
          <w:sz w:val="20"/>
          <w:szCs w:val="20"/>
        </w:rPr>
        <w:t>.</w:t>
      </w:r>
      <w:r w:rsidRPr="00BD6D04">
        <w:rPr>
          <w:rStyle w:val="apple-style-span"/>
          <w:rFonts w:ascii="Century Gothic" w:hAnsi="Century Gothic" w:cs="Arial"/>
          <w:caps/>
          <w:color w:val="222222"/>
          <w:sz w:val="20"/>
          <w:szCs w:val="20"/>
        </w:rPr>
        <w:t xml:space="preserve"> </w:t>
      </w:r>
      <w:r w:rsidRPr="00BD6D04">
        <w:rPr>
          <w:rStyle w:val="apple-style-span"/>
          <w:rFonts w:ascii="Century Gothic" w:hAnsi="Century Gothic" w:cs="Arial"/>
          <w:color w:val="222222"/>
          <w:sz w:val="20"/>
          <w:szCs w:val="20"/>
        </w:rPr>
        <w:t xml:space="preserve">Installation of Dell Power Edge &amp; HP </w:t>
      </w:r>
      <w:proofErr w:type="spellStart"/>
      <w:r w:rsidRPr="00BD6D04">
        <w:rPr>
          <w:rStyle w:val="apple-style-span"/>
          <w:rFonts w:ascii="Century Gothic" w:hAnsi="Century Gothic" w:cs="Arial"/>
          <w:color w:val="222222"/>
          <w:sz w:val="20"/>
          <w:szCs w:val="20"/>
        </w:rPr>
        <w:t>Proliant</w:t>
      </w:r>
      <w:proofErr w:type="spellEnd"/>
      <w:r w:rsidRPr="00BD6D04">
        <w:rPr>
          <w:rStyle w:val="apple-style-span"/>
          <w:rFonts w:ascii="Century Gothic" w:hAnsi="Century Gothic" w:cs="Arial"/>
          <w:color w:val="222222"/>
          <w:sz w:val="20"/>
          <w:szCs w:val="20"/>
        </w:rPr>
        <w:t xml:space="preserve"> class Servers, HP c7000 Enclosure Servers, HP Blade Servers.</w:t>
      </w:r>
    </w:p>
    <w:p w14:paraId="6741CCC0" w14:textId="77777777" w:rsidR="00E90A8E" w:rsidRDefault="00E90A8E" w:rsidP="00E90A8E">
      <w:pPr>
        <w:ind w:right="-518"/>
      </w:pPr>
    </w:p>
    <w:p w14:paraId="6258D969" w14:textId="77777777" w:rsidR="00E90A8E" w:rsidRPr="00A03BBA" w:rsidRDefault="00E90A8E" w:rsidP="00E90A8E">
      <w:pPr>
        <w:ind w:right="-518"/>
        <w:rPr>
          <w:rStyle w:val="apple-style-span"/>
          <w:rFonts w:ascii="Century Gothic" w:hAnsi="Century Gothic" w:cs="Arial"/>
          <w:color w:val="222222"/>
        </w:rPr>
      </w:pPr>
      <w:r w:rsidRPr="00AA72B5">
        <w:rPr>
          <w:rStyle w:val="apple-style-span"/>
          <w:rFonts w:ascii="Century Gothic" w:hAnsi="Century Gothic" w:cs="Arial"/>
          <w:b/>
          <w:color w:val="222222"/>
          <w:lang w:val="es-ES"/>
        </w:rPr>
        <w:t>TATA CONSULTANCY SERVICES</w:t>
      </w:r>
      <w:r w:rsidRPr="00825147">
        <w:rPr>
          <w:rStyle w:val="apple-style-span"/>
          <w:rFonts w:ascii="Century Gothic" w:hAnsi="Century Gothic" w:cs="Arial"/>
          <w:b/>
          <w:color w:val="222222"/>
          <w:lang w:val="es-ES"/>
        </w:rPr>
        <w:t xml:space="preserve"> -Camino al </w:t>
      </w:r>
      <w:proofErr w:type="spellStart"/>
      <w:r w:rsidRPr="00825147">
        <w:rPr>
          <w:rStyle w:val="apple-style-span"/>
          <w:rFonts w:ascii="Century Gothic" w:hAnsi="Century Gothic" w:cs="Arial"/>
          <w:b/>
          <w:color w:val="222222"/>
          <w:lang w:val="es-ES"/>
        </w:rPr>
        <w:t>Iteso</w:t>
      </w:r>
      <w:proofErr w:type="spellEnd"/>
      <w:r w:rsidRPr="00825147">
        <w:rPr>
          <w:rStyle w:val="apple-style-span"/>
          <w:rFonts w:ascii="Century Gothic" w:hAnsi="Century Gothic" w:cs="Arial"/>
          <w:b/>
          <w:color w:val="222222"/>
          <w:lang w:val="es-ES"/>
        </w:rPr>
        <w:t xml:space="preserve"> 8900, Colonia Pinar de la calma, 45080. </w:t>
      </w:r>
      <w:r w:rsidRPr="00825147">
        <w:rPr>
          <w:rStyle w:val="apple-style-span"/>
          <w:rFonts w:ascii="Century Gothic" w:hAnsi="Century Gothic" w:cs="Arial"/>
          <w:b/>
          <w:color w:val="222222"/>
        </w:rPr>
        <w:t>San Pedro Tlaquepaque, Jal., México-</w:t>
      </w:r>
      <w:r>
        <w:rPr>
          <w:rFonts w:ascii="Century Gothic" w:hAnsi="Century Gothic" w:cs="Arial"/>
          <w:color w:val="222222"/>
        </w:rPr>
        <w:t xml:space="preserve"> </w:t>
      </w:r>
      <w:r w:rsidRPr="00A03BBA">
        <w:rPr>
          <w:rStyle w:val="apple-style-span"/>
          <w:rFonts w:ascii="Century Gothic" w:hAnsi="Century Gothic" w:cs="Arial"/>
          <w:b/>
          <w:color w:val="222222"/>
        </w:rPr>
        <w:t xml:space="preserve">SYSTEMS ADMINISTRATOR </w:t>
      </w:r>
      <w:r w:rsidRPr="00A03BBA">
        <w:rPr>
          <w:rStyle w:val="apple-style-span"/>
          <w:rFonts w:ascii="Century Gothic" w:hAnsi="Century Gothic" w:cs="Arial"/>
          <w:color w:val="222222"/>
        </w:rPr>
        <w:t xml:space="preserve">| </w:t>
      </w:r>
      <w:r>
        <w:rPr>
          <w:rStyle w:val="apple-style-span"/>
          <w:rFonts w:ascii="Century Gothic" w:hAnsi="Century Gothic" w:cs="Arial"/>
          <w:color w:val="222222"/>
        </w:rPr>
        <w:t>September</w:t>
      </w:r>
      <w:r w:rsidRPr="00A03BBA">
        <w:rPr>
          <w:rStyle w:val="apple-style-span"/>
          <w:rFonts w:ascii="Century Gothic" w:hAnsi="Century Gothic" w:cs="Arial"/>
          <w:color w:val="222222"/>
        </w:rPr>
        <w:t xml:space="preserve"> 201</w:t>
      </w:r>
      <w:r>
        <w:rPr>
          <w:rStyle w:val="apple-style-span"/>
          <w:rFonts w:ascii="Century Gothic" w:hAnsi="Century Gothic" w:cs="Arial"/>
          <w:color w:val="222222"/>
        </w:rPr>
        <w:t xml:space="preserve">0 </w:t>
      </w:r>
      <w:r w:rsidRPr="00A03BBA">
        <w:rPr>
          <w:rStyle w:val="apple-style-span"/>
          <w:rFonts w:ascii="Century Gothic" w:hAnsi="Century Gothic" w:cs="Arial"/>
          <w:color w:val="222222"/>
        </w:rPr>
        <w:t>-</w:t>
      </w:r>
      <w:r>
        <w:rPr>
          <w:rStyle w:val="apple-style-span"/>
          <w:rFonts w:ascii="Century Gothic" w:hAnsi="Century Gothic" w:cs="Arial"/>
          <w:color w:val="222222"/>
        </w:rPr>
        <w:t xml:space="preserve"> </w:t>
      </w:r>
      <w:r w:rsidRPr="00A03BBA">
        <w:rPr>
          <w:rStyle w:val="apple-style-span"/>
          <w:rFonts w:ascii="Century Gothic" w:hAnsi="Century Gothic" w:cs="Arial"/>
          <w:color w:val="222222"/>
        </w:rPr>
        <w:t>March 2012</w:t>
      </w:r>
    </w:p>
    <w:p w14:paraId="05996E0F" w14:textId="77777777" w:rsidR="00E90A8E" w:rsidRPr="008E37DD" w:rsidRDefault="00E90A8E" w:rsidP="00E90A8E">
      <w:pPr>
        <w:ind w:firstLine="709"/>
        <w:rPr>
          <w:rFonts w:ascii="Century Gothic" w:hAnsi="Century Gothic"/>
          <w:sz w:val="20"/>
          <w:szCs w:val="20"/>
        </w:rPr>
      </w:pPr>
      <w:r w:rsidRPr="008E37DD">
        <w:rPr>
          <w:rFonts w:ascii="Century Gothic" w:hAnsi="Century Gothic"/>
          <w:sz w:val="20"/>
          <w:szCs w:val="20"/>
        </w:rPr>
        <w:t xml:space="preserve">Support and Administration of several customer’s AD domains, </w:t>
      </w:r>
      <w:proofErr w:type="spellStart"/>
      <w:r w:rsidRPr="008E37DD">
        <w:rPr>
          <w:rFonts w:ascii="Century Gothic" w:hAnsi="Century Gothic"/>
          <w:sz w:val="20"/>
          <w:szCs w:val="20"/>
        </w:rPr>
        <w:t>dhcp</w:t>
      </w:r>
      <w:proofErr w:type="spellEnd"/>
      <w:r w:rsidRPr="008E37DD">
        <w:rPr>
          <w:rFonts w:ascii="Century Gothic" w:hAnsi="Century Gothic"/>
          <w:sz w:val="20"/>
          <w:szCs w:val="20"/>
        </w:rPr>
        <w:t xml:space="preserve">, </w:t>
      </w:r>
      <w:proofErr w:type="spellStart"/>
      <w:r w:rsidRPr="008E37DD">
        <w:rPr>
          <w:rFonts w:ascii="Century Gothic" w:hAnsi="Century Gothic"/>
          <w:sz w:val="20"/>
          <w:szCs w:val="20"/>
        </w:rPr>
        <w:t>dns</w:t>
      </w:r>
      <w:proofErr w:type="spellEnd"/>
      <w:r w:rsidRPr="008E37DD">
        <w:rPr>
          <w:rFonts w:ascii="Century Gothic" w:hAnsi="Century Gothic"/>
          <w:sz w:val="20"/>
          <w:szCs w:val="20"/>
        </w:rPr>
        <w:t xml:space="preserve"> </w:t>
      </w:r>
      <w:proofErr w:type="spellStart"/>
      <w:r w:rsidRPr="008E37DD">
        <w:rPr>
          <w:rFonts w:ascii="Century Gothic" w:hAnsi="Century Gothic"/>
          <w:sz w:val="20"/>
          <w:szCs w:val="20"/>
        </w:rPr>
        <w:t>wsus</w:t>
      </w:r>
      <w:proofErr w:type="spellEnd"/>
      <w:r w:rsidRPr="008E37DD">
        <w:rPr>
          <w:rFonts w:ascii="Century Gothic" w:hAnsi="Century Gothic"/>
          <w:sz w:val="20"/>
          <w:szCs w:val="20"/>
        </w:rPr>
        <w:t xml:space="preserve">, </w:t>
      </w:r>
      <w:proofErr w:type="spellStart"/>
      <w:r w:rsidRPr="008E37DD">
        <w:rPr>
          <w:rFonts w:ascii="Century Gothic" w:hAnsi="Century Gothic"/>
          <w:sz w:val="20"/>
          <w:szCs w:val="20"/>
        </w:rPr>
        <w:t>scom</w:t>
      </w:r>
      <w:proofErr w:type="spellEnd"/>
      <w:r w:rsidRPr="008E37DD">
        <w:rPr>
          <w:rFonts w:ascii="Century Gothic" w:hAnsi="Century Gothic"/>
          <w:sz w:val="20"/>
          <w:szCs w:val="20"/>
        </w:rPr>
        <w:t xml:space="preserve">, </w:t>
      </w:r>
      <w:proofErr w:type="spellStart"/>
      <w:r w:rsidRPr="008E37DD">
        <w:rPr>
          <w:rFonts w:ascii="Century Gothic" w:hAnsi="Century Gothic"/>
          <w:sz w:val="20"/>
          <w:szCs w:val="20"/>
        </w:rPr>
        <w:t>symantec</w:t>
      </w:r>
      <w:proofErr w:type="spellEnd"/>
      <w:r w:rsidRPr="008E37DD">
        <w:rPr>
          <w:rFonts w:ascii="Century Gothic" w:hAnsi="Century Gothic"/>
          <w:sz w:val="20"/>
          <w:szCs w:val="20"/>
        </w:rPr>
        <w:t xml:space="preserve"> enterprise security, </w:t>
      </w:r>
      <w:proofErr w:type="spellStart"/>
      <w:r w:rsidRPr="008E37DD">
        <w:rPr>
          <w:rFonts w:ascii="Century Gothic" w:hAnsi="Century Gothic"/>
          <w:sz w:val="20"/>
          <w:szCs w:val="20"/>
        </w:rPr>
        <w:t>symantec</w:t>
      </w:r>
      <w:proofErr w:type="spellEnd"/>
      <w:r w:rsidRPr="008E37DD">
        <w:rPr>
          <w:rFonts w:ascii="Century Gothic" w:hAnsi="Century Gothic"/>
          <w:sz w:val="20"/>
          <w:szCs w:val="20"/>
        </w:rPr>
        <w:t xml:space="preserve"> endpoint protection, printer, Ghost cast and Nessus servers. Provide remote support (</w:t>
      </w:r>
      <w:proofErr w:type="spellStart"/>
      <w:r w:rsidRPr="008E37DD">
        <w:rPr>
          <w:rFonts w:ascii="Century Gothic" w:hAnsi="Century Gothic"/>
          <w:sz w:val="20"/>
          <w:szCs w:val="20"/>
        </w:rPr>
        <w:t>psexec</w:t>
      </w:r>
      <w:proofErr w:type="spellEnd"/>
      <w:r w:rsidRPr="008E37DD">
        <w:rPr>
          <w:rFonts w:ascii="Century Gothic" w:hAnsi="Century Gothic"/>
          <w:sz w:val="20"/>
          <w:szCs w:val="20"/>
        </w:rPr>
        <w:t xml:space="preserve">, </w:t>
      </w:r>
      <w:proofErr w:type="spellStart"/>
      <w:r w:rsidRPr="008E37DD">
        <w:rPr>
          <w:rFonts w:ascii="Century Gothic" w:hAnsi="Century Gothic"/>
          <w:sz w:val="20"/>
          <w:szCs w:val="20"/>
        </w:rPr>
        <w:t>netmeeting</w:t>
      </w:r>
      <w:proofErr w:type="spellEnd"/>
      <w:r w:rsidRPr="008E37DD">
        <w:rPr>
          <w:rFonts w:ascii="Century Gothic" w:hAnsi="Century Gothic"/>
          <w:sz w:val="20"/>
          <w:szCs w:val="20"/>
        </w:rPr>
        <w:t xml:space="preserve">, </w:t>
      </w:r>
      <w:proofErr w:type="spellStart"/>
      <w:r w:rsidRPr="008E37DD">
        <w:rPr>
          <w:rFonts w:ascii="Century Gothic" w:hAnsi="Century Gothic"/>
          <w:sz w:val="20"/>
          <w:szCs w:val="20"/>
        </w:rPr>
        <w:t>ms</w:t>
      </w:r>
      <w:proofErr w:type="spellEnd"/>
      <w:r w:rsidRPr="008E37DD">
        <w:rPr>
          <w:rFonts w:ascii="Century Gothic" w:hAnsi="Century Gothic"/>
          <w:sz w:val="20"/>
          <w:szCs w:val="20"/>
        </w:rPr>
        <w:t xml:space="preserve"> communicator) to over 300 users and 2000+ physical servers and 600 virtual servers handling </w:t>
      </w:r>
      <w:r w:rsidRPr="008E37DD">
        <w:rPr>
          <w:rStyle w:val="apple-style-span"/>
          <w:rFonts w:ascii="Century Gothic" w:hAnsi="Century Gothic" w:cs="Arial"/>
          <w:color w:val="222222"/>
          <w:sz w:val="20"/>
          <w:szCs w:val="20"/>
        </w:rPr>
        <w:t xml:space="preserve">Windows Server 2003, Windows Server 2008, Windows server 2000, </w:t>
      </w:r>
      <w:r w:rsidRPr="008E37DD">
        <w:rPr>
          <w:rFonts w:ascii="Century Gothic" w:hAnsi="Century Gothic"/>
          <w:sz w:val="20"/>
          <w:szCs w:val="20"/>
        </w:rPr>
        <w:t xml:space="preserve">windows </w:t>
      </w:r>
      <w:proofErr w:type="spellStart"/>
      <w:r w:rsidRPr="008E37DD">
        <w:rPr>
          <w:rFonts w:ascii="Century Gothic" w:hAnsi="Century Gothic"/>
          <w:sz w:val="20"/>
          <w:szCs w:val="20"/>
        </w:rPr>
        <w:t>xp</w:t>
      </w:r>
      <w:proofErr w:type="spellEnd"/>
      <w:r w:rsidRPr="008E37DD">
        <w:rPr>
          <w:rFonts w:ascii="Century Gothic" w:hAnsi="Century Gothic"/>
          <w:sz w:val="20"/>
          <w:szCs w:val="20"/>
        </w:rPr>
        <w:t xml:space="preserve">, vista, and 7. Supporting production environments requiring 24/7 uptime. Design/implement veritas tape backup jobs based on daily, monthly and weekly policies. Provide </w:t>
      </w:r>
      <w:proofErr w:type="spellStart"/>
      <w:r w:rsidRPr="008E37DD">
        <w:rPr>
          <w:rFonts w:ascii="Century Gothic" w:hAnsi="Century Gothic"/>
          <w:sz w:val="20"/>
          <w:szCs w:val="20"/>
        </w:rPr>
        <w:t>Itil</w:t>
      </w:r>
      <w:proofErr w:type="spellEnd"/>
      <w:r w:rsidRPr="008E37DD">
        <w:rPr>
          <w:rFonts w:ascii="Century Gothic" w:hAnsi="Century Gothic"/>
          <w:sz w:val="20"/>
          <w:szCs w:val="20"/>
        </w:rPr>
        <w:t xml:space="preserve"> environment reports. Basic command line cisco network devices configuration to enable/disable switch interfaces. Installation of DELL Power Edge &amp; HP </w:t>
      </w:r>
      <w:proofErr w:type="spellStart"/>
      <w:r w:rsidRPr="008E37DD">
        <w:rPr>
          <w:rFonts w:ascii="Century Gothic" w:hAnsi="Century Gothic"/>
          <w:sz w:val="20"/>
          <w:szCs w:val="20"/>
        </w:rPr>
        <w:t>Proliant</w:t>
      </w:r>
      <w:proofErr w:type="spellEnd"/>
      <w:r w:rsidRPr="008E37DD">
        <w:rPr>
          <w:rFonts w:ascii="Century Gothic" w:hAnsi="Century Gothic"/>
          <w:sz w:val="20"/>
          <w:szCs w:val="20"/>
        </w:rPr>
        <w:t xml:space="preserve"> class servers. Worked with </w:t>
      </w:r>
      <w:proofErr w:type="spellStart"/>
      <w:r w:rsidRPr="008E37DD">
        <w:rPr>
          <w:rFonts w:ascii="Century Gothic" w:hAnsi="Century Gothic"/>
          <w:sz w:val="20"/>
          <w:szCs w:val="20"/>
        </w:rPr>
        <w:t>linux</w:t>
      </w:r>
      <w:proofErr w:type="spellEnd"/>
      <w:r w:rsidRPr="008E37DD">
        <w:rPr>
          <w:rFonts w:ascii="Century Gothic" w:hAnsi="Century Gothic"/>
          <w:sz w:val="20"/>
          <w:szCs w:val="20"/>
        </w:rPr>
        <w:t xml:space="preserve"> servers (</w:t>
      </w:r>
      <w:proofErr w:type="spellStart"/>
      <w:r w:rsidRPr="008E37DD">
        <w:rPr>
          <w:rFonts w:ascii="Century Gothic" w:hAnsi="Century Gothic"/>
          <w:sz w:val="20"/>
          <w:szCs w:val="20"/>
        </w:rPr>
        <w:t>sles</w:t>
      </w:r>
      <w:proofErr w:type="spellEnd"/>
      <w:r w:rsidRPr="008E37DD">
        <w:rPr>
          <w:rFonts w:ascii="Century Gothic" w:hAnsi="Century Gothic"/>
          <w:sz w:val="20"/>
          <w:szCs w:val="20"/>
        </w:rPr>
        <w:t xml:space="preserve"> 11, 9. Red hat 6, 7). </w:t>
      </w:r>
      <w:proofErr w:type="spellStart"/>
      <w:r w:rsidRPr="008E37DD">
        <w:rPr>
          <w:rFonts w:ascii="Century Gothic" w:hAnsi="Century Gothic"/>
          <w:sz w:val="20"/>
          <w:szCs w:val="20"/>
        </w:rPr>
        <w:t>commvault</w:t>
      </w:r>
      <w:proofErr w:type="spellEnd"/>
      <w:r w:rsidRPr="008E37DD">
        <w:rPr>
          <w:rFonts w:ascii="Century Gothic" w:hAnsi="Century Gothic"/>
          <w:sz w:val="20"/>
          <w:szCs w:val="20"/>
        </w:rPr>
        <w:t xml:space="preserve"> (server backups), hp sim, servers data base, blade logic (server patching tool). Incident and change control Management tools such as service now and remedy user.</w:t>
      </w:r>
    </w:p>
    <w:p w14:paraId="33C4A341" w14:textId="23B32FDF" w:rsidR="00204140" w:rsidRPr="00745A19" w:rsidRDefault="00204140" w:rsidP="00745A19">
      <w:pPr>
        <w:rPr>
          <w:rFonts w:ascii="Century Gothic" w:hAnsi="Century Gothic"/>
        </w:rPr>
      </w:pPr>
    </w:p>
    <w:p w14:paraId="1CF07216" w14:textId="77777777" w:rsidR="00033BE7" w:rsidRDefault="00F42074" w:rsidP="00A60D0E">
      <w:pPr>
        <w:pStyle w:val="ListParagraph"/>
        <w:ind w:left="0" w:right="-518"/>
        <w:rPr>
          <w:rStyle w:val="apple-style-span"/>
          <w:rFonts w:ascii="Century Gothic" w:hAnsi="Century Gothic" w:cs="Arial"/>
          <w:b/>
          <w:color w:val="222222"/>
        </w:rPr>
      </w:pPr>
      <w:r w:rsidRPr="00EE3970">
        <w:rPr>
          <w:rStyle w:val="apple-style-span"/>
          <w:rFonts w:ascii="Century Gothic" w:hAnsi="Century Gothic" w:cs="Arial"/>
          <w:b/>
          <w:color w:val="222222"/>
        </w:rPr>
        <w:t>EDUCATION</w:t>
      </w:r>
    </w:p>
    <w:p w14:paraId="19B7B0DC" w14:textId="79F71E7B" w:rsidR="00A60D0E" w:rsidRDefault="00033BE7" w:rsidP="00A60D0E">
      <w:pPr>
        <w:pStyle w:val="ListParagraph"/>
        <w:ind w:left="0" w:right="-518"/>
        <w:rPr>
          <w:rStyle w:val="apple-style-span"/>
          <w:rFonts w:ascii="Century Gothic" w:hAnsi="Century Gothic" w:cs="Arial"/>
          <w:b/>
          <w:color w:val="222222"/>
        </w:rPr>
      </w:pPr>
      <w:r>
        <w:rPr>
          <w:rStyle w:val="apple-style-span"/>
          <w:rFonts w:ascii="Century Gothic" w:hAnsi="Century Gothic" w:cs="Arial"/>
          <w:b/>
          <w:color w:val="222222"/>
        </w:rPr>
        <w:t>C</w:t>
      </w:r>
      <w:r w:rsidR="00F42074" w:rsidRPr="00EE3970">
        <w:rPr>
          <w:rStyle w:val="apple-style-span"/>
          <w:rFonts w:ascii="Century Gothic" w:hAnsi="Century Gothic" w:cs="Arial"/>
          <w:b/>
          <w:color w:val="222222"/>
        </w:rPr>
        <w:t>ommunications and Electronics Engineering</w:t>
      </w:r>
      <w:r w:rsidR="00F42074" w:rsidRPr="00EE3970">
        <w:rPr>
          <w:rFonts w:ascii="Century Gothic" w:hAnsi="Century Gothic" w:cs="Arial"/>
          <w:b/>
          <w:color w:val="222222"/>
        </w:rPr>
        <w:t xml:space="preserve">| </w:t>
      </w:r>
      <w:r w:rsidR="00F42074" w:rsidRPr="00EE3970">
        <w:rPr>
          <w:rStyle w:val="apple-style-span"/>
          <w:rFonts w:ascii="Century Gothic" w:hAnsi="Century Gothic" w:cs="Arial"/>
          <w:b/>
          <w:color w:val="222222"/>
        </w:rPr>
        <w:t>Universidad de Guadalajara CUCEI 2008</w:t>
      </w:r>
      <w:r w:rsidR="00A60D0E" w:rsidRPr="00EE3970">
        <w:rPr>
          <w:rStyle w:val="apple-style-span"/>
          <w:rFonts w:ascii="Century Gothic" w:hAnsi="Century Gothic" w:cs="Arial"/>
          <w:b/>
          <w:color w:val="222222"/>
        </w:rPr>
        <w:t>.</w:t>
      </w:r>
    </w:p>
    <w:p w14:paraId="6077E723" w14:textId="77777777" w:rsidR="0080346F" w:rsidRDefault="0080346F">
      <w:pPr>
        <w:pStyle w:val="ListParagraph"/>
        <w:ind w:left="0" w:right="-518"/>
        <w:rPr>
          <w:rStyle w:val="apple-style-span"/>
          <w:rFonts w:ascii="Century Gothic" w:hAnsi="Century Gothic" w:cs="Arial"/>
          <w:color w:val="222222"/>
          <w:sz w:val="20"/>
          <w:szCs w:val="20"/>
        </w:rPr>
      </w:pPr>
    </w:p>
    <w:p w14:paraId="72EB23C5" w14:textId="77777777" w:rsidR="00F42074" w:rsidRDefault="00F42074" w:rsidP="00C24B2D">
      <w:pPr>
        <w:pStyle w:val="ListParagraph"/>
        <w:ind w:left="0" w:right="-518"/>
        <w:rPr>
          <w:rFonts w:ascii="Century Gothic" w:hAnsi="Century Gothic"/>
          <w:sz w:val="20"/>
          <w:szCs w:val="20"/>
        </w:rPr>
      </w:pPr>
      <w:r w:rsidRPr="00B023AD">
        <w:rPr>
          <w:rFonts w:ascii="Century Gothic" w:hAnsi="Century Gothic"/>
          <w:b/>
        </w:rPr>
        <w:t>PROULEX COMPUTACION</w:t>
      </w:r>
      <w:r w:rsidR="00C24B2D">
        <w:rPr>
          <w:rFonts w:ascii="Century Gothic" w:hAnsi="Century Gothic"/>
          <w:b/>
        </w:rPr>
        <w:t xml:space="preserve"> | </w:t>
      </w:r>
      <w:r w:rsidRPr="00831862">
        <w:rPr>
          <w:rFonts w:ascii="Century Gothic" w:hAnsi="Century Gothic"/>
          <w:b/>
        </w:rPr>
        <w:t>2010</w:t>
      </w:r>
      <w:r w:rsidR="000C5A2C" w:rsidRPr="00831862">
        <w:rPr>
          <w:rFonts w:ascii="Century Gothic" w:hAnsi="Century Gothic"/>
          <w:b/>
        </w:rPr>
        <w:t xml:space="preserve"> -</w:t>
      </w:r>
      <w:r w:rsidRPr="00831862">
        <w:rPr>
          <w:rFonts w:ascii="Century Gothic" w:hAnsi="Century Gothic"/>
          <w:b/>
        </w:rPr>
        <w:t xml:space="preserve"> NETWORKING DIPLOMA</w:t>
      </w:r>
    </w:p>
    <w:p w14:paraId="66A4BF10" w14:textId="77777777" w:rsidR="00F42074" w:rsidRDefault="00F42074"/>
    <w:p w14:paraId="5942ADAA" w14:textId="413D00D4" w:rsidR="00847C66" w:rsidRPr="00534D7F" w:rsidRDefault="00847C66" w:rsidP="00534D7F">
      <w:pPr>
        <w:pStyle w:val="ListParagraph"/>
        <w:ind w:left="0" w:right="-518"/>
        <w:rPr>
          <w:rFonts w:ascii="Century Gothic" w:hAnsi="Century Gothic"/>
          <w:b/>
        </w:rPr>
      </w:pPr>
      <w:r w:rsidRPr="00534D7F">
        <w:rPr>
          <w:rFonts w:ascii="Century Gothic" w:hAnsi="Century Gothic"/>
          <w:b/>
        </w:rPr>
        <w:t>Active Directory Services Configuring and Troubleshooting Certification</w:t>
      </w:r>
      <w:r w:rsidR="006C0ECF">
        <w:rPr>
          <w:rFonts w:ascii="Century Gothic" w:hAnsi="Century Gothic"/>
          <w:b/>
        </w:rPr>
        <w:t xml:space="preserve"> Course</w:t>
      </w:r>
    </w:p>
    <w:p w14:paraId="6E0D3F54" w14:textId="77777777" w:rsidR="00847C66" w:rsidRPr="00F861F5" w:rsidRDefault="00847C66" w:rsidP="00534D7F">
      <w:pPr>
        <w:pStyle w:val="ListParagraph"/>
        <w:ind w:left="0" w:right="-518" w:firstLine="709"/>
        <w:rPr>
          <w:rFonts w:ascii="Century Gothic" w:hAnsi="Century Gothic"/>
          <w:sz w:val="20"/>
          <w:szCs w:val="20"/>
        </w:rPr>
      </w:pPr>
      <w:r w:rsidRPr="00F861F5">
        <w:rPr>
          <w:rFonts w:ascii="Century Gothic" w:hAnsi="Century Gothic"/>
          <w:sz w:val="20"/>
          <w:szCs w:val="20"/>
        </w:rPr>
        <w:t>6425C Microsoft Official Course: Windows Server 2008 Active Directory Services, Configuring and Troubleshooting</w:t>
      </w:r>
    </w:p>
    <w:p w14:paraId="0D435AED" w14:textId="7A2BCBCB" w:rsidR="00847C66" w:rsidRDefault="00847C66" w:rsidP="00534D7F">
      <w:pPr>
        <w:ind w:firstLine="709"/>
        <w:rPr>
          <w:rFonts w:ascii="Century Gothic" w:hAnsi="Century Gothic"/>
          <w:sz w:val="20"/>
          <w:szCs w:val="20"/>
        </w:rPr>
      </w:pPr>
      <w:r w:rsidRPr="00F861F5">
        <w:rPr>
          <w:rFonts w:ascii="Century Gothic" w:hAnsi="Century Gothic"/>
          <w:sz w:val="20"/>
          <w:szCs w:val="20"/>
        </w:rPr>
        <w:t>6426C Microsoft Official Course: Configuring &amp; Troubleshooting Identity and Access Solutions with Windows Server 2008 Active Directory.</w:t>
      </w:r>
    </w:p>
    <w:p w14:paraId="739FF9CC" w14:textId="77777777" w:rsidR="002878DF" w:rsidRDefault="002878DF" w:rsidP="002878DF">
      <w:pPr>
        <w:pStyle w:val="ListParagraph"/>
        <w:ind w:left="0" w:right="-518"/>
        <w:rPr>
          <w:rFonts w:ascii="Century Gothic" w:hAnsi="Century Gothic"/>
          <w:b/>
        </w:rPr>
      </w:pPr>
    </w:p>
    <w:p w14:paraId="5042F050" w14:textId="6C5BDFAE" w:rsidR="002878DF" w:rsidRPr="00534D7F" w:rsidRDefault="002878DF" w:rsidP="002878DF">
      <w:pPr>
        <w:pStyle w:val="ListParagraph"/>
        <w:ind w:left="0" w:right="-518"/>
        <w:rPr>
          <w:rFonts w:ascii="Century Gothic" w:hAnsi="Century Gothic"/>
          <w:b/>
        </w:rPr>
      </w:pPr>
      <w:r w:rsidRPr="00776979">
        <w:rPr>
          <w:rFonts w:ascii="Century Gothic" w:hAnsi="Century Gothic"/>
          <w:b/>
        </w:rPr>
        <w:t>20</w:t>
      </w:r>
      <w:r>
        <w:rPr>
          <w:rFonts w:ascii="Century Gothic" w:hAnsi="Century Gothic"/>
          <w:b/>
        </w:rPr>
        <w:t>20</w:t>
      </w:r>
      <w:r w:rsidRPr="00776979">
        <w:rPr>
          <w:rFonts w:ascii="Century Gothic" w:hAnsi="Century Gothic"/>
          <w:b/>
        </w:rPr>
        <w:t xml:space="preserve"> -</w:t>
      </w:r>
      <w:r>
        <w:rPr>
          <w:rFonts w:ascii="Century Gothic" w:hAnsi="Century Gothic"/>
        </w:rPr>
        <w:t xml:space="preserve"> </w:t>
      </w:r>
      <w:r w:rsidRPr="002878DF">
        <w:rPr>
          <w:rFonts w:ascii="Century Gothic" w:hAnsi="Century Gothic"/>
          <w:b/>
          <w:bCs/>
        </w:rPr>
        <w:t>AZ-900T01 Microsoft Azure Fundamentals</w:t>
      </w:r>
      <w:r>
        <w:rPr>
          <w:rFonts w:ascii="Century Gothic" w:hAnsi="Century Gothic"/>
          <w:b/>
          <w:bCs/>
        </w:rPr>
        <w:t xml:space="preserve"> </w:t>
      </w:r>
      <w:r w:rsidRPr="00534D7F">
        <w:rPr>
          <w:rFonts w:ascii="Century Gothic" w:hAnsi="Century Gothic"/>
          <w:b/>
        </w:rPr>
        <w:t>Certification</w:t>
      </w:r>
      <w:r>
        <w:rPr>
          <w:rFonts w:ascii="Century Gothic" w:hAnsi="Century Gothic"/>
          <w:b/>
        </w:rPr>
        <w:t xml:space="preserve"> Course</w:t>
      </w:r>
    </w:p>
    <w:p w14:paraId="7D363642" w14:textId="77777777" w:rsidR="00350D6B" w:rsidRPr="00DB3B45" w:rsidRDefault="00350D6B" w:rsidP="00534D7F">
      <w:pPr>
        <w:ind w:firstLine="709"/>
        <w:rPr>
          <w:rFonts w:ascii="Century Gothic" w:hAnsi="Century Gothic"/>
        </w:rPr>
      </w:pPr>
    </w:p>
    <w:p w14:paraId="6AD7488E" w14:textId="60AFBC0E" w:rsidR="007876A9" w:rsidRPr="00534D7F" w:rsidRDefault="00033BE7" w:rsidP="007876A9">
      <w:pPr>
        <w:pStyle w:val="ListParagraph"/>
        <w:ind w:left="0" w:right="-518"/>
        <w:rPr>
          <w:rFonts w:ascii="Century Gothic" w:hAnsi="Century Gothic"/>
          <w:b/>
        </w:rPr>
      </w:pPr>
      <w:r>
        <w:rPr>
          <w:rFonts w:ascii="Century Gothic" w:hAnsi="Century Gothic"/>
          <w:b/>
        </w:rPr>
        <w:t>20</w:t>
      </w:r>
      <w:r w:rsidR="007876A9">
        <w:rPr>
          <w:rFonts w:ascii="Century Gothic" w:hAnsi="Century Gothic"/>
          <w:b/>
        </w:rPr>
        <w:t>20</w:t>
      </w:r>
      <w:r w:rsidR="007876A9" w:rsidRPr="00776979">
        <w:rPr>
          <w:rFonts w:ascii="Century Gothic" w:hAnsi="Century Gothic"/>
          <w:b/>
        </w:rPr>
        <w:t xml:space="preserve"> -</w:t>
      </w:r>
      <w:r w:rsidR="007876A9">
        <w:rPr>
          <w:rFonts w:ascii="Century Gothic" w:hAnsi="Century Gothic"/>
        </w:rPr>
        <w:t xml:space="preserve"> </w:t>
      </w:r>
      <w:r w:rsidR="007876A9" w:rsidRPr="002878DF">
        <w:rPr>
          <w:rFonts w:ascii="Century Gothic" w:hAnsi="Century Gothic"/>
          <w:b/>
          <w:bCs/>
        </w:rPr>
        <w:t>AZ-</w:t>
      </w:r>
      <w:r w:rsidR="007876A9">
        <w:rPr>
          <w:rFonts w:ascii="Century Gothic" w:hAnsi="Century Gothic"/>
          <w:b/>
          <w:bCs/>
        </w:rPr>
        <w:t>104</w:t>
      </w:r>
      <w:r w:rsidR="007876A9" w:rsidRPr="002878DF">
        <w:rPr>
          <w:rFonts w:ascii="Century Gothic" w:hAnsi="Century Gothic"/>
          <w:b/>
          <w:bCs/>
        </w:rPr>
        <w:t xml:space="preserve"> Microsoft Azure </w:t>
      </w:r>
      <w:r w:rsidR="007876A9">
        <w:rPr>
          <w:rFonts w:ascii="Century Gothic" w:hAnsi="Century Gothic"/>
          <w:b/>
          <w:bCs/>
        </w:rPr>
        <w:t xml:space="preserve">Administrator </w:t>
      </w:r>
      <w:r w:rsidR="007876A9" w:rsidRPr="00534D7F">
        <w:rPr>
          <w:rFonts w:ascii="Century Gothic" w:hAnsi="Century Gothic"/>
          <w:b/>
        </w:rPr>
        <w:t>Certification</w:t>
      </w:r>
      <w:r w:rsidR="007876A9">
        <w:rPr>
          <w:rFonts w:ascii="Century Gothic" w:hAnsi="Century Gothic"/>
          <w:b/>
        </w:rPr>
        <w:t xml:space="preserve"> Course</w:t>
      </w:r>
    </w:p>
    <w:p w14:paraId="6C03EEAB" w14:textId="77777777" w:rsidR="00F42074" w:rsidRDefault="00F42074"/>
    <w:p w14:paraId="178324FC" w14:textId="0DB63F9D" w:rsidR="00E57530" w:rsidRPr="00E57530" w:rsidRDefault="003619DE" w:rsidP="0049493C">
      <w:pPr>
        <w:jc w:val="both"/>
        <w:rPr>
          <w:rStyle w:val="apple-style-span"/>
          <w:rFonts w:ascii="Century Gothic" w:hAnsi="Century Gothic" w:cs="Arial"/>
          <w:color w:val="222222"/>
          <w:sz w:val="20"/>
          <w:szCs w:val="20"/>
        </w:rPr>
      </w:pPr>
      <w:r w:rsidRPr="0049493C">
        <w:rPr>
          <w:rFonts w:ascii="Century Gothic" w:hAnsi="Century Gothic"/>
          <w:b/>
        </w:rPr>
        <w:t>SOFTWARE</w:t>
      </w:r>
      <w:r w:rsidR="000D6E50" w:rsidRPr="0049493C">
        <w:rPr>
          <w:rFonts w:ascii="Century Gothic" w:hAnsi="Century Gothic"/>
          <w:b/>
        </w:rPr>
        <w:t xml:space="preserve"> |</w:t>
      </w:r>
      <w:r w:rsidR="0049493C">
        <w:rPr>
          <w:rFonts w:ascii="Century Gothic" w:hAnsi="Century Gothic"/>
          <w:b/>
        </w:rPr>
        <w:t xml:space="preserve"> </w:t>
      </w:r>
      <w:r w:rsidR="00E57530" w:rsidRPr="00E57530">
        <w:rPr>
          <w:rStyle w:val="apple-style-span"/>
          <w:rFonts w:ascii="Century Gothic" w:hAnsi="Century Gothic" w:cs="Arial"/>
          <w:color w:val="222222"/>
          <w:sz w:val="20"/>
          <w:szCs w:val="20"/>
        </w:rPr>
        <w:t>Windows Server 2008 R2, 2012 R2, 2016, 2019</w:t>
      </w:r>
      <w:r w:rsidR="00E57530">
        <w:rPr>
          <w:rStyle w:val="apple-style-span"/>
          <w:rFonts w:ascii="Century Gothic" w:hAnsi="Century Gothic" w:cs="Arial"/>
          <w:color w:val="222222"/>
          <w:sz w:val="20"/>
          <w:szCs w:val="20"/>
        </w:rPr>
        <w:t xml:space="preserve"> / </w:t>
      </w:r>
      <w:r w:rsidR="00E57530" w:rsidRPr="00E57530">
        <w:rPr>
          <w:rStyle w:val="apple-style-span"/>
          <w:rFonts w:ascii="Century Gothic" w:hAnsi="Century Gothic" w:cs="Arial"/>
          <w:color w:val="222222"/>
          <w:sz w:val="20"/>
          <w:szCs w:val="20"/>
        </w:rPr>
        <w:t>Azure Active Directory/ O365</w:t>
      </w:r>
      <w:r w:rsidR="00E57530">
        <w:rPr>
          <w:rStyle w:val="apple-style-span"/>
          <w:rFonts w:ascii="Century Gothic" w:hAnsi="Century Gothic" w:cs="Arial"/>
          <w:color w:val="222222"/>
          <w:sz w:val="20"/>
          <w:szCs w:val="20"/>
        </w:rPr>
        <w:t xml:space="preserve"> / </w:t>
      </w:r>
      <w:r w:rsidR="00E57530" w:rsidRPr="00E57530">
        <w:rPr>
          <w:rStyle w:val="apple-style-span"/>
          <w:rFonts w:ascii="Century Gothic" w:hAnsi="Century Gothic" w:cs="Arial"/>
          <w:color w:val="222222"/>
          <w:sz w:val="20"/>
          <w:szCs w:val="20"/>
        </w:rPr>
        <w:t>ADFS 2012/2016</w:t>
      </w:r>
      <w:r w:rsidR="00E57530">
        <w:rPr>
          <w:rStyle w:val="apple-style-span"/>
          <w:rFonts w:ascii="Century Gothic" w:hAnsi="Century Gothic" w:cs="Arial"/>
          <w:color w:val="222222"/>
          <w:sz w:val="20"/>
          <w:szCs w:val="20"/>
        </w:rPr>
        <w:t xml:space="preserve"> / </w:t>
      </w:r>
      <w:r w:rsidR="00E57530" w:rsidRPr="00E57530">
        <w:rPr>
          <w:rStyle w:val="apple-style-span"/>
          <w:rFonts w:ascii="Century Gothic" w:hAnsi="Century Gothic" w:cs="Arial"/>
          <w:color w:val="222222"/>
          <w:sz w:val="20"/>
          <w:szCs w:val="20"/>
        </w:rPr>
        <w:t>Office 365 Deployment</w:t>
      </w:r>
      <w:r w:rsidR="00E57530">
        <w:rPr>
          <w:rStyle w:val="apple-style-span"/>
          <w:rFonts w:ascii="Century Gothic" w:hAnsi="Century Gothic" w:cs="Arial"/>
          <w:color w:val="222222"/>
          <w:sz w:val="20"/>
          <w:szCs w:val="20"/>
        </w:rPr>
        <w:t xml:space="preserve"> </w:t>
      </w:r>
      <w:r w:rsidR="00E57530" w:rsidRPr="00E57530">
        <w:rPr>
          <w:rStyle w:val="apple-style-span"/>
          <w:rFonts w:ascii="Century Gothic" w:hAnsi="Century Gothic" w:cs="Arial"/>
          <w:color w:val="222222"/>
          <w:sz w:val="20"/>
          <w:szCs w:val="20"/>
        </w:rPr>
        <w:t>S</w:t>
      </w:r>
      <w:r w:rsidR="00E57530">
        <w:rPr>
          <w:rStyle w:val="apple-style-span"/>
          <w:rFonts w:ascii="Century Gothic" w:hAnsi="Century Gothic" w:cs="Arial"/>
          <w:color w:val="222222"/>
          <w:sz w:val="20"/>
          <w:szCs w:val="20"/>
        </w:rPr>
        <w:t xml:space="preserve">CCM/ </w:t>
      </w:r>
      <w:proofErr w:type="spellStart"/>
      <w:r w:rsidR="00E57530" w:rsidRPr="00E57530">
        <w:rPr>
          <w:rStyle w:val="apple-style-span"/>
          <w:rFonts w:ascii="Century Gothic" w:hAnsi="Century Gothic" w:cs="Arial"/>
          <w:color w:val="222222"/>
          <w:sz w:val="20"/>
          <w:szCs w:val="20"/>
        </w:rPr>
        <w:t>VmWare</w:t>
      </w:r>
      <w:proofErr w:type="spellEnd"/>
      <w:r w:rsidR="00E57530" w:rsidRPr="00E57530">
        <w:rPr>
          <w:rStyle w:val="apple-style-span"/>
          <w:rFonts w:ascii="Century Gothic" w:hAnsi="Century Gothic" w:cs="Arial"/>
          <w:color w:val="222222"/>
          <w:sz w:val="20"/>
          <w:szCs w:val="20"/>
        </w:rPr>
        <w:t xml:space="preserve"> </w:t>
      </w:r>
      <w:r w:rsidR="00E57530">
        <w:rPr>
          <w:rStyle w:val="apple-style-span"/>
          <w:rFonts w:ascii="Century Gothic" w:hAnsi="Century Gothic" w:cs="Arial"/>
          <w:color w:val="222222"/>
          <w:sz w:val="20"/>
          <w:szCs w:val="20"/>
        </w:rPr>
        <w:t xml:space="preserve">/ </w:t>
      </w:r>
      <w:r w:rsidR="00E57530" w:rsidRPr="00E57530">
        <w:rPr>
          <w:rStyle w:val="apple-style-span"/>
          <w:rFonts w:ascii="Century Gothic" w:hAnsi="Century Gothic" w:cs="Arial"/>
          <w:color w:val="222222"/>
          <w:sz w:val="20"/>
          <w:szCs w:val="20"/>
        </w:rPr>
        <w:t>PowerShell</w:t>
      </w:r>
      <w:r w:rsidR="00E57530">
        <w:rPr>
          <w:rStyle w:val="apple-style-span"/>
          <w:rFonts w:ascii="Century Gothic" w:hAnsi="Century Gothic" w:cs="Arial"/>
          <w:color w:val="222222"/>
          <w:sz w:val="20"/>
          <w:szCs w:val="20"/>
        </w:rPr>
        <w:t xml:space="preserve"> / </w:t>
      </w:r>
      <w:r w:rsidR="00E57530" w:rsidRPr="00E57530">
        <w:rPr>
          <w:rStyle w:val="apple-style-span"/>
          <w:rFonts w:ascii="Century Gothic" w:hAnsi="Century Gothic" w:cs="Arial"/>
          <w:color w:val="222222"/>
          <w:sz w:val="20"/>
          <w:szCs w:val="20"/>
        </w:rPr>
        <w:t>PBIS. Unix-Microsoft Integration Services</w:t>
      </w:r>
      <w:r w:rsidR="00E57530">
        <w:rPr>
          <w:rStyle w:val="apple-style-span"/>
          <w:rFonts w:ascii="Century Gothic" w:hAnsi="Century Gothic" w:cs="Arial"/>
          <w:color w:val="222222"/>
          <w:sz w:val="20"/>
          <w:szCs w:val="20"/>
        </w:rPr>
        <w:t xml:space="preserve"> / </w:t>
      </w:r>
      <w:r w:rsidR="00E57530" w:rsidRPr="00E57530">
        <w:rPr>
          <w:rStyle w:val="apple-style-span"/>
          <w:rFonts w:ascii="Century Gothic" w:hAnsi="Century Gothic" w:cs="Arial"/>
          <w:color w:val="222222"/>
          <w:sz w:val="20"/>
          <w:szCs w:val="20"/>
        </w:rPr>
        <w:t>Quest Active Directory Administrator</w:t>
      </w:r>
      <w:r w:rsidR="00E57530">
        <w:rPr>
          <w:rStyle w:val="apple-style-span"/>
          <w:rFonts w:ascii="Century Gothic" w:hAnsi="Century Gothic" w:cs="Arial"/>
          <w:color w:val="222222"/>
          <w:sz w:val="20"/>
          <w:szCs w:val="20"/>
        </w:rPr>
        <w:t xml:space="preserve"> / </w:t>
      </w:r>
      <w:r w:rsidR="00E57530" w:rsidRPr="00E57530">
        <w:rPr>
          <w:rStyle w:val="apple-style-span"/>
          <w:rFonts w:ascii="Century Gothic" w:hAnsi="Century Gothic" w:cs="Arial"/>
          <w:color w:val="222222"/>
          <w:sz w:val="20"/>
          <w:szCs w:val="20"/>
        </w:rPr>
        <w:t>Symantec PKI</w:t>
      </w:r>
      <w:r w:rsidR="00E57530">
        <w:rPr>
          <w:rStyle w:val="apple-style-span"/>
          <w:rFonts w:ascii="Century Gothic" w:hAnsi="Century Gothic" w:cs="Arial"/>
          <w:color w:val="222222"/>
          <w:sz w:val="20"/>
          <w:szCs w:val="20"/>
        </w:rPr>
        <w:t xml:space="preserve"> / </w:t>
      </w:r>
      <w:r w:rsidR="00E57530" w:rsidRPr="00E57530">
        <w:rPr>
          <w:rStyle w:val="apple-style-span"/>
          <w:rFonts w:ascii="Century Gothic" w:hAnsi="Century Gothic" w:cs="Arial"/>
          <w:color w:val="222222"/>
          <w:sz w:val="20"/>
          <w:szCs w:val="20"/>
        </w:rPr>
        <w:t>Certificate Services</w:t>
      </w:r>
    </w:p>
    <w:sectPr w:rsidR="00E57530" w:rsidRPr="00E57530" w:rsidSect="00BA123B">
      <w:pgSz w:w="12240" w:h="15840" w:code="1"/>
      <w:pgMar w:top="1138" w:right="1138"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2DCF" w14:textId="77777777" w:rsidR="000E2620" w:rsidRDefault="000E2620" w:rsidP="000857B9">
      <w:r>
        <w:separator/>
      </w:r>
    </w:p>
  </w:endnote>
  <w:endnote w:type="continuationSeparator" w:id="0">
    <w:p w14:paraId="570DC426" w14:textId="77777777" w:rsidR="000E2620" w:rsidRDefault="000E2620" w:rsidP="0008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D08B" w14:textId="77777777" w:rsidR="000E2620" w:rsidRDefault="000E2620" w:rsidP="000857B9">
      <w:r>
        <w:separator/>
      </w:r>
    </w:p>
  </w:footnote>
  <w:footnote w:type="continuationSeparator" w:id="0">
    <w:p w14:paraId="253C9E68" w14:textId="77777777" w:rsidR="000E2620" w:rsidRDefault="000E2620" w:rsidP="00085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9"/>
    <w:lvl w:ilvl="0">
      <w:start w:val="1"/>
      <w:numFmt w:val="bullet"/>
      <w:lvlText w:val=""/>
      <w:lvlJc w:val="left"/>
      <w:pPr>
        <w:tabs>
          <w:tab w:val="num" w:pos="0"/>
        </w:tabs>
        <w:ind w:left="753" w:hanging="360"/>
      </w:pPr>
      <w:rPr>
        <w:rFonts w:ascii="Wingdings" w:hAnsi="Wingdings"/>
      </w:rPr>
    </w:lvl>
    <w:lvl w:ilvl="1">
      <w:start w:val="1"/>
      <w:numFmt w:val="bullet"/>
      <w:lvlText w:val="o"/>
      <w:lvlJc w:val="left"/>
      <w:pPr>
        <w:tabs>
          <w:tab w:val="num" w:pos="0"/>
        </w:tabs>
        <w:ind w:left="1473" w:hanging="360"/>
      </w:pPr>
      <w:rPr>
        <w:rFonts w:ascii="Courier New" w:hAnsi="Courier New" w:cs="Courier New"/>
      </w:rPr>
    </w:lvl>
    <w:lvl w:ilvl="2">
      <w:start w:val="1"/>
      <w:numFmt w:val="bullet"/>
      <w:lvlText w:val=""/>
      <w:lvlJc w:val="left"/>
      <w:pPr>
        <w:tabs>
          <w:tab w:val="num" w:pos="0"/>
        </w:tabs>
        <w:ind w:left="2193" w:hanging="360"/>
      </w:pPr>
      <w:rPr>
        <w:rFonts w:ascii="Wingdings" w:hAnsi="Wingdings"/>
      </w:rPr>
    </w:lvl>
    <w:lvl w:ilvl="3">
      <w:start w:val="1"/>
      <w:numFmt w:val="bullet"/>
      <w:lvlText w:val=""/>
      <w:lvlJc w:val="left"/>
      <w:pPr>
        <w:tabs>
          <w:tab w:val="num" w:pos="0"/>
        </w:tabs>
        <w:ind w:left="2913" w:hanging="360"/>
      </w:pPr>
      <w:rPr>
        <w:rFonts w:ascii="Symbol" w:hAnsi="Symbol"/>
      </w:rPr>
    </w:lvl>
    <w:lvl w:ilvl="4">
      <w:start w:val="1"/>
      <w:numFmt w:val="bullet"/>
      <w:lvlText w:val="o"/>
      <w:lvlJc w:val="left"/>
      <w:pPr>
        <w:tabs>
          <w:tab w:val="num" w:pos="0"/>
        </w:tabs>
        <w:ind w:left="3633" w:hanging="360"/>
      </w:pPr>
      <w:rPr>
        <w:rFonts w:ascii="Courier New" w:hAnsi="Courier New" w:cs="Courier New"/>
      </w:rPr>
    </w:lvl>
    <w:lvl w:ilvl="5">
      <w:start w:val="1"/>
      <w:numFmt w:val="bullet"/>
      <w:lvlText w:val=""/>
      <w:lvlJc w:val="left"/>
      <w:pPr>
        <w:tabs>
          <w:tab w:val="num" w:pos="0"/>
        </w:tabs>
        <w:ind w:left="4353" w:hanging="360"/>
      </w:pPr>
      <w:rPr>
        <w:rFonts w:ascii="Wingdings" w:hAnsi="Wingdings"/>
      </w:rPr>
    </w:lvl>
    <w:lvl w:ilvl="6">
      <w:start w:val="1"/>
      <w:numFmt w:val="bullet"/>
      <w:lvlText w:val=""/>
      <w:lvlJc w:val="left"/>
      <w:pPr>
        <w:tabs>
          <w:tab w:val="num" w:pos="0"/>
        </w:tabs>
        <w:ind w:left="5073" w:hanging="360"/>
      </w:pPr>
      <w:rPr>
        <w:rFonts w:ascii="Symbol" w:hAnsi="Symbol"/>
      </w:rPr>
    </w:lvl>
    <w:lvl w:ilvl="7">
      <w:start w:val="1"/>
      <w:numFmt w:val="bullet"/>
      <w:lvlText w:val="o"/>
      <w:lvlJc w:val="left"/>
      <w:pPr>
        <w:tabs>
          <w:tab w:val="num" w:pos="0"/>
        </w:tabs>
        <w:ind w:left="5793" w:hanging="360"/>
      </w:pPr>
      <w:rPr>
        <w:rFonts w:ascii="Courier New" w:hAnsi="Courier New" w:cs="Courier New"/>
      </w:rPr>
    </w:lvl>
    <w:lvl w:ilvl="8">
      <w:start w:val="1"/>
      <w:numFmt w:val="bullet"/>
      <w:lvlText w:val=""/>
      <w:lvlJc w:val="left"/>
      <w:pPr>
        <w:tabs>
          <w:tab w:val="num" w:pos="0"/>
        </w:tabs>
        <w:ind w:left="6513" w:hanging="360"/>
      </w:pPr>
      <w:rPr>
        <w:rFonts w:ascii="Wingdings" w:hAnsi="Wingdings"/>
      </w:rPr>
    </w:lvl>
  </w:abstractNum>
  <w:abstractNum w:abstractNumId="2" w15:restartNumberingAfterBreak="0">
    <w:nsid w:val="00000003"/>
    <w:multiLevelType w:val="multilevel"/>
    <w:tmpl w:val="00000003"/>
    <w:name w:val="WWNum1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FE36CFB"/>
    <w:multiLevelType w:val="hybridMultilevel"/>
    <w:tmpl w:val="3454FAA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A5819CE"/>
    <w:multiLevelType w:val="hybridMultilevel"/>
    <w:tmpl w:val="4246098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7B722C0"/>
    <w:multiLevelType w:val="hybridMultilevel"/>
    <w:tmpl w:val="C3A2950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435407"/>
    <w:multiLevelType w:val="hybridMultilevel"/>
    <w:tmpl w:val="BCC8CC20"/>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59043867"/>
    <w:multiLevelType w:val="hybridMultilevel"/>
    <w:tmpl w:val="145C7F16"/>
    <w:lvl w:ilvl="0" w:tplc="080A000D">
      <w:start w:val="1"/>
      <w:numFmt w:val="bullet"/>
      <w:lvlText w:val=""/>
      <w:lvlJc w:val="left"/>
      <w:pPr>
        <w:ind w:left="763" w:hanging="360"/>
      </w:pPr>
      <w:rPr>
        <w:rFonts w:ascii="Wingdings" w:hAnsi="Wingdings" w:hint="default"/>
      </w:rPr>
    </w:lvl>
    <w:lvl w:ilvl="1" w:tplc="080A0003" w:tentative="1">
      <w:start w:val="1"/>
      <w:numFmt w:val="bullet"/>
      <w:lvlText w:val="o"/>
      <w:lvlJc w:val="left"/>
      <w:pPr>
        <w:ind w:left="1483" w:hanging="360"/>
      </w:pPr>
      <w:rPr>
        <w:rFonts w:ascii="Courier New" w:hAnsi="Courier New" w:cs="Courier New" w:hint="default"/>
      </w:rPr>
    </w:lvl>
    <w:lvl w:ilvl="2" w:tplc="080A0005" w:tentative="1">
      <w:start w:val="1"/>
      <w:numFmt w:val="bullet"/>
      <w:lvlText w:val=""/>
      <w:lvlJc w:val="left"/>
      <w:pPr>
        <w:ind w:left="2203" w:hanging="360"/>
      </w:pPr>
      <w:rPr>
        <w:rFonts w:ascii="Wingdings" w:hAnsi="Wingdings" w:hint="default"/>
      </w:rPr>
    </w:lvl>
    <w:lvl w:ilvl="3" w:tplc="080A0001" w:tentative="1">
      <w:start w:val="1"/>
      <w:numFmt w:val="bullet"/>
      <w:lvlText w:val=""/>
      <w:lvlJc w:val="left"/>
      <w:pPr>
        <w:ind w:left="2923" w:hanging="360"/>
      </w:pPr>
      <w:rPr>
        <w:rFonts w:ascii="Symbol" w:hAnsi="Symbol" w:hint="default"/>
      </w:rPr>
    </w:lvl>
    <w:lvl w:ilvl="4" w:tplc="080A0003" w:tentative="1">
      <w:start w:val="1"/>
      <w:numFmt w:val="bullet"/>
      <w:lvlText w:val="o"/>
      <w:lvlJc w:val="left"/>
      <w:pPr>
        <w:ind w:left="3643" w:hanging="360"/>
      </w:pPr>
      <w:rPr>
        <w:rFonts w:ascii="Courier New" w:hAnsi="Courier New" w:cs="Courier New" w:hint="default"/>
      </w:rPr>
    </w:lvl>
    <w:lvl w:ilvl="5" w:tplc="080A0005" w:tentative="1">
      <w:start w:val="1"/>
      <w:numFmt w:val="bullet"/>
      <w:lvlText w:val=""/>
      <w:lvlJc w:val="left"/>
      <w:pPr>
        <w:ind w:left="4363" w:hanging="360"/>
      </w:pPr>
      <w:rPr>
        <w:rFonts w:ascii="Wingdings" w:hAnsi="Wingdings" w:hint="default"/>
      </w:rPr>
    </w:lvl>
    <w:lvl w:ilvl="6" w:tplc="080A0001" w:tentative="1">
      <w:start w:val="1"/>
      <w:numFmt w:val="bullet"/>
      <w:lvlText w:val=""/>
      <w:lvlJc w:val="left"/>
      <w:pPr>
        <w:ind w:left="5083" w:hanging="360"/>
      </w:pPr>
      <w:rPr>
        <w:rFonts w:ascii="Symbol" w:hAnsi="Symbol" w:hint="default"/>
      </w:rPr>
    </w:lvl>
    <w:lvl w:ilvl="7" w:tplc="080A0003" w:tentative="1">
      <w:start w:val="1"/>
      <w:numFmt w:val="bullet"/>
      <w:lvlText w:val="o"/>
      <w:lvlJc w:val="left"/>
      <w:pPr>
        <w:ind w:left="5803" w:hanging="360"/>
      </w:pPr>
      <w:rPr>
        <w:rFonts w:ascii="Courier New" w:hAnsi="Courier New" w:cs="Courier New" w:hint="default"/>
      </w:rPr>
    </w:lvl>
    <w:lvl w:ilvl="8" w:tplc="080A0005" w:tentative="1">
      <w:start w:val="1"/>
      <w:numFmt w:val="bullet"/>
      <w:lvlText w:val=""/>
      <w:lvlJc w:val="left"/>
      <w:pPr>
        <w:ind w:left="652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66"/>
    <w:rsid w:val="00000816"/>
    <w:rsid w:val="0000193B"/>
    <w:rsid w:val="00012F48"/>
    <w:rsid w:val="00022C6A"/>
    <w:rsid w:val="000247BE"/>
    <w:rsid w:val="0003200D"/>
    <w:rsid w:val="00033BE7"/>
    <w:rsid w:val="000463EB"/>
    <w:rsid w:val="00076261"/>
    <w:rsid w:val="00083044"/>
    <w:rsid w:val="00084B04"/>
    <w:rsid w:val="000857B9"/>
    <w:rsid w:val="00095EC5"/>
    <w:rsid w:val="000A18D3"/>
    <w:rsid w:val="000B2D88"/>
    <w:rsid w:val="000B6368"/>
    <w:rsid w:val="000C5A2C"/>
    <w:rsid w:val="000C640B"/>
    <w:rsid w:val="000C6CF8"/>
    <w:rsid w:val="000D13EB"/>
    <w:rsid w:val="000D6E50"/>
    <w:rsid w:val="000D6EAA"/>
    <w:rsid w:val="000E2620"/>
    <w:rsid w:val="000E3E68"/>
    <w:rsid w:val="000E507B"/>
    <w:rsid w:val="0010022F"/>
    <w:rsid w:val="00100B85"/>
    <w:rsid w:val="00104897"/>
    <w:rsid w:val="00112171"/>
    <w:rsid w:val="00114651"/>
    <w:rsid w:val="00115946"/>
    <w:rsid w:val="00116DE9"/>
    <w:rsid w:val="00117B00"/>
    <w:rsid w:val="00120D97"/>
    <w:rsid w:val="00123276"/>
    <w:rsid w:val="0013158D"/>
    <w:rsid w:val="0013534D"/>
    <w:rsid w:val="00136ED9"/>
    <w:rsid w:val="00137DC6"/>
    <w:rsid w:val="001474F9"/>
    <w:rsid w:val="0015656F"/>
    <w:rsid w:val="00167AE1"/>
    <w:rsid w:val="00175DAE"/>
    <w:rsid w:val="00182482"/>
    <w:rsid w:val="00186D30"/>
    <w:rsid w:val="001A6BB5"/>
    <w:rsid w:val="001C021B"/>
    <w:rsid w:val="001C6946"/>
    <w:rsid w:val="001E0EB6"/>
    <w:rsid w:val="001E2839"/>
    <w:rsid w:val="001E5079"/>
    <w:rsid w:val="001E67CD"/>
    <w:rsid w:val="001F2398"/>
    <w:rsid w:val="001F446F"/>
    <w:rsid w:val="00204140"/>
    <w:rsid w:val="0020424F"/>
    <w:rsid w:val="00211F76"/>
    <w:rsid w:val="00212231"/>
    <w:rsid w:val="0021434A"/>
    <w:rsid w:val="00215DF8"/>
    <w:rsid w:val="002318A1"/>
    <w:rsid w:val="00242D6B"/>
    <w:rsid w:val="00253F75"/>
    <w:rsid w:val="00261D79"/>
    <w:rsid w:val="002633CF"/>
    <w:rsid w:val="00265F22"/>
    <w:rsid w:val="00270DB9"/>
    <w:rsid w:val="00277701"/>
    <w:rsid w:val="00280BE2"/>
    <w:rsid w:val="002847E0"/>
    <w:rsid w:val="002878DF"/>
    <w:rsid w:val="00290582"/>
    <w:rsid w:val="002928C1"/>
    <w:rsid w:val="00295B14"/>
    <w:rsid w:val="002A388D"/>
    <w:rsid w:val="002A62EF"/>
    <w:rsid w:val="002B1A41"/>
    <w:rsid w:val="002C6F4C"/>
    <w:rsid w:val="002D1C57"/>
    <w:rsid w:val="002D4A60"/>
    <w:rsid w:val="002E2543"/>
    <w:rsid w:val="002E2FB5"/>
    <w:rsid w:val="002F4D26"/>
    <w:rsid w:val="002F4DAA"/>
    <w:rsid w:val="0030284D"/>
    <w:rsid w:val="003046AF"/>
    <w:rsid w:val="0030737E"/>
    <w:rsid w:val="00307E5D"/>
    <w:rsid w:val="0031294C"/>
    <w:rsid w:val="00332038"/>
    <w:rsid w:val="00335036"/>
    <w:rsid w:val="00350D6B"/>
    <w:rsid w:val="003539EC"/>
    <w:rsid w:val="003569EF"/>
    <w:rsid w:val="003607B7"/>
    <w:rsid w:val="003619DE"/>
    <w:rsid w:val="00370AD6"/>
    <w:rsid w:val="00375041"/>
    <w:rsid w:val="0037562D"/>
    <w:rsid w:val="0037680B"/>
    <w:rsid w:val="0038722E"/>
    <w:rsid w:val="003A0698"/>
    <w:rsid w:val="003A39C9"/>
    <w:rsid w:val="003A4543"/>
    <w:rsid w:val="003C2A74"/>
    <w:rsid w:val="003D0DFD"/>
    <w:rsid w:val="003D2866"/>
    <w:rsid w:val="003E267A"/>
    <w:rsid w:val="003E300A"/>
    <w:rsid w:val="003E47FF"/>
    <w:rsid w:val="003E7019"/>
    <w:rsid w:val="003F5DCA"/>
    <w:rsid w:val="003F6A16"/>
    <w:rsid w:val="00405F3B"/>
    <w:rsid w:val="00420422"/>
    <w:rsid w:val="00421D71"/>
    <w:rsid w:val="00431704"/>
    <w:rsid w:val="004323BE"/>
    <w:rsid w:val="00454D67"/>
    <w:rsid w:val="00460455"/>
    <w:rsid w:val="00462209"/>
    <w:rsid w:val="00462EC4"/>
    <w:rsid w:val="00483F60"/>
    <w:rsid w:val="00484AFA"/>
    <w:rsid w:val="0049493C"/>
    <w:rsid w:val="00495BDA"/>
    <w:rsid w:val="00497D27"/>
    <w:rsid w:val="004B4982"/>
    <w:rsid w:val="004B4A0A"/>
    <w:rsid w:val="004C45F4"/>
    <w:rsid w:val="004C5011"/>
    <w:rsid w:val="004C5B19"/>
    <w:rsid w:val="004E457E"/>
    <w:rsid w:val="004E6EA1"/>
    <w:rsid w:val="004F3C42"/>
    <w:rsid w:val="00504EEE"/>
    <w:rsid w:val="00523E91"/>
    <w:rsid w:val="00533103"/>
    <w:rsid w:val="00534D7F"/>
    <w:rsid w:val="00534F12"/>
    <w:rsid w:val="00540B5A"/>
    <w:rsid w:val="005423C9"/>
    <w:rsid w:val="005439C3"/>
    <w:rsid w:val="0054744F"/>
    <w:rsid w:val="00547BF5"/>
    <w:rsid w:val="00547D72"/>
    <w:rsid w:val="005776ED"/>
    <w:rsid w:val="005819E6"/>
    <w:rsid w:val="005830D7"/>
    <w:rsid w:val="00585E81"/>
    <w:rsid w:val="00590604"/>
    <w:rsid w:val="005A3942"/>
    <w:rsid w:val="005B1F9E"/>
    <w:rsid w:val="005B7996"/>
    <w:rsid w:val="005C2025"/>
    <w:rsid w:val="005C7A4B"/>
    <w:rsid w:val="005F5863"/>
    <w:rsid w:val="005F6FCF"/>
    <w:rsid w:val="005F78AB"/>
    <w:rsid w:val="00605717"/>
    <w:rsid w:val="00616344"/>
    <w:rsid w:val="00631644"/>
    <w:rsid w:val="006344A1"/>
    <w:rsid w:val="00643263"/>
    <w:rsid w:val="00643600"/>
    <w:rsid w:val="006448C4"/>
    <w:rsid w:val="00647927"/>
    <w:rsid w:val="00665789"/>
    <w:rsid w:val="00697612"/>
    <w:rsid w:val="006C0ECF"/>
    <w:rsid w:val="006D5A16"/>
    <w:rsid w:val="006D68C4"/>
    <w:rsid w:val="006F6290"/>
    <w:rsid w:val="00714165"/>
    <w:rsid w:val="0072259D"/>
    <w:rsid w:val="0072647B"/>
    <w:rsid w:val="00726722"/>
    <w:rsid w:val="007376A5"/>
    <w:rsid w:val="00745A19"/>
    <w:rsid w:val="007464D7"/>
    <w:rsid w:val="00750328"/>
    <w:rsid w:val="00752394"/>
    <w:rsid w:val="00756EF6"/>
    <w:rsid w:val="00756F01"/>
    <w:rsid w:val="00757C03"/>
    <w:rsid w:val="007601D5"/>
    <w:rsid w:val="00760871"/>
    <w:rsid w:val="0076428F"/>
    <w:rsid w:val="00766569"/>
    <w:rsid w:val="00767FAF"/>
    <w:rsid w:val="00776979"/>
    <w:rsid w:val="0077759C"/>
    <w:rsid w:val="00781DF7"/>
    <w:rsid w:val="00783F2A"/>
    <w:rsid w:val="007876A9"/>
    <w:rsid w:val="007A3F77"/>
    <w:rsid w:val="007B0C94"/>
    <w:rsid w:val="007B6E47"/>
    <w:rsid w:val="007C7193"/>
    <w:rsid w:val="007D026B"/>
    <w:rsid w:val="007E0CD9"/>
    <w:rsid w:val="007F1A50"/>
    <w:rsid w:val="007F31DB"/>
    <w:rsid w:val="007F4341"/>
    <w:rsid w:val="007F68EC"/>
    <w:rsid w:val="0080346F"/>
    <w:rsid w:val="00806427"/>
    <w:rsid w:val="0081276D"/>
    <w:rsid w:val="00814551"/>
    <w:rsid w:val="00824BA2"/>
    <w:rsid w:val="00825147"/>
    <w:rsid w:val="00826FDB"/>
    <w:rsid w:val="00831862"/>
    <w:rsid w:val="00847C66"/>
    <w:rsid w:val="00856084"/>
    <w:rsid w:val="008629DB"/>
    <w:rsid w:val="00892396"/>
    <w:rsid w:val="00892585"/>
    <w:rsid w:val="00895234"/>
    <w:rsid w:val="008A12F8"/>
    <w:rsid w:val="008B7253"/>
    <w:rsid w:val="008C57CB"/>
    <w:rsid w:val="008C6C1A"/>
    <w:rsid w:val="008D4A79"/>
    <w:rsid w:val="008D6F28"/>
    <w:rsid w:val="008D7E3E"/>
    <w:rsid w:val="008E0939"/>
    <w:rsid w:val="008E37DD"/>
    <w:rsid w:val="008F2B79"/>
    <w:rsid w:val="00902EF9"/>
    <w:rsid w:val="009030C9"/>
    <w:rsid w:val="00910FDD"/>
    <w:rsid w:val="00920E04"/>
    <w:rsid w:val="00924705"/>
    <w:rsid w:val="00927FA7"/>
    <w:rsid w:val="009315FE"/>
    <w:rsid w:val="009362CE"/>
    <w:rsid w:val="009405F7"/>
    <w:rsid w:val="00942763"/>
    <w:rsid w:val="0095480B"/>
    <w:rsid w:val="009743B2"/>
    <w:rsid w:val="00974F79"/>
    <w:rsid w:val="0098252D"/>
    <w:rsid w:val="009A0989"/>
    <w:rsid w:val="009A38DB"/>
    <w:rsid w:val="009A44D7"/>
    <w:rsid w:val="009A4CC4"/>
    <w:rsid w:val="009A73D4"/>
    <w:rsid w:val="009B03ED"/>
    <w:rsid w:val="009B08AE"/>
    <w:rsid w:val="009D3966"/>
    <w:rsid w:val="009E4B33"/>
    <w:rsid w:val="009E4F93"/>
    <w:rsid w:val="009F10E3"/>
    <w:rsid w:val="00A0221D"/>
    <w:rsid w:val="00A03BBA"/>
    <w:rsid w:val="00A06304"/>
    <w:rsid w:val="00A15BB1"/>
    <w:rsid w:val="00A26324"/>
    <w:rsid w:val="00A27B78"/>
    <w:rsid w:val="00A3395F"/>
    <w:rsid w:val="00A35BBE"/>
    <w:rsid w:val="00A37CB3"/>
    <w:rsid w:val="00A4228D"/>
    <w:rsid w:val="00A43C12"/>
    <w:rsid w:val="00A504E8"/>
    <w:rsid w:val="00A5423B"/>
    <w:rsid w:val="00A60D0E"/>
    <w:rsid w:val="00A72EA0"/>
    <w:rsid w:val="00A73D18"/>
    <w:rsid w:val="00A77657"/>
    <w:rsid w:val="00A7782F"/>
    <w:rsid w:val="00A9361A"/>
    <w:rsid w:val="00AA010B"/>
    <w:rsid w:val="00AA547D"/>
    <w:rsid w:val="00AA72B5"/>
    <w:rsid w:val="00AB113E"/>
    <w:rsid w:val="00AB4F6B"/>
    <w:rsid w:val="00AB5835"/>
    <w:rsid w:val="00AB70AF"/>
    <w:rsid w:val="00AC51E2"/>
    <w:rsid w:val="00AC7391"/>
    <w:rsid w:val="00AD2BAC"/>
    <w:rsid w:val="00AD78AD"/>
    <w:rsid w:val="00AF273C"/>
    <w:rsid w:val="00AF4D28"/>
    <w:rsid w:val="00AF5264"/>
    <w:rsid w:val="00B01567"/>
    <w:rsid w:val="00B023AD"/>
    <w:rsid w:val="00B027CB"/>
    <w:rsid w:val="00B21CCF"/>
    <w:rsid w:val="00B22C14"/>
    <w:rsid w:val="00B243B3"/>
    <w:rsid w:val="00B246EB"/>
    <w:rsid w:val="00B31006"/>
    <w:rsid w:val="00B324D2"/>
    <w:rsid w:val="00B44577"/>
    <w:rsid w:val="00B455A8"/>
    <w:rsid w:val="00B538D5"/>
    <w:rsid w:val="00B621BF"/>
    <w:rsid w:val="00B8679B"/>
    <w:rsid w:val="00B907FB"/>
    <w:rsid w:val="00B91E8D"/>
    <w:rsid w:val="00BA123B"/>
    <w:rsid w:val="00BA2B44"/>
    <w:rsid w:val="00BC1A37"/>
    <w:rsid w:val="00BC65EE"/>
    <w:rsid w:val="00BD0112"/>
    <w:rsid w:val="00BD6D04"/>
    <w:rsid w:val="00BF70A1"/>
    <w:rsid w:val="00C00B40"/>
    <w:rsid w:val="00C01F90"/>
    <w:rsid w:val="00C03E87"/>
    <w:rsid w:val="00C24B2D"/>
    <w:rsid w:val="00C317BF"/>
    <w:rsid w:val="00C67A69"/>
    <w:rsid w:val="00C7700B"/>
    <w:rsid w:val="00C8370F"/>
    <w:rsid w:val="00C87878"/>
    <w:rsid w:val="00C91216"/>
    <w:rsid w:val="00CA3D77"/>
    <w:rsid w:val="00CA7288"/>
    <w:rsid w:val="00CC273C"/>
    <w:rsid w:val="00CC4203"/>
    <w:rsid w:val="00CC6A18"/>
    <w:rsid w:val="00CD39E3"/>
    <w:rsid w:val="00CD627A"/>
    <w:rsid w:val="00CF3432"/>
    <w:rsid w:val="00CF6411"/>
    <w:rsid w:val="00CF7130"/>
    <w:rsid w:val="00D00C6A"/>
    <w:rsid w:val="00D01C08"/>
    <w:rsid w:val="00D22F24"/>
    <w:rsid w:val="00D32D5F"/>
    <w:rsid w:val="00D36355"/>
    <w:rsid w:val="00D368EB"/>
    <w:rsid w:val="00D4093C"/>
    <w:rsid w:val="00D43EB5"/>
    <w:rsid w:val="00D47E3A"/>
    <w:rsid w:val="00D6035B"/>
    <w:rsid w:val="00D64240"/>
    <w:rsid w:val="00D649ED"/>
    <w:rsid w:val="00D67032"/>
    <w:rsid w:val="00D71EBD"/>
    <w:rsid w:val="00D73F23"/>
    <w:rsid w:val="00D7756E"/>
    <w:rsid w:val="00D82070"/>
    <w:rsid w:val="00D82FF1"/>
    <w:rsid w:val="00D912A4"/>
    <w:rsid w:val="00D917AB"/>
    <w:rsid w:val="00D93FF6"/>
    <w:rsid w:val="00D96A27"/>
    <w:rsid w:val="00DA0301"/>
    <w:rsid w:val="00DB2007"/>
    <w:rsid w:val="00DB3B45"/>
    <w:rsid w:val="00DB451F"/>
    <w:rsid w:val="00DD41D7"/>
    <w:rsid w:val="00DE74CB"/>
    <w:rsid w:val="00E022FB"/>
    <w:rsid w:val="00E05A0C"/>
    <w:rsid w:val="00E2052A"/>
    <w:rsid w:val="00E25180"/>
    <w:rsid w:val="00E32271"/>
    <w:rsid w:val="00E33985"/>
    <w:rsid w:val="00E34DDD"/>
    <w:rsid w:val="00E4662B"/>
    <w:rsid w:val="00E57530"/>
    <w:rsid w:val="00E6717E"/>
    <w:rsid w:val="00E717AF"/>
    <w:rsid w:val="00E757FE"/>
    <w:rsid w:val="00E84A0D"/>
    <w:rsid w:val="00E90A8E"/>
    <w:rsid w:val="00E924AC"/>
    <w:rsid w:val="00E93D1A"/>
    <w:rsid w:val="00E93E43"/>
    <w:rsid w:val="00E94099"/>
    <w:rsid w:val="00EA1B82"/>
    <w:rsid w:val="00EA2355"/>
    <w:rsid w:val="00EA4C9B"/>
    <w:rsid w:val="00EB0AC4"/>
    <w:rsid w:val="00EC267A"/>
    <w:rsid w:val="00EC3229"/>
    <w:rsid w:val="00ED74E8"/>
    <w:rsid w:val="00EE3970"/>
    <w:rsid w:val="00F000B1"/>
    <w:rsid w:val="00F068A7"/>
    <w:rsid w:val="00F12683"/>
    <w:rsid w:val="00F257D4"/>
    <w:rsid w:val="00F30736"/>
    <w:rsid w:val="00F31ECA"/>
    <w:rsid w:val="00F368E7"/>
    <w:rsid w:val="00F42074"/>
    <w:rsid w:val="00F47061"/>
    <w:rsid w:val="00F52D37"/>
    <w:rsid w:val="00F81151"/>
    <w:rsid w:val="00F825CE"/>
    <w:rsid w:val="00F85BEA"/>
    <w:rsid w:val="00F861F5"/>
    <w:rsid w:val="00F910E2"/>
    <w:rsid w:val="00F95D35"/>
    <w:rsid w:val="00FA09C4"/>
    <w:rsid w:val="00FA1C81"/>
    <w:rsid w:val="00FB30AF"/>
    <w:rsid w:val="00FB3687"/>
    <w:rsid w:val="00FB74EC"/>
    <w:rsid w:val="00FF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D5F1706"/>
  <w15:docId w15:val="{9A380358-8DDB-4F8E-B52C-5D68060E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rial Unicode MS" w:cs="Mangal"/>
      <w:kern w:val="1"/>
      <w:sz w:val="24"/>
      <w:szCs w:val="24"/>
      <w:lang w:eastAsia="hi-IN" w:bidi="hi-IN"/>
    </w:rPr>
  </w:style>
  <w:style w:type="paragraph" w:styleId="Heading1">
    <w:name w:val="heading 1"/>
    <w:basedOn w:val="Normal"/>
    <w:next w:val="BodyText"/>
    <w:qFormat/>
    <w:pPr>
      <w:spacing w:before="80" w:after="60" w:line="220" w:lineRule="exact"/>
      <w:outlineLvl w:val="0"/>
    </w:pPr>
    <w:rPr>
      <w:rFonts w:ascii="Tahoma" w:eastAsia="Times New Roman" w:hAnsi="Tahoma" w:cs="Times New Roman"/>
      <w:caps/>
      <w:spacing w:val="10"/>
      <w:sz w:val="16"/>
      <w:szCs w:val="16"/>
    </w:rPr>
  </w:style>
  <w:style w:type="paragraph" w:styleId="Heading2">
    <w:name w:val="heading 2"/>
    <w:basedOn w:val="Normal"/>
    <w:next w:val="Normal"/>
    <w:link w:val="Heading2Char"/>
    <w:uiPriority w:val="9"/>
    <w:semiHidden/>
    <w:unhideWhenUsed/>
    <w:qFormat/>
    <w:rsid w:val="00847C66"/>
    <w:pPr>
      <w:keepNext/>
      <w:spacing w:before="240" w:after="60"/>
      <w:outlineLvl w:val="1"/>
    </w:pPr>
    <w:rPr>
      <w:rFonts w:ascii="Cambria" w:eastAsia="Times New Roman" w:hAnsi="Cambria"/>
      <w:b/>
      <w:bCs/>
      <w:i/>
      <w:i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character" w:customStyle="1" w:styleId="Heading2Char">
    <w:name w:val="Heading 2 Char"/>
    <w:link w:val="Heading2"/>
    <w:uiPriority w:val="9"/>
    <w:semiHidden/>
    <w:rsid w:val="00847C66"/>
    <w:rPr>
      <w:rFonts w:ascii="Cambria" w:eastAsia="Times New Roman" w:hAnsi="Cambria" w:cs="Mangal"/>
      <w:b/>
      <w:bCs/>
      <w:i/>
      <w:iCs/>
      <w:kern w:val="1"/>
      <w:sz w:val="28"/>
      <w:szCs w:val="25"/>
      <w:lang w:val="en-US" w:eastAsia="hi-IN" w:bidi="hi-IN"/>
    </w:rPr>
  </w:style>
  <w:style w:type="character" w:styleId="Hyperlink">
    <w:name w:val="Hyperlink"/>
    <w:uiPriority w:val="99"/>
    <w:semiHidden/>
    <w:unhideWhenUsed/>
    <w:rsid w:val="001F446F"/>
    <w:rPr>
      <w:color w:val="0000FF"/>
      <w:u w:val="single"/>
    </w:rPr>
  </w:style>
  <w:style w:type="paragraph" w:styleId="BalloonText">
    <w:name w:val="Balloon Text"/>
    <w:basedOn w:val="Normal"/>
    <w:link w:val="BalloonTextChar"/>
    <w:uiPriority w:val="99"/>
    <w:semiHidden/>
    <w:unhideWhenUsed/>
    <w:rsid w:val="00BA123B"/>
    <w:rPr>
      <w:rFonts w:ascii="Segoe UI" w:hAnsi="Segoe UI"/>
      <w:sz w:val="18"/>
      <w:szCs w:val="16"/>
    </w:rPr>
  </w:style>
  <w:style w:type="character" w:customStyle="1" w:styleId="BalloonTextChar">
    <w:name w:val="Balloon Text Char"/>
    <w:basedOn w:val="DefaultParagraphFont"/>
    <w:link w:val="BalloonText"/>
    <w:uiPriority w:val="99"/>
    <w:semiHidden/>
    <w:rsid w:val="00BA123B"/>
    <w:rPr>
      <w:rFonts w:ascii="Segoe UI" w:eastAsia="Arial Unicode MS"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luisdaniel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53</TotalTime>
  <Pages>3</Pages>
  <Words>1499</Words>
  <Characters>8546</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Company>
  <LinksUpToDate>false</LinksUpToDate>
  <CharactersWithSpaces>10025</CharactersWithSpaces>
  <SharedDoc>false</SharedDoc>
  <HLinks>
    <vt:vector size="6" baseType="variant">
      <vt:variant>
        <vt:i4>721013</vt:i4>
      </vt:variant>
      <vt:variant>
        <vt:i4>0</vt:i4>
      </vt:variant>
      <vt:variant>
        <vt:i4>0</vt:i4>
      </vt:variant>
      <vt:variant>
        <vt:i4>5</vt:i4>
      </vt:variant>
      <vt:variant>
        <vt:lpwstr>mailto:ingluisdaniel2@gmail.com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Hernandez</dc:creator>
  <cp:keywords>No Restrictions</cp:keywords>
  <cp:lastModifiedBy>LUIS DANIEL HERNANDEZ LOPEZ</cp:lastModifiedBy>
  <cp:revision>73</cp:revision>
  <cp:lastPrinted>2018-08-05T18:24:00Z</cp:lastPrinted>
  <dcterms:created xsi:type="dcterms:W3CDTF">2020-07-09T02:18:00Z</dcterms:created>
  <dcterms:modified xsi:type="dcterms:W3CDTF">2021-12-06T18:49:00Z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34a03356-08fb-4770-a2b5-93b88db0cbad</vt:lpwstr>
  </property>
  <property fmtid="{D5CDD505-2E9C-101B-9397-08002B2CF9AE}" pid="3" name="DellClassification">
    <vt:lpwstr>No Restrictions</vt:lpwstr>
  </property>
  <property fmtid="{D5CDD505-2E9C-101B-9397-08002B2CF9AE}" pid="4" name="DellSubLabels">
    <vt:lpwstr/>
  </property>
  <property fmtid="{D5CDD505-2E9C-101B-9397-08002B2CF9AE}" pid="5" name="MSIP_Label_f42aa342-8706-4288-bd11-ebb85995028c_Enabled">
    <vt:lpwstr>true</vt:lpwstr>
  </property>
  <property fmtid="{D5CDD505-2E9C-101B-9397-08002B2CF9AE}" pid="6" name="MSIP_Label_f42aa342-8706-4288-bd11-ebb85995028c_SetDate">
    <vt:lpwstr>2020-07-09T02:00:41Z</vt:lpwstr>
  </property>
  <property fmtid="{D5CDD505-2E9C-101B-9397-08002B2CF9AE}" pid="7" name="MSIP_Label_f42aa342-8706-4288-bd11-ebb85995028c_Method">
    <vt:lpwstr>Standard</vt:lpwstr>
  </property>
  <property fmtid="{D5CDD505-2E9C-101B-9397-08002B2CF9AE}" pid="8" name="MSIP_Label_f42aa342-8706-4288-bd11-ebb85995028c_Name">
    <vt:lpwstr>Internal</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ActionId">
    <vt:lpwstr>efb5fa40-13c2-4ba0-8c78-e40490ec229c</vt:lpwstr>
  </property>
  <property fmtid="{D5CDD505-2E9C-101B-9397-08002B2CF9AE}" pid="11" name="MSIP_Label_f42aa342-8706-4288-bd11-ebb85995028c_ContentBits">
    <vt:lpwstr>0</vt:lpwstr>
  </property>
</Properties>
</file>