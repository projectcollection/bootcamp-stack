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005AE" w14:textId="77777777" w:rsidR="004A1BB4" w:rsidRDefault="004A1BB4">
      <w:pPr>
        <w:pStyle w:val="Heading"/>
      </w:pPr>
      <w:r>
        <w:t>MICHAEL RAY</w:t>
      </w:r>
    </w:p>
    <w:p w14:paraId="34F6CDDC" w14:textId="77777777" w:rsidR="004A1BB4" w:rsidRDefault="004A1BB4">
      <w:pPr>
        <w:jc w:val="center"/>
      </w:pPr>
      <w:r>
        <w:rPr>
          <w:b/>
          <w:sz w:val="24"/>
        </w:rPr>
        <w:t>83-30 243 STREET</w:t>
      </w:r>
    </w:p>
    <w:p w14:paraId="7B444F1A" w14:textId="77777777" w:rsidR="004A1BB4" w:rsidRDefault="004A1BB4">
      <w:pPr>
        <w:pStyle w:val="Heading1"/>
      </w:pPr>
      <w:r>
        <w:t>BELLEROSE, NEW YORK 11426</w:t>
      </w:r>
    </w:p>
    <w:p w14:paraId="069BA504" w14:textId="3D5459B6" w:rsidR="004A1BB4" w:rsidRDefault="004A1BB4">
      <w:pPr>
        <w:jc w:val="center"/>
        <w:rPr>
          <w:b/>
          <w:sz w:val="24"/>
        </w:rPr>
      </w:pPr>
      <w:r>
        <w:rPr>
          <w:b/>
          <w:sz w:val="24"/>
        </w:rPr>
        <w:t xml:space="preserve">Cell: (646) 334-7863    </w:t>
      </w:r>
    </w:p>
    <w:p w14:paraId="1C1634A4" w14:textId="77777777" w:rsidR="004A1BB4" w:rsidRDefault="004A1BB4">
      <w:pPr>
        <w:jc w:val="center"/>
        <w:rPr>
          <w:b/>
          <w:sz w:val="24"/>
        </w:rPr>
      </w:pPr>
      <w:r>
        <w:rPr>
          <w:b/>
          <w:sz w:val="24"/>
        </w:rPr>
        <w:t>mike11426@yahoo.com</w:t>
      </w:r>
    </w:p>
    <w:p w14:paraId="1AEE352C" w14:textId="77777777" w:rsidR="004A1BB4" w:rsidRDefault="004A1BB4">
      <w:pPr>
        <w:jc w:val="both"/>
        <w:rPr>
          <w:b/>
          <w:spacing w:val="-2"/>
          <w:sz w:val="24"/>
        </w:rPr>
      </w:pPr>
      <w:r>
        <w:rPr>
          <w:b/>
          <w:sz w:val="24"/>
        </w:rPr>
        <w:t>__________________________________________________________________________________</w:t>
      </w:r>
    </w:p>
    <w:p w14:paraId="3F7A984D" w14:textId="77777777" w:rsidR="004A1BB4" w:rsidRDefault="004A1BB4">
      <w:pPr>
        <w:tabs>
          <w:tab w:val="left" w:pos="-1080"/>
          <w:tab w:val="left" w:pos="0"/>
        </w:tabs>
        <w:ind w:left="1800" w:hanging="1800"/>
        <w:rPr>
          <w:spacing w:val="-2"/>
          <w:sz w:val="24"/>
        </w:rPr>
      </w:pPr>
      <w:r>
        <w:rPr>
          <w:b/>
          <w:spacing w:val="-2"/>
          <w:sz w:val="24"/>
        </w:rPr>
        <w:t>SOFTWARE</w:t>
      </w:r>
      <w:r>
        <w:rPr>
          <w:b/>
          <w:spacing w:val="-2"/>
          <w:sz w:val="24"/>
        </w:rPr>
        <w:tab/>
      </w:r>
      <w:r>
        <w:rPr>
          <w:b/>
          <w:spacing w:val="-2"/>
          <w:sz w:val="24"/>
        </w:rPr>
        <w:tab/>
      </w:r>
      <w:r>
        <w:rPr>
          <w:spacing w:val="-2"/>
          <w:sz w:val="24"/>
        </w:rPr>
        <w:t>SAS, SQL, Python, Visual Basic, COBOL, C, HTML,</w:t>
      </w:r>
    </w:p>
    <w:p w14:paraId="5D31881B" w14:textId="77777777" w:rsidR="004A1BB4" w:rsidRDefault="004A1BB4">
      <w:pPr>
        <w:tabs>
          <w:tab w:val="left" w:pos="-1080"/>
          <w:tab w:val="left" w:pos="0"/>
        </w:tabs>
        <w:ind w:left="1800" w:hanging="1800"/>
        <w:rPr>
          <w:b/>
          <w:spacing w:val="-2"/>
          <w:sz w:val="24"/>
          <w:u w:val="single"/>
        </w:rPr>
      </w:pPr>
      <w:r>
        <w:rPr>
          <w:spacing w:val="-2"/>
          <w:sz w:val="24"/>
        </w:rPr>
        <w:tab/>
      </w:r>
      <w:r>
        <w:rPr>
          <w:spacing w:val="-2"/>
          <w:sz w:val="24"/>
        </w:rPr>
        <w:tab/>
        <w:t>Excel, Access</w:t>
      </w:r>
      <w:r w:rsidR="00515724">
        <w:rPr>
          <w:spacing w:val="-2"/>
          <w:sz w:val="24"/>
        </w:rPr>
        <w:t>, Linux</w:t>
      </w:r>
    </w:p>
    <w:p w14:paraId="503F4E3F" w14:textId="77777777" w:rsidR="004A1BB4" w:rsidRDefault="004A1BB4">
      <w:pPr>
        <w:jc w:val="both"/>
        <w:rPr>
          <w:b/>
          <w:spacing w:val="-2"/>
          <w:sz w:val="24"/>
          <w:u w:val="single"/>
        </w:rPr>
      </w:pPr>
    </w:p>
    <w:p w14:paraId="27A9A9F2" w14:textId="47CF0C36" w:rsidR="004A1BB4" w:rsidRDefault="004A1BB4">
      <w:pPr>
        <w:jc w:val="both"/>
        <w:rPr>
          <w:b/>
          <w:sz w:val="24"/>
          <w:u w:val="single"/>
        </w:rPr>
      </w:pPr>
      <w:r>
        <w:rPr>
          <w:b/>
          <w:sz w:val="24"/>
          <w:u w:val="single"/>
        </w:rPr>
        <w:t>PROFESSIONAL EXPERIENCE</w:t>
      </w:r>
    </w:p>
    <w:p w14:paraId="6D143BC5" w14:textId="3C45F1B2" w:rsidR="00CE1ACF" w:rsidRDefault="00CE1ACF">
      <w:pPr>
        <w:jc w:val="both"/>
        <w:rPr>
          <w:b/>
          <w:sz w:val="24"/>
          <w:u w:val="single"/>
        </w:rPr>
      </w:pPr>
    </w:p>
    <w:p w14:paraId="625620B0" w14:textId="6FAEB951" w:rsidR="00CE1ACF" w:rsidRDefault="00CE1ACF">
      <w:pPr>
        <w:jc w:val="both"/>
        <w:rPr>
          <w:bCs/>
          <w:sz w:val="24"/>
        </w:rPr>
      </w:pPr>
      <w:r w:rsidRPr="00CE1ACF">
        <w:rPr>
          <w:bCs/>
          <w:sz w:val="24"/>
        </w:rPr>
        <w:t>S</w:t>
      </w:r>
      <w:r>
        <w:rPr>
          <w:bCs/>
          <w:sz w:val="24"/>
        </w:rPr>
        <w:t>eptember 2020</w:t>
      </w:r>
      <w:r>
        <w:rPr>
          <w:bCs/>
          <w:sz w:val="24"/>
        </w:rPr>
        <w:tab/>
        <w:t>SAS Programmer</w:t>
      </w:r>
    </w:p>
    <w:p w14:paraId="2744D67E" w14:textId="055A9BA9" w:rsidR="00CE1ACF" w:rsidRDefault="00CE1ACF">
      <w:pPr>
        <w:jc w:val="both"/>
        <w:rPr>
          <w:bCs/>
          <w:sz w:val="24"/>
        </w:rPr>
      </w:pPr>
      <w:r>
        <w:rPr>
          <w:bCs/>
          <w:sz w:val="24"/>
        </w:rPr>
        <w:t>Present</w:t>
      </w:r>
      <w:r>
        <w:rPr>
          <w:bCs/>
          <w:sz w:val="24"/>
        </w:rPr>
        <w:tab/>
      </w:r>
      <w:r>
        <w:rPr>
          <w:bCs/>
          <w:sz w:val="24"/>
        </w:rPr>
        <w:tab/>
      </w:r>
      <w:r>
        <w:rPr>
          <w:bCs/>
          <w:sz w:val="24"/>
        </w:rPr>
        <w:tab/>
      </w:r>
      <w:r w:rsidRPr="00CE1ACF">
        <w:rPr>
          <w:b/>
          <w:sz w:val="24"/>
        </w:rPr>
        <w:t>Regeneron. Inc.</w:t>
      </w:r>
    </w:p>
    <w:p w14:paraId="617CA9FE" w14:textId="069268D1" w:rsidR="00CE1ACF" w:rsidRDefault="00CE1ACF">
      <w:pPr>
        <w:jc w:val="both"/>
        <w:rPr>
          <w:bCs/>
          <w:sz w:val="24"/>
        </w:rPr>
      </w:pPr>
    </w:p>
    <w:p w14:paraId="04FEC9B4" w14:textId="77777777" w:rsidR="00CE1ACF" w:rsidRPr="00CE1ACF" w:rsidRDefault="00CE1ACF" w:rsidP="00CE1ACF">
      <w:pPr>
        <w:numPr>
          <w:ilvl w:val="0"/>
          <w:numId w:val="3"/>
        </w:numPr>
        <w:jc w:val="both"/>
        <w:rPr>
          <w:bCs/>
          <w:sz w:val="24"/>
        </w:rPr>
      </w:pPr>
      <w:r>
        <w:rPr>
          <w:sz w:val="24"/>
        </w:rPr>
        <w:t xml:space="preserve">Generate weekly and monthly reports based on prescription data and </w:t>
      </w:r>
      <w:r>
        <w:rPr>
          <w:sz w:val="24"/>
        </w:rPr>
        <w:t>initiations</w:t>
      </w:r>
      <w:r>
        <w:rPr>
          <w:sz w:val="24"/>
        </w:rPr>
        <w:t xml:space="preserve"> with the prescriber.</w:t>
      </w:r>
    </w:p>
    <w:p w14:paraId="2853530D" w14:textId="586AFEA3" w:rsidR="00CE1ACF" w:rsidRPr="00CE1ACF" w:rsidRDefault="00CE1ACF" w:rsidP="00CE1ACF">
      <w:pPr>
        <w:numPr>
          <w:ilvl w:val="0"/>
          <w:numId w:val="3"/>
        </w:numPr>
        <w:jc w:val="both"/>
        <w:rPr>
          <w:bCs/>
          <w:sz w:val="24"/>
        </w:rPr>
      </w:pPr>
      <w:r>
        <w:rPr>
          <w:sz w:val="24"/>
        </w:rPr>
        <w:t>Convert Python code to SAS.</w:t>
      </w:r>
    </w:p>
    <w:p w14:paraId="39CBD0D9" w14:textId="0CF970D9" w:rsidR="00CE1ACF" w:rsidRPr="00CE1ACF" w:rsidRDefault="00CE1ACF" w:rsidP="00CE1ACF">
      <w:pPr>
        <w:numPr>
          <w:ilvl w:val="0"/>
          <w:numId w:val="3"/>
        </w:numPr>
        <w:jc w:val="both"/>
        <w:rPr>
          <w:bCs/>
          <w:sz w:val="24"/>
        </w:rPr>
      </w:pPr>
      <w:r>
        <w:rPr>
          <w:sz w:val="24"/>
        </w:rPr>
        <w:t>Maintain initiations table.</w:t>
      </w:r>
      <w:r>
        <w:rPr>
          <w:bCs/>
          <w:sz w:val="24"/>
        </w:rPr>
        <w:tab/>
      </w:r>
    </w:p>
    <w:p w14:paraId="32E96156" w14:textId="77777777" w:rsidR="004A1BB4" w:rsidRDefault="004A1BB4">
      <w:pPr>
        <w:jc w:val="both"/>
        <w:rPr>
          <w:b/>
          <w:sz w:val="24"/>
          <w:u w:val="single"/>
        </w:rPr>
      </w:pPr>
    </w:p>
    <w:p w14:paraId="3E47F177" w14:textId="212CE587" w:rsidR="004A1BB4" w:rsidRDefault="004A1BB4">
      <w:pPr>
        <w:jc w:val="both"/>
        <w:rPr>
          <w:sz w:val="24"/>
        </w:rPr>
      </w:pPr>
      <w:r>
        <w:rPr>
          <w:sz w:val="24"/>
        </w:rPr>
        <w:t>November 2003</w:t>
      </w:r>
      <w:r>
        <w:rPr>
          <w:sz w:val="24"/>
        </w:rPr>
        <w:tab/>
      </w:r>
      <w:r w:rsidR="00546DC0">
        <w:rPr>
          <w:sz w:val="24"/>
        </w:rPr>
        <w:t xml:space="preserve">Systems </w:t>
      </w:r>
      <w:r w:rsidR="00B63B62">
        <w:rPr>
          <w:sz w:val="24"/>
        </w:rPr>
        <w:t>Programmer</w:t>
      </w:r>
    </w:p>
    <w:p w14:paraId="6907382C" w14:textId="78DCC06D" w:rsidR="004A1BB4" w:rsidRDefault="00CE1ACF">
      <w:pPr>
        <w:jc w:val="both"/>
        <w:rPr>
          <w:sz w:val="24"/>
        </w:rPr>
      </w:pPr>
      <w:r>
        <w:rPr>
          <w:sz w:val="24"/>
        </w:rPr>
        <w:t>January 2023</w:t>
      </w:r>
      <w:r w:rsidR="004A1BB4">
        <w:rPr>
          <w:sz w:val="24"/>
        </w:rPr>
        <w:tab/>
      </w:r>
      <w:r w:rsidR="004A1BB4">
        <w:rPr>
          <w:sz w:val="24"/>
        </w:rPr>
        <w:tab/>
      </w:r>
      <w:r w:rsidR="004A1BB4">
        <w:rPr>
          <w:b/>
          <w:bCs/>
          <w:sz w:val="24"/>
          <w:u w:val="single"/>
        </w:rPr>
        <w:t>Pfizer. Inc.</w:t>
      </w:r>
    </w:p>
    <w:p w14:paraId="5502D6EF" w14:textId="77777777" w:rsidR="004A1BB4" w:rsidRDefault="004A1BB4">
      <w:pPr>
        <w:jc w:val="both"/>
        <w:rPr>
          <w:sz w:val="24"/>
        </w:rPr>
      </w:pPr>
    </w:p>
    <w:p w14:paraId="68FC7EB1" w14:textId="77777777" w:rsidR="004A1BB4" w:rsidRDefault="004A1BB4">
      <w:pPr>
        <w:numPr>
          <w:ilvl w:val="0"/>
          <w:numId w:val="3"/>
        </w:numPr>
        <w:jc w:val="both"/>
        <w:rPr>
          <w:sz w:val="24"/>
        </w:rPr>
      </w:pPr>
      <w:r>
        <w:rPr>
          <w:sz w:val="24"/>
        </w:rPr>
        <w:t>Generate weekly and monthly reports based on prescription data and interactions with the prescriber.</w:t>
      </w:r>
      <w:r w:rsidR="00D95C3A">
        <w:rPr>
          <w:sz w:val="24"/>
        </w:rPr>
        <w:t xml:space="preserve"> This helps managers keep track of resources and where changes need to be </w:t>
      </w:r>
      <w:proofErr w:type="gramStart"/>
      <w:r w:rsidR="00D95C3A">
        <w:rPr>
          <w:sz w:val="24"/>
        </w:rPr>
        <w:t>applied</w:t>
      </w:r>
      <w:proofErr w:type="gramEnd"/>
    </w:p>
    <w:p w14:paraId="39952D69" w14:textId="77777777" w:rsidR="00D95C3A" w:rsidRPr="00D95C3A" w:rsidRDefault="004A1BB4" w:rsidP="00D95C3A">
      <w:pPr>
        <w:numPr>
          <w:ilvl w:val="0"/>
          <w:numId w:val="3"/>
        </w:numPr>
        <w:jc w:val="both"/>
        <w:rPr>
          <w:sz w:val="24"/>
        </w:rPr>
      </w:pPr>
      <w:r>
        <w:rPr>
          <w:sz w:val="24"/>
        </w:rPr>
        <w:t>Maintain files based on many sources for modeling.</w:t>
      </w:r>
      <w:r w:rsidR="00D95C3A">
        <w:rPr>
          <w:sz w:val="24"/>
        </w:rPr>
        <w:t xml:space="preserve"> This creates time series datasets that </w:t>
      </w:r>
      <w:r w:rsidR="00014422">
        <w:rPr>
          <w:sz w:val="24"/>
        </w:rPr>
        <w:t>statisticians</w:t>
      </w:r>
      <w:r w:rsidR="00D95C3A">
        <w:rPr>
          <w:sz w:val="24"/>
        </w:rPr>
        <w:t xml:space="preserve"> can quickly use to create different models.</w:t>
      </w:r>
    </w:p>
    <w:p w14:paraId="2AFBD835" w14:textId="77777777" w:rsidR="004A1BB4" w:rsidRDefault="004A1BB4">
      <w:pPr>
        <w:numPr>
          <w:ilvl w:val="0"/>
          <w:numId w:val="3"/>
        </w:numPr>
        <w:jc w:val="both"/>
        <w:rPr>
          <w:sz w:val="24"/>
        </w:rPr>
      </w:pPr>
      <w:r>
        <w:rPr>
          <w:sz w:val="24"/>
        </w:rPr>
        <w:t>Generate ad-hoc reports in a timely manner for about 20 managers.</w:t>
      </w:r>
      <w:r w:rsidR="00D95C3A">
        <w:rPr>
          <w:sz w:val="24"/>
        </w:rPr>
        <w:t xml:space="preserve"> Having a quick turnaround time allows mangers to check </w:t>
      </w:r>
      <w:r w:rsidR="00014422">
        <w:rPr>
          <w:sz w:val="24"/>
        </w:rPr>
        <w:t>hypothesis or fix problems.</w:t>
      </w:r>
    </w:p>
    <w:p w14:paraId="1AA23289" w14:textId="77777777" w:rsidR="004A1BB4" w:rsidRDefault="004A1BB4">
      <w:pPr>
        <w:numPr>
          <w:ilvl w:val="0"/>
          <w:numId w:val="3"/>
        </w:numPr>
        <w:jc w:val="both"/>
        <w:rPr>
          <w:sz w:val="24"/>
        </w:rPr>
      </w:pPr>
      <w:r>
        <w:rPr>
          <w:sz w:val="24"/>
        </w:rPr>
        <w:t>Maintain Teradata tables and SAS files on representative's list of prescribers.</w:t>
      </w:r>
      <w:r w:rsidR="00014422">
        <w:rPr>
          <w:sz w:val="24"/>
        </w:rPr>
        <w:t xml:space="preserve"> By maintaining a simplified version of these lists allows managers and statisticians to track progress.</w:t>
      </w:r>
    </w:p>
    <w:p w14:paraId="5B797DF8" w14:textId="5B471A6F" w:rsidR="004A1BB4" w:rsidRPr="00B63B62" w:rsidRDefault="004A1BB4">
      <w:pPr>
        <w:numPr>
          <w:ilvl w:val="0"/>
          <w:numId w:val="3"/>
        </w:numPr>
        <w:jc w:val="both"/>
        <w:rPr>
          <w:b/>
          <w:sz w:val="24"/>
          <w:u w:val="single"/>
        </w:rPr>
      </w:pPr>
      <w:r>
        <w:rPr>
          <w:sz w:val="24"/>
        </w:rPr>
        <w:t>Perform quality analysis of main data systems to assure proper reporting.</w:t>
      </w:r>
      <w:r w:rsidR="004C38EE">
        <w:rPr>
          <w:sz w:val="24"/>
        </w:rPr>
        <w:t xml:space="preserve"> This analysis made sure that the data being reported was accurate.</w:t>
      </w:r>
    </w:p>
    <w:p w14:paraId="51CDF129" w14:textId="29A5592D" w:rsidR="00B63B62" w:rsidRPr="0067106C" w:rsidRDefault="00B63B62">
      <w:pPr>
        <w:numPr>
          <w:ilvl w:val="0"/>
          <w:numId w:val="3"/>
        </w:numPr>
        <w:jc w:val="both"/>
        <w:rPr>
          <w:b/>
          <w:sz w:val="24"/>
          <w:u w:val="single"/>
        </w:rPr>
      </w:pPr>
      <w:r>
        <w:rPr>
          <w:sz w:val="24"/>
        </w:rPr>
        <w:t>Created many SAS macros to speed up programming and to reduce amount of code.</w:t>
      </w:r>
    </w:p>
    <w:p w14:paraId="475AE5EB" w14:textId="47DF5A36" w:rsidR="0067106C" w:rsidRDefault="0067106C">
      <w:pPr>
        <w:numPr>
          <w:ilvl w:val="0"/>
          <w:numId w:val="3"/>
        </w:numPr>
        <w:jc w:val="both"/>
        <w:rPr>
          <w:b/>
          <w:sz w:val="24"/>
          <w:u w:val="single"/>
        </w:rPr>
      </w:pPr>
      <w:r>
        <w:rPr>
          <w:sz w:val="24"/>
        </w:rPr>
        <w:t>Created many reports using SAS ODS to output directly to Excel.</w:t>
      </w:r>
    </w:p>
    <w:p w14:paraId="5EE288E1" w14:textId="77777777" w:rsidR="004A1BB4" w:rsidRDefault="004A1BB4">
      <w:pPr>
        <w:jc w:val="both"/>
        <w:rPr>
          <w:b/>
          <w:sz w:val="24"/>
          <w:u w:val="single"/>
        </w:rPr>
      </w:pPr>
    </w:p>
    <w:p w14:paraId="33AA0E42" w14:textId="77777777" w:rsidR="004A1BB4" w:rsidRDefault="004A1BB4">
      <w:pPr>
        <w:jc w:val="both"/>
        <w:rPr>
          <w:sz w:val="24"/>
        </w:rPr>
      </w:pPr>
      <w:r>
        <w:rPr>
          <w:sz w:val="24"/>
        </w:rPr>
        <w:t>April 2002</w:t>
      </w:r>
      <w:r>
        <w:rPr>
          <w:sz w:val="24"/>
        </w:rPr>
        <w:tab/>
      </w:r>
      <w:r>
        <w:rPr>
          <w:sz w:val="24"/>
        </w:rPr>
        <w:tab/>
      </w:r>
      <w:proofErr w:type="spellStart"/>
      <w:r>
        <w:rPr>
          <w:b/>
          <w:bCs/>
          <w:sz w:val="24"/>
          <w:u w:val="single"/>
        </w:rPr>
        <w:t>Datech</w:t>
      </w:r>
      <w:proofErr w:type="spellEnd"/>
      <w:r>
        <w:rPr>
          <w:b/>
          <w:bCs/>
          <w:sz w:val="24"/>
          <w:u w:val="single"/>
        </w:rPr>
        <w:t xml:space="preserve"> </w:t>
      </w:r>
      <w:proofErr w:type="gramStart"/>
      <w:r>
        <w:rPr>
          <w:b/>
          <w:bCs/>
          <w:sz w:val="24"/>
          <w:u w:val="single"/>
        </w:rPr>
        <w:t>Solutions</w:t>
      </w:r>
      <w:r>
        <w:rPr>
          <w:sz w:val="24"/>
        </w:rPr>
        <w:t xml:space="preserve">  -</w:t>
      </w:r>
      <w:proofErr w:type="gramEnd"/>
      <w:r>
        <w:rPr>
          <w:sz w:val="24"/>
        </w:rPr>
        <w:t xml:space="preserve"> Consultant</w:t>
      </w:r>
    </w:p>
    <w:p w14:paraId="1DF1D0BF" w14:textId="77777777" w:rsidR="004A1BB4" w:rsidRDefault="004A1BB4">
      <w:pPr>
        <w:jc w:val="both"/>
        <w:rPr>
          <w:sz w:val="24"/>
        </w:rPr>
      </w:pPr>
      <w:r>
        <w:rPr>
          <w:sz w:val="24"/>
        </w:rPr>
        <w:t>November 2003</w:t>
      </w:r>
      <w:r>
        <w:rPr>
          <w:sz w:val="24"/>
        </w:rPr>
        <w:tab/>
      </w:r>
      <w:r>
        <w:rPr>
          <w:b/>
          <w:bCs/>
          <w:sz w:val="24"/>
          <w:u w:val="single"/>
        </w:rPr>
        <w:t>PricewaterhouseCoopers, LLP</w:t>
      </w:r>
    </w:p>
    <w:p w14:paraId="60E1EFE6" w14:textId="77777777" w:rsidR="004A1BB4" w:rsidRDefault="004A1BB4">
      <w:pPr>
        <w:jc w:val="both"/>
        <w:rPr>
          <w:sz w:val="24"/>
        </w:rPr>
      </w:pPr>
    </w:p>
    <w:p w14:paraId="56BD3374" w14:textId="77777777" w:rsidR="004A1BB4" w:rsidRDefault="004A1BB4">
      <w:pPr>
        <w:numPr>
          <w:ilvl w:val="0"/>
          <w:numId w:val="3"/>
        </w:numPr>
        <w:jc w:val="both"/>
        <w:rPr>
          <w:sz w:val="24"/>
        </w:rPr>
      </w:pPr>
      <w:r>
        <w:rPr>
          <w:sz w:val="24"/>
        </w:rPr>
        <w:t>Analyze medical data received in many different formats and develop SAS programs to read the data.</w:t>
      </w:r>
      <w:r w:rsidR="004C38EE">
        <w:rPr>
          <w:sz w:val="24"/>
        </w:rPr>
        <w:t xml:space="preserve"> This allowed customers to send the data in any format and we would handle it.</w:t>
      </w:r>
    </w:p>
    <w:p w14:paraId="336BCE5F" w14:textId="77777777" w:rsidR="004A1BB4" w:rsidRDefault="004A1BB4">
      <w:pPr>
        <w:numPr>
          <w:ilvl w:val="0"/>
          <w:numId w:val="3"/>
        </w:numPr>
        <w:jc w:val="both"/>
        <w:rPr>
          <w:sz w:val="24"/>
        </w:rPr>
      </w:pPr>
      <w:r>
        <w:rPr>
          <w:sz w:val="24"/>
        </w:rPr>
        <w:t>Load Oracle tables with data using SAS and SQL.</w:t>
      </w:r>
      <w:r w:rsidR="004C38EE">
        <w:rPr>
          <w:sz w:val="24"/>
        </w:rPr>
        <w:t xml:space="preserve"> This allowed the managers to analyze the data that came in and make suggestions to recoup money from insurance claims.</w:t>
      </w:r>
    </w:p>
    <w:p w14:paraId="49D8D533" w14:textId="77777777" w:rsidR="004A1BB4" w:rsidRDefault="004A1BB4">
      <w:pPr>
        <w:numPr>
          <w:ilvl w:val="0"/>
          <w:numId w:val="3"/>
        </w:numPr>
        <w:jc w:val="both"/>
        <w:rPr>
          <w:sz w:val="24"/>
        </w:rPr>
      </w:pPr>
      <w:r>
        <w:rPr>
          <w:sz w:val="24"/>
        </w:rPr>
        <w:t>Create SAS and SQL programs to query Oracle tables to find additional revenues, outputting data to Access and Excel.</w:t>
      </w:r>
      <w:r w:rsidR="00F038C8">
        <w:rPr>
          <w:sz w:val="24"/>
        </w:rPr>
        <w:t xml:space="preserve"> Giving specific reports to the customer to allow them to file insurance claims that were missed.</w:t>
      </w:r>
    </w:p>
    <w:p w14:paraId="1E77D255" w14:textId="77777777" w:rsidR="004A1BB4" w:rsidRDefault="004A1BB4">
      <w:pPr>
        <w:numPr>
          <w:ilvl w:val="0"/>
          <w:numId w:val="3"/>
        </w:numPr>
        <w:jc w:val="both"/>
        <w:rPr>
          <w:sz w:val="24"/>
        </w:rPr>
      </w:pPr>
      <w:r>
        <w:rPr>
          <w:sz w:val="24"/>
        </w:rPr>
        <w:t>Modified standard queries to execute faster and use less system resources</w:t>
      </w:r>
      <w:r w:rsidR="00F038C8">
        <w:rPr>
          <w:sz w:val="24"/>
        </w:rPr>
        <w:t xml:space="preserve"> allowing for more complex queries to be run.</w:t>
      </w:r>
    </w:p>
    <w:p w14:paraId="75CCC152" w14:textId="77777777" w:rsidR="004A1BB4" w:rsidRDefault="004A1BB4">
      <w:pPr>
        <w:jc w:val="both"/>
        <w:rPr>
          <w:sz w:val="24"/>
        </w:rPr>
      </w:pPr>
      <w:r>
        <w:rPr>
          <w:sz w:val="24"/>
        </w:rPr>
        <w:tab/>
      </w:r>
    </w:p>
    <w:p w14:paraId="4B215AB4" w14:textId="77777777" w:rsidR="004A1BB4" w:rsidRDefault="004A1BB4">
      <w:pPr>
        <w:jc w:val="both"/>
        <w:rPr>
          <w:sz w:val="24"/>
        </w:rPr>
      </w:pPr>
      <w:r>
        <w:rPr>
          <w:sz w:val="24"/>
        </w:rPr>
        <w:t>March 1997</w:t>
      </w:r>
      <w:r>
        <w:rPr>
          <w:sz w:val="24"/>
        </w:rPr>
        <w:tab/>
      </w:r>
      <w:r>
        <w:rPr>
          <w:sz w:val="24"/>
        </w:rPr>
        <w:tab/>
      </w:r>
      <w:r>
        <w:rPr>
          <w:b/>
          <w:sz w:val="24"/>
          <w:u w:val="single"/>
        </w:rPr>
        <w:t>Fair, Isaac &amp; Company Inc.</w:t>
      </w:r>
    </w:p>
    <w:p w14:paraId="59A1853A" w14:textId="77777777" w:rsidR="004A1BB4" w:rsidRDefault="004A1BB4">
      <w:pPr>
        <w:jc w:val="both"/>
        <w:rPr>
          <w:b/>
          <w:sz w:val="24"/>
          <w:u w:val="single"/>
        </w:rPr>
      </w:pPr>
      <w:r>
        <w:rPr>
          <w:sz w:val="24"/>
        </w:rPr>
        <w:t>April 2002</w:t>
      </w:r>
      <w:r>
        <w:rPr>
          <w:sz w:val="24"/>
        </w:rPr>
        <w:tab/>
      </w:r>
      <w:r>
        <w:rPr>
          <w:sz w:val="24"/>
        </w:rPr>
        <w:tab/>
      </w:r>
      <w:r>
        <w:rPr>
          <w:b/>
          <w:bCs/>
          <w:sz w:val="24"/>
          <w:u w:val="single"/>
        </w:rPr>
        <w:t>T</w:t>
      </w:r>
      <w:r>
        <w:rPr>
          <w:b/>
          <w:sz w:val="24"/>
          <w:u w:val="single"/>
        </w:rPr>
        <w:t>echnical Consultant</w:t>
      </w:r>
    </w:p>
    <w:p w14:paraId="2480FA1C" w14:textId="77777777" w:rsidR="004A1BB4" w:rsidRDefault="004A1BB4">
      <w:pPr>
        <w:jc w:val="both"/>
        <w:rPr>
          <w:b/>
          <w:sz w:val="24"/>
          <w:u w:val="single"/>
        </w:rPr>
      </w:pPr>
    </w:p>
    <w:p w14:paraId="0307B734" w14:textId="77777777" w:rsidR="004A1BB4" w:rsidRDefault="004A1BB4">
      <w:pPr>
        <w:numPr>
          <w:ilvl w:val="0"/>
          <w:numId w:val="6"/>
        </w:numPr>
        <w:tabs>
          <w:tab w:val="left" w:pos="1080"/>
        </w:tabs>
        <w:ind w:left="1080"/>
        <w:jc w:val="both"/>
        <w:rPr>
          <w:sz w:val="24"/>
        </w:rPr>
      </w:pPr>
      <w:r>
        <w:rPr>
          <w:sz w:val="24"/>
        </w:rPr>
        <w:lastRenderedPageBreak/>
        <w:t xml:space="preserve">Analyzed, developed </w:t>
      </w:r>
      <w:proofErr w:type="gramStart"/>
      <w:r>
        <w:rPr>
          <w:sz w:val="24"/>
        </w:rPr>
        <w:t>code</w:t>
      </w:r>
      <w:proofErr w:type="gramEnd"/>
      <w:r>
        <w:rPr>
          <w:sz w:val="24"/>
        </w:rPr>
        <w:t xml:space="preserve"> and processed monthly marketing specifications for major Credit Card Client’s portfolio utilization program (PUP) containing over 55 million accounts.  Insure on time delivery and quality of lettershop files. </w:t>
      </w:r>
    </w:p>
    <w:p w14:paraId="5A0BEDC0" w14:textId="77777777" w:rsidR="004A1BB4" w:rsidRDefault="004A1BB4">
      <w:pPr>
        <w:numPr>
          <w:ilvl w:val="0"/>
          <w:numId w:val="6"/>
        </w:numPr>
        <w:tabs>
          <w:tab w:val="left" w:pos="1080"/>
        </w:tabs>
        <w:ind w:left="1080"/>
        <w:jc w:val="both"/>
        <w:rPr>
          <w:sz w:val="24"/>
        </w:rPr>
      </w:pPr>
      <w:r>
        <w:rPr>
          <w:sz w:val="24"/>
        </w:rPr>
        <w:t>Created scripts in PL/SQL to update tables in an Oracle database.</w:t>
      </w:r>
    </w:p>
    <w:p w14:paraId="16ACD0DF" w14:textId="77777777" w:rsidR="004A1BB4" w:rsidRDefault="004A1BB4">
      <w:pPr>
        <w:numPr>
          <w:ilvl w:val="0"/>
          <w:numId w:val="6"/>
        </w:numPr>
        <w:tabs>
          <w:tab w:val="left" w:pos="1080"/>
        </w:tabs>
        <w:ind w:left="1080"/>
        <w:jc w:val="both"/>
        <w:rPr>
          <w:sz w:val="24"/>
        </w:rPr>
      </w:pPr>
      <w:r>
        <w:rPr>
          <w:sz w:val="24"/>
        </w:rPr>
        <w:t>Created data base system that would extract data from reports and populate tables, utilizing MS Access and Visual Basic. This allowed users to generate improved reports and link data from various systems.</w:t>
      </w:r>
    </w:p>
    <w:p w14:paraId="7ED5B7A0" w14:textId="77777777" w:rsidR="004A1BB4" w:rsidRDefault="004A1BB4">
      <w:pPr>
        <w:tabs>
          <w:tab w:val="left" w:pos="1080"/>
        </w:tabs>
        <w:ind w:left="1080"/>
        <w:jc w:val="both"/>
        <w:rPr>
          <w:sz w:val="24"/>
        </w:rPr>
      </w:pPr>
    </w:p>
    <w:p w14:paraId="67F2734D" w14:textId="77777777" w:rsidR="004A1BB4" w:rsidRDefault="004A1BB4">
      <w:pPr>
        <w:jc w:val="both"/>
      </w:pPr>
      <w:r>
        <w:rPr>
          <w:b/>
          <w:sz w:val="24"/>
          <w:u w:val="single"/>
        </w:rPr>
        <w:t>EDUCATION</w:t>
      </w:r>
      <w:r>
        <w:rPr>
          <w:sz w:val="24"/>
        </w:rPr>
        <w:tab/>
      </w:r>
      <w:r>
        <w:rPr>
          <w:sz w:val="24"/>
        </w:rPr>
        <w:tab/>
      </w:r>
      <w:r>
        <w:rPr>
          <w:sz w:val="24"/>
        </w:rPr>
        <w:tab/>
        <w:t xml:space="preserve">BS </w:t>
      </w:r>
      <w:r w:rsidR="00577FE9">
        <w:rPr>
          <w:sz w:val="24"/>
        </w:rPr>
        <w:t>–</w:t>
      </w:r>
      <w:r>
        <w:rPr>
          <w:sz w:val="24"/>
        </w:rPr>
        <w:t xml:space="preserve"> </w:t>
      </w:r>
      <w:r w:rsidR="00577FE9">
        <w:rPr>
          <w:sz w:val="24"/>
        </w:rPr>
        <w:t>NYU</w:t>
      </w:r>
      <w:r w:rsidR="00D95C3A">
        <w:rPr>
          <w:sz w:val="24"/>
        </w:rPr>
        <w:t xml:space="preserve"> Tandon School of </w:t>
      </w:r>
      <w:r w:rsidR="00577FE9">
        <w:rPr>
          <w:sz w:val="24"/>
        </w:rPr>
        <w:t>Engineering (</w:t>
      </w:r>
      <w:r>
        <w:rPr>
          <w:sz w:val="24"/>
        </w:rPr>
        <w:t>Polytechnic University, Brooklyn, NY</w:t>
      </w:r>
      <w:r w:rsidR="00577FE9">
        <w:rPr>
          <w:sz w:val="24"/>
        </w:rPr>
        <w:t>)</w:t>
      </w:r>
    </w:p>
    <w:sectPr w:rsidR="004A1BB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Devanagari">
    <w:altName w:val="Times New Roman"/>
    <w:charset w:val="01"/>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0000003"/>
    <w:multiLevelType w:val="singleLevel"/>
    <w:tmpl w:val="00000003"/>
    <w:name w:val="WW8Num5"/>
    <w:lvl w:ilvl="0">
      <w:start w:val="1"/>
      <w:numFmt w:val="bullet"/>
      <w:lvlText w:val=""/>
      <w:lvlJc w:val="left"/>
      <w:pPr>
        <w:tabs>
          <w:tab w:val="num" w:pos="1080"/>
        </w:tabs>
        <w:ind w:left="1080" w:hanging="360"/>
      </w:pPr>
      <w:rPr>
        <w:rFonts w:ascii="Symbol" w:hAnsi="Symbol" w:cs="Symbol" w:hint="default"/>
      </w:rPr>
    </w:lvl>
  </w:abstractNum>
  <w:abstractNum w:abstractNumId="3" w15:restartNumberingAfterBreak="0">
    <w:nsid w:val="00000004"/>
    <w:multiLevelType w:val="singleLevel"/>
    <w:tmpl w:val="00000004"/>
    <w:name w:val="WW8Num8"/>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00000005"/>
    <w:multiLevelType w:val="singleLevel"/>
    <w:tmpl w:val="00000005"/>
    <w:name w:val="WW8Num9"/>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00000006"/>
    <w:multiLevelType w:val="singleLevel"/>
    <w:tmpl w:val="00000006"/>
    <w:name w:val="WW8Num10"/>
    <w:lvl w:ilvl="0">
      <w:start w:val="1"/>
      <w:numFmt w:val="bullet"/>
      <w:lvlText w:val=""/>
      <w:lvlJc w:val="left"/>
      <w:pPr>
        <w:tabs>
          <w:tab w:val="num" w:pos="360"/>
        </w:tabs>
        <w:ind w:left="360" w:hanging="360"/>
      </w:pPr>
      <w:rPr>
        <w:rFonts w:ascii="Symbol" w:hAnsi="Symbol" w:cs="Symbol" w:hint="default"/>
      </w:rPr>
    </w:lvl>
  </w:abstractNum>
  <w:abstractNum w:abstractNumId="6" w15:restartNumberingAfterBreak="0">
    <w:nsid w:val="00000007"/>
    <w:multiLevelType w:val="singleLevel"/>
    <w:tmpl w:val="00000007"/>
    <w:name w:val="WW8Num12"/>
    <w:lvl w:ilvl="0">
      <w:start w:val="1"/>
      <w:numFmt w:val="bullet"/>
      <w:lvlText w:val=""/>
      <w:lvlJc w:val="left"/>
      <w:pPr>
        <w:tabs>
          <w:tab w:val="num" w:pos="360"/>
        </w:tabs>
        <w:ind w:left="360" w:hanging="360"/>
      </w:pPr>
      <w:rPr>
        <w:rFonts w:ascii="Symbol" w:hAnsi="Symbol" w:cs="Symbol" w:hint="default"/>
      </w:rPr>
    </w:lvl>
  </w:abstractNum>
  <w:abstractNum w:abstractNumId="7" w15:restartNumberingAfterBreak="0">
    <w:nsid w:val="00000008"/>
    <w:multiLevelType w:val="singleLevel"/>
    <w:tmpl w:val="00000008"/>
    <w:name w:val="WW8Num14"/>
    <w:lvl w:ilvl="0">
      <w:start w:val="1"/>
      <w:numFmt w:val="bullet"/>
      <w:lvlText w:val=""/>
      <w:lvlJc w:val="left"/>
      <w:pPr>
        <w:tabs>
          <w:tab w:val="num" w:pos="360"/>
        </w:tabs>
        <w:ind w:left="360" w:hanging="360"/>
      </w:pPr>
      <w:rPr>
        <w:rFonts w:ascii="Symbol" w:hAnsi="Symbol" w:cs="Symbol" w:hint="default"/>
      </w:rPr>
    </w:lvl>
  </w:abstractNum>
  <w:abstractNum w:abstractNumId="8" w15:restartNumberingAfterBreak="0">
    <w:nsid w:val="00000009"/>
    <w:multiLevelType w:val="singleLevel"/>
    <w:tmpl w:val="00000009"/>
    <w:name w:val="WW8Num16"/>
    <w:lvl w:ilvl="0">
      <w:start w:val="1"/>
      <w:numFmt w:val="bullet"/>
      <w:lvlText w:val=""/>
      <w:lvlJc w:val="left"/>
      <w:pPr>
        <w:tabs>
          <w:tab w:val="num" w:pos="360"/>
        </w:tabs>
        <w:ind w:left="360" w:hanging="360"/>
      </w:pPr>
      <w:rPr>
        <w:rFonts w:ascii="Symbol" w:hAnsi="Symbol" w:cs="Symbol" w:hint="default"/>
      </w:rPr>
    </w:lvl>
  </w:abstractNum>
  <w:num w:numId="1" w16cid:durableId="199366807">
    <w:abstractNumId w:val="0"/>
  </w:num>
  <w:num w:numId="2" w16cid:durableId="1663195902">
    <w:abstractNumId w:val="1"/>
  </w:num>
  <w:num w:numId="3" w16cid:durableId="250743221">
    <w:abstractNumId w:val="2"/>
  </w:num>
  <w:num w:numId="4" w16cid:durableId="838538747">
    <w:abstractNumId w:val="3"/>
  </w:num>
  <w:num w:numId="5" w16cid:durableId="2089114493">
    <w:abstractNumId w:val="4"/>
  </w:num>
  <w:num w:numId="6" w16cid:durableId="1948464098">
    <w:abstractNumId w:val="5"/>
  </w:num>
  <w:num w:numId="7" w16cid:durableId="496387695">
    <w:abstractNumId w:val="6"/>
  </w:num>
  <w:num w:numId="8" w16cid:durableId="1736662395">
    <w:abstractNumId w:val="7"/>
  </w:num>
  <w:num w:numId="9" w16cid:durableId="16825146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724"/>
    <w:rsid w:val="00014422"/>
    <w:rsid w:val="002926F3"/>
    <w:rsid w:val="004A1BB4"/>
    <w:rsid w:val="004C38EE"/>
    <w:rsid w:val="00515724"/>
    <w:rsid w:val="00546DC0"/>
    <w:rsid w:val="00577FE9"/>
    <w:rsid w:val="0067106C"/>
    <w:rsid w:val="00B63B62"/>
    <w:rsid w:val="00CE1ACF"/>
    <w:rsid w:val="00CE6777"/>
    <w:rsid w:val="00D95C3A"/>
    <w:rsid w:val="00F03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01084C9"/>
  <w15:chartTrackingRefBased/>
  <w15:docId w15:val="{B8A0D6C9-F37B-4BF0-8418-C10AC1DE0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eastAsia="zh-CN"/>
    </w:rPr>
  </w:style>
  <w:style w:type="paragraph" w:styleId="Heading1">
    <w:name w:val="heading 1"/>
    <w:basedOn w:val="Normal"/>
    <w:next w:val="Normal"/>
    <w:qFormat/>
    <w:pPr>
      <w:keepNext/>
      <w:numPr>
        <w:numId w:val="1"/>
      </w:numPr>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rPr>
      <w:rFonts w:ascii="Symbol" w:hAnsi="Symbol" w:cs="Symbol" w:hint="default"/>
    </w:rPr>
  </w:style>
  <w:style w:type="character" w:customStyle="1" w:styleId="WW8Num10z0">
    <w:name w:val="WW8Num10z0"/>
    <w:rPr>
      <w:rFonts w:ascii="Symbol" w:hAnsi="Symbol" w:cs="Symbol" w:hint="default"/>
    </w:rPr>
  </w:style>
  <w:style w:type="character" w:customStyle="1" w:styleId="WW8Num11z0">
    <w:name w:val="WW8Num11z0"/>
    <w:rPr>
      <w:rFonts w:ascii="Symbol" w:hAnsi="Symbol" w:cs="Symbol" w:hint="default"/>
    </w:rPr>
  </w:style>
  <w:style w:type="character" w:customStyle="1" w:styleId="WW8Num12z0">
    <w:name w:val="WW8Num12z0"/>
    <w:rPr>
      <w:rFonts w:ascii="Symbol" w:hAnsi="Symbol" w:cs="Symbol" w:hint="default"/>
    </w:rPr>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Symbol" w:hAnsi="Symbol" w:cs="Symbol" w:hint="default"/>
    </w:rPr>
  </w:style>
  <w:style w:type="character" w:customStyle="1" w:styleId="WW8Num15z0">
    <w:name w:val="WW8Num15z0"/>
    <w:rPr>
      <w:rFonts w:ascii="Symbol" w:hAnsi="Symbol" w:cs="Symbol"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rPr>
      <w:rFonts w:ascii="Symbol" w:hAnsi="Symbol" w:cs="Symbol" w:hint="default"/>
    </w:rPr>
  </w:style>
  <w:style w:type="character" w:customStyle="1" w:styleId="WW8Num17z0">
    <w:name w:val="WW8Num17z0"/>
    <w:rPr>
      <w:rFonts w:ascii="Symbol" w:hAnsi="Symbol" w:cs="Symbol" w:hint="default"/>
    </w:rPr>
  </w:style>
  <w:style w:type="paragraph" w:customStyle="1" w:styleId="Heading">
    <w:name w:val="Heading"/>
    <w:basedOn w:val="Normal"/>
    <w:next w:val="BodyText"/>
    <w:pPr>
      <w:jc w:val="center"/>
    </w:pPr>
    <w:rPr>
      <w:b/>
      <w:sz w:val="24"/>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MICHAEL RAY</vt:lpstr>
    </vt:vector>
  </TitlesOfParts>
  <Company>Pfizer Inc</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RAY</dc:title>
  <dc:subject/>
  <dc:creator>DynaMark, Inc.</dc:creator>
  <cp:keywords/>
  <dc:description/>
  <cp:lastModifiedBy>Michael</cp:lastModifiedBy>
  <cp:revision>2</cp:revision>
  <cp:lastPrinted>2002-01-24T00:23:00Z</cp:lastPrinted>
  <dcterms:created xsi:type="dcterms:W3CDTF">2023-03-21T16:39:00Z</dcterms:created>
  <dcterms:modified xsi:type="dcterms:W3CDTF">2023-03-21T16:39:00Z</dcterms:modified>
</cp:coreProperties>
</file>