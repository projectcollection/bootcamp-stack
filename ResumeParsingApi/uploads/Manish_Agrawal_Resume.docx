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78663" w14:textId="77777777" w:rsidR="00E651FB" w:rsidRDefault="00E651FB">
      <w:pPr>
        <w:autoSpaceDE w:val="0"/>
        <w:autoSpaceDN w:val="0"/>
        <w:adjustRightInd w:val="0"/>
        <w:jc w:val="center"/>
        <w:rPr>
          <w:rFonts w:ascii="Calibri" w:hAnsi="Calibri" w:cs="Calibri"/>
          <w:sz w:val="22"/>
          <w:szCs w:val="22"/>
        </w:rPr>
      </w:pPr>
      <w:r w:rsidRPr="00AB5935">
        <w:rPr>
          <w:rFonts w:ascii="Calibri" w:hAnsi="Calibri" w:cs="Calibri"/>
          <w:sz w:val="22"/>
          <w:szCs w:val="22"/>
        </w:rPr>
        <w:t>MANISH AGRAWAL</w:t>
      </w:r>
    </w:p>
    <w:p w14:paraId="659B8284" w14:textId="77777777" w:rsidR="00E651FB" w:rsidRPr="00AB5935" w:rsidRDefault="00483A26">
      <w:pPr>
        <w:pStyle w:val="Title"/>
        <w:rPr>
          <w:rFonts w:ascii="Calibri" w:hAnsi="Calibri"/>
          <w:b w:val="0"/>
          <w:bCs w:val="0"/>
          <w:sz w:val="22"/>
          <w:szCs w:val="22"/>
        </w:rPr>
      </w:pPr>
      <w:r>
        <w:rPr>
          <w:rFonts w:ascii="Calibri" w:hAnsi="Calibri"/>
          <w:b w:val="0"/>
          <w:bCs w:val="0"/>
          <w:sz w:val="22"/>
          <w:szCs w:val="22"/>
        </w:rPr>
        <w:t>Irving</w:t>
      </w:r>
      <w:r w:rsidR="00E651FB" w:rsidRPr="00AB5935">
        <w:rPr>
          <w:rFonts w:ascii="Calibri" w:hAnsi="Calibri"/>
          <w:b w:val="0"/>
          <w:bCs w:val="0"/>
          <w:sz w:val="22"/>
          <w:szCs w:val="22"/>
        </w:rPr>
        <w:t xml:space="preserve">, TX, USA.  Cell: (469)233-3854 email: </w:t>
      </w:r>
      <w:hyperlink r:id="rId10" w:history="1">
        <w:r w:rsidR="00E651FB" w:rsidRPr="00AB5935">
          <w:rPr>
            <w:rStyle w:val="Hyperlink"/>
            <w:rFonts w:ascii="Calibri" w:hAnsi="Calibri"/>
            <w:b w:val="0"/>
            <w:bCs w:val="0"/>
            <w:color w:val="auto"/>
            <w:sz w:val="22"/>
            <w:szCs w:val="22"/>
            <w:u w:val="none"/>
          </w:rPr>
          <w:t>manishagr@gmail.com</w:t>
        </w:r>
      </w:hyperlink>
    </w:p>
    <w:p w14:paraId="19EAFA37" w14:textId="77777777" w:rsidR="00E651FB" w:rsidRPr="00AB5935" w:rsidRDefault="00E651FB">
      <w:pPr>
        <w:pStyle w:val="Subtitle"/>
        <w:jc w:val="left"/>
        <w:rPr>
          <w:rFonts w:ascii="Calibri" w:hAnsi="Calibri"/>
          <w:sz w:val="22"/>
          <w:szCs w:val="22"/>
          <w:lang w:eastAsia="he-IL" w:bidi="he-IL"/>
        </w:rPr>
      </w:pPr>
      <w:r w:rsidRPr="00AB5935">
        <w:rPr>
          <w:rFonts w:ascii="Calibri" w:hAnsi="Calibri"/>
          <w:sz w:val="22"/>
          <w:szCs w:val="22"/>
          <w:lang w:eastAsia="he-IL" w:bidi="he-IL"/>
        </w:rPr>
        <w:t>________________________________________________________________</w:t>
      </w:r>
    </w:p>
    <w:p w14:paraId="668DD7E9" w14:textId="77777777" w:rsidR="00E651FB" w:rsidRPr="00AB5935" w:rsidRDefault="00E651FB">
      <w:pPr>
        <w:autoSpaceDE w:val="0"/>
        <w:autoSpaceDN w:val="0"/>
        <w:adjustRightInd w:val="0"/>
        <w:rPr>
          <w:rFonts w:ascii="Calibri" w:hAnsi="Calibri" w:cs="Calibri-Bold"/>
          <w:b/>
          <w:sz w:val="22"/>
          <w:szCs w:val="22"/>
        </w:rPr>
      </w:pPr>
      <w:r w:rsidRPr="00AB5935">
        <w:rPr>
          <w:rFonts w:ascii="Calibri" w:hAnsi="Calibri" w:cs="Calibri-Bold"/>
          <w:b/>
          <w:sz w:val="22"/>
          <w:szCs w:val="22"/>
        </w:rPr>
        <w:t>Professional Profile</w:t>
      </w:r>
    </w:p>
    <w:p w14:paraId="6AA0EDDE" w14:textId="77777777" w:rsidR="00E651FB" w:rsidRPr="00AB5935" w:rsidRDefault="00E651FB">
      <w:pPr>
        <w:pStyle w:val="Subtitle"/>
        <w:jc w:val="left"/>
        <w:rPr>
          <w:rFonts w:ascii="Calibri" w:hAnsi="Calibri"/>
          <w:sz w:val="22"/>
          <w:szCs w:val="22"/>
          <w:lang w:eastAsia="he-IL" w:bidi="he-IL"/>
        </w:rPr>
      </w:pPr>
      <w:r w:rsidRPr="00AB5935">
        <w:rPr>
          <w:rFonts w:ascii="Calibri" w:hAnsi="Calibri"/>
          <w:sz w:val="22"/>
          <w:szCs w:val="22"/>
          <w:lang w:eastAsia="he-IL" w:bidi="he-IL"/>
        </w:rPr>
        <w:t>______________________________________________________________</w:t>
      </w:r>
    </w:p>
    <w:p w14:paraId="3AD250E4" w14:textId="77777777" w:rsidR="00EF1C1E" w:rsidRDefault="00566A65" w:rsidP="00D0644F">
      <w:pPr>
        <w:numPr>
          <w:ilvl w:val="0"/>
          <w:numId w:val="2"/>
        </w:numPr>
        <w:autoSpaceDE w:val="0"/>
        <w:autoSpaceDN w:val="0"/>
        <w:adjustRightInd w:val="0"/>
        <w:rPr>
          <w:rFonts w:ascii="Calibri" w:hAnsi="Calibri" w:cs="Calibri"/>
          <w:sz w:val="22"/>
          <w:szCs w:val="22"/>
        </w:rPr>
      </w:pPr>
      <w:r w:rsidRPr="000F0A74">
        <w:rPr>
          <w:rFonts w:ascii="Calibri" w:hAnsi="Calibri" w:cs="Calibri"/>
          <w:b/>
          <w:sz w:val="22"/>
          <w:szCs w:val="22"/>
        </w:rPr>
        <w:t>MBA</w:t>
      </w:r>
      <w:r w:rsidR="00190C83" w:rsidRPr="000F0A74">
        <w:rPr>
          <w:rFonts w:ascii="Calibri" w:hAnsi="Calibri" w:cs="Calibri"/>
          <w:b/>
          <w:sz w:val="22"/>
          <w:szCs w:val="22"/>
        </w:rPr>
        <w:t xml:space="preserve"> &amp; M</w:t>
      </w:r>
      <w:r w:rsidR="000F0A74" w:rsidRPr="000F0A74">
        <w:rPr>
          <w:rFonts w:ascii="Calibri" w:hAnsi="Calibri" w:cs="Calibri"/>
          <w:b/>
          <w:sz w:val="22"/>
          <w:szCs w:val="22"/>
        </w:rPr>
        <w:t>asters</w:t>
      </w:r>
      <w:r w:rsidR="005348D5" w:rsidRPr="000F0A74">
        <w:rPr>
          <w:rFonts w:ascii="Calibri" w:hAnsi="Calibri" w:cs="Calibri"/>
          <w:b/>
          <w:sz w:val="22"/>
          <w:szCs w:val="22"/>
        </w:rPr>
        <w:t xml:space="preserve"> </w:t>
      </w:r>
      <w:r w:rsidR="000F0A74" w:rsidRPr="000F0A74">
        <w:rPr>
          <w:rFonts w:ascii="Calibri" w:hAnsi="Calibri" w:cs="Calibri"/>
          <w:b/>
          <w:sz w:val="22"/>
          <w:szCs w:val="22"/>
        </w:rPr>
        <w:t>in CS</w:t>
      </w:r>
      <w:r w:rsidR="000F0A74">
        <w:rPr>
          <w:rFonts w:ascii="Calibri" w:hAnsi="Calibri" w:cs="Calibri"/>
          <w:sz w:val="22"/>
          <w:szCs w:val="22"/>
        </w:rPr>
        <w:t xml:space="preserve"> </w:t>
      </w:r>
      <w:r w:rsidR="005348D5">
        <w:rPr>
          <w:rFonts w:ascii="Calibri" w:hAnsi="Calibri" w:cs="Calibri"/>
          <w:sz w:val="22"/>
          <w:szCs w:val="22"/>
        </w:rPr>
        <w:t xml:space="preserve">with </w:t>
      </w:r>
      <w:r w:rsidR="005348D5" w:rsidRPr="00D83659">
        <w:rPr>
          <w:rFonts w:ascii="Calibri" w:hAnsi="Calibri" w:cs="Calibri"/>
          <w:b/>
          <w:sz w:val="22"/>
          <w:szCs w:val="22"/>
        </w:rPr>
        <w:t>15</w:t>
      </w:r>
      <w:r w:rsidR="00190C83" w:rsidRPr="00D83659">
        <w:rPr>
          <w:rFonts w:ascii="Calibri" w:hAnsi="Calibri" w:cs="Calibri"/>
          <w:b/>
          <w:sz w:val="22"/>
          <w:szCs w:val="22"/>
        </w:rPr>
        <w:t>+</w:t>
      </w:r>
      <w:r w:rsidR="00EF1C1E" w:rsidRPr="00D83659">
        <w:rPr>
          <w:rFonts w:ascii="Calibri" w:hAnsi="Calibri" w:cs="Calibri"/>
          <w:b/>
          <w:sz w:val="22"/>
          <w:szCs w:val="22"/>
        </w:rPr>
        <w:t xml:space="preserve"> years of experience</w:t>
      </w:r>
      <w:r w:rsidR="00EF1C1E" w:rsidRPr="00EF1C1E">
        <w:rPr>
          <w:rFonts w:ascii="Calibri" w:hAnsi="Calibri" w:cs="Calibri"/>
          <w:sz w:val="22"/>
          <w:szCs w:val="22"/>
        </w:rPr>
        <w:t xml:space="preserve"> in design, development, deployment and management of </w:t>
      </w:r>
      <w:r w:rsidR="002A3B98" w:rsidRPr="002A3B98">
        <w:rPr>
          <w:rFonts w:ascii="Calibri" w:hAnsi="Calibri" w:cs="Calibri"/>
          <w:b/>
          <w:sz w:val="22"/>
          <w:szCs w:val="22"/>
        </w:rPr>
        <w:t>Oracle</w:t>
      </w:r>
      <w:r w:rsidR="002A3B98">
        <w:rPr>
          <w:rFonts w:ascii="Calibri" w:hAnsi="Calibri" w:cs="Calibri"/>
          <w:sz w:val="22"/>
          <w:szCs w:val="22"/>
        </w:rPr>
        <w:t xml:space="preserve"> </w:t>
      </w:r>
      <w:r w:rsidR="00EF1C1E" w:rsidRPr="002A3B98">
        <w:rPr>
          <w:rFonts w:ascii="Calibri" w:hAnsi="Calibri" w:cs="Calibri"/>
          <w:b/>
          <w:sz w:val="22"/>
          <w:szCs w:val="22"/>
        </w:rPr>
        <w:t>Database</w:t>
      </w:r>
      <w:r w:rsidR="00EF1C1E" w:rsidRPr="00EF1C1E">
        <w:rPr>
          <w:rFonts w:ascii="Calibri" w:hAnsi="Calibri" w:cs="Calibri"/>
          <w:sz w:val="22"/>
          <w:szCs w:val="22"/>
        </w:rPr>
        <w:t xml:space="preserve"> Systems, Solutions and processes</w:t>
      </w:r>
    </w:p>
    <w:p w14:paraId="3175FC3E" w14:textId="77777777" w:rsidR="00B96A44" w:rsidRDefault="00B96A44" w:rsidP="00D0644F">
      <w:pPr>
        <w:numPr>
          <w:ilvl w:val="0"/>
          <w:numId w:val="2"/>
        </w:numPr>
        <w:autoSpaceDE w:val="0"/>
        <w:autoSpaceDN w:val="0"/>
        <w:adjustRightInd w:val="0"/>
        <w:rPr>
          <w:rFonts w:ascii="Calibri" w:hAnsi="Calibri" w:cs="Calibri"/>
          <w:sz w:val="22"/>
          <w:szCs w:val="22"/>
        </w:rPr>
      </w:pPr>
      <w:r w:rsidRPr="006D214D">
        <w:rPr>
          <w:rFonts w:ascii="Calibri" w:hAnsi="Calibri" w:cs="Calibri"/>
          <w:sz w:val="22"/>
          <w:szCs w:val="22"/>
        </w:rPr>
        <w:t>Team player that is willing to learn and grow</w:t>
      </w:r>
      <w:r w:rsidR="006D214D" w:rsidRPr="006D214D">
        <w:rPr>
          <w:rFonts w:ascii="Calibri" w:hAnsi="Calibri" w:cs="Calibri"/>
          <w:sz w:val="22"/>
          <w:szCs w:val="22"/>
        </w:rPr>
        <w:t xml:space="preserve"> within organization</w:t>
      </w:r>
    </w:p>
    <w:p w14:paraId="2DB72DC8" w14:textId="5AE8B627" w:rsidR="000F0A74" w:rsidRPr="000F0A74" w:rsidRDefault="00CB514D" w:rsidP="00BD7957">
      <w:pPr>
        <w:numPr>
          <w:ilvl w:val="0"/>
          <w:numId w:val="2"/>
        </w:numPr>
        <w:autoSpaceDE w:val="0"/>
        <w:autoSpaceDN w:val="0"/>
        <w:adjustRightInd w:val="0"/>
        <w:rPr>
          <w:rFonts w:ascii="Calibri" w:hAnsi="Calibri" w:cs="Calibri"/>
          <w:sz w:val="22"/>
          <w:szCs w:val="22"/>
        </w:rPr>
      </w:pPr>
      <w:proofErr w:type="gramStart"/>
      <w:r w:rsidRPr="000F0A74">
        <w:rPr>
          <w:rFonts w:ascii="Calibri" w:hAnsi="Calibri" w:cs="Calibri"/>
          <w:sz w:val="22"/>
          <w:szCs w:val="22"/>
        </w:rPr>
        <w:t>15</w:t>
      </w:r>
      <w:r w:rsidR="00AC5A36" w:rsidRPr="000F0A74">
        <w:rPr>
          <w:rFonts w:ascii="Calibri" w:hAnsi="Calibri" w:cs="Calibri"/>
          <w:sz w:val="22"/>
          <w:szCs w:val="22"/>
        </w:rPr>
        <w:t xml:space="preserve"> year</w:t>
      </w:r>
      <w:proofErr w:type="gramEnd"/>
      <w:r w:rsidR="00AC5A36" w:rsidRPr="000F0A74">
        <w:rPr>
          <w:rFonts w:ascii="Calibri" w:hAnsi="Calibri" w:cs="Calibri"/>
          <w:sz w:val="22"/>
          <w:szCs w:val="22"/>
        </w:rPr>
        <w:t xml:space="preserve"> experience with database</w:t>
      </w:r>
      <w:r w:rsidR="00486731" w:rsidRPr="000F0A74">
        <w:rPr>
          <w:rFonts w:ascii="Calibri" w:hAnsi="Calibri" w:cs="Calibri"/>
          <w:sz w:val="22"/>
          <w:szCs w:val="22"/>
        </w:rPr>
        <w:t xml:space="preserve">, </w:t>
      </w:r>
      <w:r w:rsidR="00486731" w:rsidRPr="000F0A74">
        <w:rPr>
          <w:rFonts w:ascii="Calibri" w:hAnsi="Calibri" w:cs="Calibri"/>
          <w:b/>
          <w:sz w:val="22"/>
          <w:szCs w:val="22"/>
        </w:rPr>
        <w:t>ETL</w:t>
      </w:r>
      <w:r w:rsidR="000F0A74" w:rsidRPr="000F0A74">
        <w:rPr>
          <w:rFonts w:ascii="Calibri" w:hAnsi="Calibri" w:cs="Calibri"/>
          <w:sz w:val="22"/>
          <w:szCs w:val="22"/>
        </w:rPr>
        <w:t xml:space="preserve"> and Unix/Linux/AIX systems including </w:t>
      </w:r>
      <w:r w:rsidR="00E46ABA">
        <w:rPr>
          <w:rFonts w:ascii="Calibri" w:hAnsi="Calibri" w:cs="Calibri"/>
          <w:sz w:val="22"/>
          <w:szCs w:val="22"/>
        </w:rPr>
        <w:t xml:space="preserve">two years of </w:t>
      </w:r>
      <w:proofErr w:type="spellStart"/>
      <w:r w:rsidR="000F0A74">
        <w:rPr>
          <w:rFonts w:ascii="Calibri" w:hAnsi="Calibri" w:cs="Calibri"/>
          <w:sz w:val="22"/>
          <w:szCs w:val="22"/>
        </w:rPr>
        <w:t>Da</w:t>
      </w:r>
      <w:r w:rsidR="008325E2" w:rsidRPr="000F0A74">
        <w:rPr>
          <w:rFonts w:ascii="Calibri" w:hAnsi="Calibri" w:cs="Calibri"/>
          <w:b/>
          <w:sz w:val="22"/>
          <w:szCs w:val="22"/>
        </w:rPr>
        <w:t>tawarehousing</w:t>
      </w:r>
      <w:proofErr w:type="spellEnd"/>
      <w:r w:rsidR="00E46ABA">
        <w:rPr>
          <w:rFonts w:ascii="Calibri" w:hAnsi="Calibri" w:cs="Calibri"/>
          <w:b/>
          <w:sz w:val="22"/>
          <w:szCs w:val="22"/>
        </w:rPr>
        <w:t xml:space="preserve">. </w:t>
      </w:r>
      <w:r w:rsidR="00E46ABA" w:rsidRPr="00E46ABA">
        <w:rPr>
          <w:rFonts w:ascii="Calibri" w:hAnsi="Calibri" w:cs="Calibri"/>
          <w:bCs/>
          <w:sz w:val="22"/>
          <w:szCs w:val="22"/>
        </w:rPr>
        <w:t xml:space="preserve"> IT business analyst for Teradata database.</w:t>
      </w:r>
    </w:p>
    <w:p w14:paraId="676418D6" w14:textId="77777777" w:rsidR="008325E2" w:rsidRPr="000F0A74" w:rsidRDefault="000F0A74" w:rsidP="00BD2333">
      <w:pPr>
        <w:numPr>
          <w:ilvl w:val="0"/>
          <w:numId w:val="2"/>
        </w:numPr>
        <w:autoSpaceDE w:val="0"/>
        <w:autoSpaceDN w:val="0"/>
        <w:adjustRightInd w:val="0"/>
        <w:rPr>
          <w:rFonts w:ascii="Calibri" w:hAnsi="Calibri" w:cs="Calibri"/>
          <w:sz w:val="22"/>
          <w:szCs w:val="22"/>
        </w:rPr>
      </w:pPr>
      <w:r w:rsidRPr="000F0A74">
        <w:rPr>
          <w:rFonts w:ascii="Calibri" w:hAnsi="Calibri" w:cs="Calibri"/>
          <w:sz w:val="22"/>
          <w:szCs w:val="22"/>
        </w:rPr>
        <w:t>Completed a 4 week “</w:t>
      </w:r>
      <w:r w:rsidRPr="000F0A74">
        <w:rPr>
          <w:rFonts w:ascii="Calibri" w:hAnsi="Calibri" w:cs="Calibri"/>
          <w:b/>
          <w:sz w:val="22"/>
          <w:szCs w:val="22"/>
        </w:rPr>
        <w:t>Big Data Club</w:t>
      </w:r>
      <w:r w:rsidRPr="000F0A74">
        <w:rPr>
          <w:rFonts w:ascii="Calibri" w:hAnsi="Calibri" w:cs="Calibri"/>
          <w:sz w:val="22"/>
          <w:szCs w:val="22"/>
        </w:rPr>
        <w:t>” workshop at UTD.</w:t>
      </w:r>
    </w:p>
    <w:p w14:paraId="0619B904" w14:textId="2221F131" w:rsidR="00BE1098" w:rsidRPr="00F33C29" w:rsidRDefault="00F33C29" w:rsidP="00D0644F">
      <w:pPr>
        <w:numPr>
          <w:ilvl w:val="0"/>
          <w:numId w:val="2"/>
        </w:numPr>
        <w:autoSpaceDE w:val="0"/>
        <w:autoSpaceDN w:val="0"/>
        <w:adjustRightInd w:val="0"/>
        <w:rPr>
          <w:rFonts w:ascii="Calibri" w:hAnsi="Calibri" w:cs="Calibri"/>
          <w:sz w:val="22"/>
          <w:szCs w:val="22"/>
        </w:rPr>
      </w:pPr>
      <w:r>
        <w:rPr>
          <w:rFonts w:ascii="Calibri" w:hAnsi="Calibri" w:cs="Calibri"/>
          <w:sz w:val="22"/>
          <w:szCs w:val="22"/>
        </w:rPr>
        <w:t>Worked with</w:t>
      </w:r>
      <w:r w:rsidR="000F0A74">
        <w:rPr>
          <w:rFonts w:ascii="Calibri" w:hAnsi="Calibri" w:cs="Calibri"/>
          <w:sz w:val="22"/>
          <w:szCs w:val="22"/>
        </w:rPr>
        <w:t xml:space="preserve"> </w:t>
      </w:r>
      <w:r w:rsidR="00294DB9">
        <w:rPr>
          <w:rFonts w:ascii="Calibri" w:hAnsi="Calibri" w:cs="Calibri"/>
          <w:sz w:val="22"/>
          <w:szCs w:val="22"/>
        </w:rPr>
        <w:t xml:space="preserve">Google </w:t>
      </w:r>
      <w:proofErr w:type="spellStart"/>
      <w:r w:rsidR="00294DB9" w:rsidRPr="00294DB9">
        <w:rPr>
          <w:rFonts w:ascii="Calibri" w:hAnsi="Calibri" w:cs="Calibri"/>
          <w:b/>
          <w:sz w:val="22"/>
          <w:szCs w:val="22"/>
        </w:rPr>
        <w:t>BiqQuery</w:t>
      </w:r>
      <w:proofErr w:type="spellEnd"/>
      <w:r>
        <w:rPr>
          <w:rFonts w:ascii="Calibri" w:hAnsi="Calibri" w:cs="Calibri"/>
          <w:b/>
          <w:sz w:val="22"/>
          <w:szCs w:val="22"/>
        </w:rPr>
        <w:t>, Google</w:t>
      </w:r>
      <w:r w:rsidR="00EE534D">
        <w:rPr>
          <w:rFonts w:ascii="Calibri" w:hAnsi="Calibri" w:cs="Calibri"/>
          <w:b/>
          <w:sz w:val="22"/>
          <w:szCs w:val="22"/>
        </w:rPr>
        <w:t xml:space="preserve"> </w:t>
      </w:r>
      <w:proofErr w:type="spellStart"/>
      <w:r w:rsidRPr="00F33C29">
        <w:rPr>
          <w:rFonts w:ascii="Calibri" w:hAnsi="Calibri"/>
          <w:b/>
          <w:bCs/>
          <w:sz w:val="22"/>
          <w:szCs w:val="22"/>
        </w:rPr>
        <w:t>DataStudio</w:t>
      </w:r>
      <w:proofErr w:type="spellEnd"/>
      <w:r>
        <w:rPr>
          <w:rFonts w:ascii="Calibri" w:hAnsi="Calibri"/>
          <w:b/>
          <w:bCs/>
          <w:sz w:val="22"/>
          <w:szCs w:val="22"/>
        </w:rPr>
        <w:t xml:space="preserve"> on </w:t>
      </w:r>
      <w:proofErr w:type="spellStart"/>
      <w:r>
        <w:rPr>
          <w:rFonts w:ascii="Calibri" w:hAnsi="Calibri"/>
          <w:b/>
          <w:bCs/>
          <w:sz w:val="22"/>
          <w:szCs w:val="22"/>
        </w:rPr>
        <w:t>GoogleCloud</w:t>
      </w:r>
      <w:proofErr w:type="spellEnd"/>
      <w:r>
        <w:rPr>
          <w:rFonts w:ascii="Calibri" w:hAnsi="Calibri"/>
          <w:b/>
          <w:bCs/>
          <w:sz w:val="22"/>
          <w:szCs w:val="22"/>
        </w:rPr>
        <w:t xml:space="preserve"> Platform</w:t>
      </w:r>
      <w:r>
        <w:rPr>
          <w:rFonts w:ascii="Calibri" w:hAnsi="Calibri" w:cs="Calibri"/>
          <w:sz w:val="22"/>
          <w:szCs w:val="22"/>
        </w:rPr>
        <w:t xml:space="preserve"> </w:t>
      </w:r>
    </w:p>
    <w:p w14:paraId="5B1D1C11" w14:textId="0E5992A4" w:rsidR="00F33C29" w:rsidRPr="00F33C29" w:rsidRDefault="00F33C29" w:rsidP="00D0644F">
      <w:pPr>
        <w:numPr>
          <w:ilvl w:val="0"/>
          <w:numId w:val="2"/>
        </w:numPr>
        <w:autoSpaceDE w:val="0"/>
        <w:autoSpaceDN w:val="0"/>
        <w:adjustRightInd w:val="0"/>
        <w:rPr>
          <w:rFonts w:ascii="Calibri" w:hAnsi="Calibri" w:cs="Calibri"/>
          <w:sz w:val="22"/>
          <w:szCs w:val="22"/>
        </w:rPr>
      </w:pPr>
      <w:r w:rsidRPr="00F33C29">
        <w:rPr>
          <w:rFonts w:ascii="Calibri" w:hAnsi="Calibri" w:cs="Calibri"/>
          <w:sz w:val="22"/>
          <w:szCs w:val="22"/>
        </w:rPr>
        <w:t xml:space="preserve">Lead analysis and development efforts for </w:t>
      </w:r>
      <w:r w:rsidRPr="00F33C29">
        <w:rPr>
          <w:rFonts w:ascii="Calibri" w:hAnsi="Calibri" w:cs="Calibri"/>
          <w:b/>
          <w:sz w:val="22"/>
          <w:szCs w:val="22"/>
        </w:rPr>
        <w:t>Python and</w:t>
      </w:r>
      <w:r w:rsidRPr="00F33C29">
        <w:rPr>
          <w:rFonts w:ascii="Calibri" w:hAnsi="Calibri" w:cs="Calibri"/>
          <w:sz w:val="22"/>
          <w:szCs w:val="22"/>
        </w:rPr>
        <w:t xml:space="preserve"> </w:t>
      </w:r>
      <w:r w:rsidRPr="00F33C29">
        <w:rPr>
          <w:rFonts w:ascii="Calibri" w:hAnsi="Calibri" w:cs="Calibri"/>
          <w:b/>
          <w:sz w:val="22"/>
          <w:szCs w:val="22"/>
        </w:rPr>
        <w:t>MongoDB</w:t>
      </w:r>
      <w:r w:rsidRPr="00F33C29">
        <w:rPr>
          <w:rFonts w:ascii="Calibri" w:hAnsi="Calibri" w:cs="Calibri"/>
          <w:sz w:val="22"/>
          <w:szCs w:val="22"/>
        </w:rPr>
        <w:t xml:space="preserve"> POC at Citi. </w:t>
      </w:r>
    </w:p>
    <w:p w14:paraId="23DB77D1" w14:textId="77777777" w:rsidR="00CE3260" w:rsidRDefault="00CE3260" w:rsidP="00D0644F">
      <w:pPr>
        <w:numPr>
          <w:ilvl w:val="0"/>
          <w:numId w:val="2"/>
        </w:numPr>
        <w:autoSpaceDE w:val="0"/>
        <w:autoSpaceDN w:val="0"/>
        <w:adjustRightInd w:val="0"/>
        <w:rPr>
          <w:rFonts w:ascii="Calibri" w:hAnsi="Calibri" w:cs="Calibri"/>
          <w:sz w:val="22"/>
          <w:szCs w:val="22"/>
        </w:rPr>
      </w:pPr>
      <w:r>
        <w:rPr>
          <w:rFonts w:ascii="Calibri" w:hAnsi="Calibri" w:cs="Calibri"/>
          <w:sz w:val="22"/>
          <w:szCs w:val="22"/>
        </w:rPr>
        <w:t xml:space="preserve">Initiated numerous </w:t>
      </w:r>
      <w:r w:rsidRPr="001463B1">
        <w:rPr>
          <w:rFonts w:ascii="Calibri" w:hAnsi="Calibri" w:cs="Calibri"/>
          <w:b/>
          <w:sz w:val="22"/>
          <w:szCs w:val="22"/>
        </w:rPr>
        <w:t>automation</w:t>
      </w:r>
      <w:r>
        <w:rPr>
          <w:rFonts w:ascii="Calibri" w:hAnsi="Calibri" w:cs="Calibri"/>
          <w:sz w:val="22"/>
          <w:szCs w:val="22"/>
        </w:rPr>
        <w:t xml:space="preserve"> projects via batch scripting to reduce manual efforts.</w:t>
      </w:r>
    </w:p>
    <w:p w14:paraId="35904A98" w14:textId="77777777" w:rsidR="00E651FB" w:rsidRPr="00AB5935" w:rsidRDefault="00E651FB" w:rsidP="00D0644F">
      <w:pPr>
        <w:numPr>
          <w:ilvl w:val="0"/>
          <w:numId w:val="2"/>
        </w:numPr>
        <w:autoSpaceDE w:val="0"/>
        <w:autoSpaceDN w:val="0"/>
        <w:adjustRightInd w:val="0"/>
        <w:rPr>
          <w:rFonts w:ascii="Calibri" w:hAnsi="Calibri" w:cs="Calibri"/>
          <w:sz w:val="22"/>
          <w:szCs w:val="22"/>
        </w:rPr>
      </w:pPr>
      <w:r w:rsidRPr="00AB5935">
        <w:rPr>
          <w:rFonts w:ascii="Calibri" w:hAnsi="Calibri" w:cs="Calibri"/>
          <w:sz w:val="22"/>
          <w:szCs w:val="22"/>
        </w:rPr>
        <w:t>Collaborative leader who interacts effectively with teammates, including peers, subordinates, cross functional staff teams, executive management and consultants</w:t>
      </w:r>
    </w:p>
    <w:p w14:paraId="7B8A6F80" w14:textId="77777777" w:rsidR="00E651FB" w:rsidRPr="00AB5935" w:rsidRDefault="00E651FB" w:rsidP="00D0644F">
      <w:pPr>
        <w:numPr>
          <w:ilvl w:val="0"/>
          <w:numId w:val="2"/>
        </w:numPr>
        <w:autoSpaceDE w:val="0"/>
        <w:autoSpaceDN w:val="0"/>
        <w:adjustRightInd w:val="0"/>
        <w:rPr>
          <w:rFonts w:ascii="Calibri" w:hAnsi="Calibri" w:cs="Calibri"/>
          <w:sz w:val="22"/>
          <w:szCs w:val="22"/>
        </w:rPr>
      </w:pPr>
      <w:r w:rsidRPr="00AB5935">
        <w:rPr>
          <w:rFonts w:ascii="Calibri" w:hAnsi="Calibri" w:cs="Calibri"/>
          <w:sz w:val="22"/>
          <w:szCs w:val="22"/>
        </w:rPr>
        <w:t>Motivated achiever who is recognized for combining program excellence, integrity, and innovation with best practices and disciplined attention to achieving immediate and long‐term goals and objectives</w:t>
      </w:r>
    </w:p>
    <w:p w14:paraId="08E469E1" w14:textId="77777777" w:rsidR="00D86417" w:rsidRDefault="00D86417" w:rsidP="00D0644F">
      <w:pPr>
        <w:numPr>
          <w:ilvl w:val="0"/>
          <w:numId w:val="2"/>
        </w:numPr>
        <w:autoSpaceDE w:val="0"/>
        <w:autoSpaceDN w:val="0"/>
        <w:adjustRightInd w:val="0"/>
        <w:rPr>
          <w:rFonts w:ascii="Calibri" w:hAnsi="Calibri" w:cs="Calibri"/>
          <w:sz w:val="22"/>
          <w:szCs w:val="22"/>
        </w:rPr>
      </w:pPr>
      <w:r>
        <w:rPr>
          <w:rFonts w:ascii="Calibri" w:hAnsi="Calibri" w:cs="Calibri"/>
          <w:sz w:val="22"/>
          <w:szCs w:val="22"/>
        </w:rPr>
        <w:t xml:space="preserve">Worked with </w:t>
      </w:r>
      <w:r w:rsidRPr="00421866">
        <w:rPr>
          <w:rFonts w:ascii="Calibri" w:hAnsi="Calibri" w:cs="Calibri"/>
          <w:b/>
          <w:sz w:val="22"/>
          <w:szCs w:val="22"/>
        </w:rPr>
        <w:t>Sarbanes Oxley</w:t>
      </w:r>
      <w:r>
        <w:rPr>
          <w:rFonts w:ascii="Calibri" w:hAnsi="Calibri" w:cs="Calibri"/>
          <w:sz w:val="22"/>
          <w:szCs w:val="22"/>
        </w:rPr>
        <w:t xml:space="preserve"> auditing teams.</w:t>
      </w:r>
    </w:p>
    <w:p w14:paraId="3DBE9143" w14:textId="77777777" w:rsidR="00E651FB" w:rsidRPr="00AB5935" w:rsidRDefault="00E651FB">
      <w:pPr>
        <w:autoSpaceDE w:val="0"/>
        <w:autoSpaceDN w:val="0"/>
        <w:adjustRightInd w:val="0"/>
        <w:rPr>
          <w:rFonts w:ascii="Calibri" w:hAnsi="Calibri" w:cs="Calibri"/>
          <w:sz w:val="22"/>
          <w:szCs w:val="22"/>
        </w:rPr>
      </w:pPr>
    </w:p>
    <w:p w14:paraId="52D79DD7" w14:textId="77777777" w:rsidR="00E651FB" w:rsidRPr="00AB5935" w:rsidRDefault="00E651FB">
      <w:pPr>
        <w:autoSpaceDE w:val="0"/>
        <w:autoSpaceDN w:val="0"/>
        <w:adjustRightInd w:val="0"/>
        <w:rPr>
          <w:rFonts w:ascii="Calibri" w:hAnsi="Calibri" w:cs="Calibri-Bold"/>
          <w:b/>
          <w:sz w:val="22"/>
          <w:szCs w:val="22"/>
        </w:rPr>
      </w:pPr>
      <w:r w:rsidRPr="00AB5935">
        <w:rPr>
          <w:rFonts w:ascii="Calibri" w:hAnsi="Calibri" w:cs="Calibri-Bold"/>
          <w:b/>
          <w:sz w:val="22"/>
          <w:szCs w:val="22"/>
        </w:rPr>
        <w:t>Experience</w:t>
      </w:r>
    </w:p>
    <w:p w14:paraId="34CF2D87" w14:textId="77777777" w:rsidR="00E651FB" w:rsidRPr="00AB5935" w:rsidRDefault="00E651FB">
      <w:pPr>
        <w:autoSpaceDE w:val="0"/>
        <w:autoSpaceDN w:val="0"/>
        <w:adjustRightInd w:val="0"/>
        <w:rPr>
          <w:rFonts w:ascii="Calibri" w:hAnsi="Calibri" w:cs="Calibri-Bold"/>
          <w:sz w:val="22"/>
          <w:szCs w:val="22"/>
        </w:rPr>
      </w:pPr>
    </w:p>
    <w:p w14:paraId="0B126784" w14:textId="71FAC533" w:rsidR="00E651FB" w:rsidRPr="00AB5935" w:rsidRDefault="00E651FB">
      <w:pPr>
        <w:autoSpaceDE w:val="0"/>
        <w:autoSpaceDN w:val="0"/>
        <w:adjustRightInd w:val="0"/>
        <w:rPr>
          <w:rFonts w:ascii="Calibri" w:hAnsi="Calibri" w:cs="Calibri-Bold"/>
          <w:color w:val="0000FF"/>
          <w:sz w:val="22"/>
          <w:szCs w:val="22"/>
        </w:rPr>
      </w:pPr>
      <w:r w:rsidRPr="00AB5935">
        <w:rPr>
          <w:rStyle w:val="Heading3Char"/>
          <w:rFonts w:ascii="Calibri" w:hAnsi="Calibri"/>
          <w:color w:val="0000FF"/>
          <w:sz w:val="22"/>
          <w:szCs w:val="22"/>
        </w:rPr>
        <w:t>Citigroup Inc., TX, USA</w:t>
      </w:r>
      <w:r w:rsidRPr="00AB5935">
        <w:rPr>
          <w:rFonts w:ascii="Calibri" w:hAnsi="Calibri" w:cs="Calibri-BoldItalic"/>
          <w:color w:val="0000FF"/>
          <w:sz w:val="22"/>
          <w:szCs w:val="22"/>
        </w:rPr>
        <w:tab/>
      </w:r>
    </w:p>
    <w:p w14:paraId="5C19F3C4" w14:textId="77777777" w:rsidR="00E651FB" w:rsidRPr="00AB5935" w:rsidRDefault="00E651FB">
      <w:pPr>
        <w:autoSpaceDE w:val="0"/>
        <w:autoSpaceDN w:val="0"/>
        <w:adjustRightInd w:val="0"/>
        <w:rPr>
          <w:rFonts w:ascii="Calibri" w:hAnsi="Calibri" w:cs="Calibri-Bold"/>
          <w:sz w:val="22"/>
          <w:szCs w:val="22"/>
        </w:rPr>
      </w:pPr>
    </w:p>
    <w:p w14:paraId="6AA9849C" w14:textId="77777777" w:rsidR="00E651FB" w:rsidRDefault="00E651FB">
      <w:pPr>
        <w:autoSpaceDE w:val="0"/>
        <w:autoSpaceDN w:val="0"/>
        <w:adjustRightInd w:val="0"/>
        <w:rPr>
          <w:rFonts w:ascii="Calibri" w:hAnsi="Calibri" w:cs="Arial"/>
          <w:b/>
          <w:sz w:val="22"/>
          <w:szCs w:val="22"/>
        </w:rPr>
      </w:pPr>
      <w:r w:rsidRPr="00AB5935">
        <w:rPr>
          <w:rFonts w:ascii="Calibri" w:hAnsi="Calibri" w:cs="Arial"/>
          <w:sz w:val="22"/>
          <w:szCs w:val="22"/>
        </w:rPr>
        <w:t>Citigroup Inc., a global financial services company, provides consumers, corporations, governments, and institutions with a range of financial products and services, including consumer banking and credit, corporate and investment banking, securities brokerage, and wealth management.</w:t>
      </w:r>
      <w:r w:rsidR="005348D5">
        <w:rPr>
          <w:rFonts w:ascii="Calibri" w:hAnsi="Calibri" w:cs="Arial"/>
          <w:sz w:val="22"/>
          <w:szCs w:val="22"/>
        </w:rPr>
        <w:t xml:space="preserve">  Earned </w:t>
      </w:r>
      <w:r w:rsidR="005348D5" w:rsidRPr="005348D5">
        <w:rPr>
          <w:rFonts w:ascii="Calibri" w:hAnsi="Calibri" w:cs="Arial"/>
          <w:b/>
          <w:sz w:val="22"/>
          <w:szCs w:val="22"/>
        </w:rPr>
        <w:t>Quality Excellence Award</w:t>
      </w:r>
      <w:r w:rsidR="005348D5">
        <w:rPr>
          <w:rFonts w:ascii="Calibri" w:hAnsi="Calibri" w:cs="Arial"/>
          <w:sz w:val="22"/>
          <w:szCs w:val="22"/>
        </w:rPr>
        <w:t xml:space="preserve"> and </w:t>
      </w:r>
      <w:r w:rsidR="005348D5" w:rsidRPr="005348D5">
        <w:rPr>
          <w:rFonts w:ascii="Calibri" w:hAnsi="Calibri" w:cs="Arial"/>
          <w:b/>
          <w:sz w:val="22"/>
          <w:szCs w:val="22"/>
        </w:rPr>
        <w:t>Citi Star Player Award</w:t>
      </w:r>
      <w:r w:rsidR="005348D5">
        <w:rPr>
          <w:rFonts w:ascii="Calibri" w:hAnsi="Calibri" w:cs="Arial"/>
          <w:b/>
          <w:sz w:val="22"/>
          <w:szCs w:val="22"/>
        </w:rPr>
        <w:t>s</w:t>
      </w:r>
    </w:p>
    <w:p w14:paraId="04514FC8" w14:textId="33EAC85F" w:rsidR="005348D5" w:rsidRDefault="005348D5">
      <w:pPr>
        <w:autoSpaceDE w:val="0"/>
        <w:autoSpaceDN w:val="0"/>
        <w:adjustRightInd w:val="0"/>
        <w:rPr>
          <w:rFonts w:ascii="Calibri" w:hAnsi="Calibri" w:cs="Calibri-Bold"/>
          <w:sz w:val="22"/>
          <w:szCs w:val="22"/>
        </w:rPr>
      </w:pPr>
    </w:p>
    <w:p w14:paraId="5115AC84" w14:textId="7E0FB7A7" w:rsidR="00275BAA" w:rsidRDefault="00275BAA">
      <w:pPr>
        <w:autoSpaceDE w:val="0"/>
        <w:autoSpaceDN w:val="0"/>
        <w:adjustRightInd w:val="0"/>
        <w:rPr>
          <w:rStyle w:val="Heading3Char"/>
          <w:rFonts w:ascii="Calibri" w:hAnsi="Calibri"/>
          <w:color w:val="0000FF"/>
          <w:sz w:val="22"/>
          <w:szCs w:val="22"/>
        </w:rPr>
      </w:pPr>
      <w:r>
        <w:rPr>
          <w:rStyle w:val="Heading3Char"/>
          <w:rFonts w:ascii="Calibri" w:hAnsi="Calibri"/>
          <w:color w:val="0000FF"/>
          <w:sz w:val="22"/>
          <w:szCs w:val="22"/>
        </w:rPr>
        <w:t>IT Business Ana</w:t>
      </w:r>
      <w:r w:rsidR="00BF48A4">
        <w:rPr>
          <w:rStyle w:val="Heading3Char"/>
          <w:rFonts w:ascii="Calibri" w:hAnsi="Calibri"/>
          <w:color w:val="0000FF"/>
          <w:sz w:val="22"/>
          <w:szCs w:val="22"/>
        </w:rPr>
        <w:t>l</w:t>
      </w:r>
      <w:r>
        <w:rPr>
          <w:rStyle w:val="Heading3Char"/>
          <w:rFonts w:ascii="Calibri" w:hAnsi="Calibri"/>
          <w:color w:val="0000FF"/>
          <w:sz w:val="22"/>
          <w:szCs w:val="22"/>
        </w:rPr>
        <w:t>yst</w:t>
      </w:r>
      <w:r w:rsidRPr="00275BAA">
        <w:rPr>
          <w:rFonts w:ascii="Calibri" w:hAnsi="Calibri" w:cs="Calibri-Bold"/>
          <w:color w:val="0000FF"/>
          <w:sz w:val="22"/>
          <w:szCs w:val="22"/>
        </w:rPr>
        <w:t xml:space="preserve"> </w:t>
      </w:r>
      <w:r>
        <w:rPr>
          <w:rFonts w:ascii="Calibri" w:hAnsi="Calibri" w:cs="Calibri-Bold"/>
          <w:color w:val="0000FF"/>
          <w:sz w:val="22"/>
          <w:szCs w:val="22"/>
        </w:rPr>
        <w:tab/>
      </w:r>
      <w:r>
        <w:rPr>
          <w:rFonts w:ascii="Calibri" w:hAnsi="Calibri" w:cs="Calibri-Bold"/>
          <w:color w:val="0000FF"/>
          <w:sz w:val="22"/>
          <w:szCs w:val="22"/>
        </w:rPr>
        <w:tab/>
      </w:r>
      <w:r>
        <w:rPr>
          <w:rFonts w:ascii="Calibri" w:hAnsi="Calibri" w:cs="Calibri-Bold"/>
          <w:color w:val="0000FF"/>
          <w:sz w:val="22"/>
          <w:szCs w:val="22"/>
        </w:rPr>
        <w:tab/>
      </w:r>
      <w:r>
        <w:rPr>
          <w:rFonts w:ascii="Calibri" w:hAnsi="Calibri" w:cs="Calibri-Bold"/>
          <w:color w:val="0000FF"/>
          <w:sz w:val="22"/>
          <w:szCs w:val="22"/>
        </w:rPr>
        <w:tab/>
      </w:r>
      <w:r>
        <w:rPr>
          <w:rFonts w:ascii="Calibri" w:hAnsi="Calibri" w:cs="Calibri-Bold"/>
          <w:color w:val="0000FF"/>
          <w:sz w:val="22"/>
          <w:szCs w:val="22"/>
        </w:rPr>
        <w:tab/>
      </w:r>
      <w:r>
        <w:rPr>
          <w:rFonts w:ascii="Calibri" w:hAnsi="Calibri" w:cs="Calibri-Bold"/>
          <w:color w:val="0000FF"/>
          <w:sz w:val="22"/>
          <w:szCs w:val="22"/>
        </w:rPr>
        <w:tab/>
        <w:t>March’ 2021 - Present</w:t>
      </w:r>
    </w:p>
    <w:p w14:paraId="78BC1CDA" w14:textId="07C92793" w:rsidR="00275BAA" w:rsidRDefault="00275BAA">
      <w:pPr>
        <w:autoSpaceDE w:val="0"/>
        <w:autoSpaceDN w:val="0"/>
        <w:adjustRightInd w:val="0"/>
        <w:rPr>
          <w:rStyle w:val="Heading3Char"/>
          <w:rFonts w:ascii="Calibri" w:hAnsi="Calibri"/>
          <w:color w:val="0000FF"/>
          <w:sz w:val="22"/>
          <w:szCs w:val="22"/>
        </w:rPr>
      </w:pPr>
    </w:p>
    <w:p w14:paraId="239E7E9A" w14:textId="1F1464A1" w:rsidR="00275BAA" w:rsidRPr="00275BAA" w:rsidRDefault="00275BAA" w:rsidP="00275BAA">
      <w:pPr>
        <w:pStyle w:val="ListParagraph"/>
        <w:numPr>
          <w:ilvl w:val="0"/>
          <w:numId w:val="13"/>
        </w:numPr>
        <w:autoSpaceDE w:val="0"/>
        <w:autoSpaceDN w:val="0"/>
        <w:adjustRightInd w:val="0"/>
        <w:rPr>
          <w:rFonts w:ascii="Calibri" w:hAnsi="Calibri" w:cs="Calibri-Bold"/>
          <w:sz w:val="22"/>
          <w:szCs w:val="22"/>
        </w:rPr>
      </w:pPr>
      <w:r>
        <w:rPr>
          <w:rFonts w:ascii="Calibri" w:hAnsi="Calibri"/>
          <w:sz w:val="22"/>
          <w:szCs w:val="22"/>
        </w:rPr>
        <w:t>Liaison between business users and technology team</w:t>
      </w:r>
      <w:r w:rsidR="00D42439">
        <w:rPr>
          <w:rFonts w:ascii="Calibri" w:hAnsi="Calibri"/>
          <w:sz w:val="22"/>
          <w:szCs w:val="22"/>
        </w:rPr>
        <w:t xml:space="preserve"> </w:t>
      </w:r>
    </w:p>
    <w:p w14:paraId="56558E56" w14:textId="63A3654F" w:rsidR="00275BAA" w:rsidRPr="00D42439" w:rsidRDefault="00275BAA" w:rsidP="00275BAA">
      <w:pPr>
        <w:pStyle w:val="ListParagraph"/>
        <w:numPr>
          <w:ilvl w:val="0"/>
          <w:numId w:val="13"/>
        </w:numPr>
        <w:autoSpaceDE w:val="0"/>
        <w:autoSpaceDN w:val="0"/>
        <w:adjustRightInd w:val="0"/>
        <w:rPr>
          <w:rFonts w:ascii="Calibri" w:hAnsi="Calibri" w:cs="Calibri-Bold"/>
          <w:sz w:val="22"/>
          <w:szCs w:val="22"/>
        </w:rPr>
      </w:pPr>
      <w:r w:rsidRPr="00D42439">
        <w:rPr>
          <w:rFonts w:ascii="Calibri" w:hAnsi="Calibri"/>
          <w:sz w:val="22"/>
          <w:szCs w:val="22"/>
        </w:rPr>
        <w:t xml:space="preserve">Work with Teradata </w:t>
      </w:r>
      <w:r w:rsidR="00D42439" w:rsidRPr="00D42439">
        <w:rPr>
          <w:rFonts w:ascii="Calibri" w:hAnsi="Calibri"/>
          <w:sz w:val="22"/>
          <w:szCs w:val="22"/>
        </w:rPr>
        <w:t xml:space="preserve">database </w:t>
      </w:r>
      <w:r w:rsidRPr="00D42439">
        <w:rPr>
          <w:rFonts w:ascii="Calibri" w:hAnsi="Calibri"/>
          <w:sz w:val="22"/>
          <w:szCs w:val="22"/>
        </w:rPr>
        <w:t>SQL</w:t>
      </w:r>
      <w:r w:rsidR="00D42439">
        <w:rPr>
          <w:rFonts w:ascii="Calibri" w:hAnsi="Calibri"/>
          <w:sz w:val="22"/>
          <w:szCs w:val="22"/>
        </w:rPr>
        <w:t xml:space="preserve">, </w:t>
      </w:r>
      <w:r w:rsidRPr="00D42439">
        <w:rPr>
          <w:rFonts w:ascii="Calibri" w:hAnsi="Calibri"/>
          <w:sz w:val="22"/>
          <w:szCs w:val="22"/>
        </w:rPr>
        <w:t xml:space="preserve">Kafka </w:t>
      </w:r>
      <w:r w:rsidR="00D42439">
        <w:rPr>
          <w:rFonts w:ascii="Calibri" w:hAnsi="Calibri"/>
          <w:sz w:val="22"/>
          <w:szCs w:val="22"/>
        </w:rPr>
        <w:t>teams &amp; Salesforce development team.</w:t>
      </w:r>
    </w:p>
    <w:p w14:paraId="4F1F018F" w14:textId="77777777" w:rsidR="00275BAA" w:rsidRDefault="00275BAA">
      <w:pPr>
        <w:autoSpaceDE w:val="0"/>
        <w:autoSpaceDN w:val="0"/>
        <w:adjustRightInd w:val="0"/>
        <w:rPr>
          <w:rFonts w:ascii="Calibri" w:hAnsi="Calibri" w:cs="Calibri-Bold"/>
          <w:sz w:val="22"/>
          <w:szCs w:val="22"/>
        </w:rPr>
      </w:pPr>
    </w:p>
    <w:p w14:paraId="3D4C8DA4" w14:textId="68B647BB" w:rsidR="00275BAA" w:rsidRDefault="00275BAA">
      <w:pPr>
        <w:autoSpaceDE w:val="0"/>
        <w:autoSpaceDN w:val="0"/>
        <w:adjustRightInd w:val="0"/>
        <w:rPr>
          <w:rFonts w:ascii="Calibri" w:hAnsi="Calibri" w:cs="Calibri-Bold"/>
          <w:sz w:val="22"/>
          <w:szCs w:val="22"/>
        </w:rPr>
      </w:pPr>
      <w:r>
        <w:rPr>
          <w:rStyle w:val="Heading3Char"/>
          <w:rFonts w:ascii="Calibri" w:hAnsi="Calibri"/>
          <w:color w:val="0000FF"/>
          <w:sz w:val="22"/>
          <w:szCs w:val="22"/>
        </w:rPr>
        <w:t>Database</w:t>
      </w:r>
      <w:r w:rsidRPr="00AB5935">
        <w:rPr>
          <w:rStyle w:val="Heading3Char"/>
          <w:rFonts w:ascii="Calibri" w:hAnsi="Calibri"/>
          <w:color w:val="0000FF"/>
          <w:sz w:val="22"/>
          <w:szCs w:val="22"/>
        </w:rPr>
        <w:t xml:space="preserve"> Team Lead</w:t>
      </w:r>
      <w:r>
        <w:rPr>
          <w:rStyle w:val="Heading3Char"/>
          <w:rFonts w:ascii="Calibri" w:hAnsi="Calibri"/>
          <w:color w:val="0000FF"/>
          <w:sz w:val="22"/>
          <w:szCs w:val="22"/>
        </w:rPr>
        <w:t xml:space="preserve"> </w:t>
      </w:r>
      <w:r>
        <w:rPr>
          <w:rStyle w:val="Heading3Char"/>
          <w:rFonts w:ascii="Calibri" w:hAnsi="Calibri"/>
          <w:color w:val="0000FF"/>
          <w:sz w:val="22"/>
          <w:szCs w:val="22"/>
        </w:rPr>
        <w:tab/>
      </w:r>
      <w:r>
        <w:rPr>
          <w:rStyle w:val="Heading3Char"/>
          <w:rFonts w:ascii="Calibri" w:hAnsi="Calibri"/>
          <w:color w:val="0000FF"/>
          <w:sz w:val="22"/>
          <w:szCs w:val="22"/>
        </w:rPr>
        <w:tab/>
      </w:r>
      <w:r>
        <w:rPr>
          <w:rStyle w:val="Heading3Char"/>
          <w:rFonts w:ascii="Calibri" w:hAnsi="Calibri"/>
          <w:color w:val="0000FF"/>
          <w:sz w:val="22"/>
          <w:szCs w:val="22"/>
        </w:rPr>
        <w:tab/>
      </w:r>
      <w:r>
        <w:rPr>
          <w:rStyle w:val="Heading3Char"/>
          <w:rFonts w:ascii="Calibri" w:hAnsi="Calibri"/>
          <w:color w:val="0000FF"/>
          <w:sz w:val="22"/>
          <w:szCs w:val="22"/>
        </w:rPr>
        <w:tab/>
      </w:r>
      <w:r>
        <w:rPr>
          <w:rStyle w:val="Heading3Char"/>
          <w:rFonts w:ascii="Calibri" w:hAnsi="Calibri"/>
          <w:color w:val="0000FF"/>
          <w:sz w:val="22"/>
          <w:szCs w:val="22"/>
        </w:rPr>
        <w:tab/>
      </w:r>
      <w:r>
        <w:rPr>
          <w:rStyle w:val="Heading3Char"/>
          <w:rFonts w:ascii="Calibri" w:hAnsi="Calibri"/>
          <w:color w:val="0000FF"/>
          <w:sz w:val="22"/>
          <w:szCs w:val="22"/>
        </w:rPr>
        <w:tab/>
      </w:r>
      <w:r w:rsidRPr="00AB5935">
        <w:rPr>
          <w:rFonts w:ascii="Calibri" w:hAnsi="Calibri" w:cs="Calibri-Bold"/>
          <w:color w:val="0000FF"/>
          <w:sz w:val="22"/>
          <w:szCs w:val="22"/>
        </w:rPr>
        <w:t xml:space="preserve">Nov’ 2006 – </w:t>
      </w:r>
      <w:r>
        <w:rPr>
          <w:rFonts w:ascii="Calibri" w:hAnsi="Calibri" w:cs="Calibri-Bold"/>
          <w:color w:val="0000FF"/>
          <w:sz w:val="22"/>
          <w:szCs w:val="22"/>
        </w:rPr>
        <w:t>March’ 2021</w:t>
      </w:r>
    </w:p>
    <w:p w14:paraId="5F44FAF6" w14:textId="77777777" w:rsidR="00275BAA" w:rsidRPr="00AB5935" w:rsidRDefault="00275BAA">
      <w:pPr>
        <w:autoSpaceDE w:val="0"/>
        <w:autoSpaceDN w:val="0"/>
        <w:adjustRightInd w:val="0"/>
        <w:rPr>
          <w:rFonts w:ascii="Calibri" w:hAnsi="Calibri" w:cs="Calibri-Bold"/>
          <w:sz w:val="22"/>
          <w:szCs w:val="22"/>
        </w:rPr>
      </w:pPr>
    </w:p>
    <w:p w14:paraId="3E6E6FD7" w14:textId="71843970" w:rsidR="00806F4D" w:rsidRDefault="00806F4D" w:rsidP="000116DA">
      <w:pPr>
        <w:numPr>
          <w:ilvl w:val="0"/>
          <w:numId w:val="3"/>
        </w:numPr>
        <w:autoSpaceDE w:val="0"/>
        <w:autoSpaceDN w:val="0"/>
        <w:adjustRightInd w:val="0"/>
        <w:rPr>
          <w:rFonts w:ascii="Calibri" w:hAnsi="Calibri"/>
          <w:sz w:val="22"/>
          <w:szCs w:val="22"/>
        </w:rPr>
      </w:pPr>
      <w:r>
        <w:rPr>
          <w:rFonts w:ascii="Calibri" w:hAnsi="Calibri"/>
          <w:sz w:val="22"/>
          <w:szCs w:val="22"/>
        </w:rPr>
        <w:t xml:space="preserve">Manage a team of 5 senior </w:t>
      </w:r>
      <w:r w:rsidRPr="00D06E90">
        <w:rPr>
          <w:rFonts w:ascii="Calibri" w:hAnsi="Calibri"/>
          <w:b/>
          <w:sz w:val="22"/>
          <w:szCs w:val="22"/>
        </w:rPr>
        <w:t>database</w:t>
      </w:r>
      <w:r w:rsidR="008325E2">
        <w:rPr>
          <w:rFonts w:ascii="Calibri" w:hAnsi="Calibri"/>
          <w:sz w:val="22"/>
          <w:szCs w:val="22"/>
        </w:rPr>
        <w:t xml:space="preserve"> developers primarily working in </w:t>
      </w:r>
      <w:r w:rsidR="008325E2" w:rsidRPr="008325E2">
        <w:rPr>
          <w:rFonts w:ascii="Calibri" w:hAnsi="Calibri"/>
          <w:b/>
          <w:sz w:val="22"/>
          <w:szCs w:val="22"/>
        </w:rPr>
        <w:t>ETL</w:t>
      </w:r>
      <w:r w:rsidR="008325E2">
        <w:rPr>
          <w:rFonts w:ascii="Calibri" w:hAnsi="Calibri"/>
          <w:sz w:val="22"/>
          <w:szCs w:val="22"/>
        </w:rPr>
        <w:t>.</w:t>
      </w:r>
    </w:p>
    <w:p w14:paraId="789C80CF" w14:textId="18BAB703" w:rsidR="00F33C29" w:rsidRDefault="00F33C29" w:rsidP="000116DA">
      <w:pPr>
        <w:numPr>
          <w:ilvl w:val="0"/>
          <w:numId w:val="3"/>
        </w:numPr>
        <w:autoSpaceDE w:val="0"/>
        <w:autoSpaceDN w:val="0"/>
        <w:adjustRightInd w:val="0"/>
        <w:rPr>
          <w:rFonts w:ascii="Calibri" w:hAnsi="Calibri"/>
          <w:sz w:val="22"/>
          <w:szCs w:val="22"/>
        </w:rPr>
      </w:pPr>
      <w:r>
        <w:rPr>
          <w:rFonts w:ascii="Calibri" w:hAnsi="Calibri"/>
          <w:sz w:val="22"/>
          <w:szCs w:val="22"/>
        </w:rPr>
        <w:t xml:space="preserve">Worked with Google </w:t>
      </w:r>
      <w:proofErr w:type="spellStart"/>
      <w:r>
        <w:rPr>
          <w:rFonts w:ascii="Calibri" w:hAnsi="Calibri"/>
          <w:sz w:val="22"/>
          <w:szCs w:val="22"/>
        </w:rPr>
        <w:t>BigQuery</w:t>
      </w:r>
      <w:proofErr w:type="spellEnd"/>
      <w:r>
        <w:rPr>
          <w:rFonts w:ascii="Calibri" w:hAnsi="Calibri"/>
          <w:sz w:val="22"/>
          <w:szCs w:val="22"/>
        </w:rPr>
        <w:t xml:space="preserve"> and Google </w:t>
      </w:r>
      <w:proofErr w:type="spellStart"/>
      <w:r>
        <w:rPr>
          <w:rFonts w:ascii="Calibri" w:hAnsi="Calibri"/>
          <w:sz w:val="22"/>
          <w:szCs w:val="22"/>
        </w:rPr>
        <w:t>DataStudio</w:t>
      </w:r>
      <w:proofErr w:type="spellEnd"/>
    </w:p>
    <w:p w14:paraId="2DC5702F" w14:textId="165FBA8C" w:rsidR="00452B44" w:rsidRDefault="00452B44" w:rsidP="000116DA">
      <w:pPr>
        <w:numPr>
          <w:ilvl w:val="0"/>
          <w:numId w:val="3"/>
        </w:numPr>
        <w:autoSpaceDE w:val="0"/>
        <w:autoSpaceDN w:val="0"/>
        <w:adjustRightInd w:val="0"/>
        <w:rPr>
          <w:rFonts w:ascii="Calibri" w:hAnsi="Calibri"/>
          <w:sz w:val="22"/>
          <w:szCs w:val="22"/>
        </w:rPr>
      </w:pPr>
      <w:r>
        <w:rPr>
          <w:rFonts w:ascii="Calibri" w:hAnsi="Calibri"/>
          <w:sz w:val="22"/>
          <w:szCs w:val="22"/>
        </w:rPr>
        <w:t xml:space="preserve">Developed </w:t>
      </w:r>
      <w:r w:rsidRPr="00452B44">
        <w:rPr>
          <w:rFonts w:ascii="Calibri" w:hAnsi="Calibri"/>
          <w:b/>
          <w:sz w:val="22"/>
          <w:szCs w:val="22"/>
        </w:rPr>
        <w:t>Python</w:t>
      </w:r>
      <w:r>
        <w:rPr>
          <w:rFonts w:ascii="Calibri" w:hAnsi="Calibri"/>
          <w:sz w:val="22"/>
          <w:szCs w:val="22"/>
        </w:rPr>
        <w:t xml:space="preserve"> scripts for Lambda functions </w:t>
      </w:r>
      <w:r w:rsidRPr="00452B44">
        <w:rPr>
          <w:rFonts w:ascii="Calibri" w:hAnsi="Calibri"/>
          <w:b/>
          <w:sz w:val="22"/>
          <w:szCs w:val="22"/>
        </w:rPr>
        <w:t>AWS</w:t>
      </w:r>
      <w:r>
        <w:rPr>
          <w:rFonts w:ascii="Calibri" w:hAnsi="Calibri"/>
          <w:sz w:val="22"/>
          <w:szCs w:val="22"/>
        </w:rPr>
        <w:t>.</w:t>
      </w:r>
    </w:p>
    <w:p w14:paraId="0A6D9631" w14:textId="77777777" w:rsidR="006C003D" w:rsidRDefault="006C003D" w:rsidP="000116DA">
      <w:pPr>
        <w:numPr>
          <w:ilvl w:val="0"/>
          <w:numId w:val="3"/>
        </w:numPr>
        <w:autoSpaceDE w:val="0"/>
        <w:autoSpaceDN w:val="0"/>
        <w:adjustRightInd w:val="0"/>
        <w:rPr>
          <w:rFonts w:ascii="Calibri" w:hAnsi="Calibri"/>
          <w:sz w:val="22"/>
          <w:szCs w:val="22"/>
        </w:rPr>
      </w:pPr>
      <w:r>
        <w:rPr>
          <w:rFonts w:ascii="Calibri" w:hAnsi="Calibri"/>
          <w:sz w:val="22"/>
          <w:szCs w:val="22"/>
        </w:rPr>
        <w:t>Requirement</w:t>
      </w:r>
      <w:r w:rsidR="00743564">
        <w:rPr>
          <w:rFonts w:ascii="Calibri" w:hAnsi="Calibri"/>
          <w:sz w:val="22"/>
          <w:szCs w:val="22"/>
        </w:rPr>
        <w:t>s</w:t>
      </w:r>
      <w:r>
        <w:rPr>
          <w:rFonts w:ascii="Calibri" w:hAnsi="Calibri"/>
          <w:sz w:val="22"/>
          <w:szCs w:val="22"/>
        </w:rPr>
        <w:t xml:space="preserve"> gathering</w:t>
      </w:r>
      <w:r w:rsidR="00743564">
        <w:rPr>
          <w:rFonts w:ascii="Calibri" w:hAnsi="Calibri"/>
          <w:sz w:val="22"/>
          <w:szCs w:val="22"/>
        </w:rPr>
        <w:t>, project delivery</w:t>
      </w:r>
      <w:r>
        <w:rPr>
          <w:rFonts w:ascii="Calibri" w:hAnsi="Calibri"/>
          <w:sz w:val="22"/>
          <w:szCs w:val="22"/>
        </w:rPr>
        <w:t xml:space="preserve"> and project management</w:t>
      </w:r>
      <w:r w:rsidR="009224D3">
        <w:rPr>
          <w:rFonts w:ascii="Calibri" w:hAnsi="Calibri"/>
          <w:sz w:val="22"/>
          <w:szCs w:val="22"/>
        </w:rPr>
        <w:t>.</w:t>
      </w:r>
    </w:p>
    <w:p w14:paraId="2927847C" w14:textId="77777777" w:rsidR="00E651FB" w:rsidRDefault="00E651FB" w:rsidP="000116DA">
      <w:pPr>
        <w:numPr>
          <w:ilvl w:val="0"/>
          <w:numId w:val="3"/>
        </w:numPr>
        <w:autoSpaceDE w:val="0"/>
        <w:autoSpaceDN w:val="0"/>
        <w:adjustRightInd w:val="0"/>
        <w:rPr>
          <w:rFonts w:ascii="Calibri" w:hAnsi="Calibri"/>
          <w:sz w:val="22"/>
          <w:szCs w:val="22"/>
        </w:rPr>
      </w:pPr>
      <w:r w:rsidRPr="00AB5935">
        <w:rPr>
          <w:rFonts w:ascii="Calibri" w:hAnsi="Calibri"/>
          <w:sz w:val="22"/>
          <w:szCs w:val="22"/>
        </w:rPr>
        <w:t xml:space="preserve">Responsible for </w:t>
      </w:r>
      <w:r w:rsidR="00583DE9">
        <w:rPr>
          <w:rFonts w:ascii="Calibri" w:hAnsi="Calibri"/>
          <w:sz w:val="22"/>
          <w:szCs w:val="22"/>
        </w:rPr>
        <w:t xml:space="preserve">code development/deployment </w:t>
      </w:r>
      <w:r w:rsidR="000116DA" w:rsidRPr="00AB5935">
        <w:rPr>
          <w:rFonts w:ascii="Calibri" w:hAnsi="Calibri"/>
          <w:sz w:val="22"/>
          <w:szCs w:val="22"/>
        </w:rPr>
        <w:t>of</w:t>
      </w:r>
      <w:r w:rsidRPr="00AB5935">
        <w:rPr>
          <w:rFonts w:ascii="Calibri" w:hAnsi="Calibri"/>
          <w:sz w:val="22"/>
          <w:szCs w:val="22"/>
        </w:rPr>
        <w:t xml:space="preserve"> </w:t>
      </w:r>
      <w:r w:rsidR="000116DA" w:rsidRPr="00AB5935">
        <w:rPr>
          <w:rFonts w:ascii="Calibri" w:hAnsi="Calibri"/>
          <w:sz w:val="22"/>
          <w:szCs w:val="22"/>
        </w:rPr>
        <w:t xml:space="preserve">oracle </w:t>
      </w:r>
      <w:r w:rsidRPr="00AB5935">
        <w:rPr>
          <w:rFonts w:ascii="Calibri" w:hAnsi="Calibri"/>
          <w:sz w:val="22"/>
          <w:szCs w:val="22"/>
        </w:rPr>
        <w:t xml:space="preserve">database </w:t>
      </w:r>
      <w:r w:rsidR="000116DA" w:rsidRPr="00AB5935">
        <w:rPr>
          <w:rFonts w:ascii="Calibri" w:hAnsi="Calibri"/>
          <w:sz w:val="22"/>
          <w:szCs w:val="22"/>
        </w:rPr>
        <w:t xml:space="preserve">for </w:t>
      </w:r>
      <w:r w:rsidRPr="00AB5935">
        <w:rPr>
          <w:rFonts w:ascii="Calibri" w:hAnsi="Calibri"/>
          <w:sz w:val="22"/>
          <w:szCs w:val="22"/>
        </w:rPr>
        <w:t>credit cards</w:t>
      </w:r>
      <w:r w:rsidR="0008026A">
        <w:rPr>
          <w:rFonts w:ascii="Calibri" w:hAnsi="Calibri"/>
          <w:sz w:val="22"/>
          <w:szCs w:val="22"/>
        </w:rPr>
        <w:t xml:space="preserve"> and banking</w:t>
      </w:r>
      <w:r w:rsidRPr="00AB5935">
        <w:rPr>
          <w:rFonts w:ascii="Calibri" w:hAnsi="Calibri"/>
          <w:sz w:val="22"/>
          <w:szCs w:val="22"/>
        </w:rPr>
        <w:t xml:space="preserve"> LOB.  </w:t>
      </w:r>
    </w:p>
    <w:p w14:paraId="6C1242BD" w14:textId="77777777" w:rsidR="006A78D1" w:rsidRPr="00AB5935" w:rsidRDefault="006A78D1" w:rsidP="006A78D1">
      <w:pPr>
        <w:numPr>
          <w:ilvl w:val="0"/>
          <w:numId w:val="3"/>
        </w:numPr>
        <w:autoSpaceDE w:val="0"/>
        <w:autoSpaceDN w:val="0"/>
        <w:adjustRightInd w:val="0"/>
        <w:rPr>
          <w:rFonts w:ascii="Calibri" w:hAnsi="Calibri" w:cs="Calibri"/>
          <w:sz w:val="22"/>
          <w:szCs w:val="22"/>
        </w:rPr>
      </w:pPr>
      <w:r>
        <w:rPr>
          <w:rFonts w:ascii="Calibri" w:hAnsi="Calibri" w:cs="Calibri"/>
          <w:sz w:val="22"/>
          <w:szCs w:val="22"/>
        </w:rPr>
        <w:t xml:space="preserve">Developed </w:t>
      </w:r>
      <w:r w:rsidR="00A23A89">
        <w:rPr>
          <w:rFonts w:ascii="Calibri" w:hAnsi="Calibri" w:cs="Calibri"/>
          <w:sz w:val="22"/>
          <w:szCs w:val="22"/>
        </w:rPr>
        <w:t>batch scripts</w:t>
      </w:r>
      <w:r w:rsidR="00A23A89" w:rsidRPr="00AB5935">
        <w:rPr>
          <w:rFonts w:ascii="Calibri" w:hAnsi="Calibri" w:cs="Calibri"/>
          <w:sz w:val="22"/>
          <w:szCs w:val="22"/>
        </w:rPr>
        <w:t xml:space="preserve"> </w:t>
      </w:r>
      <w:r w:rsidR="00A23A89">
        <w:rPr>
          <w:rFonts w:ascii="Calibri" w:hAnsi="Calibri" w:cs="Calibri"/>
          <w:sz w:val="22"/>
          <w:szCs w:val="22"/>
        </w:rPr>
        <w:t xml:space="preserve">with </w:t>
      </w:r>
      <w:r w:rsidR="00542EFF">
        <w:rPr>
          <w:rFonts w:ascii="Calibri" w:hAnsi="Calibri" w:cs="Calibri"/>
          <w:b/>
          <w:sz w:val="22"/>
          <w:szCs w:val="22"/>
        </w:rPr>
        <w:t>password-</w:t>
      </w:r>
      <w:r w:rsidR="00A23A89" w:rsidRPr="00542EFF">
        <w:rPr>
          <w:rFonts w:ascii="Calibri" w:hAnsi="Calibri" w:cs="Calibri"/>
          <w:b/>
          <w:sz w:val="22"/>
          <w:szCs w:val="22"/>
        </w:rPr>
        <w:t xml:space="preserve">less </w:t>
      </w:r>
      <w:r w:rsidR="00C1662B">
        <w:rPr>
          <w:rFonts w:ascii="Calibri" w:hAnsi="Calibri" w:cs="Calibri"/>
          <w:b/>
          <w:sz w:val="22"/>
          <w:szCs w:val="22"/>
        </w:rPr>
        <w:t>FTP</w:t>
      </w:r>
      <w:r w:rsidR="00A23A89" w:rsidRPr="00542EFF">
        <w:rPr>
          <w:rFonts w:ascii="Calibri" w:hAnsi="Calibri" w:cs="Calibri"/>
          <w:b/>
          <w:sz w:val="22"/>
          <w:szCs w:val="22"/>
        </w:rPr>
        <w:t xml:space="preserve"> configuration</w:t>
      </w:r>
      <w:r w:rsidR="00A23A89">
        <w:rPr>
          <w:rFonts w:ascii="Calibri" w:hAnsi="Calibri" w:cs="Calibri"/>
          <w:sz w:val="22"/>
          <w:szCs w:val="22"/>
        </w:rPr>
        <w:t xml:space="preserve"> </w:t>
      </w:r>
      <w:r w:rsidRPr="00AB5935">
        <w:rPr>
          <w:rFonts w:ascii="Calibri" w:hAnsi="Calibri" w:cs="Calibri"/>
          <w:sz w:val="22"/>
          <w:szCs w:val="22"/>
        </w:rPr>
        <w:t xml:space="preserve">to help keep two </w:t>
      </w:r>
      <w:r w:rsidR="007607F9">
        <w:rPr>
          <w:rFonts w:ascii="Calibri" w:hAnsi="Calibri" w:cs="Calibri"/>
          <w:sz w:val="22"/>
          <w:szCs w:val="22"/>
        </w:rPr>
        <w:t>AIX</w:t>
      </w:r>
      <w:r w:rsidRPr="00AB5935">
        <w:rPr>
          <w:rFonts w:ascii="Calibri" w:hAnsi="Calibri" w:cs="Calibri"/>
          <w:sz w:val="22"/>
          <w:szCs w:val="22"/>
        </w:rPr>
        <w:t xml:space="preserve"> </w:t>
      </w:r>
      <w:r w:rsidR="001B4943">
        <w:rPr>
          <w:rFonts w:ascii="Calibri" w:hAnsi="Calibri" w:cs="Calibri"/>
          <w:sz w:val="22"/>
          <w:szCs w:val="22"/>
        </w:rPr>
        <w:t xml:space="preserve">batch </w:t>
      </w:r>
      <w:r w:rsidRPr="00AB5935">
        <w:rPr>
          <w:rFonts w:ascii="Calibri" w:hAnsi="Calibri" w:cs="Calibri"/>
          <w:sz w:val="22"/>
          <w:szCs w:val="22"/>
        </w:rPr>
        <w:t xml:space="preserve">servers in </w:t>
      </w:r>
      <w:r>
        <w:rPr>
          <w:rFonts w:ascii="Calibri" w:hAnsi="Calibri" w:cs="Calibri"/>
          <w:sz w:val="22"/>
          <w:szCs w:val="22"/>
        </w:rPr>
        <w:t>s</w:t>
      </w:r>
      <w:r w:rsidRPr="00AB5935">
        <w:rPr>
          <w:rFonts w:ascii="Calibri" w:hAnsi="Calibri" w:cs="Calibri"/>
          <w:sz w:val="22"/>
          <w:szCs w:val="22"/>
        </w:rPr>
        <w:t>ync.</w:t>
      </w:r>
    </w:p>
    <w:p w14:paraId="1397479F" w14:textId="77777777" w:rsidR="006A78D1" w:rsidRDefault="006A78D1" w:rsidP="006A78D1">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lastRenderedPageBreak/>
        <w:t xml:space="preserve">Developed </w:t>
      </w:r>
      <w:r>
        <w:rPr>
          <w:rFonts w:ascii="Calibri" w:hAnsi="Calibri" w:cs="Calibri"/>
          <w:sz w:val="22"/>
          <w:szCs w:val="22"/>
        </w:rPr>
        <w:t>batch scripts</w:t>
      </w:r>
      <w:r w:rsidRPr="00AB5935">
        <w:rPr>
          <w:rFonts w:ascii="Calibri" w:hAnsi="Calibri" w:cs="Calibri"/>
          <w:sz w:val="22"/>
          <w:szCs w:val="22"/>
        </w:rPr>
        <w:t xml:space="preserve"> to </w:t>
      </w:r>
      <w:r w:rsidR="00D66C64" w:rsidRPr="00A23A89">
        <w:rPr>
          <w:rFonts w:ascii="Calibri" w:hAnsi="Calibri" w:cs="Calibri"/>
          <w:b/>
          <w:sz w:val="22"/>
          <w:szCs w:val="22"/>
        </w:rPr>
        <w:t>Extract, Transform and L</w:t>
      </w:r>
      <w:r w:rsidRPr="00A23A89">
        <w:rPr>
          <w:rFonts w:ascii="Calibri" w:hAnsi="Calibri" w:cs="Calibri"/>
          <w:b/>
          <w:sz w:val="22"/>
          <w:szCs w:val="22"/>
        </w:rPr>
        <w:t>oad</w:t>
      </w:r>
      <w:r w:rsidRPr="00AB5935">
        <w:rPr>
          <w:rFonts w:ascii="Calibri" w:hAnsi="Calibri" w:cs="Calibri"/>
          <w:sz w:val="22"/>
          <w:szCs w:val="22"/>
        </w:rPr>
        <w:t xml:space="preserve"> java </w:t>
      </w:r>
      <w:r w:rsidR="00D66C64">
        <w:rPr>
          <w:rFonts w:ascii="Calibri" w:hAnsi="Calibri" w:cs="Calibri"/>
          <w:sz w:val="22"/>
          <w:szCs w:val="22"/>
        </w:rPr>
        <w:t xml:space="preserve">source </w:t>
      </w:r>
      <w:r w:rsidRPr="00AB5935">
        <w:rPr>
          <w:rFonts w:ascii="Calibri" w:hAnsi="Calibri" w:cs="Calibri"/>
          <w:sz w:val="22"/>
          <w:szCs w:val="22"/>
        </w:rPr>
        <w:t xml:space="preserve">and data </w:t>
      </w:r>
      <w:r w:rsidR="00D66C64">
        <w:rPr>
          <w:rFonts w:ascii="Calibri" w:hAnsi="Calibri" w:cs="Calibri"/>
          <w:sz w:val="22"/>
          <w:szCs w:val="22"/>
        </w:rPr>
        <w:t>embedded in Xml/</w:t>
      </w:r>
      <w:proofErr w:type="spellStart"/>
      <w:r w:rsidR="00D66C64">
        <w:rPr>
          <w:rFonts w:ascii="Calibri" w:hAnsi="Calibri" w:cs="Calibri"/>
          <w:sz w:val="22"/>
          <w:szCs w:val="22"/>
        </w:rPr>
        <w:t>X</w:t>
      </w:r>
      <w:r w:rsidRPr="00AB5935">
        <w:rPr>
          <w:rFonts w:ascii="Calibri" w:hAnsi="Calibri" w:cs="Calibri"/>
          <w:sz w:val="22"/>
          <w:szCs w:val="22"/>
        </w:rPr>
        <w:t>sl</w:t>
      </w:r>
      <w:proofErr w:type="spellEnd"/>
      <w:r w:rsidRPr="00AB5935">
        <w:rPr>
          <w:rFonts w:ascii="Calibri" w:hAnsi="Calibri" w:cs="Calibri"/>
          <w:sz w:val="22"/>
          <w:szCs w:val="22"/>
        </w:rPr>
        <w:t xml:space="preserve"> onto </w:t>
      </w:r>
      <w:r>
        <w:rPr>
          <w:rFonts w:ascii="Calibri" w:hAnsi="Calibri" w:cs="Calibri"/>
          <w:sz w:val="22"/>
          <w:szCs w:val="22"/>
        </w:rPr>
        <w:t>Oracle database.</w:t>
      </w:r>
    </w:p>
    <w:p w14:paraId="2DA35516" w14:textId="77777777" w:rsidR="007607F9" w:rsidRPr="00AB5935" w:rsidRDefault="007607F9" w:rsidP="006A78D1">
      <w:pPr>
        <w:numPr>
          <w:ilvl w:val="0"/>
          <w:numId w:val="3"/>
        </w:numPr>
        <w:autoSpaceDE w:val="0"/>
        <w:autoSpaceDN w:val="0"/>
        <w:adjustRightInd w:val="0"/>
        <w:rPr>
          <w:rFonts w:ascii="Calibri" w:hAnsi="Calibri" w:cs="Calibri"/>
          <w:sz w:val="22"/>
          <w:szCs w:val="22"/>
        </w:rPr>
      </w:pPr>
      <w:r>
        <w:rPr>
          <w:rFonts w:ascii="Calibri" w:hAnsi="Calibri" w:cs="Calibri"/>
          <w:sz w:val="22"/>
          <w:szCs w:val="22"/>
        </w:rPr>
        <w:t xml:space="preserve">Developed batch scripts which are executed via </w:t>
      </w:r>
      <w:proofErr w:type="spellStart"/>
      <w:r>
        <w:rPr>
          <w:rFonts w:ascii="Calibri" w:hAnsi="Calibri" w:cs="Calibri"/>
          <w:sz w:val="22"/>
          <w:szCs w:val="22"/>
        </w:rPr>
        <w:t>cron</w:t>
      </w:r>
      <w:proofErr w:type="spellEnd"/>
      <w:r>
        <w:rPr>
          <w:rFonts w:ascii="Calibri" w:hAnsi="Calibri" w:cs="Calibri"/>
          <w:sz w:val="22"/>
          <w:szCs w:val="22"/>
        </w:rPr>
        <w:t xml:space="preserve"> to alert of any database table changes between Main table and </w:t>
      </w:r>
      <w:proofErr w:type="gramStart"/>
      <w:r>
        <w:rPr>
          <w:rFonts w:ascii="Calibri" w:hAnsi="Calibri" w:cs="Calibri"/>
          <w:sz w:val="22"/>
          <w:szCs w:val="22"/>
        </w:rPr>
        <w:t>it’s</w:t>
      </w:r>
      <w:proofErr w:type="gramEnd"/>
      <w:r>
        <w:rPr>
          <w:rFonts w:ascii="Calibri" w:hAnsi="Calibri" w:cs="Calibri"/>
          <w:sz w:val="22"/>
          <w:szCs w:val="22"/>
        </w:rPr>
        <w:t xml:space="preserve"> corresponding purge table.</w:t>
      </w:r>
    </w:p>
    <w:p w14:paraId="6E03FAEA" w14:textId="77777777" w:rsidR="00E651FB" w:rsidRPr="00AB5935"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Supervise entire SDLC (Software Development Life Cycle), from analysis of client needs to prototyping and implementation of financial systems.</w:t>
      </w:r>
    </w:p>
    <w:p w14:paraId="29BDDF9E" w14:textId="77777777" w:rsidR="00E651FB" w:rsidRPr="00AB5935"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Lead project planning, architecture, and resource management of a team of four IT professionals.</w:t>
      </w:r>
    </w:p>
    <w:p w14:paraId="74386692" w14:textId="77777777" w:rsidR="00E651FB" w:rsidRPr="00AB5935"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Conduct capacity planning and risk assessments; Provide guidance for business decisions from a technical perspective</w:t>
      </w:r>
    </w:p>
    <w:p w14:paraId="32C3D564" w14:textId="77777777" w:rsidR="00E651FB" w:rsidRPr="00AB5935"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Ensure quality and timely completion of projects and provide IT automation support to various business groups in order to meet their revenue and cost goals</w:t>
      </w:r>
    </w:p>
    <w:p w14:paraId="1DDE3BF7" w14:textId="77777777" w:rsidR="00E651FB" w:rsidRPr="00AB5935"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Interview, hire, train, mentor team members, and introduce a culture of learni</w:t>
      </w:r>
      <w:r w:rsidR="00F41613">
        <w:rPr>
          <w:rFonts w:ascii="Calibri" w:hAnsi="Calibri" w:cs="Calibri"/>
          <w:sz w:val="22"/>
          <w:szCs w:val="22"/>
        </w:rPr>
        <w:t xml:space="preserve">ng and innovation in the </w:t>
      </w:r>
      <w:proofErr w:type="gramStart"/>
      <w:r w:rsidR="00F41613">
        <w:rPr>
          <w:rFonts w:ascii="Calibri" w:hAnsi="Calibri" w:cs="Calibri"/>
          <w:sz w:val="22"/>
          <w:szCs w:val="22"/>
        </w:rPr>
        <w:t>team;</w:t>
      </w:r>
      <w:proofErr w:type="gramEnd"/>
      <w:r w:rsidR="00F41613">
        <w:rPr>
          <w:rFonts w:ascii="Calibri" w:hAnsi="Calibri" w:cs="Calibri"/>
          <w:sz w:val="22"/>
          <w:szCs w:val="22"/>
        </w:rPr>
        <w:t xml:space="preserve"> </w:t>
      </w:r>
      <w:r w:rsidR="00166E99">
        <w:rPr>
          <w:rFonts w:ascii="Calibri" w:hAnsi="Calibri" w:cs="Calibri"/>
          <w:sz w:val="22"/>
          <w:szCs w:val="22"/>
        </w:rPr>
        <w:t>m</w:t>
      </w:r>
      <w:r w:rsidRPr="00AB5935">
        <w:rPr>
          <w:rFonts w:ascii="Calibri" w:hAnsi="Calibri" w:cs="Calibri"/>
          <w:sz w:val="22"/>
          <w:szCs w:val="22"/>
        </w:rPr>
        <w:t>entoring and leading distributed and offshore development teams</w:t>
      </w:r>
      <w:r w:rsidR="007A6AE8">
        <w:rPr>
          <w:rFonts w:ascii="Calibri" w:hAnsi="Calibri" w:cs="Calibri"/>
          <w:sz w:val="22"/>
          <w:szCs w:val="22"/>
        </w:rPr>
        <w:t>.</w:t>
      </w:r>
    </w:p>
    <w:p w14:paraId="71AF3603" w14:textId="77777777" w:rsidR="00E651FB" w:rsidRDefault="00E651FB" w:rsidP="000116DA">
      <w:pPr>
        <w:numPr>
          <w:ilvl w:val="0"/>
          <w:numId w:val="3"/>
        </w:numPr>
        <w:autoSpaceDE w:val="0"/>
        <w:autoSpaceDN w:val="0"/>
        <w:adjustRightInd w:val="0"/>
        <w:rPr>
          <w:rFonts w:ascii="Calibri" w:hAnsi="Calibri" w:cs="Calibri"/>
          <w:sz w:val="22"/>
          <w:szCs w:val="22"/>
        </w:rPr>
      </w:pPr>
      <w:r w:rsidRPr="00AB5935">
        <w:rPr>
          <w:rFonts w:ascii="Calibri" w:hAnsi="Calibri" w:cs="Calibri"/>
          <w:sz w:val="22"/>
          <w:szCs w:val="22"/>
        </w:rPr>
        <w:t>Create Technical Project Requirements and engage vendors, co‐ordinate Proof‐of‐concepts, proposal evaluation for services and products</w:t>
      </w:r>
    </w:p>
    <w:p w14:paraId="69B815A3" w14:textId="77777777" w:rsidR="00CD0BD5" w:rsidRPr="00CE3260" w:rsidRDefault="00CD0BD5" w:rsidP="00CD0BD5">
      <w:pPr>
        <w:numPr>
          <w:ilvl w:val="0"/>
          <w:numId w:val="3"/>
        </w:numPr>
        <w:autoSpaceDE w:val="0"/>
        <w:autoSpaceDN w:val="0"/>
        <w:adjustRightInd w:val="0"/>
        <w:rPr>
          <w:rFonts w:ascii="Calibri" w:hAnsi="Calibri" w:cs="Calibri"/>
          <w:sz w:val="22"/>
          <w:szCs w:val="22"/>
        </w:rPr>
      </w:pPr>
      <w:r w:rsidRPr="00CE3260">
        <w:rPr>
          <w:rFonts w:ascii="Calibri" w:hAnsi="Calibri" w:cs="Calibri"/>
          <w:sz w:val="22"/>
          <w:szCs w:val="22"/>
        </w:rPr>
        <w:t>Successfully migrated database code and data from old legacy system to oracle database for numerous projects.</w:t>
      </w:r>
    </w:p>
    <w:p w14:paraId="5622F47E" w14:textId="77777777" w:rsidR="00CD0BD5" w:rsidRPr="00AB5935" w:rsidRDefault="00CD0BD5" w:rsidP="00CD0BD5">
      <w:pPr>
        <w:autoSpaceDE w:val="0"/>
        <w:autoSpaceDN w:val="0"/>
        <w:adjustRightInd w:val="0"/>
        <w:ind w:left="720"/>
        <w:rPr>
          <w:rFonts w:ascii="Calibri" w:hAnsi="Calibri" w:cs="Calibri"/>
          <w:sz w:val="22"/>
          <w:szCs w:val="22"/>
        </w:rPr>
      </w:pPr>
    </w:p>
    <w:p w14:paraId="160A5D4B" w14:textId="77777777" w:rsidR="00E651FB" w:rsidRPr="00AB5935" w:rsidRDefault="00E651FB">
      <w:pPr>
        <w:autoSpaceDE w:val="0"/>
        <w:autoSpaceDN w:val="0"/>
        <w:adjustRightInd w:val="0"/>
        <w:rPr>
          <w:rFonts w:ascii="Calibri" w:hAnsi="Calibri" w:cs="Calibri-Bold"/>
          <w:sz w:val="22"/>
          <w:szCs w:val="22"/>
        </w:rPr>
      </w:pPr>
    </w:p>
    <w:p w14:paraId="26A9BFB8" w14:textId="5164A246" w:rsidR="00E651FB" w:rsidRPr="00AB5935" w:rsidRDefault="00E651FB" w:rsidP="00A14BA0">
      <w:pPr>
        <w:rPr>
          <w:color w:val="0000FF"/>
          <w:sz w:val="22"/>
          <w:szCs w:val="22"/>
        </w:rPr>
      </w:pPr>
      <w:r w:rsidRPr="00AB5935">
        <w:rPr>
          <w:rStyle w:val="Heading3Char"/>
          <w:rFonts w:ascii="Calibri" w:hAnsi="Calibri"/>
          <w:color w:val="0000FF"/>
          <w:sz w:val="22"/>
          <w:szCs w:val="22"/>
        </w:rPr>
        <w:t>XO Communications, TX USA (Team Lead)</w:t>
      </w:r>
      <w:r w:rsidR="00970D0C" w:rsidRPr="00AB5935">
        <w:rPr>
          <w:rFonts w:cs="Calibri-Bold"/>
          <w:color w:val="0000FF"/>
          <w:sz w:val="22"/>
          <w:szCs w:val="22"/>
        </w:rPr>
        <w:tab/>
      </w:r>
      <w:r w:rsidR="00C00D19">
        <w:rPr>
          <w:rFonts w:cs="Calibri-Bold"/>
          <w:color w:val="0000FF"/>
          <w:sz w:val="22"/>
          <w:szCs w:val="22"/>
        </w:rPr>
        <w:tab/>
      </w:r>
      <w:r w:rsidR="00C00D19">
        <w:rPr>
          <w:rFonts w:cs="Calibri-Bold"/>
          <w:color w:val="0000FF"/>
          <w:sz w:val="22"/>
          <w:szCs w:val="22"/>
        </w:rPr>
        <w:tab/>
      </w:r>
      <w:r w:rsidR="00C00D19">
        <w:rPr>
          <w:rFonts w:cs="Calibri-Bold"/>
          <w:color w:val="0000FF"/>
          <w:sz w:val="22"/>
          <w:szCs w:val="22"/>
        </w:rPr>
        <w:tab/>
      </w:r>
      <w:r w:rsidRPr="00AB5935">
        <w:rPr>
          <w:color w:val="0000FF"/>
          <w:sz w:val="22"/>
          <w:szCs w:val="22"/>
        </w:rPr>
        <w:t>Oct’ 2004 – Nov’ 2006</w:t>
      </w:r>
    </w:p>
    <w:p w14:paraId="592CB588" w14:textId="77777777" w:rsidR="00A94E14" w:rsidRPr="00AB5935" w:rsidRDefault="00A94E14">
      <w:pPr>
        <w:autoSpaceDE w:val="0"/>
        <w:autoSpaceDN w:val="0"/>
        <w:adjustRightInd w:val="0"/>
        <w:rPr>
          <w:rFonts w:ascii="Calibri" w:hAnsi="Calibri" w:cs="Calibri-Bold"/>
          <w:sz w:val="22"/>
          <w:szCs w:val="22"/>
        </w:rPr>
      </w:pPr>
    </w:p>
    <w:p w14:paraId="233D0B62" w14:textId="77777777" w:rsidR="00E651FB" w:rsidRPr="00AB5935" w:rsidRDefault="00E651FB">
      <w:pPr>
        <w:autoSpaceDE w:val="0"/>
        <w:autoSpaceDN w:val="0"/>
        <w:adjustRightInd w:val="0"/>
        <w:rPr>
          <w:rFonts w:ascii="Calibri" w:hAnsi="Calibri" w:cs="Calibri"/>
          <w:sz w:val="22"/>
          <w:szCs w:val="22"/>
        </w:rPr>
      </w:pPr>
      <w:r w:rsidRPr="00AB5935">
        <w:rPr>
          <w:rFonts w:ascii="Calibri" w:hAnsi="Calibri" w:cs="Calibri"/>
          <w:sz w:val="22"/>
          <w:szCs w:val="22"/>
        </w:rPr>
        <w:t>XO Communications is a full‐service provider of communications services for small &amp; growing businesses, larger enterprises and carriers. XO is positioned as the largest national, local end‐to‐end broadband communications company in the U.S.</w:t>
      </w:r>
    </w:p>
    <w:p w14:paraId="77EA746F" w14:textId="77777777" w:rsidR="00E651FB" w:rsidRPr="00AB5935" w:rsidRDefault="00E651FB">
      <w:pPr>
        <w:autoSpaceDE w:val="0"/>
        <w:autoSpaceDN w:val="0"/>
        <w:adjustRightInd w:val="0"/>
        <w:rPr>
          <w:rFonts w:ascii="Calibri" w:hAnsi="Calibri" w:cs="Calibri-Bold"/>
          <w:sz w:val="22"/>
          <w:szCs w:val="22"/>
        </w:rPr>
      </w:pPr>
    </w:p>
    <w:p w14:paraId="7881AB40" w14:textId="77777777" w:rsidR="00E651FB" w:rsidRPr="00AB5935" w:rsidRDefault="00375659"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Liaison</w:t>
      </w:r>
      <w:r w:rsidR="00E651FB" w:rsidRPr="00AB5935">
        <w:rPr>
          <w:rFonts w:ascii="Calibri" w:hAnsi="Calibri"/>
          <w:sz w:val="22"/>
          <w:szCs w:val="22"/>
        </w:rPr>
        <w:t xml:space="preserve"> between b</w:t>
      </w:r>
      <w:r w:rsidR="00A65526" w:rsidRPr="00AB5935">
        <w:rPr>
          <w:rFonts w:ascii="Calibri" w:hAnsi="Calibri"/>
          <w:sz w:val="22"/>
          <w:szCs w:val="22"/>
        </w:rPr>
        <w:t>usiness owners and billing team</w:t>
      </w:r>
    </w:p>
    <w:p w14:paraId="2193A9DE" w14:textId="77777777" w:rsidR="005271B6" w:rsidRPr="00AB5935" w:rsidRDefault="0088132A"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Billing me</w:t>
      </w:r>
      <w:r w:rsidR="005271B6" w:rsidRPr="00AB5935">
        <w:rPr>
          <w:rFonts w:ascii="Calibri" w:hAnsi="Calibri"/>
          <w:sz w:val="22"/>
          <w:szCs w:val="22"/>
        </w:rPr>
        <w:t xml:space="preserve">diation product owner who drives </w:t>
      </w:r>
      <w:r w:rsidRPr="00AB5935">
        <w:rPr>
          <w:rFonts w:ascii="Calibri" w:hAnsi="Calibri"/>
          <w:sz w:val="22"/>
          <w:szCs w:val="22"/>
        </w:rPr>
        <w:t>technical</w:t>
      </w:r>
      <w:r w:rsidR="00A65526" w:rsidRPr="00AB5935">
        <w:rPr>
          <w:rFonts w:ascii="Calibri" w:hAnsi="Calibri"/>
          <w:sz w:val="22"/>
          <w:szCs w:val="22"/>
        </w:rPr>
        <w:t xml:space="preserve"> </w:t>
      </w:r>
      <w:r w:rsidR="005271B6" w:rsidRPr="00AB5935">
        <w:rPr>
          <w:rFonts w:ascii="Calibri" w:hAnsi="Calibri"/>
          <w:sz w:val="22"/>
          <w:szCs w:val="22"/>
        </w:rPr>
        <w:t>project requirements</w:t>
      </w:r>
    </w:p>
    <w:p w14:paraId="38E8679D" w14:textId="77777777" w:rsidR="00E651FB" w:rsidRPr="00AB5935" w:rsidRDefault="00E651FB"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 xml:space="preserve">Drive efficiency and productivity by automating file archiving and replication process.  This helped </w:t>
      </w:r>
      <w:r w:rsidR="00A65526" w:rsidRPr="00AB5935">
        <w:rPr>
          <w:rFonts w:ascii="Calibri" w:hAnsi="Calibri"/>
          <w:sz w:val="22"/>
          <w:szCs w:val="22"/>
        </w:rPr>
        <w:t xml:space="preserve">save </w:t>
      </w:r>
      <w:r w:rsidR="00375659" w:rsidRPr="00AB5935">
        <w:rPr>
          <w:rFonts w:ascii="Calibri" w:hAnsi="Calibri"/>
          <w:sz w:val="22"/>
          <w:szCs w:val="22"/>
        </w:rPr>
        <w:t>at least</w:t>
      </w:r>
      <w:r w:rsidR="00A65526" w:rsidRPr="00AB5935">
        <w:rPr>
          <w:rFonts w:ascii="Calibri" w:hAnsi="Calibri"/>
          <w:sz w:val="22"/>
          <w:szCs w:val="22"/>
        </w:rPr>
        <w:t xml:space="preserve"> 10 hours per week</w:t>
      </w:r>
    </w:p>
    <w:p w14:paraId="46DBD431" w14:textId="77777777" w:rsidR="00E651FB" w:rsidRPr="00AB5935" w:rsidRDefault="00E651FB"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 xml:space="preserve">Save US$ 100K per annum by automating </w:t>
      </w:r>
      <w:proofErr w:type="spellStart"/>
      <w:r w:rsidRPr="00AB5935">
        <w:rPr>
          <w:rFonts w:ascii="Calibri" w:hAnsi="Calibri"/>
          <w:sz w:val="22"/>
          <w:szCs w:val="22"/>
        </w:rPr>
        <w:t>self production</w:t>
      </w:r>
      <w:proofErr w:type="spellEnd"/>
      <w:r w:rsidRPr="00AB5935">
        <w:rPr>
          <w:rFonts w:ascii="Calibri" w:hAnsi="Calibri"/>
          <w:sz w:val="22"/>
          <w:szCs w:val="22"/>
        </w:rPr>
        <w:t xml:space="preserve"> </w:t>
      </w:r>
      <w:r w:rsidR="00A65526" w:rsidRPr="00AB5935">
        <w:rPr>
          <w:rFonts w:ascii="Calibri" w:hAnsi="Calibri"/>
          <w:sz w:val="22"/>
          <w:szCs w:val="22"/>
        </w:rPr>
        <w:t>data fix process and test bed setup</w:t>
      </w:r>
    </w:p>
    <w:p w14:paraId="7A6833B0" w14:textId="77777777" w:rsidR="00E651FB" w:rsidRPr="00AB5935" w:rsidRDefault="00CB1601"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Lead</w:t>
      </w:r>
      <w:r w:rsidR="00E651FB" w:rsidRPr="00AB5935">
        <w:rPr>
          <w:rFonts w:ascii="Calibri" w:hAnsi="Calibri"/>
          <w:sz w:val="22"/>
          <w:szCs w:val="22"/>
        </w:rPr>
        <w:t xml:space="preserve"> the Operations team throu</w:t>
      </w:r>
      <w:r w:rsidR="00A414C7" w:rsidRPr="00AB5935">
        <w:rPr>
          <w:rFonts w:ascii="Calibri" w:hAnsi="Calibri"/>
          <w:sz w:val="22"/>
          <w:szCs w:val="22"/>
        </w:rPr>
        <w:t>gh auditing for Sarbanes-Oxley</w:t>
      </w:r>
    </w:p>
    <w:p w14:paraId="0A93E99E" w14:textId="77777777" w:rsidR="00A414C7" w:rsidRPr="00AB5935" w:rsidRDefault="00A414C7" w:rsidP="00A414C7">
      <w:pPr>
        <w:numPr>
          <w:ilvl w:val="0"/>
          <w:numId w:val="4"/>
        </w:numPr>
        <w:autoSpaceDE w:val="0"/>
        <w:autoSpaceDN w:val="0"/>
        <w:adjustRightInd w:val="0"/>
        <w:rPr>
          <w:rFonts w:ascii="Calibri" w:hAnsi="Calibri" w:cs="Calibri"/>
          <w:sz w:val="22"/>
          <w:szCs w:val="22"/>
        </w:rPr>
      </w:pPr>
      <w:r w:rsidRPr="00AB5935">
        <w:rPr>
          <w:rFonts w:ascii="Calibri" w:hAnsi="Calibri" w:cs="Calibri"/>
          <w:sz w:val="22"/>
          <w:szCs w:val="22"/>
        </w:rPr>
        <w:t>Interface with internal and external SOX auditors in identifying key control points, establishing and implementing management action plans</w:t>
      </w:r>
    </w:p>
    <w:p w14:paraId="6775FD7B" w14:textId="77777777" w:rsidR="00E651FB" w:rsidRPr="00AB5935" w:rsidRDefault="00E651FB"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Manage 24*7 production schedule running 30</w:t>
      </w:r>
      <w:r w:rsidR="00A414C7" w:rsidRPr="00AB5935">
        <w:rPr>
          <w:rFonts w:ascii="Calibri" w:hAnsi="Calibri"/>
          <w:sz w:val="22"/>
          <w:szCs w:val="22"/>
        </w:rPr>
        <w:t>0 jobs running every 15 minutes</w:t>
      </w:r>
    </w:p>
    <w:p w14:paraId="348A4288" w14:textId="77777777" w:rsidR="00E651FB" w:rsidRPr="00AB5935" w:rsidRDefault="00E651FB"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Manage the weekly release in production environment.</w:t>
      </w:r>
    </w:p>
    <w:p w14:paraId="372735FF" w14:textId="77777777" w:rsidR="00E651FB" w:rsidRPr="00AB5935" w:rsidRDefault="00E651FB" w:rsidP="0088132A">
      <w:pPr>
        <w:widowControl w:val="0"/>
        <w:numPr>
          <w:ilvl w:val="0"/>
          <w:numId w:val="4"/>
        </w:numPr>
        <w:tabs>
          <w:tab w:val="left" w:pos="360"/>
        </w:tabs>
        <w:suppressAutoHyphens/>
        <w:autoSpaceDE w:val="0"/>
        <w:rPr>
          <w:rFonts w:ascii="Calibri" w:hAnsi="Calibri"/>
          <w:sz w:val="22"/>
          <w:szCs w:val="22"/>
        </w:rPr>
      </w:pPr>
      <w:r w:rsidRPr="00AB5935">
        <w:rPr>
          <w:rFonts w:ascii="Calibri" w:hAnsi="Calibri"/>
          <w:sz w:val="22"/>
          <w:szCs w:val="22"/>
        </w:rPr>
        <w:t xml:space="preserve">Help </w:t>
      </w:r>
      <w:r w:rsidR="00A414C7" w:rsidRPr="00AB5935">
        <w:rPr>
          <w:rFonts w:ascii="Calibri" w:hAnsi="Calibri"/>
          <w:sz w:val="22"/>
          <w:szCs w:val="22"/>
        </w:rPr>
        <w:t>recruit new team members for IT</w:t>
      </w:r>
    </w:p>
    <w:p w14:paraId="764F4243" w14:textId="77777777" w:rsidR="00A414C7" w:rsidRPr="00AB5935" w:rsidRDefault="00A414C7" w:rsidP="00A414C7">
      <w:pPr>
        <w:widowControl w:val="0"/>
        <w:numPr>
          <w:ilvl w:val="0"/>
          <w:numId w:val="4"/>
        </w:numPr>
        <w:tabs>
          <w:tab w:val="left" w:pos="360"/>
        </w:tabs>
        <w:suppressAutoHyphens/>
        <w:autoSpaceDE w:val="0"/>
        <w:rPr>
          <w:rFonts w:ascii="Calibri" w:hAnsi="Calibri"/>
          <w:sz w:val="22"/>
          <w:szCs w:val="22"/>
        </w:rPr>
      </w:pPr>
      <w:r w:rsidRPr="00AB5935">
        <w:rPr>
          <w:rFonts w:ascii="Calibri" w:hAnsi="Calibri" w:cs="Calibri"/>
          <w:sz w:val="22"/>
          <w:szCs w:val="22"/>
        </w:rPr>
        <w:t>Continually strategize, plan, and manage process improvement projects to contain costs and enhance application response time, uptime</w:t>
      </w:r>
      <w:r w:rsidR="006975B5" w:rsidRPr="00AB5935">
        <w:rPr>
          <w:rFonts w:ascii="Calibri" w:hAnsi="Calibri" w:cs="Calibri"/>
          <w:sz w:val="22"/>
          <w:szCs w:val="22"/>
        </w:rPr>
        <w:t>, and overall system efficiency</w:t>
      </w:r>
    </w:p>
    <w:p w14:paraId="59AE013E" w14:textId="77777777" w:rsidR="006975B5" w:rsidRPr="00AB5935" w:rsidRDefault="006975B5" w:rsidP="006975B5">
      <w:pPr>
        <w:numPr>
          <w:ilvl w:val="0"/>
          <w:numId w:val="4"/>
        </w:numPr>
        <w:autoSpaceDE w:val="0"/>
        <w:autoSpaceDN w:val="0"/>
        <w:adjustRightInd w:val="0"/>
        <w:rPr>
          <w:rFonts w:ascii="Calibri" w:hAnsi="Calibri" w:cs="Calibri"/>
          <w:sz w:val="22"/>
          <w:szCs w:val="22"/>
        </w:rPr>
      </w:pPr>
      <w:r w:rsidRPr="00AB5935">
        <w:rPr>
          <w:rFonts w:ascii="Calibri" w:hAnsi="Calibri" w:cs="Calibri"/>
          <w:sz w:val="22"/>
          <w:szCs w:val="22"/>
        </w:rPr>
        <w:t>Re‐engineered existing processes for requirements, source code, release and change management for software projects</w:t>
      </w:r>
    </w:p>
    <w:p w14:paraId="03729FF0" w14:textId="77777777" w:rsidR="00E651FB" w:rsidRPr="00AB5935" w:rsidRDefault="00E651FB" w:rsidP="002B6DC1">
      <w:pPr>
        <w:widowControl w:val="0"/>
        <w:numPr>
          <w:ilvl w:val="0"/>
          <w:numId w:val="4"/>
        </w:numPr>
        <w:tabs>
          <w:tab w:val="left" w:pos="360"/>
        </w:tabs>
        <w:suppressAutoHyphens/>
        <w:autoSpaceDE w:val="0"/>
        <w:rPr>
          <w:rFonts w:ascii="Calibri" w:hAnsi="Calibri"/>
          <w:sz w:val="22"/>
          <w:szCs w:val="22"/>
        </w:rPr>
      </w:pPr>
      <w:r w:rsidRPr="00AB5935">
        <w:rPr>
          <w:rFonts w:ascii="Calibri" w:hAnsi="Calibri" w:cs="Calibri"/>
          <w:sz w:val="22"/>
          <w:szCs w:val="22"/>
        </w:rPr>
        <w:t>Conducted one‐on‐one sessions with customers to determine their needs; communicate with</w:t>
      </w:r>
      <w:r w:rsidR="0089726C" w:rsidRPr="00AB5935">
        <w:rPr>
          <w:rFonts w:ascii="Calibri" w:hAnsi="Calibri" w:cs="Calibri"/>
          <w:sz w:val="22"/>
          <w:szCs w:val="22"/>
        </w:rPr>
        <w:t xml:space="preserve"> </w:t>
      </w:r>
      <w:r w:rsidRPr="00AB5935">
        <w:rPr>
          <w:rFonts w:ascii="Calibri" w:hAnsi="Calibri" w:cs="Calibri"/>
          <w:sz w:val="22"/>
          <w:szCs w:val="22"/>
        </w:rPr>
        <w:t>customers throughout the project to manage expectations, resolve issues, and provide project status</w:t>
      </w:r>
    </w:p>
    <w:p w14:paraId="5F6E69B1" w14:textId="77777777" w:rsidR="00E651FB" w:rsidRPr="00AB5935" w:rsidRDefault="00E651FB" w:rsidP="0089726C">
      <w:pPr>
        <w:numPr>
          <w:ilvl w:val="0"/>
          <w:numId w:val="5"/>
        </w:numPr>
        <w:autoSpaceDE w:val="0"/>
        <w:autoSpaceDN w:val="0"/>
        <w:adjustRightInd w:val="0"/>
        <w:rPr>
          <w:rFonts w:ascii="Calibri" w:hAnsi="Calibri" w:cs="Calibri"/>
          <w:sz w:val="22"/>
          <w:szCs w:val="22"/>
        </w:rPr>
      </w:pPr>
      <w:r w:rsidRPr="00AB5935">
        <w:rPr>
          <w:rFonts w:ascii="Calibri" w:hAnsi="Calibri" w:cs="Calibri"/>
          <w:sz w:val="22"/>
          <w:szCs w:val="22"/>
        </w:rPr>
        <w:lastRenderedPageBreak/>
        <w:t>Led product demonstrations and solution proposals to internal and external customers; Design</w:t>
      </w:r>
      <w:r w:rsidR="0089726C" w:rsidRPr="00AB5935">
        <w:rPr>
          <w:rFonts w:ascii="Calibri" w:hAnsi="Calibri" w:cs="Calibri"/>
          <w:sz w:val="22"/>
          <w:szCs w:val="22"/>
        </w:rPr>
        <w:t xml:space="preserve"> </w:t>
      </w:r>
      <w:r w:rsidRPr="00AB5935">
        <w:rPr>
          <w:rFonts w:ascii="Calibri" w:hAnsi="Calibri" w:cs="Calibri"/>
          <w:sz w:val="22"/>
          <w:szCs w:val="22"/>
        </w:rPr>
        <w:t>prototypes, proof‐of‐concepts and assist with usability testing, developing and executing test</w:t>
      </w:r>
      <w:r w:rsidR="0089726C" w:rsidRPr="00AB5935">
        <w:rPr>
          <w:rFonts w:ascii="Calibri" w:hAnsi="Calibri" w:cs="Calibri"/>
          <w:sz w:val="22"/>
          <w:szCs w:val="22"/>
        </w:rPr>
        <w:t xml:space="preserve"> </w:t>
      </w:r>
      <w:r w:rsidRPr="00AB5935">
        <w:rPr>
          <w:rFonts w:ascii="Calibri" w:hAnsi="Calibri" w:cs="Calibri"/>
          <w:sz w:val="22"/>
          <w:szCs w:val="22"/>
        </w:rPr>
        <w:t>scenarios</w:t>
      </w:r>
    </w:p>
    <w:p w14:paraId="29D98B49" w14:textId="77777777" w:rsidR="00E651FB" w:rsidRPr="00AB5935" w:rsidRDefault="00E651FB" w:rsidP="0089726C">
      <w:pPr>
        <w:numPr>
          <w:ilvl w:val="0"/>
          <w:numId w:val="5"/>
        </w:numPr>
        <w:autoSpaceDE w:val="0"/>
        <w:autoSpaceDN w:val="0"/>
        <w:adjustRightInd w:val="0"/>
        <w:rPr>
          <w:rFonts w:ascii="Calibri" w:hAnsi="Calibri" w:cs="Calibri"/>
          <w:sz w:val="22"/>
          <w:szCs w:val="22"/>
        </w:rPr>
      </w:pPr>
      <w:r w:rsidRPr="00AB5935">
        <w:rPr>
          <w:rFonts w:ascii="Calibri" w:hAnsi="Calibri" w:cs="Calibri"/>
          <w:sz w:val="22"/>
          <w:szCs w:val="22"/>
        </w:rPr>
        <w:t>Played a pivotal role in supporting new product rollouts and ensuring revenue generation despite a</w:t>
      </w:r>
      <w:r w:rsidR="0089726C" w:rsidRPr="00AB5935">
        <w:rPr>
          <w:rFonts w:ascii="Calibri" w:hAnsi="Calibri" w:cs="Calibri"/>
          <w:sz w:val="22"/>
          <w:szCs w:val="22"/>
        </w:rPr>
        <w:t xml:space="preserve"> </w:t>
      </w:r>
      <w:r w:rsidRPr="00AB5935">
        <w:rPr>
          <w:rFonts w:ascii="Calibri" w:hAnsi="Calibri" w:cs="Calibri"/>
          <w:sz w:val="22"/>
          <w:szCs w:val="22"/>
        </w:rPr>
        <w:t>major network change</w:t>
      </w:r>
    </w:p>
    <w:p w14:paraId="19C13D26" w14:textId="77777777" w:rsidR="0089726C" w:rsidRPr="00AB5935" w:rsidRDefault="0089726C">
      <w:pPr>
        <w:autoSpaceDE w:val="0"/>
        <w:autoSpaceDN w:val="0"/>
        <w:adjustRightInd w:val="0"/>
        <w:rPr>
          <w:rFonts w:ascii="Calibri" w:hAnsi="Calibri" w:cs="Calibri"/>
          <w:sz w:val="22"/>
          <w:szCs w:val="22"/>
        </w:rPr>
      </w:pPr>
    </w:p>
    <w:p w14:paraId="2553952D" w14:textId="77777777" w:rsidR="006975B5" w:rsidRPr="00AB5935" w:rsidRDefault="006975B5">
      <w:pPr>
        <w:autoSpaceDE w:val="0"/>
        <w:autoSpaceDN w:val="0"/>
        <w:adjustRightInd w:val="0"/>
        <w:rPr>
          <w:rFonts w:ascii="Calibri" w:hAnsi="Calibri" w:cs="Calibri"/>
          <w:sz w:val="22"/>
          <w:szCs w:val="22"/>
        </w:rPr>
      </w:pPr>
    </w:p>
    <w:p w14:paraId="128EA5EF" w14:textId="1CB234F1" w:rsidR="009848B5" w:rsidRPr="00AB5935" w:rsidRDefault="006E7437" w:rsidP="009848B5">
      <w:pPr>
        <w:rPr>
          <w:rFonts w:ascii="Calibri" w:hAnsi="Calibri"/>
          <w:color w:val="0000FF"/>
          <w:sz w:val="22"/>
          <w:szCs w:val="22"/>
        </w:rPr>
      </w:pPr>
      <w:r w:rsidRPr="00AB5935">
        <w:rPr>
          <w:rFonts w:ascii="Calibri" w:hAnsi="Calibri"/>
          <w:b/>
          <w:color w:val="0000FF"/>
          <w:sz w:val="22"/>
          <w:szCs w:val="22"/>
        </w:rPr>
        <w:t xml:space="preserve">Nortel Networks, </w:t>
      </w:r>
      <w:r w:rsidRPr="00AB5935">
        <w:rPr>
          <w:rFonts w:ascii="Calibri" w:hAnsi="Calibri"/>
          <w:color w:val="0000FF"/>
          <w:sz w:val="22"/>
          <w:szCs w:val="22"/>
        </w:rPr>
        <w:t>TX</w:t>
      </w:r>
      <w:r w:rsidR="009848B5" w:rsidRPr="00AB5935">
        <w:rPr>
          <w:rFonts w:ascii="Calibri" w:hAnsi="Calibri"/>
          <w:color w:val="0000FF"/>
          <w:sz w:val="22"/>
          <w:szCs w:val="22"/>
        </w:rPr>
        <w:t>, USA</w:t>
      </w:r>
      <w:r w:rsidRPr="00AB5935">
        <w:rPr>
          <w:rFonts w:ascii="Calibri" w:hAnsi="Calibri"/>
          <w:color w:val="0000FF"/>
          <w:sz w:val="22"/>
          <w:szCs w:val="22"/>
        </w:rPr>
        <w:tab/>
      </w:r>
      <w:r w:rsidRPr="00AB5935">
        <w:rPr>
          <w:rFonts w:ascii="Calibri" w:hAnsi="Calibri"/>
          <w:color w:val="0000FF"/>
          <w:sz w:val="22"/>
          <w:szCs w:val="22"/>
        </w:rPr>
        <w:tab/>
      </w:r>
      <w:r w:rsidRPr="00AB5935">
        <w:rPr>
          <w:rFonts w:ascii="Calibri" w:hAnsi="Calibri"/>
          <w:color w:val="0000FF"/>
          <w:sz w:val="22"/>
          <w:szCs w:val="22"/>
        </w:rPr>
        <w:tab/>
      </w:r>
      <w:r w:rsidR="009848B5" w:rsidRPr="00AB5935">
        <w:rPr>
          <w:rFonts w:ascii="Calibri" w:hAnsi="Calibri"/>
          <w:color w:val="0000FF"/>
          <w:sz w:val="22"/>
          <w:szCs w:val="22"/>
        </w:rPr>
        <w:tab/>
      </w:r>
      <w:r w:rsidR="00C00D19">
        <w:rPr>
          <w:rFonts w:ascii="Calibri" w:hAnsi="Calibri"/>
          <w:color w:val="0000FF"/>
          <w:sz w:val="22"/>
          <w:szCs w:val="22"/>
        </w:rPr>
        <w:tab/>
      </w:r>
      <w:r w:rsidRPr="00AB5935">
        <w:rPr>
          <w:rFonts w:ascii="Calibri" w:hAnsi="Calibri"/>
          <w:color w:val="0000FF"/>
          <w:sz w:val="22"/>
          <w:szCs w:val="22"/>
        </w:rPr>
        <w:t>May’ 2003 – Oct’ 2004</w:t>
      </w:r>
    </w:p>
    <w:p w14:paraId="0580795A" w14:textId="77777777" w:rsidR="009848B5" w:rsidRPr="00AB5935" w:rsidRDefault="009848B5" w:rsidP="009848B5">
      <w:pPr>
        <w:rPr>
          <w:rFonts w:ascii="Calibri" w:hAnsi="Calibri"/>
          <w:color w:val="0000FF"/>
          <w:sz w:val="22"/>
          <w:szCs w:val="22"/>
        </w:rPr>
      </w:pPr>
      <w:r w:rsidRPr="00AB5935">
        <w:rPr>
          <w:rFonts w:ascii="Calibri" w:hAnsi="Calibri"/>
          <w:color w:val="0000FF"/>
          <w:sz w:val="22"/>
          <w:szCs w:val="22"/>
        </w:rPr>
        <w:t xml:space="preserve">Sr Developer and Production Support </w:t>
      </w:r>
    </w:p>
    <w:p w14:paraId="2CBC15AA" w14:textId="77777777" w:rsidR="009848B5" w:rsidRPr="00AB5935" w:rsidRDefault="009848B5" w:rsidP="009848B5">
      <w:pPr>
        <w:rPr>
          <w:rFonts w:ascii="Calibri" w:hAnsi="Calibri"/>
          <w:sz w:val="22"/>
          <w:szCs w:val="22"/>
        </w:rPr>
      </w:pPr>
    </w:p>
    <w:p w14:paraId="4697D56D" w14:textId="77777777" w:rsidR="006E7437" w:rsidRPr="00AB5935" w:rsidRDefault="006E7437" w:rsidP="006E7437">
      <w:pPr>
        <w:rPr>
          <w:rFonts w:ascii="Calibri" w:hAnsi="Calibri"/>
          <w:sz w:val="22"/>
          <w:szCs w:val="22"/>
        </w:rPr>
      </w:pPr>
      <w:r w:rsidRPr="00AB5935">
        <w:rPr>
          <w:rFonts w:ascii="Calibri" w:hAnsi="Calibri"/>
          <w:sz w:val="22"/>
          <w:szCs w:val="22"/>
        </w:rPr>
        <w:t xml:space="preserve">Nortel Networks is a world leader in wireless technologies and services including CDMA, GSM, GPRS and more.   We run shell scripts to ftp data to Unix Sun servers.  Using Perl parsers, we load this data to oracle database.  After loading </w:t>
      </w:r>
      <w:proofErr w:type="gramStart"/>
      <w:r w:rsidRPr="00AB5935">
        <w:rPr>
          <w:rFonts w:ascii="Calibri" w:hAnsi="Calibri"/>
          <w:sz w:val="22"/>
          <w:szCs w:val="22"/>
        </w:rPr>
        <w:t>data</w:t>
      </w:r>
      <w:proofErr w:type="gramEnd"/>
      <w:r w:rsidRPr="00AB5935">
        <w:rPr>
          <w:rFonts w:ascii="Calibri" w:hAnsi="Calibri"/>
          <w:sz w:val="22"/>
          <w:szCs w:val="22"/>
        </w:rPr>
        <w:t xml:space="preserve"> we run calculations and create reports using Perl and PL/SQL scripts and use </w:t>
      </w:r>
      <w:proofErr w:type="spellStart"/>
      <w:r w:rsidRPr="00AB5935">
        <w:rPr>
          <w:rFonts w:ascii="Calibri" w:hAnsi="Calibri"/>
          <w:sz w:val="22"/>
          <w:szCs w:val="22"/>
        </w:rPr>
        <w:t>PhP</w:t>
      </w:r>
      <w:proofErr w:type="spellEnd"/>
      <w:r w:rsidRPr="00AB5935">
        <w:rPr>
          <w:rFonts w:ascii="Calibri" w:hAnsi="Calibri"/>
          <w:sz w:val="22"/>
          <w:szCs w:val="22"/>
        </w:rPr>
        <w:t xml:space="preserve"> to generate reports on Web. </w:t>
      </w:r>
    </w:p>
    <w:p w14:paraId="49E3990E" w14:textId="77777777" w:rsidR="006E7437" w:rsidRPr="00AB5935" w:rsidRDefault="006E7437" w:rsidP="006E7437">
      <w:pPr>
        <w:rPr>
          <w:rFonts w:ascii="Calibri" w:hAnsi="Calibri"/>
          <w:sz w:val="22"/>
          <w:szCs w:val="22"/>
        </w:rPr>
      </w:pPr>
    </w:p>
    <w:p w14:paraId="3B737B7D" w14:textId="77777777" w:rsidR="006E7437" w:rsidRPr="00AB5935" w:rsidRDefault="006E7437" w:rsidP="006E7437">
      <w:pPr>
        <w:rPr>
          <w:rFonts w:ascii="Calibri" w:hAnsi="Calibri"/>
          <w:sz w:val="22"/>
          <w:szCs w:val="22"/>
        </w:rPr>
      </w:pPr>
      <w:r w:rsidRPr="00AB5935">
        <w:rPr>
          <w:rFonts w:ascii="Calibri" w:hAnsi="Calibri"/>
          <w:sz w:val="22"/>
          <w:szCs w:val="22"/>
        </w:rPr>
        <w:t xml:space="preserve">The project involves Perl/SQL scripts that are used to parse the raw data coming from MTX switch and load them in Oracle database.  </w:t>
      </w:r>
    </w:p>
    <w:p w14:paraId="5855363D" w14:textId="77777777" w:rsidR="006E7437" w:rsidRPr="00AB5935" w:rsidRDefault="006E7437" w:rsidP="006E7437">
      <w:pPr>
        <w:rPr>
          <w:rFonts w:ascii="Calibri" w:hAnsi="Calibri"/>
          <w:sz w:val="22"/>
          <w:szCs w:val="22"/>
        </w:rPr>
      </w:pPr>
    </w:p>
    <w:p w14:paraId="580E951B" w14:textId="77777777" w:rsidR="006E7437" w:rsidRPr="00AB5935" w:rsidRDefault="006E7437" w:rsidP="006E7437">
      <w:pPr>
        <w:widowControl w:val="0"/>
        <w:numPr>
          <w:ilvl w:val="0"/>
          <w:numId w:val="1"/>
        </w:numPr>
        <w:tabs>
          <w:tab w:val="left" w:pos="360"/>
        </w:tabs>
        <w:suppressAutoHyphens/>
        <w:autoSpaceDE w:val="0"/>
        <w:rPr>
          <w:rFonts w:ascii="Calibri" w:hAnsi="Calibri"/>
          <w:sz w:val="22"/>
          <w:szCs w:val="22"/>
        </w:rPr>
      </w:pPr>
      <w:r w:rsidRPr="00AB5935">
        <w:rPr>
          <w:rFonts w:ascii="Calibri" w:hAnsi="Calibri"/>
          <w:sz w:val="22"/>
          <w:szCs w:val="22"/>
        </w:rPr>
        <w:t>Responsible for integrating 3</w:t>
      </w:r>
      <w:r w:rsidRPr="00AB5935">
        <w:rPr>
          <w:rFonts w:ascii="Calibri" w:hAnsi="Calibri"/>
          <w:sz w:val="22"/>
          <w:szCs w:val="22"/>
          <w:vertAlign w:val="superscript"/>
        </w:rPr>
        <w:t>rd</w:t>
      </w:r>
      <w:r w:rsidRPr="00AB5935">
        <w:rPr>
          <w:rFonts w:ascii="Calibri" w:hAnsi="Calibri"/>
          <w:sz w:val="22"/>
          <w:szCs w:val="22"/>
        </w:rPr>
        <w:t xml:space="preserve"> party solutions into Nortel Networks standard.</w:t>
      </w:r>
    </w:p>
    <w:p w14:paraId="427B0992" w14:textId="77777777" w:rsidR="006E7437" w:rsidRPr="00AB5935" w:rsidRDefault="006E7437" w:rsidP="006E7437">
      <w:pPr>
        <w:widowControl w:val="0"/>
        <w:numPr>
          <w:ilvl w:val="0"/>
          <w:numId w:val="1"/>
        </w:numPr>
        <w:tabs>
          <w:tab w:val="left" w:pos="360"/>
        </w:tabs>
        <w:suppressAutoHyphens/>
        <w:autoSpaceDE w:val="0"/>
        <w:rPr>
          <w:rFonts w:ascii="Calibri" w:hAnsi="Calibri"/>
          <w:sz w:val="22"/>
          <w:szCs w:val="22"/>
        </w:rPr>
      </w:pPr>
      <w:r w:rsidRPr="00AB5935">
        <w:rPr>
          <w:rFonts w:ascii="Calibri" w:hAnsi="Calibri"/>
          <w:sz w:val="22"/>
          <w:szCs w:val="22"/>
        </w:rPr>
        <w:t xml:space="preserve">The position involves extensive interaction with Customers and Management to determine their requirements and help set objectives and priorities. </w:t>
      </w:r>
    </w:p>
    <w:p w14:paraId="052AFAF0" w14:textId="77777777" w:rsidR="006E7437" w:rsidRPr="00AB5935" w:rsidRDefault="006E7437" w:rsidP="006E7437">
      <w:pPr>
        <w:widowControl w:val="0"/>
        <w:numPr>
          <w:ilvl w:val="0"/>
          <w:numId w:val="1"/>
        </w:numPr>
        <w:tabs>
          <w:tab w:val="left" w:pos="360"/>
        </w:tabs>
        <w:suppressAutoHyphens/>
        <w:autoSpaceDE w:val="0"/>
        <w:rPr>
          <w:rFonts w:ascii="Calibri" w:hAnsi="Calibri"/>
          <w:sz w:val="22"/>
          <w:szCs w:val="22"/>
        </w:rPr>
      </w:pPr>
      <w:r w:rsidRPr="00AB5935">
        <w:rPr>
          <w:rFonts w:ascii="Calibri" w:hAnsi="Calibri"/>
          <w:sz w:val="22"/>
          <w:szCs w:val="22"/>
        </w:rPr>
        <w:t xml:space="preserve">Design and implement oracle database for storing raw data from MTX switches.  </w:t>
      </w:r>
    </w:p>
    <w:p w14:paraId="5CE974F2" w14:textId="77777777" w:rsidR="006E7437" w:rsidRPr="00AB5935" w:rsidRDefault="006E7437" w:rsidP="006E7437">
      <w:pPr>
        <w:widowControl w:val="0"/>
        <w:numPr>
          <w:ilvl w:val="0"/>
          <w:numId w:val="1"/>
        </w:numPr>
        <w:tabs>
          <w:tab w:val="left" w:pos="360"/>
        </w:tabs>
        <w:suppressAutoHyphens/>
        <w:autoSpaceDE w:val="0"/>
        <w:rPr>
          <w:rFonts w:ascii="Calibri" w:hAnsi="Calibri"/>
          <w:sz w:val="22"/>
          <w:szCs w:val="22"/>
        </w:rPr>
      </w:pPr>
      <w:r w:rsidRPr="00AB5935">
        <w:rPr>
          <w:rFonts w:ascii="Calibri" w:hAnsi="Calibri"/>
          <w:sz w:val="22"/>
          <w:szCs w:val="22"/>
        </w:rPr>
        <w:t>Utilize PL/SQL and SQL scripts to load / validate data and generate reports.</w:t>
      </w:r>
    </w:p>
    <w:p w14:paraId="033844C1" w14:textId="77777777" w:rsidR="006E7437" w:rsidRPr="00AB5935" w:rsidRDefault="006E7437" w:rsidP="006E7437">
      <w:pPr>
        <w:widowControl w:val="0"/>
        <w:numPr>
          <w:ilvl w:val="0"/>
          <w:numId w:val="1"/>
        </w:numPr>
        <w:tabs>
          <w:tab w:val="left" w:pos="360"/>
          <w:tab w:val="left" w:pos="720"/>
        </w:tabs>
        <w:suppressAutoHyphens/>
        <w:autoSpaceDE w:val="0"/>
        <w:jc w:val="both"/>
        <w:rPr>
          <w:rFonts w:ascii="Calibri" w:hAnsi="Calibri"/>
          <w:sz w:val="22"/>
          <w:szCs w:val="22"/>
          <w:lang w:val="en-GB"/>
        </w:rPr>
      </w:pPr>
      <w:r w:rsidRPr="00AB5935">
        <w:rPr>
          <w:rFonts w:ascii="Calibri" w:hAnsi="Calibri"/>
          <w:sz w:val="22"/>
          <w:szCs w:val="22"/>
          <w:lang w:val="en-GB"/>
        </w:rPr>
        <w:t>Worked with data staging process using Shell Scripts to execute SQL*Loader scripts.</w:t>
      </w:r>
    </w:p>
    <w:p w14:paraId="20B2559D" w14:textId="77777777" w:rsidR="006E7437" w:rsidRPr="00AB5935" w:rsidRDefault="006E7437" w:rsidP="006E7437">
      <w:pPr>
        <w:tabs>
          <w:tab w:val="left" w:pos="720"/>
        </w:tabs>
        <w:ind w:left="360"/>
        <w:rPr>
          <w:rFonts w:ascii="Calibri" w:hAnsi="Calibri"/>
          <w:sz w:val="22"/>
          <w:szCs w:val="22"/>
        </w:rPr>
      </w:pPr>
    </w:p>
    <w:p w14:paraId="748B3609" w14:textId="77777777" w:rsidR="006E7437" w:rsidRPr="00AB5935" w:rsidRDefault="006E7437" w:rsidP="006E7437">
      <w:pPr>
        <w:rPr>
          <w:rFonts w:ascii="Calibri" w:hAnsi="Calibri"/>
          <w:sz w:val="22"/>
          <w:szCs w:val="22"/>
        </w:rPr>
      </w:pPr>
      <w:r w:rsidRPr="00AB5935">
        <w:rPr>
          <w:rFonts w:ascii="Calibri" w:hAnsi="Calibri"/>
          <w:sz w:val="22"/>
          <w:szCs w:val="22"/>
        </w:rPr>
        <w:t xml:space="preserve">Environment Oracle 8i, Perl, Unix Shell Scripts, </w:t>
      </w:r>
      <w:proofErr w:type="spellStart"/>
      <w:r w:rsidRPr="00AB5935">
        <w:rPr>
          <w:rFonts w:ascii="Calibri" w:hAnsi="Calibri"/>
          <w:sz w:val="22"/>
          <w:szCs w:val="22"/>
        </w:rPr>
        <w:t>PhP</w:t>
      </w:r>
      <w:proofErr w:type="spellEnd"/>
      <w:r w:rsidRPr="00AB5935">
        <w:rPr>
          <w:rFonts w:ascii="Calibri" w:hAnsi="Calibri"/>
          <w:sz w:val="22"/>
          <w:szCs w:val="22"/>
        </w:rPr>
        <w:t>, HTML, Clarify and TOAD.</w:t>
      </w:r>
    </w:p>
    <w:p w14:paraId="1BA4EB7C" w14:textId="77777777" w:rsidR="006E7437" w:rsidRPr="00AB5935" w:rsidRDefault="006E7437" w:rsidP="006E7437">
      <w:pPr>
        <w:rPr>
          <w:rFonts w:ascii="Calibri" w:hAnsi="Calibri"/>
          <w:sz w:val="22"/>
          <w:szCs w:val="22"/>
        </w:rPr>
      </w:pPr>
    </w:p>
    <w:p w14:paraId="20EAC366" w14:textId="7BA5CF66" w:rsidR="006E7437" w:rsidRPr="00AB5935" w:rsidRDefault="00375659" w:rsidP="006E7437">
      <w:pPr>
        <w:rPr>
          <w:rFonts w:ascii="Calibri" w:hAnsi="Calibri"/>
          <w:b/>
          <w:color w:val="0000FF"/>
          <w:sz w:val="22"/>
          <w:szCs w:val="22"/>
        </w:rPr>
      </w:pPr>
      <w:r w:rsidRPr="00AB5935">
        <w:rPr>
          <w:rFonts w:ascii="Calibri" w:hAnsi="Calibri"/>
          <w:b/>
          <w:color w:val="0000FF"/>
          <w:sz w:val="22"/>
          <w:szCs w:val="22"/>
        </w:rPr>
        <w:t>TXU Business Services</w:t>
      </w:r>
      <w:r w:rsidR="006E7437" w:rsidRPr="00AB5935">
        <w:rPr>
          <w:rFonts w:ascii="Calibri" w:hAnsi="Calibri"/>
          <w:b/>
          <w:color w:val="0000FF"/>
          <w:sz w:val="22"/>
          <w:szCs w:val="22"/>
        </w:rPr>
        <w:t>, TX</w:t>
      </w:r>
      <w:r w:rsidRPr="00AB5935">
        <w:rPr>
          <w:rFonts w:ascii="Calibri" w:hAnsi="Calibri"/>
          <w:b/>
          <w:color w:val="0000FF"/>
          <w:sz w:val="22"/>
          <w:szCs w:val="22"/>
        </w:rPr>
        <w:t>, USA</w:t>
      </w:r>
      <w:r w:rsidR="006E7437" w:rsidRPr="00AB5935">
        <w:rPr>
          <w:rFonts w:ascii="Calibri" w:hAnsi="Calibri"/>
          <w:b/>
          <w:color w:val="0000FF"/>
          <w:sz w:val="22"/>
          <w:szCs w:val="22"/>
        </w:rPr>
        <w:t xml:space="preserve"> </w:t>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C00D19">
        <w:rPr>
          <w:rFonts w:ascii="Calibri" w:hAnsi="Calibri"/>
          <w:b/>
          <w:color w:val="0000FF"/>
          <w:sz w:val="22"/>
          <w:szCs w:val="22"/>
        </w:rPr>
        <w:tab/>
      </w:r>
      <w:r w:rsidR="006E7437" w:rsidRPr="00AB5935">
        <w:rPr>
          <w:rFonts w:ascii="Calibri" w:hAnsi="Calibri"/>
          <w:color w:val="0000FF"/>
          <w:sz w:val="22"/>
          <w:szCs w:val="22"/>
        </w:rPr>
        <w:t>Mar' 2002 – April’ 2003</w:t>
      </w:r>
      <w:r w:rsidR="006E7437" w:rsidRPr="00AB5935">
        <w:rPr>
          <w:rFonts w:ascii="Calibri" w:hAnsi="Calibri"/>
          <w:b/>
          <w:color w:val="0000FF"/>
          <w:sz w:val="22"/>
          <w:szCs w:val="22"/>
        </w:rPr>
        <w:tab/>
      </w:r>
    </w:p>
    <w:p w14:paraId="6956E13D" w14:textId="77777777" w:rsidR="006E7437" w:rsidRPr="00AB5935" w:rsidRDefault="006E7437" w:rsidP="006E7437">
      <w:pPr>
        <w:rPr>
          <w:rFonts w:ascii="Calibri" w:hAnsi="Calibri"/>
          <w:color w:val="0000FF"/>
          <w:sz w:val="22"/>
          <w:szCs w:val="22"/>
        </w:rPr>
      </w:pPr>
      <w:proofErr w:type="gramStart"/>
      <w:r w:rsidRPr="00AB5935">
        <w:rPr>
          <w:rFonts w:ascii="Calibri" w:hAnsi="Calibri"/>
          <w:color w:val="0000FF"/>
          <w:sz w:val="22"/>
          <w:szCs w:val="22"/>
        </w:rPr>
        <w:t>Role :</w:t>
      </w:r>
      <w:proofErr w:type="gramEnd"/>
      <w:r w:rsidRPr="00AB5935">
        <w:rPr>
          <w:rFonts w:ascii="Calibri" w:hAnsi="Calibri"/>
          <w:color w:val="0000FF"/>
          <w:sz w:val="22"/>
          <w:szCs w:val="22"/>
        </w:rPr>
        <w:t xml:space="preserve"> Lead Developer/Support.</w:t>
      </w:r>
    </w:p>
    <w:p w14:paraId="450BE269" w14:textId="77777777" w:rsidR="006E7437" w:rsidRPr="00AB5935" w:rsidRDefault="006E7437" w:rsidP="006E7437">
      <w:pPr>
        <w:rPr>
          <w:rFonts w:ascii="Calibri" w:hAnsi="Calibri"/>
          <w:sz w:val="22"/>
          <w:szCs w:val="22"/>
        </w:rPr>
      </w:pPr>
    </w:p>
    <w:p w14:paraId="73F9BCA5" w14:textId="77777777" w:rsidR="006E7437" w:rsidRPr="00AB5935" w:rsidRDefault="006E7437" w:rsidP="006E7437">
      <w:pPr>
        <w:tabs>
          <w:tab w:val="left" w:pos="360"/>
        </w:tabs>
        <w:rPr>
          <w:rFonts w:ascii="Calibri" w:hAnsi="Calibri"/>
          <w:sz w:val="22"/>
          <w:szCs w:val="22"/>
        </w:rPr>
      </w:pPr>
      <w:r w:rsidRPr="00AB5935">
        <w:rPr>
          <w:rFonts w:ascii="Calibri" w:hAnsi="Calibri"/>
          <w:sz w:val="22"/>
          <w:szCs w:val="22"/>
        </w:rPr>
        <w:t>TXU Business Services is an IT organization dedicated to the development, support and services of Gas and Electric Utilities company.  We do the development and oversee the Operations and Maintenance of IT functions across all business activities.</w:t>
      </w:r>
    </w:p>
    <w:p w14:paraId="4EC6F25D" w14:textId="77777777" w:rsidR="006E7437" w:rsidRPr="00AB5935" w:rsidRDefault="006E7437" w:rsidP="006E7437">
      <w:pPr>
        <w:tabs>
          <w:tab w:val="left" w:pos="360"/>
        </w:tabs>
        <w:rPr>
          <w:rFonts w:ascii="Calibri" w:hAnsi="Calibri"/>
          <w:sz w:val="22"/>
          <w:szCs w:val="22"/>
        </w:rPr>
      </w:pPr>
      <w:r w:rsidRPr="00AB5935">
        <w:rPr>
          <w:rFonts w:ascii="Calibri" w:hAnsi="Calibri"/>
          <w:sz w:val="22"/>
          <w:szCs w:val="22"/>
        </w:rPr>
        <w:t xml:space="preserve">We were engaged in developing and supporting data-warehouse and data-marts.  Maintaining and troubleshooting extremely </w:t>
      </w:r>
      <w:proofErr w:type="gramStart"/>
      <w:r w:rsidRPr="00AB5935">
        <w:rPr>
          <w:rFonts w:ascii="Calibri" w:hAnsi="Calibri"/>
          <w:sz w:val="22"/>
          <w:szCs w:val="22"/>
        </w:rPr>
        <w:t>crucial  24</w:t>
      </w:r>
      <w:proofErr w:type="gramEnd"/>
      <w:r w:rsidRPr="00AB5935">
        <w:rPr>
          <w:rFonts w:ascii="Calibri" w:hAnsi="Calibri"/>
          <w:sz w:val="22"/>
          <w:szCs w:val="22"/>
        </w:rPr>
        <w:t xml:space="preserve">*7 Production jobs.  Fixing jobs involves debugging and manipulating bad data, </w:t>
      </w:r>
      <w:proofErr w:type="spellStart"/>
      <w:r w:rsidRPr="00AB5935">
        <w:rPr>
          <w:rFonts w:ascii="Calibri" w:hAnsi="Calibri"/>
          <w:sz w:val="22"/>
          <w:szCs w:val="22"/>
        </w:rPr>
        <w:t>co-ordinating</w:t>
      </w:r>
      <w:proofErr w:type="spellEnd"/>
      <w:r w:rsidRPr="00AB5935">
        <w:rPr>
          <w:rFonts w:ascii="Calibri" w:hAnsi="Calibri"/>
          <w:sz w:val="22"/>
          <w:szCs w:val="22"/>
        </w:rPr>
        <w:t xml:space="preserve"> with the data center and finally fill out the Tivoli Service Desk ticket.  All our jobs are monitored using Tivoli and run on Unix environment.</w:t>
      </w:r>
    </w:p>
    <w:p w14:paraId="414CAD55" w14:textId="77777777" w:rsidR="006E7437" w:rsidRPr="00AB5935" w:rsidRDefault="006E7437" w:rsidP="006E7437">
      <w:pPr>
        <w:ind w:left="720" w:hanging="720"/>
        <w:rPr>
          <w:rFonts w:ascii="Calibri" w:hAnsi="Calibri"/>
          <w:sz w:val="22"/>
          <w:szCs w:val="22"/>
        </w:rPr>
      </w:pPr>
    </w:p>
    <w:p w14:paraId="35A25DA9" w14:textId="77777777" w:rsidR="006E7437" w:rsidRPr="00AB5935" w:rsidRDefault="006E7437" w:rsidP="006E7437">
      <w:pPr>
        <w:widowControl w:val="0"/>
        <w:numPr>
          <w:ilvl w:val="0"/>
          <w:numId w:val="9"/>
        </w:numPr>
        <w:tabs>
          <w:tab w:val="left" w:pos="360"/>
        </w:tabs>
        <w:suppressAutoHyphens/>
        <w:autoSpaceDE w:val="0"/>
        <w:rPr>
          <w:rFonts w:ascii="Calibri" w:hAnsi="Calibri"/>
          <w:sz w:val="22"/>
          <w:szCs w:val="22"/>
        </w:rPr>
      </w:pPr>
      <w:r w:rsidRPr="00AB5935">
        <w:rPr>
          <w:rFonts w:ascii="Calibri" w:hAnsi="Calibri"/>
          <w:sz w:val="22"/>
          <w:szCs w:val="22"/>
        </w:rPr>
        <w:t>Lead the Operations and Maintenance support group and oversee monitoring efforts for production environment.</w:t>
      </w:r>
    </w:p>
    <w:p w14:paraId="30EFF6AF" w14:textId="77777777" w:rsidR="006E7437" w:rsidRPr="00AB5935" w:rsidRDefault="006E7437" w:rsidP="006E7437">
      <w:pPr>
        <w:widowControl w:val="0"/>
        <w:numPr>
          <w:ilvl w:val="0"/>
          <w:numId w:val="9"/>
        </w:numPr>
        <w:tabs>
          <w:tab w:val="left" w:pos="360"/>
        </w:tabs>
        <w:suppressAutoHyphens/>
        <w:autoSpaceDE w:val="0"/>
        <w:rPr>
          <w:rFonts w:ascii="Calibri" w:hAnsi="Calibri"/>
          <w:sz w:val="22"/>
          <w:szCs w:val="22"/>
        </w:rPr>
      </w:pPr>
      <w:r w:rsidRPr="00AB5935">
        <w:rPr>
          <w:rFonts w:ascii="Calibri" w:hAnsi="Calibri"/>
          <w:sz w:val="22"/>
          <w:szCs w:val="22"/>
        </w:rPr>
        <w:t>Involved in developing Oracle Data Warehouse as a developer using data extraction tools and ETL process from various sources to Oracle Data-Warehouse.</w:t>
      </w:r>
    </w:p>
    <w:p w14:paraId="00D76CB2" w14:textId="77777777" w:rsidR="006E7437" w:rsidRPr="00AB5935" w:rsidRDefault="006E7437" w:rsidP="006E7437">
      <w:pPr>
        <w:widowControl w:val="0"/>
        <w:numPr>
          <w:ilvl w:val="0"/>
          <w:numId w:val="9"/>
        </w:numPr>
        <w:tabs>
          <w:tab w:val="left" w:pos="360"/>
        </w:tabs>
        <w:suppressAutoHyphens/>
        <w:autoSpaceDE w:val="0"/>
        <w:rPr>
          <w:rFonts w:ascii="Calibri" w:hAnsi="Calibri"/>
          <w:sz w:val="22"/>
          <w:szCs w:val="22"/>
        </w:rPr>
      </w:pPr>
      <w:r w:rsidRPr="00AB5935">
        <w:rPr>
          <w:rFonts w:ascii="Calibri" w:hAnsi="Calibri"/>
          <w:sz w:val="22"/>
          <w:szCs w:val="22"/>
        </w:rPr>
        <w:t>Heavy development experience in creating numerous scripts using SQL, PL/SQL triggers, Stored Procedures &amp; Functions and Perl.</w:t>
      </w:r>
    </w:p>
    <w:p w14:paraId="6371A953" w14:textId="77777777" w:rsidR="006E7437" w:rsidRPr="00AB5935" w:rsidRDefault="006E7437" w:rsidP="006E7437">
      <w:pPr>
        <w:widowControl w:val="0"/>
        <w:numPr>
          <w:ilvl w:val="0"/>
          <w:numId w:val="9"/>
        </w:numPr>
        <w:tabs>
          <w:tab w:val="left" w:pos="360"/>
          <w:tab w:val="left" w:pos="720"/>
        </w:tabs>
        <w:suppressAutoHyphens/>
        <w:autoSpaceDE w:val="0"/>
        <w:jc w:val="both"/>
        <w:rPr>
          <w:rFonts w:ascii="Calibri" w:hAnsi="Calibri"/>
          <w:sz w:val="22"/>
          <w:szCs w:val="22"/>
        </w:rPr>
      </w:pPr>
      <w:r w:rsidRPr="00AB5935">
        <w:rPr>
          <w:rFonts w:ascii="Calibri" w:hAnsi="Calibri"/>
          <w:sz w:val="22"/>
          <w:szCs w:val="22"/>
        </w:rPr>
        <w:t>Worked with ETL mapping documents and Data Flow Diagrams.</w:t>
      </w:r>
    </w:p>
    <w:p w14:paraId="1A79CBFE" w14:textId="77777777" w:rsidR="006E7437" w:rsidRPr="00AB5935" w:rsidRDefault="006E7437" w:rsidP="006E7437">
      <w:pPr>
        <w:widowControl w:val="0"/>
        <w:numPr>
          <w:ilvl w:val="0"/>
          <w:numId w:val="9"/>
        </w:numPr>
        <w:tabs>
          <w:tab w:val="left" w:pos="360"/>
          <w:tab w:val="left" w:pos="720"/>
        </w:tabs>
        <w:suppressAutoHyphens/>
        <w:autoSpaceDE w:val="0"/>
        <w:jc w:val="both"/>
        <w:rPr>
          <w:rFonts w:ascii="Calibri" w:hAnsi="Calibri"/>
          <w:sz w:val="22"/>
          <w:szCs w:val="22"/>
          <w:lang w:val="en-GB"/>
        </w:rPr>
      </w:pPr>
      <w:r w:rsidRPr="00AB5935">
        <w:rPr>
          <w:rFonts w:ascii="Calibri" w:hAnsi="Calibri"/>
          <w:sz w:val="22"/>
          <w:szCs w:val="22"/>
          <w:lang w:val="en-GB"/>
        </w:rPr>
        <w:t>Worked with data staging process using Shell Scripts to execute SQL*Loader scripts.</w:t>
      </w:r>
    </w:p>
    <w:p w14:paraId="4D93915C" w14:textId="77777777" w:rsidR="006E7437" w:rsidRPr="00AB5935" w:rsidRDefault="006E7437" w:rsidP="006E7437">
      <w:pPr>
        <w:widowControl w:val="0"/>
        <w:numPr>
          <w:ilvl w:val="0"/>
          <w:numId w:val="9"/>
        </w:numPr>
        <w:tabs>
          <w:tab w:val="left" w:pos="360"/>
          <w:tab w:val="left" w:pos="720"/>
          <w:tab w:val="right" w:pos="1080"/>
          <w:tab w:val="right" w:pos="2160"/>
        </w:tabs>
        <w:suppressAutoHyphens/>
        <w:autoSpaceDE w:val="0"/>
        <w:jc w:val="both"/>
        <w:rPr>
          <w:rFonts w:ascii="Calibri" w:hAnsi="Calibri"/>
          <w:sz w:val="22"/>
          <w:szCs w:val="22"/>
          <w:lang w:val="en-GB"/>
        </w:rPr>
      </w:pPr>
      <w:r w:rsidRPr="00AB5935">
        <w:rPr>
          <w:rFonts w:ascii="Calibri" w:hAnsi="Calibri"/>
          <w:sz w:val="22"/>
          <w:szCs w:val="22"/>
          <w:lang w:val="en-GB"/>
        </w:rPr>
        <w:t>Developed PL/SQL routines for data aggregation process.</w:t>
      </w:r>
    </w:p>
    <w:p w14:paraId="313C5834" w14:textId="77777777" w:rsidR="006E7437" w:rsidRPr="00AB5935" w:rsidRDefault="006E7437" w:rsidP="006E7437">
      <w:pPr>
        <w:widowControl w:val="0"/>
        <w:numPr>
          <w:ilvl w:val="0"/>
          <w:numId w:val="9"/>
        </w:numPr>
        <w:tabs>
          <w:tab w:val="left" w:pos="360"/>
          <w:tab w:val="left" w:pos="720"/>
        </w:tabs>
        <w:suppressAutoHyphens/>
        <w:autoSpaceDE w:val="0"/>
        <w:jc w:val="both"/>
        <w:rPr>
          <w:rFonts w:ascii="Calibri" w:hAnsi="Calibri"/>
          <w:sz w:val="22"/>
          <w:szCs w:val="22"/>
          <w:lang w:val="en-GB"/>
        </w:rPr>
      </w:pPr>
      <w:r w:rsidRPr="00AB5935">
        <w:rPr>
          <w:rFonts w:ascii="Calibri" w:hAnsi="Calibri"/>
          <w:sz w:val="22"/>
          <w:szCs w:val="22"/>
          <w:lang w:val="en-GB"/>
        </w:rPr>
        <w:t>Preparation of test plans and test data for all the modules.</w:t>
      </w:r>
    </w:p>
    <w:p w14:paraId="73109E4D" w14:textId="77777777" w:rsidR="006E7437" w:rsidRPr="00AB5935" w:rsidRDefault="006E7437" w:rsidP="006E7437">
      <w:pPr>
        <w:widowControl w:val="0"/>
        <w:numPr>
          <w:ilvl w:val="0"/>
          <w:numId w:val="9"/>
        </w:numPr>
        <w:tabs>
          <w:tab w:val="left" w:pos="360"/>
          <w:tab w:val="left" w:pos="720"/>
        </w:tabs>
        <w:suppressAutoHyphens/>
        <w:autoSpaceDE w:val="0"/>
        <w:jc w:val="both"/>
        <w:rPr>
          <w:rFonts w:ascii="Calibri" w:hAnsi="Calibri"/>
          <w:sz w:val="22"/>
          <w:szCs w:val="22"/>
          <w:lang w:val="en-GB"/>
        </w:rPr>
      </w:pPr>
      <w:r w:rsidRPr="00AB5935">
        <w:rPr>
          <w:rFonts w:ascii="Calibri" w:hAnsi="Calibri"/>
          <w:sz w:val="22"/>
          <w:szCs w:val="22"/>
          <w:lang w:val="en-GB"/>
        </w:rPr>
        <w:lastRenderedPageBreak/>
        <w:t>Developed Unix Shell Scripts to run and test all the programs.</w:t>
      </w:r>
    </w:p>
    <w:p w14:paraId="5F95E0E3" w14:textId="77777777" w:rsidR="006E7437" w:rsidRPr="00AB5935" w:rsidRDefault="006E7437" w:rsidP="006E7437">
      <w:pPr>
        <w:widowControl w:val="0"/>
        <w:numPr>
          <w:ilvl w:val="0"/>
          <w:numId w:val="9"/>
        </w:numPr>
        <w:tabs>
          <w:tab w:val="left" w:pos="360"/>
        </w:tabs>
        <w:suppressAutoHyphens/>
        <w:autoSpaceDE w:val="0"/>
        <w:rPr>
          <w:rFonts w:ascii="Calibri" w:hAnsi="Calibri"/>
          <w:sz w:val="22"/>
          <w:szCs w:val="22"/>
        </w:rPr>
      </w:pPr>
      <w:r w:rsidRPr="00AB5935">
        <w:rPr>
          <w:rFonts w:ascii="Calibri" w:hAnsi="Calibri"/>
          <w:sz w:val="22"/>
          <w:szCs w:val="22"/>
        </w:rPr>
        <w:t>Worked on Web Logic 7.0 helping in administration tasks.</w:t>
      </w:r>
    </w:p>
    <w:p w14:paraId="13E15A7B" w14:textId="77777777" w:rsidR="006E7437" w:rsidRPr="00AB5935" w:rsidRDefault="006E7437" w:rsidP="006E7437">
      <w:pPr>
        <w:tabs>
          <w:tab w:val="left" w:pos="720"/>
        </w:tabs>
        <w:ind w:left="720" w:hanging="360"/>
        <w:jc w:val="both"/>
        <w:rPr>
          <w:rFonts w:ascii="Calibri" w:hAnsi="Calibri"/>
          <w:color w:val="0000FF"/>
          <w:sz w:val="22"/>
          <w:szCs w:val="22"/>
          <w:lang w:val="en-GB"/>
        </w:rPr>
      </w:pPr>
      <w:r w:rsidRPr="00AB5935">
        <w:rPr>
          <w:rFonts w:ascii="Calibri" w:hAnsi="Calibri"/>
          <w:color w:val="0000FF"/>
          <w:sz w:val="22"/>
          <w:szCs w:val="22"/>
          <w:lang w:val="en-GB"/>
        </w:rPr>
        <w:t xml:space="preserve"> </w:t>
      </w:r>
    </w:p>
    <w:p w14:paraId="4758D762" w14:textId="77777777" w:rsidR="006E7437" w:rsidRPr="00AB5935" w:rsidRDefault="006E7437" w:rsidP="006E7437">
      <w:pPr>
        <w:rPr>
          <w:rFonts w:ascii="Calibri" w:hAnsi="Calibri"/>
          <w:sz w:val="22"/>
          <w:szCs w:val="22"/>
        </w:rPr>
      </w:pPr>
      <w:r w:rsidRPr="00AB5935">
        <w:rPr>
          <w:rFonts w:ascii="Calibri" w:hAnsi="Calibri"/>
          <w:b/>
          <w:sz w:val="22"/>
          <w:szCs w:val="22"/>
        </w:rPr>
        <w:t>Environment</w:t>
      </w:r>
      <w:r w:rsidRPr="00AB5935">
        <w:rPr>
          <w:rFonts w:ascii="Calibri" w:hAnsi="Calibri"/>
          <w:sz w:val="22"/>
          <w:szCs w:val="22"/>
        </w:rPr>
        <w:t>: Oracle 8i/9, SQL*Loader, TOAD, PL/SQL, Shell Script, Sun Solaris, Perl, Dos Scripting, Web Logic 7.0, ClearCase, ClearQuest and Windows.</w:t>
      </w:r>
    </w:p>
    <w:p w14:paraId="364B9502" w14:textId="77777777" w:rsidR="006E7437" w:rsidRPr="00AB5935" w:rsidRDefault="006E7437" w:rsidP="006E7437">
      <w:pPr>
        <w:keepNext/>
        <w:rPr>
          <w:rFonts w:ascii="Calibri" w:hAnsi="Calibri"/>
          <w:b/>
          <w:sz w:val="22"/>
          <w:szCs w:val="22"/>
        </w:rPr>
      </w:pPr>
    </w:p>
    <w:p w14:paraId="0CA02F5E" w14:textId="77777777" w:rsidR="006E7437" w:rsidRPr="00AB5935" w:rsidRDefault="00375659" w:rsidP="006E7437">
      <w:pPr>
        <w:keepNext/>
        <w:rPr>
          <w:rFonts w:ascii="Calibri" w:hAnsi="Calibri"/>
          <w:color w:val="0000FF"/>
          <w:sz w:val="22"/>
          <w:szCs w:val="22"/>
        </w:rPr>
      </w:pPr>
      <w:r w:rsidRPr="00AB5935">
        <w:rPr>
          <w:rFonts w:ascii="Calibri" w:hAnsi="Calibri"/>
          <w:b/>
          <w:color w:val="0000FF"/>
          <w:sz w:val="22"/>
          <w:szCs w:val="22"/>
        </w:rPr>
        <w:t xml:space="preserve">Nortel Networks, TX, </w:t>
      </w:r>
      <w:proofErr w:type="gramStart"/>
      <w:r w:rsidRPr="00AB5935">
        <w:rPr>
          <w:rFonts w:ascii="Calibri" w:hAnsi="Calibri"/>
          <w:b/>
          <w:color w:val="0000FF"/>
          <w:sz w:val="22"/>
          <w:szCs w:val="22"/>
        </w:rPr>
        <w:t>USA</w:t>
      </w:r>
      <w:r w:rsidR="006E7437" w:rsidRPr="00AB5935">
        <w:rPr>
          <w:rFonts w:ascii="Calibri" w:hAnsi="Calibri"/>
          <w:b/>
          <w:color w:val="0000FF"/>
          <w:sz w:val="22"/>
          <w:szCs w:val="22"/>
        </w:rPr>
        <w:t xml:space="preserve">  </w:t>
      </w:r>
      <w:r w:rsidR="006E7437" w:rsidRPr="00AB5935">
        <w:rPr>
          <w:rFonts w:ascii="Calibri" w:hAnsi="Calibri"/>
          <w:b/>
          <w:color w:val="0000FF"/>
          <w:sz w:val="22"/>
          <w:szCs w:val="22"/>
        </w:rPr>
        <w:tab/>
      </w:r>
      <w:proofErr w:type="gramEnd"/>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color w:val="0000FF"/>
          <w:sz w:val="22"/>
          <w:szCs w:val="22"/>
        </w:rPr>
        <w:t>Apr’ 1999 - Aug' 2001</w:t>
      </w:r>
    </w:p>
    <w:p w14:paraId="7845E11E" w14:textId="77777777" w:rsidR="006E7437" w:rsidRPr="00AB5935" w:rsidRDefault="006E7437" w:rsidP="006E7437">
      <w:pPr>
        <w:rPr>
          <w:rFonts w:ascii="Calibri" w:hAnsi="Calibri"/>
          <w:color w:val="0000FF"/>
          <w:sz w:val="22"/>
          <w:szCs w:val="22"/>
        </w:rPr>
      </w:pPr>
      <w:r w:rsidRPr="00AB5935">
        <w:rPr>
          <w:rFonts w:ascii="Calibri" w:hAnsi="Calibri"/>
          <w:color w:val="0000FF"/>
          <w:sz w:val="22"/>
          <w:szCs w:val="22"/>
        </w:rPr>
        <w:t>Role: Software Developer</w:t>
      </w:r>
    </w:p>
    <w:p w14:paraId="2BDA300A" w14:textId="77777777" w:rsidR="006E7437" w:rsidRPr="00AB5935" w:rsidRDefault="006E7437" w:rsidP="006E7437">
      <w:pPr>
        <w:rPr>
          <w:rFonts w:ascii="Calibri" w:hAnsi="Calibri"/>
          <w:i/>
          <w:sz w:val="22"/>
          <w:szCs w:val="22"/>
        </w:rPr>
      </w:pPr>
    </w:p>
    <w:p w14:paraId="6C71B816" w14:textId="77777777" w:rsidR="006E7437" w:rsidRPr="00AB5935" w:rsidRDefault="006E7437" w:rsidP="006E7437">
      <w:pPr>
        <w:rPr>
          <w:rFonts w:ascii="Calibri" w:hAnsi="Calibri"/>
          <w:sz w:val="22"/>
          <w:szCs w:val="22"/>
        </w:rPr>
      </w:pPr>
      <w:r w:rsidRPr="00AB5935">
        <w:rPr>
          <w:rFonts w:ascii="Calibri" w:hAnsi="Calibri"/>
          <w:sz w:val="22"/>
          <w:szCs w:val="22"/>
        </w:rPr>
        <w:t>Nortel Networks is a world leader in wireless technologies and services including CDMA, GSM, GPRS and more.  I work on a wireless GSM/UMTS project in the Development team doing database work.  We work on subscriber provisioning, validation and updates, authentication and database messaging.  Database scripts are embedded and passed via java objects.</w:t>
      </w:r>
    </w:p>
    <w:p w14:paraId="61B016A1" w14:textId="77777777" w:rsidR="006E7437" w:rsidRPr="00AB5935" w:rsidRDefault="006E7437" w:rsidP="006E7437">
      <w:pPr>
        <w:rPr>
          <w:rFonts w:ascii="Calibri" w:hAnsi="Calibri"/>
          <w:sz w:val="22"/>
          <w:szCs w:val="22"/>
        </w:rPr>
      </w:pPr>
    </w:p>
    <w:p w14:paraId="3B611B65" w14:textId="77777777" w:rsidR="006E7437" w:rsidRPr="00AB5935" w:rsidRDefault="006E7437" w:rsidP="006E7437">
      <w:pPr>
        <w:widowControl w:val="0"/>
        <w:numPr>
          <w:ilvl w:val="0"/>
          <w:numId w:val="7"/>
        </w:numPr>
        <w:tabs>
          <w:tab w:val="left" w:pos="360"/>
        </w:tabs>
        <w:suppressAutoHyphens/>
        <w:autoSpaceDE w:val="0"/>
        <w:rPr>
          <w:rFonts w:ascii="Calibri" w:hAnsi="Calibri"/>
          <w:sz w:val="22"/>
          <w:szCs w:val="22"/>
        </w:rPr>
      </w:pPr>
      <w:r w:rsidRPr="00AB5935">
        <w:rPr>
          <w:rFonts w:ascii="Calibri" w:hAnsi="Calibri"/>
          <w:sz w:val="22"/>
          <w:szCs w:val="22"/>
        </w:rPr>
        <w:t xml:space="preserve">Developed java modules in which the database interacts with numerous components of the wireless telecommunication system.  </w:t>
      </w:r>
    </w:p>
    <w:p w14:paraId="1764C3AA" w14:textId="77777777" w:rsidR="006E7437" w:rsidRPr="00AB5935" w:rsidRDefault="006E7437" w:rsidP="006E7437">
      <w:pPr>
        <w:widowControl w:val="0"/>
        <w:numPr>
          <w:ilvl w:val="0"/>
          <w:numId w:val="7"/>
        </w:numPr>
        <w:tabs>
          <w:tab w:val="left" w:pos="360"/>
        </w:tabs>
        <w:suppressAutoHyphens/>
        <w:autoSpaceDE w:val="0"/>
        <w:rPr>
          <w:rFonts w:ascii="Calibri" w:hAnsi="Calibri"/>
          <w:sz w:val="22"/>
          <w:szCs w:val="22"/>
        </w:rPr>
      </w:pPr>
      <w:r w:rsidRPr="00AB5935">
        <w:rPr>
          <w:rFonts w:ascii="Calibri" w:hAnsi="Calibri"/>
          <w:sz w:val="22"/>
          <w:szCs w:val="22"/>
        </w:rPr>
        <w:t xml:space="preserve">Various PL/SQL stored procedures were created to store and retrieve data from the database using JDBC.  </w:t>
      </w:r>
    </w:p>
    <w:p w14:paraId="0FB31FA9" w14:textId="77777777" w:rsidR="006E7437" w:rsidRPr="00AB5935" w:rsidRDefault="006E7437" w:rsidP="006E7437">
      <w:pPr>
        <w:widowControl w:val="0"/>
        <w:numPr>
          <w:ilvl w:val="0"/>
          <w:numId w:val="7"/>
        </w:numPr>
        <w:tabs>
          <w:tab w:val="left" w:pos="360"/>
        </w:tabs>
        <w:suppressAutoHyphens/>
        <w:autoSpaceDE w:val="0"/>
        <w:rPr>
          <w:rFonts w:ascii="Calibri" w:hAnsi="Calibri"/>
          <w:sz w:val="22"/>
          <w:szCs w:val="22"/>
        </w:rPr>
      </w:pPr>
      <w:r w:rsidRPr="00AB5935">
        <w:rPr>
          <w:rFonts w:ascii="Calibri" w:hAnsi="Calibri"/>
          <w:sz w:val="22"/>
          <w:szCs w:val="22"/>
        </w:rPr>
        <w:t>Involved in database backup and recovery procedure using tape as a backup medium.  This is a real time database system that needs to be up and running 24 hours/7 days a week.  Scripts are written (Shell scripts, Perl, SQL and PL/SQL) to perform hot backups of the database.</w:t>
      </w:r>
    </w:p>
    <w:p w14:paraId="65D25422" w14:textId="77777777" w:rsidR="006E7437" w:rsidRPr="00AB5935" w:rsidRDefault="006E7437" w:rsidP="006E7437">
      <w:pPr>
        <w:widowControl w:val="0"/>
        <w:numPr>
          <w:ilvl w:val="0"/>
          <w:numId w:val="7"/>
        </w:numPr>
        <w:tabs>
          <w:tab w:val="left" w:pos="360"/>
        </w:tabs>
        <w:suppressAutoHyphens/>
        <w:autoSpaceDE w:val="0"/>
        <w:rPr>
          <w:rFonts w:ascii="Calibri" w:hAnsi="Calibri"/>
          <w:sz w:val="22"/>
          <w:szCs w:val="22"/>
        </w:rPr>
      </w:pPr>
      <w:r w:rsidRPr="00AB5935">
        <w:rPr>
          <w:rFonts w:ascii="Calibri" w:hAnsi="Calibri"/>
          <w:sz w:val="22"/>
          <w:szCs w:val="22"/>
        </w:rPr>
        <w:t>Developed Shell scripts to run the oracle packages to upload data from the application using SQL *loader utility.</w:t>
      </w:r>
    </w:p>
    <w:p w14:paraId="50F28FF7" w14:textId="77777777" w:rsidR="006E7437" w:rsidRPr="00AB5935" w:rsidRDefault="006E7437" w:rsidP="006E7437">
      <w:pPr>
        <w:widowControl w:val="0"/>
        <w:numPr>
          <w:ilvl w:val="0"/>
          <w:numId w:val="7"/>
        </w:numPr>
        <w:tabs>
          <w:tab w:val="left" w:pos="360"/>
        </w:tabs>
        <w:suppressAutoHyphens/>
        <w:autoSpaceDE w:val="0"/>
        <w:rPr>
          <w:rFonts w:ascii="Calibri" w:hAnsi="Calibri"/>
          <w:sz w:val="22"/>
          <w:szCs w:val="22"/>
        </w:rPr>
      </w:pPr>
      <w:r w:rsidRPr="00AB5935">
        <w:rPr>
          <w:rFonts w:ascii="Calibri" w:hAnsi="Calibri"/>
          <w:sz w:val="22"/>
          <w:szCs w:val="22"/>
        </w:rPr>
        <w:t>Developed a data processing tool (Unix and Perl) to parse raw data originating from Nortel’s DMS100 switches.</w:t>
      </w:r>
    </w:p>
    <w:p w14:paraId="0489DAFD" w14:textId="77777777" w:rsidR="006E7437" w:rsidRPr="00AB5935" w:rsidRDefault="006E7437" w:rsidP="006E7437">
      <w:pPr>
        <w:rPr>
          <w:rFonts w:ascii="Calibri" w:hAnsi="Calibri"/>
          <w:sz w:val="22"/>
          <w:szCs w:val="22"/>
        </w:rPr>
      </w:pPr>
    </w:p>
    <w:p w14:paraId="37A2D0BC" w14:textId="77777777" w:rsidR="006E7437" w:rsidRPr="00AB5935" w:rsidRDefault="006E7437" w:rsidP="006E7437">
      <w:pPr>
        <w:rPr>
          <w:rFonts w:ascii="Calibri" w:hAnsi="Calibri"/>
          <w:sz w:val="22"/>
          <w:szCs w:val="22"/>
        </w:rPr>
      </w:pPr>
      <w:r w:rsidRPr="00AB5935">
        <w:rPr>
          <w:rFonts w:ascii="Calibri" w:hAnsi="Calibri"/>
          <w:b/>
          <w:sz w:val="22"/>
          <w:szCs w:val="22"/>
        </w:rPr>
        <w:t>Environment</w:t>
      </w:r>
      <w:r w:rsidRPr="00AB5935">
        <w:rPr>
          <w:rFonts w:ascii="Calibri" w:hAnsi="Calibri"/>
          <w:sz w:val="22"/>
          <w:szCs w:val="22"/>
        </w:rPr>
        <w:t>: Oracle 8i, SQL*Loader, PL/SQL, Shell Script, Sun Solaris, Perl, ClearCase, Java 2.0, Windows.</w:t>
      </w:r>
    </w:p>
    <w:p w14:paraId="7C2E984E" w14:textId="77777777" w:rsidR="006E7437" w:rsidRPr="00AB5935" w:rsidRDefault="006E7437" w:rsidP="006E7437">
      <w:pPr>
        <w:rPr>
          <w:rFonts w:ascii="Calibri" w:hAnsi="Calibri"/>
          <w:sz w:val="22"/>
          <w:szCs w:val="22"/>
        </w:rPr>
      </w:pPr>
    </w:p>
    <w:p w14:paraId="2295EAA3" w14:textId="77777777" w:rsidR="006E7437" w:rsidRPr="00AB5935" w:rsidRDefault="00375659" w:rsidP="006E7437">
      <w:pPr>
        <w:rPr>
          <w:rFonts w:ascii="Calibri" w:hAnsi="Calibri"/>
          <w:color w:val="0000FF"/>
          <w:sz w:val="22"/>
          <w:szCs w:val="22"/>
        </w:rPr>
      </w:pPr>
      <w:proofErr w:type="spellStart"/>
      <w:r w:rsidRPr="00AB5935">
        <w:rPr>
          <w:rFonts w:ascii="Calibri" w:hAnsi="Calibri"/>
          <w:b/>
          <w:color w:val="0000FF"/>
          <w:sz w:val="22"/>
          <w:szCs w:val="22"/>
        </w:rPr>
        <w:t>PriceWaterhouseCoopers</w:t>
      </w:r>
      <w:proofErr w:type="spellEnd"/>
      <w:r w:rsidRPr="00AB5935">
        <w:rPr>
          <w:rFonts w:ascii="Calibri" w:hAnsi="Calibri"/>
          <w:b/>
          <w:color w:val="0000FF"/>
          <w:sz w:val="22"/>
          <w:szCs w:val="22"/>
        </w:rPr>
        <w:t>, TX, USA</w:t>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b/>
          <w:color w:val="0000FF"/>
          <w:sz w:val="22"/>
          <w:szCs w:val="22"/>
        </w:rPr>
        <w:tab/>
      </w:r>
      <w:r w:rsidR="006E7437" w:rsidRPr="00AB5935">
        <w:rPr>
          <w:rFonts w:ascii="Calibri" w:hAnsi="Calibri"/>
          <w:color w:val="0000FF"/>
          <w:sz w:val="22"/>
          <w:szCs w:val="22"/>
        </w:rPr>
        <w:t>July’ 1998 - Apr’ 1999</w:t>
      </w:r>
    </w:p>
    <w:p w14:paraId="6C574442" w14:textId="77777777" w:rsidR="006E7437" w:rsidRPr="00AB5935" w:rsidRDefault="006E7437" w:rsidP="006E7437">
      <w:pPr>
        <w:rPr>
          <w:rFonts w:ascii="Calibri" w:hAnsi="Calibri"/>
          <w:sz w:val="22"/>
          <w:szCs w:val="22"/>
        </w:rPr>
      </w:pPr>
      <w:proofErr w:type="gramStart"/>
      <w:r w:rsidRPr="00AB5935">
        <w:rPr>
          <w:rFonts w:ascii="Calibri" w:hAnsi="Calibri"/>
          <w:b/>
          <w:color w:val="0000FF"/>
          <w:sz w:val="22"/>
          <w:szCs w:val="22"/>
        </w:rPr>
        <w:t>Role :</w:t>
      </w:r>
      <w:proofErr w:type="gramEnd"/>
      <w:r w:rsidRPr="00AB5935">
        <w:rPr>
          <w:rFonts w:ascii="Calibri" w:hAnsi="Calibri"/>
          <w:b/>
          <w:color w:val="0000FF"/>
          <w:sz w:val="22"/>
          <w:szCs w:val="22"/>
        </w:rPr>
        <w:t xml:space="preserve"> SAP Consultant</w:t>
      </w:r>
      <w:r w:rsidRPr="00AB5935">
        <w:rPr>
          <w:rFonts w:ascii="Calibri" w:hAnsi="Calibri"/>
          <w:b/>
          <w:color w:val="0000FF"/>
          <w:sz w:val="22"/>
          <w:szCs w:val="22"/>
        </w:rPr>
        <w:tab/>
      </w:r>
      <w:r w:rsidRPr="00AB5935">
        <w:rPr>
          <w:rFonts w:ascii="Calibri" w:hAnsi="Calibri"/>
          <w:sz w:val="22"/>
          <w:szCs w:val="22"/>
        </w:rPr>
        <w:tab/>
      </w:r>
      <w:r w:rsidRPr="00AB5935">
        <w:rPr>
          <w:rFonts w:ascii="Calibri" w:hAnsi="Calibri"/>
          <w:sz w:val="22"/>
          <w:szCs w:val="22"/>
        </w:rPr>
        <w:tab/>
      </w:r>
      <w:r w:rsidRPr="00AB5935">
        <w:rPr>
          <w:rFonts w:ascii="Calibri" w:hAnsi="Calibri"/>
          <w:sz w:val="22"/>
          <w:szCs w:val="22"/>
        </w:rPr>
        <w:tab/>
      </w:r>
      <w:r w:rsidRPr="00AB5935">
        <w:rPr>
          <w:rFonts w:ascii="Calibri" w:hAnsi="Calibri"/>
          <w:sz w:val="22"/>
          <w:szCs w:val="22"/>
        </w:rPr>
        <w:tab/>
      </w:r>
      <w:r w:rsidRPr="00AB5935">
        <w:rPr>
          <w:rFonts w:ascii="Calibri" w:hAnsi="Calibri"/>
          <w:sz w:val="22"/>
          <w:szCs w:val="22"/>
        </w:rPr>
        <w:tab/>
      </w:r>
      <w:r w:rsidRPr="00AB5935">
        <w:rPr>
          <w:rFonts w:ascii="Calibri" w:hAnsi="Calibri"/>
          <w:sz w:val="22"/>
          <w:szCs w:val="22"/>
        </w:rPr>
        <w:tab/>
        <w:t xml:space="preserve">      </w:t>
      </w:r>
    </w:p>
    <w:p w14:paraId="6AE27808" w14:textId="77777777" w:rsidR="006E7437" w:rsidRPr="00AB5935" w:rsidRDefault="006E7437" w:rsidP="006E7437">
      <w:pPr>
        <w:rPr>
          <w:rFonts w:ascii="Calibri" w:hAnsi="Calibri"/>
          <w:i/>
          <w:sz w:val="22"/>
          <w:szCs w:val="22"/>
        </w:rPr>
      </w:pPr>
    </w:p>
    <w:p w14:paraId="0D23C604" w14:textId="77777777" w:rsidR="006E7437" w:rsidRPr="00AB5935" w:rsidRDefault="006E7437" w:rsidP="006E7437">
      <w:pPr>
        <w:rPr>
          <w:rFonts w:ascii="Calibri" w:hAnsi="Calibri"/>
          <w:sz w:val="22"/>
          <w:szCs w:val="22"/>
        </w:rPr>
      </w:pPr>
      <w:proofErr w:type="spellStart"/>
      <w:r w:rsidRPr="00AB5935">
        <w:rPr>
          <w:rFonts w:ascii="Calibri" w:hAnsi="Calibri"/>
          <w:sz w:val="22"/>
          <w:szCs w:val="22"/>
        </w:rPr>
        <w:t>PriceWaterhouseCoopers</w:t>
      </w:r>
      <w:proofErr w:type="spellEnd"/>
      <w:r w:rsidRPr="00AB5935">
        <w:rPr>
          <w:rFonts w:ascii="Calibri" w:hAnsi="Calibri"/>
          <w:sz w:val="22"/>
          <w:szCs w:val="22"/>
        </w:rPr>
        <w:t xml:space="preserve"> is a Big 5 consulting firm.  I was involved in data conversion process from the legacy system to SAP using Oracle 8i database.   Were also involved in converting reports from Legacy to SAP R/3.</w:t>
      </w:r>
    </w:p>
    <w:p w14:paraId="30704BB7" w14:textId="77777777" w:rsidR="006E7437" w:rsidRPr="00AB5935" w:rsidRDefault="006E7437" w:rsidP="006E7437">
      <w:pPr>
        <w:rPr>
          <w:rFonts w:ascii="Calibri" w:hAnsi="Calibri"/>
          <w:sz w:val="22"/>
          <w:szCs w:val="22"/>
        </w:rPr>
      </w:pPr>
    </w:p>
    <w:p w14:paraId="5F15712A" w14:textId="77777777" w:rsidR="006E7437" w:rsidRPr="00AB5935" w:rsidRDefault="006E7437" w:rsidP="006E7437">
      <w:pPr>
        <w:pStyle w:val="BodyText"/>
        <w:numPr>
          <w:ilvl w:val="0"/>
          <w:numId w:val="8"/>
        </w:numPr>
        <w:tabs>
          <w:tab w:val="left" w:pos="720"/>
          <w:tab w:val="left" w:pos="1170"/>
        </w:tabs>
        <w:rPr>
          <w:rFonts w:ascii="Calibri" w:hAnsi="Calibri"/>
          <w:sz w:val="22"/>
          <w:szCs w:val="22"/>
        </w:rPr>
      </w:pPr>
      <w:r w:rsidRPr="00AB5935">
        <w:rPr>
          <w:rFonts w:ascii="Calibri" w:hAnsi="Calibri"/>
          <w:sz w:val="22"/>
          <w:szCs w:val="22"/>
        </w:rPr>
        <w:t>Develop ABAP/4 reports and various ad-hoc reports.</w:t>
      </w:r>
    </w:p>
    <w:p w14:paraId="54A32F40" w14:textId="77777777" w:rsidR="006E7437" w:rsidRPr="00AB5935" w:rsidRDefault="006E7437" w:rsidP="006E7437">
      <w:pPr>
        <w:pStyle w:val="BodyText"/>
        <w:numPr>
          <w:ilvl w:val="0"/>
          <w:numId w:val="8"/>
        </w:numPr>
        <w:tabs>
          <w:tab w:val="left" w:pos="720"/>
          <w:tab w:val="left" w:pos="1170"/>
        </w:tabs>
        <w:rPr>
          <w:rFonts w:ascii="Calibri" w:hAnsi="Calibri"/>
          <w:sz w:val="22"/>
          <w:szCs w:val="22"/>
        </w:rPr>
      </w:pPr>
      <w:r w:rsidRPr="00AB5935">
        <w:rPr>
          <w:rFonts w:ascii="Calibri" w:hAnsi="Calibri"/>
          <w:sz w:val="22"/>
          <w:szCs w:val="22"/>
        </w:rPr>
        <w:t xml:space="preserve">Involved in Requirements gathering, Functional design specifications and Documentation.  </w:t>
      </w:r>
    </w:p>
    <w:p w14:paraId="13587FAC" w14:textId="77777777" w:rsidR="006E7437" w:rsidRPr="00AB5935" w:rsidRDefault="006E7437" w:rsidP="006E7437">
      <w:pPr>
        <w:pStyle w:val="BodyText"/>
        <w:numPr>
          <w:ilvl w:val="0"/>
          <w:numId w:val="8"/>
        </w:numPr>
        <w:tabs>
          <w:tab w:val="left" w:pos="720"/>
          <w:tab w:val="left" w:pos="1170"/>
        </w:tabs>
        <w:rPr>
          <w:rFonts w:ascii="Calibri" w:hAnsi="Calibri"/>
          <w:sz w:val="22"/>
          <w:szCs w:val="22"/>
        </w:rPr>
      </w:pPr>
      <w:r w:rsidRPr="00AB5935">
        <w:rPr>
          <w:rFonts w:ascii="Calibri" w:hAnsi="Calibri"/>
          <w:sz w:val="22"/>
          <w:szCs w:val="22"/>
        </w:rPr>
        <w:t>Nested SQL queries and joins were used to solve the complex business requirements.</w:t>
      </w:r>
    </w:p>
    <w:p w14:paraId="45269FA8" w14:textId="77777777" w:rsidR="006E7437" w:rsidRPr="00AB5935" w:rsidRDefault="006E7437" w:rsidP="006E7437">
      <w:pPr>
        <w:widowControl w:val="0"/>
        <w:numPr>
          <w:ilvl w:val="0"/>
          <w:numId w:val="8"/>
        </w:numPr>
        <w:tabs>
          <w:tab w:val="left" w:pos="360"/>
          <w:tab w:val="left" w:pos="720"/>
          <w:tab w:val="right" w:pos="1080"/>
          <w:tab w:val="right" w:pos="2160"/>
        </w:tabs>
        <w:suppressAutoHyphens/>
        <w:autoSpaceDE w:val="0"/>
        <w:jc w:val="both"/>
        <w:rPr>
          <w:rFonts w:ascii="Calibri" w:hAnsi="Calibri"/>
          <w:sz w:val="22"/>
          <w:szCs w:val="22"/>
        </w:rPr>
      </w:pPr>
      <w:r w:rsidRPr="00AB5935">
        <w:rPr>
          <w:rFonts w:ascii="Calibri" w:hAnsi="Calibri"/>
          <w:sz w:val="22"/>
          <w:szCs w:val="22"/>
        </w:rPr>
        <w:t>Wrote packages &amp; stored procedures for populating &amp; manipulating data using PL/SQL</w:t>
      </w:r>
    </w:p>
    <w:p w14:paraId="75C7D661" w14:textId="77777777" w:rsidR="006E7437" w:rsidRPr="00AB5935" w:rsidRDefault="006E7437" w:rsidP="006E7437">
      <w:pPr>
        <w:widowControl w:val="0"/>
        <w:numPr>
          <w:ilvl w:val="0"/>
          <w:numId w:val="8"/>
        </w:numPr>
        <w:tabs>
          <w:tab w:val="left" w:pos="360"/>
        </w:tabs>
        <w:suppressAutoHyphens/>
        <w:autoSpaceDE w:val="0"/>
        <w:rPr>
          <w:rFonts w:ascii="Calibri" w:hAnsi="Calibri"/>
          <w:sz w:val="22"/>
          <w:szCs w:val="22"/>
        </w:rPr>
      </w:pPr>
      <w:r w:rsidRPr="00AB5935">
        <w:rPr>
          <w:rFonts w:ascii="Calibri" w:hAnsi="Calibri"/>
          <w:sz w:val="22"/>
          <w:szCs w:val="22"/>
        </w:rPr>
        <w:t>Developed Shell scripts to run the oracle packages to upload data from the application using SQL *loader utility.</w:t>
      </w:r>
    </w:p>
    <w:p w14:paraId="0E784C17" w14:textId="77777777" w:rsidR="006E7437" w:rsidRPr="00AB5935" w:rsidRDefault="006E7437" w:rsidP="006E7437">
      <w:pPr>
        <w:widowControl w:val="0"/>
        <w:numPr>
          <w:ilvl w:val="0"/>
          <w:numId w:val="8"/>
        </w:numPr>
        <w:tabs>
          <w:tab w:val="left" w:pos="360"/>
        </w:tabs>
        <w:suppressAutoHyphens/>
        <w:autoSpaceDE w:val="0"/>
        <w:rPr>
          <w:rFonts w:ascii="Calibri" w:hAnsi="Calibri"/>
          <w:sz w:val="22"/>
          <w:szCs w:val="22"/>
        </w:rPr>
      </w:pPr>
      <w:r w:rsidRPr="00AB5935">
        <w:rPr>
          <w:rFonts w:ascii="Calibri" w:hAnsi="Calibri"/>
          <w:sz w:val="22"/>
          <w:szCs w:val="22"/>
        </w:rPr>
        <w:t>Work as an ABAP developer on MM and FI/CO modules.</w:t>
      </w:r>
    </w:p>
    <w:p w14:paraId="380BC3C8" w14:textId="77777777" w:rsidR="006E7437" w:rsidRPr="00AB5935" w:rsidRDefault="006E7437" w:rsidP="006E7437">
      <w:pPr>
        <w:rPr>
          <w:rFonts w:ascii="Calibri" w:hAnsi="Calibri"/>
          <w:b/>
          <w:sz w:val="22"/>
          <w:szCs w:val="22"/>
        </w:rPr>
      </w:pPr>
    </w:p>
    <w:p w14:paraId="366296B0" w14:textId="77777777" w:rsidR="006E7437" w:rsidRPr="00AB5935" w:rsidRDefault="006E7437" w:rsidP="006E7437">
      <w:pPr>
        <w:rPr>
          <w:rFonts w:ascii="Calibri" w:hAnsi="Calibri"/>
          <w:sz w:val="22"/>
          <w:szCs w:val="22"/>
        </w:rPr>
      </w:pPr>
      <w:r w:rsidRPr="00AB5935">
        <w:rPr>
          <w:rFonts w:ascii="Calibri" w:hAnsi="Calibri"/>
          <w:b/>
          <w:sz w:val="22"/>
          <w:szCs w:val="22"/>
        </w:rPr>
        <w:t>Environment</w:t>
      </w:r>
      <w:r w:rsidRPr="00AB5935">
        <w:rPr>
          <w:rFonts w:ascii="Calibri" w:hAnsi="Calibri"/>
          <w:sz w:val="22"/>
          <w:szCs w:val="22"/>
        </w:rPr>
        <w:t>: Oracle 8i, SQL*Loader, PL/SQL, Shell Script, Sun Solaris, Perl, Windows, SAP R/3.</w:t>
      </w:r>
    </w:p>
    <w:p w14:paraId="7F3BBF44" w14:textId="77777777" w:rsidR="006E7437" w:rsidRPr="00AB5935" w:rsidRDefault="006E7437" w:rsidP="006E7437">
      <w:pPr>
        <w:jc w:val="center"/>
        <w:rPr>
          <w:rFonts w:ascii="Calibri" w:hAnsi="Calibri"/>
          <w:b/>
          <w:caps/>
          <w:sz w:val="22"/>
          <w:szCs w:val="22"/>
        </w:rPr>
      </w:pPr>
      <w:r w:rsidRPr="00AB5935">
        <w:rPr>
          <w:rFonts w:ascii="Calibri" w:hAnsi="Calibri"/>
          <w:b/>
          <w:caps/>
          <w:sz w:val="22"/>
          <w:szCs w:val="22"/>
        </w:rPr>
        <w:t>Education</w:t>
      </w:r>
    </w:p>
    <w:p w14:paraId="32259209" w14:textId="77777777" w:rsidR="006E7437" w:rsidRPr="00AB5935" w:rsidRDefault="006E7437" w:rsidP="006E7437">
      <w:pPr>
        <w:jc w:val="center"/>
        <w:rPr>
          <w:rFonts w:ascii="Calibri" w:hAnsi="Calibri"/>
          <w:b/>
          <w:caps/>
          <w:sz w:val="22"/>
          <w:szCs w:val="22"/>
        </w:rPr>
      </w:pPr>
    </w:p>
    <w:p w14:paraId="66602056" w14:textId="77777777" w:rsidR="006E7437" w:rsidRPr="00AB5935" w:rsidRDefault="006E7437" w:rsidP="006E7437">
      <w:pPr>
        <w:widowControl w:val="0"/>
        <w:numPr>
          <w:ilvl w:val="0"/>
          <w:numId w:val="11"/>
        </w:numPr>
        <w:tabs>
          <w:tab w:val="left" w:pos="360"/>
        </w:tabs>
        <w:suppressAutoHyphens/>
        <w:autoSpaceDE w:val="0"/>
        <w:rPr>
          <w:rFonts w:ascii="Calibri" w:hAnsi="Calibri"/>
          <w:sz w:val="22"/>
          <w:szCs w:val="22"/>
        </w:rPr>
      </w:pPr>
      <w:r w:rsidRPr="00AB5935">
        <w:rPr>
          <w:rFonts w:ascii="Calibri" w:hAnsi="Calibri"/>
          <w:b/>
          <w:bCs/>
          <w:color w:val="0000FF"/>
          <w:sz w:val="22"/>
          <w:szCs w:val="22"/>
        </w:rPr>
        <w:lastRenderedPageBreak/>
        <w:t>MBA in Business Management</w:t>
      </w:r>
      <w:r w:rsidRPr="00AB5935">
        <w:rPr>
          <w:rFonts w:ascii="Calibri" w:hAnsi="Calibri"/>
          <w:sz w:val="22"/>
          <w:szCs w:val="22"/>
        </w:rPr>
        <w:t xml:space="preserve"> - University Of Dallas, Dallas, TX, </w:t>
      </w:r>
      <w:r w:rsidRPr="00AB5935">
        <w:rPr>
          <w:rFonts w:ascii="Calibri" w:hAnsi="Calibri"/>
          <w:color w:val="0000FF"/>
          <w:sz w:val="22"/>
          <w:szCs w:val="22"/>
        </w:rPr>
        <w:t>USA</w:t>
      </w:r>
      <w:proofErr w:type="gramStart"/>
      <w:r w:rsidRPr="00AB5935">
        <w:rPr>
          <w:rFonts w:ascii="Calibri" w:hAnsi="Calibri"/>
          <w:sz w:val="22"/>
          <w:szCs w:val="22"/>
        </w:rPr>
        <w:tab/>
        <w:t>( May</w:t>
      </w:r>
      <w:proofErr w:type="gramEnd"/>
      <w:r w:rsidRPr="00AB5935">
        <w:rPr>
          <w:rFonts w:ascii="Calibri" w:hAnsi="Calibri"/>
          <w:sz w:val="22"/>
          <w:szCs w:val="22"/>
        </w:rPr>
        <w:t xml:space="preserve"> 2007 – August 2009  )</w:t>
      </w:r>
    </w:p>
    <w:p w14:paraId="10C55E82" w14:textId="77777777" w:rsidR="006E7437" w:rsidRPr="00FC1C94" w:rsidRDefault="006E7437" w:rsidP="00FC1C94">
      <w:pPr>
        <w:widowControl w:val="0"/>
        <w:numPr>
          <w:ilvl w:val="0"/>
          <w:numId w:val="11"/>
        </w:numPr>
        <w:tabs>
          <w:tab w:val="left" w:pos="360"/>
        </w:tabs>
        <w:suppressAutoHyphens/>
        <w:autoSpaceDE w:val="0"/>
        <w:rPr>
          <w:rFonts w:ascii="Calibri" w:hAnsi="Calibri"/>
          <w:sz w:val="22"/>
          <w:szCs w:val="22"/>
        </w:rPr>
      </w:pPr>
      <w:r w:rsidRPr="00FC1C94">
        <w:rPr>
          <w:rFonts w:ascii="Calibri" w:hAnsi="Calibri"/>
          <w:sz w:val="22"/>
          <w:szCs w:val="22"/>
        </w:rPr>
        <w:t>PMI Certified Project Management - Collin County College, Dallas, TX, USA</w:t>
      </w:r>
      <w:proofErr w:type="gramStart"/>
      <w:r w:rsidRPr="00FC1C94">
        <w:rPr>
          <w:rFonts w:ascii="Calibri" w:hAnsi="Calibri"/>
          <w:sz w:val="22"/>
          <w:szCs w:val="22"/>
        </w:rPr>
        <w:tab/>
        <w:t xml:space="preserve">(  </w:t>
      </w:r>
      <w:proofErr w:type="gramEnd"/>
      <w:r w:rsidRPr="00FC1C94">
        <w:rPr>
          <w:rFonts w:ascii="Calibri" w:hAnsi="Calibri"/>
          <w:sz w:val="22"/>
          <w:szCs w:val="22"/>
        </w:rPr>
        <w:t>2005  )</w:t>
      </w:r>
    </w:p>
    <w:p w14:paraId="7EC75DD7" w14:textId="77777777" w:rsidR="006E7437" w:rsidRPr="00AB5935" w:rsidRDefault="006E7437" w:rsidP="006E7437">
      <w:pPr>
        <w:widowControl w:val="0"/>
        <w:numPr>
          <w:ilvl w:val="0"/>
          <w:numId w:val="11"/>
        </w:numPr>
        <w:tabs>
          <w:tab w:val="left" w:pos="360"/>
        </w:tabs>
        <w:suppressAutoHyphens/>
        <w:autoSpaceDE w:val="0"/>
        <w:rPr>
          <w:rFonts w:ascii="Calibri" w:hAnsi="Calibri"/>
          <w:sz w:val="22"/>
          <w:szCs w:val="22"/>
        </w:rPr>
      </w:pPr>
      <w:r w:rsidRPr="00AB5935">
        <w:rPr>
          <w:rFonts w:ascii="Calibri" w:hAnsi="Calibri"/>
          <w:sz w:val="22"/>
          <w:szCs w:val="22"/>
        </w:rPr>
        <w:t>Oracle 9i DBA certification course from Oracle university.</w:t>
      </w:r>
    </w:p>
    <w:p w14:paraId="4167FF49" w14:textId="77777777" w:rsidR="006E7437" w:rsidRPr="00AB5935" w:rsidRDefault="006E7437" w:rsidP="006E7437">
      <w:pPr>
        <w:tabs>
          <w:tab w:val="left" w:pos="1440"/>
        </w:tabs>
        <w:ind w:left="1080"/>
        <w:rPr>
          <w:rFonts w:ascii="Calibri" w:hAnsi="Calibri"/>
          <w:sz w:val="22"/>
          <w:szCs w:val="22"/>
        </w:rPr>
      </w:pPr>
      <w:r w:rsidRPr="00AB5935">
        <w:rPr>
          <w:rFonts w:ascii="Calibri" w:hAnsi="Calibri"/>
          <w:sz w:val="22"/>
          <w:szCs w:val="22"/>
        </w:rPr>
        <w:t>Richland College, Dallas, TX, USA</w:t>
      </w:r>
      <w:proofErr w:type="gramStart"/>
      <w:r w:rsidRPr="00AB5935">
        <w:rPr>
          <w:rFonts w:ascii="Calibri" w:hAnsi="Calibri"/>
          <w:sz w:val="22"/>
          <w:szCs w:val="22"/>
        </w:rPr>
        <w:tab/>
        <w:t>( August</w:t>
      </w:r>
      <w:proofErr w:type="gramEnd"/>
      <w:r w:rsidRPr="00AB5935">
        <w:rPr>
          <w:rFonts w:ascii="Calibri" w:hAnsi="Calibri"/>
          <w:sz w:val="22"/>
          <w:szCs w:val="22"/>
        </w:rPr>
        <w:t xml:space="preserve"> 2003 – Dec 2003  )</w:t>
      </w:r>
    </w:p>
    <w:p w14:paraId="4DB968DD" w14:textId="77777777" w:rsidR="006E7437" w:rsidRPr="00AB5935" w:rsidRDefault="006E7437" w:rsidP="006E7437">
      <w:pPr>
        <w:widowControl w:val="0"/>
        <w:numPr>
          <w:ilvl w:val="0"/>
          <w:numId w:val="11"/>
        </w:numPr>
        <w:tabs>
          <w:tab w:val="left" w:pos="360"/>
        </w:tabs>
        <w:suppressAutoHyphens/>
        <w:autoSpaceDE w:val="0"/>
        <w:rPr>
          <w:rFonts w:ascii="Calibri" w:hAnsi="Calibri"/>
          <w:sz w:val="22"/>
          <w:szCs w:val="22"/>
        </w:rPr>
      </w:pPr>
      <w:r w:rsidRPr="00AB5935">
        <w:rPr>
          <w:rFonts w:ascii="Calibri" w:hAnsi="Calibri"/>
          <w:b/>
          <w:bCs/>
          <w:color w:val="0000FF"/>
          <w:sz w:val="22"/>
          <w:szCs w:val="22"/>
        </w:rPr>
        <w:t>MS in Computer Science</w:t>
      </w:r>
      <w:r w:rsidRPr="00AB5935">
        <w:rPr>
          <w:rFonts w:ascii="Calibri" w:hAnsi="Calibri"/>
          <w:sz w:val="22"/>
          <w:szCs w:val="22"/>
        </w:rPr>
        <w:t xml:space="preserve"> (Telecommunications and Networking)</w:t>
      </w:r>
    </w:p>
    <w:p w14:paraId="5CF8BBDA" w14:textId="77777777" w:rsidR="006E7437" w:rsidRPr="00AB5935" w:rsidRDefault="006E7437" w:rsidP="006E7437">
      <w:pPr>
        <w:tabs>
          <w:tab w:val="left" w:pos="1440"/>
        </w:tabs>
        <w:ind w:left="1080"/>
        <w:rPr>
          <w:rFonts w:ascii="Calibri" w:hAnsi="Calibri"/>
          <w:sz w:val="22"/>
          <w:szCs w:val="22"/>
        </w:rPr>
      </w:pPr>
      <w:r w:rsidRPr="00AB5935">
        <w:rPr>
          <w:rFonts w:ascii="Calibri" w:hAnsi="Calibri"/>
          <w:sz w:val="22"/>
          <w:szCs w:val="22"/>
        </w:rPr>
        <w:t xml:space="preserve">University of Texas at Dallas, TX, </w:t>
      </w:r>
      <w:r w:rsidRPr="00AB5935">
        <w:rPr>
          <w:rFonts w:ascii="Calibri" w:hAnsi="Calibri"/>
          <w:color w:val="0000FF"/>
          <w:sz w:val="22"/>
          <w:szCs w:val="22"/>
        </w:rPr>
        <w:t>USA</w:t>
      </w:r>
      <w:r w:rsidRPr="00AB5935">
        <w:rPr>
          <w:rFonts w:ascii="Calibri" w:hAnsi="Calibri"/>
          <w:sz w:val="22"/>
          <w:szCs w:val="22"/>
        </w:rPr>
        <w:t xml:space="preserve"> </w:t>
      </w:r>
      <w:proofErr w:type="gramStart"/>
      <w:r w:rsidRPr="00AB5935">
        <w:rPr>
          <w:rFonts w:ascii="Calibri" w:hAnsi="Calibri"/>
          <w:sz w:val="22"/>
          <w:szCs w:val="22"/>
        </w:rPr>
        <w:t>( 1996</w:t>
      </w:r>
      <w:proofErr w:type="gramEnd"/>
      <w:r w:rsidRPr="00AB5935">
        <w:rPr>
          <w:rFonts w:ascii="Calibri" w:hAnsi="Calibri"/>
          <w:sz w:val="22"/>
          <w:szCs w:val="22"/>
        </w:rPr>
        <w:t xml:space="preserve"> – 1998 ) </w:t>
      </w:r>
      <w:r w:rsidRPr="00AB5935">
        <w:rPr>
          <w:rFonts w:ascii="Calibri" w:hAnsi="Calibri"/>
          <w:sz w:val="22"/>
          <w:szCs w:val="22"/>
        </w:rPr>
        <w:tab/>
      </w:r>
    </w:p>
    <w:p w14:paraId="4D4B84AB" w14:textId="77777777" w:rsidR="006E7437" w:rsidRPr="00AB5935" w:rsidRDefault="006E7437" w:rsidP="006E7437">
      <w:pPr>
        <w:widowControl w:val="0"/>
        <w:numPr>
          <w:ilvl w:val="0"/>
          <w:numId w:val="11"/>
        </w:numPr>
        <w:tabs>
          <w:tab w:val="left" w:pos="360"/>
        </w:tabs>
        <w:suppressAutoHyphens/>
        <w:autoSpaceDE w:val="0"/>
        <w:rPr>
          <w:rFonts w:ascii="Calibri" w:hAnsi="Calibri"/>
          <w:b/>
          <w:bCs/>
          <w:sz w:val="22"/>
          <w:szCs w:val="22"/>
        </w:rPr>
      </w:pPr>
      <w:r w:rsidRPr="00AB5935">
        <w:rPr>
          <w:rFonts w:ascii="Calibri" w:hAnsi="Calibri"/>
          <w:b/>
          <w:bCs/>
          <w:sz w:val="22"/>
          <w:szCs w:val="22"/>
        </w:rPr>
        <w:t>BE Electronics Engineering</w:t>
      </w:r>
    </w:p>
    <w:p w14:paraId="652D723B" w14:textId="77777777" w:rsidR="006E7437" w:rsidRPr="00AB5935" w:rsidRDefault="006E7437" w:rsidP="006E7437">
      <w:pPr>
        <w:tabs>
          <w:tab w:val="left" w:pos="1440"/>
        </w:tabs>
        <w:ind w:left="1080"/>
        <w:rPr>
          <w:rFonts w:ascii="Calibri" w:hAnsi="Calibri"/>
          <w:sz w:val="22"/>
          <w:szCs w:val="22"/>
        </w:rPr>
      </w:pPr>
      <w:r w:rsidRPr="00AB5935">
        <w:rPr>
          <w:rFonts w:ascii="Calibri" w:hAnsi="Calibri"/>
          <w:sz w:val="22"/>
          <w:szCs w:val="22"/>
        </w:rPr>
        <w:t xml:space="preserve">RAIT Engineering College, Bombay University, India </w:t>
      </w:r>
      <w:proofErr w:type="gramStart"/>
      <w:r w:rsidRPr="00AB5935">
        <w:rPr>
          <w:rFonts w:ascii="Calibri" w:hAnsi="Calibri"/>
          <w:sz w:val="22"/>
          <w:szCs w:val="22"/>
        </w:rPr>
        <w:t>( 1991</w:t>
      </w:r>
      <w:proofErr w:type="gramEnd"/>
      <w:r w:rsidRPr="00AB5935">
        <w:rPr>
          <w:rFonts w:ascii="Calibri" w:hAnsi="Calibri"/>
          <w:sz w:val="22"/>
          <w:szCs w:val="22"/>
        </w:rPr>
        <w:t xml:space="preserve"> – 1995 )</w:t>
      </w:r>
    </w:p>
    <w:p w14:paraId="1B8420AC" w14:textId="77777777" w:rsidR="006E7437" w:rsidRPr="00AB5935" w:rsidRDefault="006E7437" w:rsidP="006E7437">
      <w:pPr>
        <w:pStyle w:val="Heading1"/>
        <w:keepNext/>
        <w:numPr>
          <w:ilvl w:val="0"/>
          <w:numId w:val="0"/>
        </w:numPr>
        <w:jc w:val="center"/>
        <w:rPr>
          <w:rFonts w:ascii="Calibri" w:hAnsi="Calibri"/>
          <w:b/>
          <w:sz w:val="22"/>
          <w:szCs w:val="22"/>
        </w:rPr>
      </w:pPr>
    </w:p>
    <w:p w14:paraId="36E614CA" w14:textId="77777777" w:rsidR="006E7437" w:rsidRPr="00AB5935" w:rsidRDefault="006E7437" w:rsidP="006E7437">
      <w:pPr>
        <w:pStyle w:val="Heading1"/>
        <w:keepNext/>
        <w:numPr>
          <w:ilvl w:val="0"/>
          <w:numId w:val="0"/>
        </w:numPr>
        <w:jc w:val="center"/>
        <w:rPr>
          <w:rFonts w:ascii="Calibri" w:hAnsi="Calibri"/>
          <w:b/>
          <w:caps/>
          <w:sz w:val="22"/>
          <w:szCs w:val="22"/>
        </w:rPr>
      </w:pPr>
      <w:r w:rsidRPr="00AB5935">
        <w:rPr>
          <w:rFonts w:ascii="Calibri" w:hAnsi="Calibri"/>
          <w:b/>
          <w:caps/>
          <w:sz w:val="22"/>
          <w:szCs w:val="22"/>
        </w:rPr>
        <w:t>Awards</w:t>
      </w:r>
    </w:p>
    <w:p w14:paraId="33B86CF7" w14:textId="77777777" w:rsidR="006E7437" w:rsidRPr="00AB5935" w:rsidRDefault="006E7437" w:rsidP="006E7437">
      <w:pPr>
        <w:rPr>
          <w:rFonts w:ascii="Calibri" w:hAnsi="Calibri"/>
          <w:sz w:val="22"/>
          <w:szCs w:val="22"/>
        </w:rPr>
      </w:pPr>
    </w:p>
    <w:p w14:paraId="45390291" w14:textId="77777777" w:rsidR="001E3F89" w:rsidRPr="001E3F89" w:rsidRDefault="001E3F89" w:rsidP="001E3F89">
      <w:pPr>
        <w:widowControl w:val="0"/>
        <w:numPr>
          <w:ilvl w:val="0"/>
          <w:numId w:val="12"/>
        </w:numPr>
        <w:tabs>
          <w:tab w:val="left" w:pos="720"/>
        </w:tabs>
        <w:suppressAutoHyphens/>
        <w:autoSpaceDE w:val="0"/>
        <w:rPr>
          <w:rFonts w:ascii="Calibri" w:hAnsi="Calibri"/>
          <w:sz w:val="22"/>
          <w:szCs w:val="22"/>
        </w:rPr>
      </w:pPr>
      <w:r w:rsidRPr="00AB5935">
        <w:rPr>
          <w:rFonts w:ascii="Calibri" w:hAnsi="Calibri"/>
          <w:sz w:val="22"/>
          <w:szCs w:val="22"/>
        </w:rPr>
        <w:t>Spot Award at Nortel Networks.</w:t>
      </w:r>
    </w:p>
    <w:p w14:paraId="37244F6A" w14:textId="77777777" w:rsidR="006E7437" w:rsidRPr="00AB5935" w:rsidRDefault="006E7437" w:rsidP="006E7437">
      <w:pPr>
        <w:rPr>
          <w:rFonts w:ascii="Calibri" w:hAnsi="Calibri"/>
          <w:sz w:val="22"/>
          <w:szCs w:val="22"/>
        </w:rPr>
      </w:pPr>
    </w:p>
    <w:p w14:paraId="07076E14" w14:textId="77777777" w:rsidR="006E7437" w:rsidRPr="00AB5935" w:rsidRDefault="006E7437" w:rsidP="006E7437">
      <w:pPr>
        <w:keepNext/>
        <w:jc w:val="center"/>
        <w:rPr>
          <w:rFonts w:ascii="Calibri" w:hAnsi="Calibri"/>
          <w:b/>
          <w:caps/>
          <w:sz w:val="22"/>
          <w:szCs w:val="22"/>
        </w:rPr>
      </w:pPr>
      <w:r w:rsidRPr="00AB5935">
        <w:rPr>
          <w:rFonts w:ascii="Calibri" w:hAnsi="Calibri"/>
          <w:b/>
          <w:caps/>
          <w:sz w:val="22"/>
          <w:szCs w:val="22"/>
        </w:rPr>
        <w:t>Professional and Academic Training Programs</w:t>
      </w:r>
    </w:p>
    <w:p w14:paraId="43169D34" w14:textId="77777777" w:rsidR="006E7437" w:rsidRPr="00AB5935" w:rsidRDefault="006E7437" w:rsidP="006E7437">
      <w:pPr>
        <w:rPr>
          <w:rFonts w:ascii="Calibri" w:hAnsi="Calibri"/>
          <w:sz w:val="22"/>
          <w:szCs w:val="22"/>
        </w:rPr>
      </w:pPr>
    </w:p>
    <w:p w14:paraId="5599A69C" w14:textId="77777777" w:rsidR="006E7437" w:rsidRPr="00AB5935" w:rsidRDefault="006E7437" w:rsidP="006E7437">
      <w:pPr>
        <w:tabs>
          <w:tab w:val="left" w:pos="360"/>
        </w:tabs>
        <w:rPr>
          <w:rFonts w:ascii="Calibri" w:hAnsi="Calibri"/>
          <w:sz w:val="22"/>
          <w:szCs w:val="22"/>
        </w:rPr>
      </w:pPr>
      <w:r w:rsidRPr="00AB5935">
        <w:rPr>
          <w:rFonts w:ascii="Calibri" w:hAnsi="Calibri"/>
          <w:sz w:val="22"/>
          <w:szCs w:val="22"/>
        </w:rPr>
        <w:t>Management Training Class</w:t>
      </w:r>
    </w:p>
    <w:p w14:paraId="02999CE5" w14:textId="77777777" w:rsidR="006E7437" w:rsidRPr="00AB5935" w:rsidRDefault="006E7437" w:rsidP="006E7437">
      <w:pPr>
        <w:tabs>
          <w:tab w:val="left" w:pos="360"/>
        </w:tabs>
        <w:rPr>
          <w:rFonts w:ascii="Calibri" w:hAnsi="Calibri"/>
          <w:sz w:val="22"/>
          <w:szCs w:val="22"/>
        </w:rPr>
      </w:pPr>
    </w:p>
    <w:p w14:paraId="5A24B815"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Exercising Influence</w:t>
      </w:r>
    </w:p>
    <w:p w14:paraId="4DB6F4FE"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Business Consulting Skills</w:t>
      </w:r>
    </w:p>
    <w:p w14:paraId="7EE18C50"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Management Skills for an IT Environment</w:t>
      </w:r>
    </w:p>
    <w:p w14:paraId="2DD0C350"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Foundations of Finance</w:t>
      </w:r>
    </w:p>
    <w:p w14:paraId="3CE19D6B"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 xml:space="preserve">Project Management Fundamentals        </w:t>
      </w:r>
    </w:p>
    <w:p w14:paraId="3660E50B"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Agile Project Management with Scrum</w:t>
      </w:r>
    </w:p>
    <w:p w14:paraId="3E3FA24D"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w:t>
      </w:r>
      <w:r w:rsidRPr="00AB5935">
        <w:rPr>
          <w:rFonts w:ascii="Calibri" w:hAnsi="Calibri"/>
          <w:b/>
          <w:sz w:val="22"/>
          <w:szCs w:val="22"/>
        </w:rPr>
        <w:t>Project</w:t>
      </w:r>
      <w:r w:rsidRPr="00AB5935">
        <w:rPr>
          <w:rFonts w:ascii="Calibri" w:hAnsi="Calibri"/>
          <w:sz w:val="22"/>
          <w:szCs w:val="22"/>
        </w:rPr>
        <w:t xml:space="preserve"> </w:t>
      </w:r>
      <w:r w:rsidRPr="00AB5935">
        <w:rPr>
          <w:rFonts w:ascii="Calibri" w:hAnsi="Calibri"/>
          <w:b/>
          <w:sz w:val="22"/>
          <w:szCs w:val="22"/>
        </w:rPr>
        <w:t>Leadership</w:t>
      </w:r>
      <w:r w:rsidRPr="00AB5935">
        <w:rPr>
          <w:rFonts w:ascii="Calibri" w:hAnsi="Calibri"/>
          <w:sz w:val="22"/>
          <w:szCs w:val="22"/>
        </w:rPr>
        <w:t>” by executives at TXU Energy</w:t>
      </w:r>
    </w:p>
    <w:p w14:paraId="2A422C81"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CMM Level 1</w:t>
      </w:r>
    </w:p>
    <w:p w14:paraId="47B2241C"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CMM Level 2</w:t>
      </w:r>
    </w:p>
    <w:p w14:paraId="18201872" w14:textId="77777777" w:rsidR="006E7437" w:rsidRPr="00AB5935" w:rsidRDefault="006E7437" w:rsidP="006E7437">
      <w:pPr>
        <w:tabs>
          <w:tab w:val="left" w:pos="360"/>
        </w:tabs>
        <w:rPr>
          <w:rFonts w:ascii="Calibri" w:hAnsi="Calibri"/>
          <w:sz w:val="22"/>
          <w:szCs w:val="22"/>
        </w:rPr>
      </w:pPr>
    </w:p>
    <w:p w14:paraId="225691D3" w14:textId="77777777" w:rsidR="006E7437" w:rsidRPr="00AB5935" w:rsidRDefault="006E7437" w:rsidP="006E7437">
      <w:pPr>
        <w:tabs>
          <w:tab w:val="left" w:pos="360"/>
        </w:tabs>
        <w:rPr>
          <w:rFonts w:ascii="Calibri" w:hAnsi="Calibri"/>
          <w:sz w:val="22"/>
          <w:szCs w:val="22"/>
        </w:rPr>
      </w:pPr>
      <w:r w:rsidRPr="00AB5935">
        <w:rPr>
          <w:rFonts w:ascii="Calibri" w:hAnsi="Calibri"/>
          <w:sz w:val="22"/>
          <w:szCs w:val="22"/>
        </w:rPr>
        <w:t>Technical Training Class</w:t>
      </w:r>
    </w:p>
    <w:p w14:paraId="6E251F45" w14:textId="77777777" w:rsidR="006E7437" w:rsidRPr="00AB5935" w:rsidRDefault="006E7437" w:rsidP="006E7437">
      <w:pPr>
        <w:tabs>
          <w:tab w:val="left" w:pos="360"/>
        </w:tabs>
        <w:rPr>
          <w:rFonts w:ascii="Calibri" w:hAnsi="Calibri"/>
          <w:sz w:val="22"/>
          <w:szCs w:val="22"/>
        </w:rPr>
      </w:pPr>
    </w:p>
    <w:p w14:paraId="212D8F2E"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Oracle Database 10G Advanced PL/SQL</w:t>
      </w:r>
    </w:p>
    <w:p w14:paraId="6BDAADF3"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Oracle certified course “Oracle 9i DBA – Fundamentals 2” from Oracle University.</w:t>
      </w:r>
    </w:p>
    <w:p w14:paraId="3F50461A"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Oracle 9i certified exam “Oracle 9i DBA – Fundamentals 1”</w:t>
      </w:r>
    </w:p>
    <w:p w14:paraId="059E32FC"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 xml:space="preserve">“BEA </w:t>
      </w:r>
      <w:proofErr w:type="spellStart"/>
      <w:r w:rsidRPr="00AB5935">
        <w:rPr>
          <w:rFonts w:ascii="Calibri" w:hAnsi="Calibri"/>
          <w:sz w:val="22"/>
          <w:szCs w:val="22"/>
        </w:rPr>
        <w:t>Weblogic</w:t>
      </w:r>
      <w:proofErr w:type="spellEnd"/>
      <w:r w:rsidRPr="00AB5935">
        <w:rPr>
          <w:rFonts w:ascii="Calibri" w:hAnsi="Calibri"/>
          <w:sz w:val="22"/>
          <w:szCs w:val="22"/>
        </w:rPr>
        <w:t xml:space="preserve"> 7.0 Administration” </w:t>
      </w:r>
    </w:p>
    <w:p w14:paraId="2116915D"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Object Oriented Analysis and Design.</w:t>
      </w:r>
    </w:p>
    <w:p w14:paraId="79D36FE1"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ERP SAP/4 ABAP programming.</w:t>
      </w:r>
    </w:p>
    <w:p w14:paraId="3F77F570" w14:textId="77777777" w:rsidR="006E7437" w:rsidRPr="00AB5935" w:rsidRDefault="006E7437" w:rsidP="006E7437">
      <w:pPr>
        <w:widowControl w:val="0"/>
        <w:numPr>
          <w:ilvl w:val="0"/>
          <w:numId w:val="10"/>
        </w:numPr>
        <w:tabs>
          <w:tab w:val="left" w:pos="360"/>
        </w:tabs>
        <w:suppressAutoHyphens/>
        <w:autoSpaceDE w:val="0"/>
        <w:rPr>
          <w:rFonts w:ascii="Calibri" w:hAnsi="Calibri"/>
          <w:sz w:val="22"/>
          <w:szCs w:val="22"/>
        </w:rPr>
      </w:pPr>
      <w:r w:rsidRPr="00AB5935">
        <w:rPr>
          <w:rFonts w:ascii="Calibri" w:hAnsi="Calibri"/>
          <w:sz w:val="22"/>
          <w:szCs w:val="22"/>
        </w:rPr>
        <w:t>SAS Training</w:t>
      </w:r>
    </w:p>
    <w:p w14:paraId="780F9656" w14:textId="77777777" w:rsidR="00E651FB" w:rsidRPr="00AB5935" w:rsidRDefault="00E651FB">
      <w:pPr>
        <w:rPr>
          <w:rFonts w:ascii="Calibri" w:hAnsi="Calibri"/>
          <w:sz w:val="22"/>
          <w:szCs w:val="22"/>
        </w:rPr>
      </w:pPr>
    </w:p>
    <w:sectPr w:rsidR="00E651FB" w:rsidRPr="00AB593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FDD9A" w14:textId="77777777" w:rsidR="00E5205C" w:rsidRDefault="00E5205C" w:rsidP="00E5205C">
      <w:r>
        <w:separator/>
      </w:r>
    </w:p>
  </w:endnote>
  <w:endnote w:type="continuationSeparator" w:id="0">
    <w:p w14:paraId="65CD843B" w14:textId="77777777" w:rsidR="00E5205C" w:rsidRDefault="00E5205C" w:rsidP="00E52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tarSymbol">
    <w:altName w:val="Yu Gothic"/>
    <w:charset w:val="80"/>
    <w:family w:val="auto"/>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75A7B" w14:textId="77777777" w:rsidR="00E5205C" w:rsidRDefault="00E5205C" w:rsidP="00E5205C">
      <w:r>
        <w:separator/>
      </w:r>
    </w:p>
  </w:footnote>
  <w:footnote w:type="continuationSeparator" w:id="0">
    <w:p w14:paraId="3E10814B" w14:textId="77777777" w:rsidR="00E5205C" w:rsidRDefault="00E5205C" w:rsidP="00E52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pStyle w:val="Heading1"/>
      <w:lvlText w:val=""/>
      <w:lvlJc w:val="left"/>
      <w:pPr>
        <w:tabs>
          <w:tab w:val="num" w:pos="360"/>
        </w:tabs>
        <w:ind w:left="360" w:hanging="360"/>
      </w:pPr>
      <w:rPr>
        <w:rFonts w:ascii="Wingdings" w:hAnsi="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Wingdings" w:hAnsi="Wingdings"/>
      </w:rPr>
    </w:lvl>
  </w:abstractNum>
  <w:abstractNum w:abstractNumId="4"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Wingdings" w:hAnsi="Wingdings"/>
      </w:rPr>
    </w:lvl>
  </w:abstractNum>
  <w:abstractNum w:abstractNumId="6" w15:restartNumberingAfterBreak="0">
    <w:nsid w:val="00000009"/>
    <w:multiLevelType w:val="singleLevel"/>
    <w:tmpl w:val="00000009"/>
    <w:name w:val="WW8Num9"/>
    <w:lvl w:ilvl="0">
      <w:start w:val="1"/>
      <w:numFmt w:val="bullet"/>
      <w:lvlText w:val=""/>
      <w:lvlJc w:val="left"/>
      <w:pPr>
        <w:tabs>
          <w:tab w:val="num" w:pos="360"/>
        </w:tabs>
        <w:ind w:left="360" w:hanging="360"/>
      </w:pPr>
      <w:rPr>
        <w:rFonts w:ascii="Wingdings" w:hAnsi="Wingdings"/>
      </w:rPr>
    </w:lvl>
  </w:abstractNum>
  <w:abstractNum w:abstractNumId="7"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8" w15:restartNumberingAfterBreak="0">
    <w:nsid w:val="01083560"/>
    <w:multiLevelType w:val="hybridMultilevel"/>
    <w:tmpl w:val="C94A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D1DAF"/>
    <w:multiLevelType w:val="hybridMultilevel"/>
    <w:tmpl w:val="812A94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B936C5B"/>
    <w:multiLevelType w:val="hybridMultilevel"/>
    <w:tmpl w:val="72F6B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55247C6"/>
    <w:multiLevelType w:val="hybridMultilevel"/>
    <w:tmpl w:val="8C96FE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892245"/>
    <w:multiLevelType w:val="hybridMultilevel"/>
    <w:tmpl w:val="EDDA73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11"/>
  </w:num>
  <w:num w:numId="4">
    <w:abstractNumId w:val="9"/>
  </w:num>
  <w:num w:numId="5">
    <w:abstractNumId w:val="10"/>
  </w:num>
  <w:num w:numId="6">
    <w:abstractNumId w:val="0"/>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644F"/>
    <w:rsid w:val="000116DA"/>
    <w:rsid w:val="0005392A"/>
    <w:rsid w:val="000636E2"/>
    <w:rsid w:val="00066104"/>
    <w:rsid w:val="0008026A"/>
    <w:rsid w:val="000F0A74"/>
    <w:rsid w:val="0012435B"/>
    <w:rsid w:val="001463B1"/>
    <w:rsid w:val="00166E99"/>
    <w:rsid w:val="00170BE0"/>
    <w:rsid w:val="00171222"/>
    <w:rsid w:val="00190C83"/>
    <w:rsid w:val="001B4943"/>
    <w:rsid w:val="001C52DE"/>
    <w:rsid w:val="001E3F89"/>
    <w:rsid w:val="00217214"/>
    <w:rsid w:val="00275BAA"/>
    <w:rsid w:val="00294DB9"/>
    <w:rsid w:val="002A2490"/>
    <w:rsid w:val="002A3B98"/>
    <w:rsid w:val="002B6DC1"/>
    <w:rsid w:val="003752BB"/>
    <w:rsid w:val="00375659"/>
    <w:rsid w:val="00410882"/>
    <w:rsid w:val="00421866"/>
    <w:rsid w:val="00452B44"/>
    <w:rsid w:val="00452D95"/>
    <w:rsid w:val="00483A26"/>
    <w:rsid w:val="00486731"/>
    <w:rsid w:val="004E2B50"/>
    <w:rsid w:val="005271B6"/>
    <w:rsid w:val="005348D5"/>
    <w:rsid w:val="00542EFF"/>
    <w:rsid w:val="00566A65"/>
    <w:rsid w:val="00583DE9"/>
    <w:rsid w:val="005D4165"/>
    <w:rsid w:val="00645B31"/>
    <w:rsid w:val="006537C1"/>
    <w:rsid w:val="006975B5"/>
    <w:rsid w:val="006A78D1"/>
    <w:rsid w:val="006B67B1"/>
    <w:rsid w:val="006C003D"/>
    <w:rsid w:val="006D0493"/>
    <w:rsid w:val="006D214D"/>
    <w:rsid w:val="006E4376"/>
    <w:rsid w:val="006E7437"/>
    <w:rsid w:val="006F5D52"/>
    <w:rsid w:val="00705BE8"/>
    <w:rsid w:val="007322CF"/>
    <w:rsid w:val="00743564"/>
    <w:rsid w:val="007607F9"/>
    <w:rsid w:val="00774434"/>
    <w:rsid w:val="007767AF"/>
    <w:rsid w:val="007A6AE8"/>
    <w:rsid w:val="00806F4D"/>
    <w:rsid w:val="008325E2"/>
    <w:rsid w:val="0088132A"/>
    <w:rsid w:val="0089726C"/>
    <w:rsid w:val="008E052A"/>
    <w:rsid w:val="009224D3"/>
    <w:rsid w:val="00970D0C"/>
    <w:rsid w:val="0097174D"/>
    <w:rsid w:val="009848B5"/>
    <w:rsid w:val="00990044"/>
    <w:rsid w:val="009901AF"/>
    <w:rsid w:val="009C28DB"/>
    <w:rsid w:val="00A14BA0"/>
    <w:rsid w:val="00A23A89"/>
    <w:rsid w:val="00A414C7"/>
    <w:rsid w:val="00A65526"/>
    <w:rsid w:val="00A74749"/>
    <w:rsid w:val="00A94E14"/>
    <w:rsid w:val="00AB5935"/>
    <w:rsid w:val="00AC5A36"/>
    <w:rsid w:val="00B96A44"/>
    <w:rsid w:val="00BE1098"/>
    <w:rsid w:val="00BE6368"/>
    <w:rsid w:val="00BF48A4"/>
    <w:rsid w:val="00C00D19"/>
    <w:rsid w:val="00C1662B"/>
    <w:rsid w:val="00C30900"/>
    <w:rsid w:val="00CB1601"/>
    <w:rsid w:val="00CB514D"/>
    <w:rsid w:val="00CD0BD5"/>
    <w:rsid w:val="00CE3260"/>
    <w:rsid w:val="00D01630"/>
    <w:rsid w:val="00D0644F"/>
    <w:rsid w:val="00D06E90"/>
    <w:rsid w:val="00D13C93"/>
    <w:rsid w:val="00D34031"/>
    <w:rsid w:val="00D42439"/>
    <w:rsid w:val="00D576EF"/>
    <w:rsid w:val="00D66C64"/>
    <w:rsid w:val="00D66F00"/>
    <w:rsid w:val="00D83659"/>
    <w:rsid w:val="00D86417"/>
    <w:rsid w:val="00DD4773"/>
    <w:rsid w:val="00E17C28"/>
    <w:rsid w:val="00E20BFA"/>
    <w:rsid w:val="00E46ABA"/>
    <w:rsid w:val="00E5205C"/>
    <w:rsid w:val="00E651FB"/>
    <w:rsid w:val="00EE534D"/>
    <w:rsid w:val="00EF1C1E"/>
    <w:rsid w:val="00EF27D3"/>
    <w:rsid w:val="00F33C29"/>
    <w:rsid w:val="00F41613"/>
    <w:rsid w:val="00F45391"/>
    <w:rsid w:val="00FA5393"/>
    <w:rsid w:val="00FB3BD9"/>
    <w:rsid w:val="00FB54FF"/>
    <w:rsid w:val="00FC1C94"/>
    <w:rsid w:val="00FE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0C0915D3"/>
  <w15:docId w15:val="{AF943333-67AC-406C-A77B-610E52799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6E7437"/>
    <w:pPr>
      <w:widowControl w:val="0"/>
      <w:numPr>
        <w:numId w:val="1"/>
      </w:numPr>
      <w:suppressAutoHyphens/>
      <w:autoSpaceDE w:val="0"/>
      <w:outlineLvl w:val="0"/>
    </w:pPr>
    <w:rPr>
      <w:rFonts w:eastAsia="SimSun"/>
      <w:lang w:eastAsia="he-IL" w:bidi="he-IL"/>
    </w:rPr>
  </w:style>
  <w:style w:type="paragraph" w:styleId="Heading2">
    <w:name w:val="heading 2"/>
    <w:basedOn w:val="Normal"/>
    <w:next w:val="Normal"/>
    <w:link w:val="Heading2Char"/>
    <w:qFormat/>
    <w:rsid w:val="009C28D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901A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Subtitle">
    <w:name w:val="Subtitle"/>
    <w:basedOn w:val="Normal"/>
    <w:qFormat/>
    <w:pPr>
      <w:spacing w:after="60"/>
      <w:jc w:val="center"/>
      <w:outlineLvl w:val="1"/>
    </w:pPr>
    <w:rPr>
      <w:rFonts w:ascii="Arial" w:hAnsi="Arial" w:cs="Arial"/>
    </w:rPr>
  </w:style>
  <w:style w:type="paragraph" w:styleId="Title">
    <w:name w:val="Title"/>
    <w:basedOn w:val="Normal"/>
    <w:next w:val="Subtitle"/>
    <w:qFormat/>
    <w:pPr>
      <w:widowControl w:val="0"/>
      <w:suppressAutoHyphens/>
      <w:autoSpaceDE w:val="0"/>
      <w:jc w:val="center"/>
    </w:pPr>
    <w:rPr>
      <w:rFonts w:ascii="Arial" w:eastAsia="SimSun" w:hAnsi="Arial" w:cs="Arial"/>
      <w:b/>
      <w:bCs/>
      <w:lang w:eastAsia="he-IL" w:bidi="he-IL"/>
    </w:rPr>
  </w:style>
  <w:style w:type="character" w:customStyle="1" w:styleId="Heading2Char">
    <w:name w:val="Heading 2 Char"/>
    <w:link w:val="Heading2"/>
    <w:rsid w:val="009C28DB"/>
    <w:rPr>
      <w:rFonts w:ascii="Arial" w:hAnsi="Arial" w:cs="Arial"/>
      <w:b/>
      <w:bCs/>
      <w:i/>
      <w:iCs/>
      <w:sz w:val="28"/>
      <w:szCs w:val="28"/>
      <w:lang w:val="en-US" w:eastAsia="en-US" w:bidi="ar-SA"/>
    </w:rPr>
  </w:style>
  <w:style w:type="character" w:customStyle="1" w:styleId="Heading3Char">
    <w:name w:val="Heading 3 Char"/>
    <w:link w:val="Heading3"/>
    <w:rsid w:val="009901AF"/>
    <w:rPr>
      <w:rFonts w:ascii="Arial" w:hAnsi="Arial" w:cs="Arial"/>
      <w:b/>
      <w:bCs/>
      <w:sz w:val="26"/>
      <w:szCs w:val="26"/>
      <w:lang w:val="en-US" w:eastAsia="en-US" w:bidi="ar-SA"/>
    </w:rPr>
  </w:style>
  <w:style w:type="paragraph" w:styleId="BodyText">
    <w:name w:val="Body Text"/>
    <w:basedOn w:val="Normal"/>
    <w:rsid w:val="006E7437"/>
    <w:pPr>
      <w:widowControl w:val="0"/>
      <w:tabs>
        <w:tab w:val="left" w:pos="360"/>
      </w:tabs>
      <w:suppressAutoHyphens/>
      <w:autoSpaceDE w:val="0"/>
    </w:pPr>
    <w:rPr>
      <w:rFonts w:ascii="Arial" w:eastAsia="SimSun" w:hAnsi="Arial" w:cs="Arial"/>
      <w:sz w:val="20"/>
      <w:szCs w:val="20"/>
      <w:lang w:eastAsia="he-IL" w:bidi="he-IL"/>
    </w:rPr>
  </w:style>
  <w:style w:type="paragraph" w:styleId="Header">
    <w:name w:val="header"/>
    <w:basedOn w:val="Normal"/>
    <w:link w:val="HeaderChar"/>
    <w:unhideWhenUsed/>
    <w:rsid w:val="00E5205C"/>
    <w:pPr>
      <w:tabs>
        <w:tab w:val="center" w:pos="4680"/>
        <w:tab w:val="right" w:pos="9360"/>
      </w:tabs>
    </w:pPr>
  </w:style>
  <w:style w:type="character" w:customStyle="1" w:styleId="HeaderChar">
    <w:name w:val="Header Char"/>
    <w:basedOn w:val="DefaultParagraphFont"/>
    <w:link w:val="Header"/>
    <w:rsid w:val="00E5205C"/>
    <w:rPr>
      <w:sz w:val="24"/>
      <w:szCs w:val="24"/>
    </w:rPr>
  </w:style>
  <w:style w:type="paragraph" w:styleId="Footer">
    <w:name w:val="footer"/>
    <w:basedOn w:val="Normal"/>
    <w:link w:val="FooterChar"/>
    <w:unhideWhenUsed/>
    <w:rsid w:val="00E5205C"/>
    <w:pPr>
      <w:tabs>
        <w:tab w:val="center" w:pos="4680"/>
        <w:tab w:val="right" w:pos="9360"/>
      </w:tabs>
    </w:pPr>
  </w:style>
  <w:style w:type="character" w:customStyle="1" w:styleId="FooterChar">
    <w:name w:val="Footer Char"/>
    <w:basedOn w:val="DefaultParagraphFont"/>
    <w:link w:val="Footer"/>
    <w:rsid w:val="00E5205C"/>
    <w:rPr>
      <w:sz w:val="24"/>
      <w:szCs w:val="24"/>
    </w:rPr>
  </w:style>
  <w:style w:type="paragraph" w:styleId="ListParagraph">
    <w:name w:val="List Paragraph"/>
    <w:basedOn w:val="Normal"/>
    <w:uiPriority w:val="34"/>
    <w:qFormat/>
    <w:rsid w:val="0027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manishagr@gmail.com"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RightsWATCHMark">8|CITI-No PII-Internal|{00000000-0000-0000-0000-000000000000}</XMLData>
</file>

<file path=customXml/item2.xml><?xml version="1.0" encoding="utf-8"?>
<XMLData TextToDisplay="%CLASSIFICATIONDATETIME%">19:03 27/08/2020</XMLData>
</file>

<file path=customXml/item3.xml><?xml version="1.0" encoding="utf-8"?>
<XMLData TextToDisplay="%DOCUMENTGUID%">{00000000-0000-0000-0000-000000000000}</XMLData>
</file>

<file path=customXml/itemProps1.xml><?xml version="1.0" encoding="utf-8"?>
<ds:datastoreItem xmlns:ds="http://schemas.openxmlformats.org/officeDocument/2006/customXml" ds:itemID="{323C3ECB-A47F-4CFC-94D4-D3DA88F77E9A}">
  <ds:schemaRefs/>
</ds:datastoreItem>
</file>

<file path=customXml/itemProps2.xml><?xml version="1.0" encoding="utf-8"?>
<ds:datastoreItem xmlns:ds="http://schemas.openxmlformats.org/officeDocument/2006/customXml" ds:itemID="{A625A818-4638-4D6E-AABA-C5CF67A086A7}">
  <ds:schemaRefs/>
</ds:datastoreItem>
</file>

<file path=customXml/itemProps3.xml><?xml version="1.0" encoding="utf-8"?>
<ds:datastoreItem xmlns:ds="http://schemas.openxmlformats.org/officeDocument/2006/customXml" ds:itemID="{028E7494-87B1-49ED-9843-3E321EAD0113}">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5</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MANISH AGRAWAL</vt:lpstr>
    </vt:vector>
  </TitlesOfParts>
  <Company>Citigroup</Company>
  <LinksUpToDate>false</LinksUpToDate>
  <CharactersWithSpaces>11472</CharactersWithSpaces>
  <SharedDoc>false</SharedDoc>
  <HLinks>
    <vt:vector size="6" baseType="variant">
      <vt:variant>
        <vt:i4>6619208</vt:i4>
      </vt:variant>
      <vt:variant>
        <vt:i4>0</vt:i4>
      </vt:variant>
      <vt:variant>
        <vt:i4>0</vt:i4>
      </vt:variant>
      <vt:variant>
        <vt:i4>5</vt:i4>
      </vt:variant>
      <vt:variant>
        <vt:lpwstr>mailto:manishagr@gmail.com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AGRAWAL</dc:title>
  <dc:creator>ma86467</dc:creator>
  <cp:lastModifiedBy>Agrawal, Manish [GCB-OT]</cp:lastModifiedBy>
  <cp:revision>81</cp:revision>
  <dcterms:created xsi:type="dcterms:W3CDTF">2015-09-12T16:55:00Z</dcterms:created>
  <dcterms:modified xsi:type="dcterms:W3CDTF">2021-07-13T20:50:00Z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